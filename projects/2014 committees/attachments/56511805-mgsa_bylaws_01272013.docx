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9577DA" w14:textId="45E4FEC2" w:rsidR="0022480F" w:rsidRPr="00C01543" w:rsidRDefault="00F30540" w:rsidP="00B060AB">
      <w:pPr>
        <w:autoSpaceDE w:val="0"/>
        <w:autoSpaceDN w:val="0"/>
        <w:adjustRightInd w:val="0"/>
        <w:spacing w:after="0" w:line="240" w:lineRule="auto"/>
        <w:jc w:val="center"/>
        <w:rPr>
          <w:rFonts w:ascii="Verdana" w:hAnsi="Verdana" w:cs="Times New Roman"/>
          <w:b/>
          <w:bCs/>
          <w:sz w:val="24"/>
          <w:szCs w:val="24"/>
        </w:rPr>
      </w:pPr>
      <w:r>
        <w:rPr>
          <w:rFonts w:ascii="Verdana" w:hAnsi="Verdana" w:cs="Times New Roman"/>
          <w:b/>
          <w:bCs/>
          <w:sz w:val="24"/>
          <w:szCs w:val="24"/>
        </w:rPr>
        <w:t>Milton Girls Softball</w:t>
      </w:r>
    </w:p>
    <w:p w14:paraId="2F7F1101" w14:textId="779B32DA" w:rsidR="00CF58A3" w:rsidRPr="00C01543" w:rsidRDefault="0022480F" w:rsidP="00CF58A3">
      <w:pPr>
        <w:jc w:val="center"/>
        <w:rPr>
          <w:rFonts w:ascii="Verdana" w:hAnsi="Verdana" w:cs="Times New Roman"/>
          <w:b/>
          <w:bCs/>
          <w:sz w:val="28"/>
          <w:szCs w:val="24"/>
        </w:rPr>
      </w:pPr>
      <w:r w:rsidRPr="00C01543">
        <w:rPr>
          <w:rFonts w:ascii="Verdana" w:hAnsi="Verdana" w:cs="Times New Roman"/>
          <w:b/>
          <w:bCs/>
          <w:sz w:val="24"/>
          <w:szCs w:val="24"/>
        </w:rPr>
        <w:t>Articles and By-Laws</w:t>
      </w:r>
      <w:r w:rsidR="00CF58A3" w:rsidRPr="00C01543">
        <w:rPr>
          <w:rFonts w:ascii="Verdana" w:hAnsi="Verdana" w:cs="Times New Roman"/>
          <w:b/>
          <w:bCs/>
          <w:sz w:val="28"/>
          <w:szCs w:val="24"/>
        </w:rPr>
        <w:br/>
      </w:r>
      <w:r w:rsidR="00FA12B5" w:rsidRPr="00F30540">
        <w:rPr>
          <w:rFonts w:ascii="Verdana" w:hAnsi="Verdana" w:cs="Times New Roman"/>
          <w:b/>
          <w:bCs/>
          <w:i/>
          <w:sz w:val="18"/>
          <w:szCs w:val="24"/>
        </w:rPr>
        <w:t xml:space="preserve">As of </w:t>
      </w:r>
      <w:r w:rsidR="001C756E" w:rsidRPr="00F30540">
        <w:rPr>
          <w:rFonts w:ascii="Verdana" w:hAnsi="Verdana" w:cs="Times New Roman"/>
          <w:b/>
          <w:bCs/>
          <w:i/>
          <w:sz w:val="18"/>
          <w:szCs w:val="24"/>
        </w:rPr>
        <w:t>January</w:t>
      </w:r>
      <w:r w:rsidR="00932B49" w:rsidRPr="00F30540">
        <w:rPr>
          <w:rFonts w:ascii="Verdana" w:hAnsi="Verdana" w:cs="Times New Roman"/>
          <w:b/>
          <w:bCs/>
          <w:i/>
          <w:sz w:val="18"/>
          <w:szCs w:val="24"/>
        </w:rPr>
        <w:t xml:space="preserve"> 15</w:t>
      </w:r>
      <w:r w:rsidR="00FA12B5" w:rsidRPr="00F30540">
        <w:rPr>
          <w:rFonts w:ascii="Verdana" w:hAnsi="Verdana" w:cs="Times New Roman"/>
          <w:b/>
          <w:bCs/>
          <w:i/>
          <w:sz w:val="18"/>
          <w:szCs w:val="24"/>
        </w:rPr>
        <w:t>, 201</w:t>
      </w:r>
      <w:r w:rsidR="001C756E" w:rsidRPr="00F30540">
        <w:rPr>
          <w:rFonts w:ascii="Verdana" w:hAnsi="Verdana" w:cs="Times New Roman"/>
          <w:b/>
          <w:bCs/>
          <w:i/>
          <w:sz w:val="18"/>
          <w:szCs w:val="24"/>
        </w:rPr>
        <w:t>3</w:t>
      </w:r>
    </w:p>
    <w:p w14:paraId="3ADE72B4" w14:textId="77777777" w:rsidR="0022480F" w:rsidRPr="00C01543" w:rsidRDefault="0022480F" w:rsidP="0022480F">
      <w:pPr>
        <w:jc w:val="center"/>
        <w:rPr>
          <w:rFonts w:ascii="Verdana" w:hAnsi="Verdana" w:cs="Times New Roman"/>
          <w:b/>
          <w:bCs/>
          <w:sz w:val="24"/>
          <w:szCs w:val="24"/>
        </w:rPr>
      </w:pPr>
    </w:p>
    <w:p w14:paraId="02E32781" w14:textId="77777777" w:rsidR="0022480F" w:rsidRPr="00C01543" w:rsidRDefault="0022480F" w:rsidP="0022480F">
      <w:pPr>
        <w:autoSpaceDE w:val="0"/>
        <w:autoSpaceDN w:val="0"/>
        <w:adjustRightInd w:val="0"/>
        <w:spacing w:after="0" w:line="240" w:lineRule="auto"/>
        <w:rPr>
          <w:rFonts w:ascii="Verdana" w:hAnsi="Verdana" w:cs="Times New Roman"/>
          <w:sz w:val="20"/>
          <w:szCs w:val="20"/>
          <w:u w:val="single"/>
        </w:rPr>
      </w:pPr>
      <w:r w:rsidRPr="00C01543">
        <w:rPr>
          <w:rFonts w:ascii="Verdana" w:hAnsi="Verdana" w:cs="Times New Roman"/>
          <w:sz w:val="20"/>
          <w:szCs w:val="20"/>
          <w:u w:val="single"/>
        </w:rPr>
        <w:t xml:space="preserve">ARTICLE 1: </w:t>
      </w:r>
      <w:r w:rsidR="003B4AEF" w:rsidRPr="00C01543">
        <w:rPr>
          <w:rFonts w:ascii="Verdana" w:hAnsi="Verdana" w:cs="Times New Roman"/>
          <w:sz w:val="20"/>
          <w:szCs w:val="20"/>
          <w:u w:val="single"/>
        </w:rPr>
        <w:tab/>
      </w:r>
      <w:r w:rsidRPr="00C01543">
        <w:rPr>
          <w:rFonts w:ascii="Verdana" w:hAnsi="Verdana" w:cs="Times New Roman"/>
          <w:sz w:val="20"/>
          <w:szCs w:val="20"/>
          <w:u w:val="single"/>
        </w:rPr>
        <w:t>NAME AND PURPOSE</w:t>
      </w:r>
    </w:p>
    <w:p w14:paraId="5F6F379C" w14:textId="77777777" w:rsidR="0022480F" w:rsidRPr="00C01543" w:rsidRDefault="0022480F" w:rsidP="0022480F">
      <w:pPr>
        <w:autoSpaceDE w:val="0"/>
        <w:autoSpaceDN w:val="0"/>
        <w:adjustRightInd w:val="0"/>
        <w:spacing w:after="0" w:line="240" w:lineRule="auto"/>
        <w:rPr>
          <w:rFonts w:ascii="Verdana" w:hAnsi="Verdana" w:cs="Times New Roman"/>
          <w:sz w:val="20"/>
          <w:szCs w:val="20"/>
        </w:rPr>
      </w:pPr>
    </w:p>
    <w:p w14:paraId="48B53AE8" w14:textId="2164C3C6" w:rsidR="0022480F" w:rsidRPr="00C01543" w:rsidRDefault="0022480F" w:rsidP="00206A24">
      <w:pPr>
        <w:tabs>
          <w:tab w:val="left" w:pos="1440"/>
        </w:tabs>
        <w:autoSpaceDE w:val="0"/>
        <w:autoSpaceDN w:val="0"/>
        <w:adjustRightInd w:val="0"/>
        <w:spacing w:after="0" w:line="240" w:lineRule="auto"/>
        <w:ind w:left="1440" w:hanging="1440"/>
        <w:rPr>
          <w:rFonts w:ascii="Verdana" w:hAnsi="Verdana" w:cs="Times New Roman"/>
          <w:sz w:val="20"/>
          <w:szCs w:val="20"/>
        </w:rPr>
      </w:pPr>
      <w:r w:rsidRPr="00C01543">
        <w:rPr>
          <w:rFonts w:ascii="Verdana" w:hAnsi="Verdana" w:cs="Times New Roman"/>
          <w:sz w:val="20"/>
          <w:szCs w:val="20"/>
        </w:rPr>
        <w:t>Section 1.1</w:t>
      </w:r>
      <w:r w:rsidRPr="00C01543">
        <w:rPr>
          <w:rFonts w:ascii="Verdana" w:hAnsi="Verdana" w:cs="Times New Roman"/>
          <w:sz w:val="20"/>
          <w:szCs w:val="20"/>
        </w:rPr>
        <w:tab/>
        <w:t>The name of this organization shall be the Milton Girls Softball</w:t>
      </w:r>
      <w:r w:rsidR="00E21434">
        <w:rPr>
          <w:rFonts w:ascii="Verdana" w:hAnsi="Verdana" w:cs="Times New Roman"/>
          <w:sz w:val="20"/>
          <w:szCs w:val="20"/>
        </w:rPr>
        <w:t>, hereafter referred to as MGS</w:t>
      </w:r>
      <w:r w:rsidRPr="00C01543">
        <w:rPr>
          <w:rFonts w:ascii="Verdana" w:hAnsi="Verdana" w:cs="Times New Roman"/>
          <w:sz w:val="20"/>
          <w:szCs w:val="20"/>
        </w:rPr>
        <w:t>.</w:t>
      </w:r>
    </w:p>
    <w:p w14:paraId="6BA1C1F3" w14:textId="77777777" w:rsidR="0022480F" w:rsidRPr="00C01543" w:rsidRDefault="0022480F" w:rsidP="00206A24">
      <w:pPr>
        <w:tabs>
          <w:tab w:val="left" w:pos="1440"/>
        </w:tabs>
        <w:autoSpaceDE w:val="0"/>
        <w:autoSpaceDN w:val="0"/>
        <w:adjustRightInd w:val="0"/>
        <w:spacing w:after="0" w:line="240" w:lineRule="auto"/>
        <w:ind w:left="1440" w:hanging="1440"/>
        <w:rPr>
          <w:rFonts w:ascii="Verdana" w:hAnsi="Verdana" w:cs="Times New Roman"/>
          <w:sz w:val="20"/>
          <w:szCs w:val="20"/>
        </w:rPr>
      </w:pPr>
    </w:p>
    <w:p w14:paraId="379A8828" w14:textId="7C12B295" w:rsidR="0022480F" w:rsidRPr="00C01543" w:rsidRDefault="0022480F" w:rsidP="00206A24">
      <w:pPr>
        <w:tabs>
          <w:tab w:val="left" w:pos="1440"/>
        </w:tabs>
        <w:autoSpaceDE w:val="0"/>
        <w:autoSpaceDN w:val="0"/>
        <w:adjustRightInd w:val="0"/>
        <w:spacing w:after="0" w:line="240" w:lineRule="auto"/>
        <w:ind w:left="1440" w:hanging="1440"/>
        <w:rPr>
          <w:rFonts w:ascii="Verdana" w:hAnsi="Verdana" w:cs="Times New Roman"/>
          <w:sz w:val="20"/>
          <w:szCs w:val="20"/>
        </w:rPr>
      </w:pPr>
      <w:r w:rsidRPr="00C01543">
        <w:rPr>
          <w:rFonts w:ascii="Verdana" w:hAnsi="Verdana" w:cs="Times New Roman"/>
          <w:sz w:val="20"/>
          <w:szCs w:val="20"/>
        </w:rPr>
        <w:t>Sect</w:t>
      </w:r>
      <w:r w:rsidR="000D0FAD">
        <w:rPr>
          <w:rFonts w:ascii="Verdana" w:hAnsi="Verdana" w:cs="Times New Roman"/>
          <w:sz w:val="20"/>
          <w:szCs w:val="20"/>
        </w:rPr>
        <w:t>ion 1.2</w:t>
      </w:r>
      <w:r w:rsidR="000D0FAD">
        <w:rPr>
          <w:rFonts w:ascii="Verdana" w:hAnsi="Verdana" w:cs="Times New Roman"/>
          <w:sz w:val="20"/>
          <w:szCs w:val="20"/>
        </w:rPr>
        <w:tab/>
        <w:t>The headquarters of MGS</w:t>
      </w:r>
      <w:r w:rsidRPr="00C01543">
        <w:rPr>
          <w:rFonts w:ascii="Verdana" w:hAnsi="Verdana" w:cs="Times New Roman"/>
          <w:sz w:val="20"/>
          <w:szCs w:val="20"/>
        </w:rPr>
        <w:t xml:space="preserve"> shall be located in the town of Milton, Massachusetts.</w:t>
      </w:r>
    </w:p>
    <w:p w14:paraId="3E662A31" w14:textId="77777777" w:rsidR="0022480F" w:rsidRPr="00C01543" w:rsidRDefault="0022480F" w:rsidP="00206A24">
      <w:pPr>
        <w:tabs>
          <w:tab w:val="left" w:pos="1440"/>
        </w:tabs>
        <w:autoSpaceDE w:val="0"/>
        <w:autoSpaceDN w:val="0"/>
        <w:adjustRightInd w:val="0"/>
        <w:spacing w:after="0" w:line="240" w:lineRule="auto"/>
        <w:ind w:left="1440" w:hanging="1440"/>
        <w:rPr>
          <w:rFonts w:ascii="Verdana" w:hAnsi="Verdana" w:cs="Times New Roman"/>
          <w:sz w:val="20"/>
          <w:szCs w:val="20"/>
        </w:rPr>
      </w:pPr>
    </w:p>
    <w:p w14:paraId="706D7476" w14:textId="3BEC0FB6" w:rsidR="0022480F" w:rsidRPr="00C01543" w:rsidRDefault="000D0FAD" w:rsidP="00206A24">
      <w:pPr>
        <w:tabs>
          <w:tab w:val="left" w:pos="1440"/>
        </w:tabs>
        <w:autoSpaceDE w:val="0"/>
        <w:autoSpaceDN w:val="0"/>
        <w:adjustRightInd w:val="0"/>
        <w:spacing w:after="0" w:line="240" w:lineRule="auto"/>
        <w:ind w:left="1440" w:hanging="1440"/>
        <w:rPr>
          <w:rFonts w:ascii="Verdana" w:hAnsi="Verdana" w:cs="Times New Roman"/>
          <w:sz w:val="20"/>
          <w:szCs w:val="20"/>
        </w:rPr>
      </w:pPr>
      <w:r>
        <w:rPr>
          <w:rFonts w:ascii="Verdana" w:hAnsi="Verdana" w:cs="Times New Roman"/>
          <w:sz w:val="20"/>
          <w:szCs w:val="20"/>
        </w:rPr>
        <w:t>Section 1.3</w:t>
      </w:r>
      <w:r>
        <w:rPr>
          <w:rFonts w:ascii="Verdana" w:hAnsi="Verdana" w:cs="Times New Roman"/>
          <w:sz w:val="20"/>
          <w:szCs w:val="20"/>
        </w:rPr>
        <w:tab/>
        <w:t>MGS</w:t>
      </w:r>
      <w:r w:rsidR="0022480F" w:rsidRPr="00C01543">
        <w:rPr>
          <w:rFonts w:ascii="Verdana" w:hAnsi="Verdana" w:cs="Times New Roman"/>
          <w:sz w:val="20"/>
          <w:szCs w:val="20"/>
        </w:rPr>
        <w:t xml:space="preserve"> is established </w:t>
      </w:r>
      <w:r w:rsidR="00DF1F4F" w:rsidRPr="00C01543">
        <w:rPr>
          <w:rFonts w:ascii="Verdana" w:hAnsi="Verdana" w:cs="Times New Roman"/>
          <w:sz w:val="20"/>
          <w:szCs w:val="20"/>
        </w:rPr>
        <w:t xml:space="preserve">in 2011 </w:t>
      </w:r>
      <w:r w:rsidR="0022480F" w:rsidRPr="00C01543">
        <w:rPr>
          <w:rFonts w:ascii="Verdana" w:hAnsi="Verdana" w:cs="Times New Roman"/>
          <w:sz w:val="20"/>
          <w:szCs w:val="20"/>
        </w:rPr>
        <w:t xml:space="preserve">for the purpose of providing all girls with an experience that fosters positive self-esteem, team spirit and individual growth through personal achievement and </w:t>
      </w:r>
      <w:r w:rsidR="003972BC" w:rsidRPr="00C01543">
        <w:rPr>
          <w:rFonts w:ascii="Verdana" w:hAnsi="Verdana" w:cs="Times New Roman"/>
          <w:sz w:val="20"/>
          <w:szCs w:val="20"/>
        </w:rPr>
        <w:t>team play</w:t>
      </w:r>
      <w:r w:rsidR="0022480F" w:rsidRPr="00C01543">
        <w:rPr>
          <w:rFonts w:ascii="Verdana" w:hAnsi="Verdana" w:cs="Times New Roman"/>
          <w:sz w:val="20"/>
          <w:szCs w:val="20"/>
        </w:rPr>
        <w:t xml:space="preserve">.  </w:t>
      </w:r>
    </w:p>
    <w:p w14:paraId="3219CAD4" w14:textId="77777777" w:rsidR="0022480F" w:rsidRPr="00C01543" w:rsidRDefault="0022480F" w:rsidP="00206A24">
      <w:pPr>
        <w:tabs>
          <w:tab w:val="left" w:pos="1440"/>
        </w:tabs>
        <w:autoSpaceDE w:val="0"/>
        <w:autoSpaceDN w:val="0"/>
        <w:adjustRightInd w:val="0"/>
        <w:spacing w:after="0" w:line="240" w:lineRule="auto"/>
        <w:ind w:left="1440" w:hanging="1440"/>
        <w:rPr>
          <w:rFonts w:ascii="Verdana" w:hAnsi="Verdana" w:cs="Times New Roman"/>
          <w:sz w:val="20"/>
          <w:szCs w:val="20"/>
        </w:rPr>
      </w:pPr>
    </w:p>
    <w:p w14:paraId="2286F984" w14:textId="6FDDCB29" w:rsidR="0022480F" w:rsidRPr="00C01543" w:rsidRDefault="0022480F" w:rsidP="00206A24">
      <w:pPr>
        <w:tabs>
          <w:tab w:val="left" w:pos="1440"/>
        </w:tabs>
        <w:autoSpaceDE w:val="0"/>
        <w:autoSpaceDN w:val="0"/>
        <w:adjustRightInd w:val="0"/>
        <w:spacing w:after="0" w:line="240" w:lineRule="auto"/>
        <w:ind w:left="1440" w:hanging="1440"/>
        <w:rPr>
          <w:rFonts w:ascii="Verdana" w:hAnsi="Verdana" w:cs="Times New Roman"/>
          <w:sz w:val="20"/>
          <w:szCs w:val="20"/>
        </w:rPr>
      </w:pPr>
      <w:r w:rsidRPr="00C01543">
        <w:rPr>
          <w:rFonts w:ascii="Verdana" w:hAnsi="Verdana" w:cs="Times New Roman"/>
          <w:sz w:val="20"/>
          <w:szCs w:val="20"/>
        </w:rPr>
        <w:t>Section 1.4</w:t>
      </w:r>
      <w:r w:rsidRPr="00C01543">
        <w:rPr>
          <w:rFonts w:ascii="Verdana" w:hAnsi="Verdana" w:cs="Times New Roman"/>
          <w:sz w:val="20"/>
          <w:szCs w:val="20"/>
        </w:rPr>
        <w:tab/>
      </w:r>
      <w:r w:rsidR="000702CD">
        <w:rPr>
          <w:rFonts w:ascii="Verdana" w:hAnsi="Verdana" w:cs="Times New Roman"/>
          <w:sz w:val="20"/>
          <w:szCs w:val="20"/>
        </w:rPr>
        <w:t>MGS</w:t>
      </w:r>
      <w:r w:rsidRPr="00C01543">
        <w:rPr>
          <w:rFonts w:ascii="Verdana" w:hAnsi="Verdana" w:cs="Times New Roman"/>
          <w:sz w:val="20"/>
          <w:szCs w:val="20"/>
        </w:rPr>
        <w:t xml:space="preserve"> is </w:t>
      </w:r>
      <w:r w:rsidRPr="00C01543">
        <w:rPr>
          <w:rFonts w:ascii="Verdana" w:hAnsi="Verdana" w:cs="Times New Roman"/>
          <w:b/>
          <w:sz w:val="20"/>
          <w:szCs w:val="20"/>
        </w:rPr>
        <w:t>not</w:t>
      </w:r>
      <w:r w:rsidRPr="00C01543">
        <w:rPr>
          <w:rFonts w:ascii="Verdana" w:hAnsi="Verdana" w:cs="Times New Roman"/>
          <w:sz w:val="20"/>
          <w:szCs w:val="20"/>
        </w:rPr>
        <w:t xml:space="preserve"> a non-profit organization in accordance with Section 501(c)(3) of the Internal Revenue Code yet. </w:t>
      </w:r>
      <w:r w:rsidR="000702CD">
        <w:rPr>
          <w:rFonts w:ascii="Verdana" w:hAnsi="Verdana" w:cs="Times New Roman"/>
          <w:sz w:val="20"/>
          <w:szCs w:val="20"/>
        </w:rPr>
        <w:t>MGS</w:t>
      </w:r>
      <w:r w:rsidRPr="00C01543">
        <w:rPr>
          <w:rFonts w:ascii="Verdana" w:hAnsi="Verdana" w:cs="Times New Roman"/>
          <w:sz w:val="20"/>
          <w:szCs w:val="20"/>
        </w:rPr>
        <w:t xml:space="preserve"> will provide programs to educate and develop players and coaches.</w:t>
      </w:r>
    </w:p>
    <w:p w14:paraId="2F1EEFE8" w14:textId="77777777" w:rsidR="0022480F" w:rsidRPr="00C01543" w:rsidRDefault="0022480F" w:rsidP="00206A24">
      <w:pPr>
        <w:tabs>
          <w:tab w:val="left" w:pos="1440"/>
        </w:tabs>
        <w:autoSpaceDE w:val="0"/>
        <w:autoSpaceDN w:val="0"/>
        <w:adjustRightInd w:val="0"/>
        <w:spacing w:after="0" w:line="240" w:lineRule="auto"/>
        <w:ind w:left="1440" w:hanging="1440"/>
        <w:rPr>
          <w:rFonts w:ascii="Verdana" w:hAnsi="Verdana" w:cs="Times New Roman"/>
          <w:sz w:val="20"/>
          <w:szCs w:val="20"/>
        </w:rPr>
      </w:pPr>
    </w:p>
    <w:p w14:paraId="50E65E8A" w14:textId="02C4F302" w:rsidR="0022480F" w:rsidRPr="00C01543" w:rsidRDefault="0022480F" w:rsidP="00206A24">
      <w:pPr>
        <w:tabs>
          <w:tab w:val="left" w:pos="1440"/>
        </w:tabs>
        <w:autoSpaceDE w:val="0"/>
        <w:autoSpaceDN w:val="0"/>
        <w:adjustRightInd w:val="0"/>
        <w:spacing w:after="0" w:line="240" w:lineRule="auto"/>
        <w:ind w:left="1440" w:hanging="1440"/>
        <w:rPr>
          <w:rFonts w:ascii="Verdana" w:hAnsi="Verdana" w:cs="Times New Roman"/>
          <w:sz w:val="20"/>
          <w:szCs w:val="20"/>
        </w:rPr>
      </w:pPr>
      <w:r w:rsidRPr="00C01543">
        <w:rPr>
          <w:rFonts w:ascii="Verdana" w:hAnsi="Verdana" w:cs="Times New Roman"/>
          <w:sz w:val="20"/>
          <w:szCs w:val="20"/>
        </w:rPr>
        <w:t>Section 1.</w:t>
      </w:r>
      <w:r w:rsidR="001D0427" w:rsidRPr="00C01543">
        <w:rPr>
          <w:rFonts w:ascii="Verdana" w:hAnsi="Verdana" w:cs="Times New Roman"/>
          <w:sz w:val="20"/>
          <w:szCs w:val="20"/>
        </w:rPr>
        <w:t>5</w:t>
      </w:r>
      <w:r w:rsidR="0098647A">
        <w:rPr>
          <w:rFonts w:ascii="Verdana" w:hAnsi="Verdana" w:cs="Times New Roman"/>
          <w:sz w:val="20"/>
          <w:szCs w:val="20"/>
        </w:rPr>
        <w:tab/>
        <w:t>MGS</w:t>
      </w:r>
      <w:r w:rsidRPr="00C01543">
        <w:rPr>
          <w:rFonts w:ascii="Verdana" w:hAnsi="Verdana" w:cs="Times New Roman"/>
          <w:sz w:val="20"/>
          <w:szCs w:val="20"/>
        </w:rPr>
        <w:t xml:space="preserve"> shall not carry on any other activities not permitted to be carried on by an organization exempt from federal income tax under Section 501(c)(3) of the Internal Revenue Code as now enacted or hereafter amended.</w:t>
      </w:r>
    </w:p>
    <w:p w14:paraId="30C5A402" w14:textId="77777777" w:rsidR="0022480F" w:rsidRPr="00C01543" w:rsidRDefault="0022480F" w:rsidP="00206A24">
      <w:pPr>
        <w:tabs>
          <w:tab w:val="left" w:pos="1440"/>
        </w:tabs>
        <w:autoSpaceDE w:val="0"/>
        <w:autoSpaceDN w:val="0"/>
        <w:adjustRightInd w:val="0"/>
        <w:spacing w:after="0" w:line="240" w:lineRule="auto"/>
        <w:ind w:left="1440" w:hanging="1440"/>
        <w:rPr>
          <w:rFonts w:ascii="Verdana" w:hAnsi="Verdana" w:cs="Times New Roman"/>
          <w:sz w:val="20"/>
          <w:szCs w:val="20"/>
        </w:rPr>
      </w:pPr>
    </w:p>
    <w:p w14:paraId="2931AC55" w14:textId="5D674A7F" w:rsidR="0022480F" w:rsidRPr="00C01543" w:rsidRDefault="0022480F" w:rsidP="00206A24">
      <w:pPr>
        <w:tabs>
          <w:tab w:val="left" w:pos="1440"/>
        </w:tabs>
        <w:autoSpaceDE w:val="0"/>
        <w:autoSpaceDN w:val="0"/>
        <w:adjustRightInd w:val="0"/>
        <w:spacing w:after="0" w:line="240" w:lineRule="auto"/>
        <w:ind w:left="1440" w:hanging="1440"/>
        <w:rPr>
          <w:rFonts w:ascii="Verdana" w:hAnsi="Verdana" w:cs="Times New Roman"/>
          <w:sz w:val="20"/>
          <w:szCs w:val="20"/>
        </w:rPr>
      </w:pPr>
      <w:r w:rsidRPr="00C01543">
        <w:rPr>
          <w:rFonts w:ascii="Verdana" w:hAnsi="Verdana" w:cs="Times New Roman"/>
          <w:sz w:val="20"/>
          <w:szCs w:val="20"/>
        </w:rPr>
        <w:t>Section 1.</w:t>
      </w:r>
      <w:r w:rsidR="001D0427" w:rsidRPr="00C01543">
        <w:rPr>
          <w:rFonts w:ascii="Verdana" w:hAnsi="Verdana" w:cs="Times New Roman"/>
          <w:sz w:val="20"/>
          <w:szCs w:val="20"/>
        </w:rPr>
        <w:t>6</w:t>
      </w:r>
      <w:r w:rsidR="0098647A">
        <w:rPr>
          <w:rFonts w:ascii="Verdana" w:hAnsi="Verdana" w:cs="Times New Roman"/>
          <w:sz w:val="20"/>
          <w:szCs w:val="20"/>
        </w:rPr>
        <w:tab/>
        <w:t>No Director or Officer of MGS</w:t>
      </w:r>
      <w:r w:rsidRPr="00C01543">
        <w:rPr>
          <w:rFonts w:ascii="Verdana" w:hAnsi="Verdana" w:cs="Times New Roman"/>
          <w:sz w:val="20"/>
          <w:szCs w:val="20"/>
        </w:rPr>
        <w:t xml:space="preserve"> shall receive directly or indirectly any </w:t>
      </w:r>
      <w:r w:rsidR="0098647A">
        <w:rPr>
          <w:rFonts w:ascii="Verdana" w:hAnsi="Verdana" w:cs="Times New Roman"/>
          <w:sz w:val="20"/>
          <w:szCs w:val="20"/>
        </w:rPr>
        <w:t>salary or compensation from MGS</w:t>
      </w:r>
      <w:r w:rsidRPr="00C01543">
        <w:rPr>
          <w:rFonts w:ascii="Verdana" w:hAnsi="Verdana" w:cs="Times New Roman"/>
          <w:sz w:val="20"/>
          <w:szCs w:val="20"/>
        </w:rPr>
        <w:t xml:space="preserve"> for services rendered as part of his/her duties as Director or Officer.</w:t>
      </w:r>
    </w:p>
    <w:p w14:paraId="71ACF6EB" w14:textId="77777777" w:rsidR="0022480F" w:rsidRPr="00C01543" w:rsidRDefault="0022480F" w:rsidP="00206A24">
      <w:pPr>
        <w:tabs>
          <w:tab w:val="left" w:pos="1440"/>
        </w:tabs>
        <w:autoSpaceDE w:val="0"/>
        <w:autoSpaceDN w:val="0"/>
        <w:adjustRightInd w:val="0"/>
        <w:spacing w:after="0" w:line="240" w:lineRule="auto"/>
        <w:ind w:left="1440" w:hanging="1440"/>
        <w:rPr>
          <w:rFonts w:ascii="Verdana" w:hAnsi="Verdana" w:cs="Times New Roman"/>
          <w:sz w:val="20"/>
          <w:szCs w:val="20"/>
        </w:rPr>
      </w:pPr>
    </w:p>
    <w:p w14:paraId="13897E80" w14:textId="17D69FD4" w:rsidR="0022480F" w:rsidRPr="00C01543" w:rsidRDefault="0022480F" w:rsidP="00206A24">
      <w:pPr>
        <w:tabs>
          <w:tab w:val="left" w:pos="1440"/>
        </w:tabs>
        <w:autoSpaceDE w:val="0"/>
        <w:autoSpaceDN w:val="0"/>
        <w:adjustRightInd w:val="0"/>
        <w:spacing w:after="0" w:line="240" w:lineRule="auto"/>
        <w:ind w:left="1440" w:hanging="1440"/>
        <w:rPr>
          <w:rFonts w:ascii="Verdana" w:hAnsi="Verdana" w:cs="Times New Roman"/>
          <w:sz w:val="20"/>
          <w:szCs w:val="20"/>
        </w:rPr>
      </w:pPr>
      <w:r w:rsidRPr="00C01543">
        <w:rPr>
          <w:rFonts w:ascii="Verdana" w:hAnsi="Verdana" w:cs="Times New Roman"/>
          <w:sz w:val="20"/>
          <w:szCs w:val="20"/>
        </w:rPr>
        <w:t>Section 1.</w:t>
      </w:r>
      <w:r w:rsidR="001D0427" w:rsidRPr="00C01543">
        <w:rPr>
          <w:rFonts w:ascii="Verdana" w:hAnsi="Verdana" w:cs="Times New Roman"/>
          <w:sz w:val="20"/>
          <w:szCs w:val="20"/>
        </w:rPr>
        <w:t>7</w:t>
      </w:r>
      <w:r w:rsidR="001D0427" w:rsidRPr="00C01543">
        <w:rPr>
          <w:rFonts w:ascii="Verdana" w:hAnsi="Verdana" w:cs="Times New Roman"/>
          <w:sz w:val="20"/>
          <w:szCs w:val="20"/>
        </w:rPr>
        <w:tab/>
      </w:r>
      <w:r w:rsidRPr="00C01543">
        <w:rPr>
          <w:rFonts w:ascii="Verdana" w:hAnsi="Verdana" w:cs="Times New Roman"/>
          <w:sz w:val="20"/>
          <w:szCs w:val="20"/>
        </w:rPr>
        <w:t xml:space="preserve">No </w:t>
      </w:r>
      <w:r w:rsidR="0098647A">
        <w:rPr>
          <w:rFonts w:ascii="Verdana" w:hAnsi="Verdana" w:cs="Times New Roman"/>
          <w:sz w:val="20"/>
          <w:szCs w:val="20"/>
        </w:rPr>
        <w:t>part of the net earnings of MGS</w:t>
      </w:r>
      <w:r w:rsidRPr="00C01543">
        <w:rPr>
          <w:rFonts w:ascii="Verdana" w:hAnsi="Verdana" w:cs="Times New Roman"/>
          <w:sz w:val="20"/>
          <w:szCs w:val="20"/>
        </w:rPr>
        <w:t xml:space="preserve"> shall inure to the benefit of any</w:t>
      </w:r>
      <w:r w:rsidR="001D0427" w:rsidRPr="00C01543">
        <w:rPr>
          <w:rFonts w:ascii="Verdana" w:hAnsi="Verdana" w:cs="Times New Roman"/>
          <w:sz w:val="20"/>
          <w:szCs w:val="20"/>
        </w:rPr>
        <w:t xml:space="preserve"> </w:t>
      </w:r>
      <w:r w:rsidRPr="00C01543">
        <w:rPr>
          <w:rFonts w:ascii="Verdana" w:hAnsi="Verdana" w:cs="Times New Roman"/>
          <w:sz w:val="20"/>
          <w:szCs w:val="20"/>
        </w:rPr>
        <w:t>member, officer, director, or other pri</w:t>
      </w:r>
      <w:r w:rsidR="009F3FD1">
        <w:rPr>
          <w:rFonts w:ascii="Verdana" w:hAnsi="Verdana" w:cs="Times New Roman"/>
          <w:sz w:val="20"/>
          <w:szCs w:val="20"/>
        </w:rPr>
        <w:t>vate individual except that MGS</w:t>
      </w:r>
      <w:r w:rsidR="001D0427" w:rsidRPr="00C01543">
        <w:rPr>
          <w:rFonts w:ascii="Verdana" w:hAnsi="Verdana" w:cs="Times New Roman"/>
          <w:sz w:val="20"/>
          <w:szCs w:val="20"/>
        </w:rPr>
        <w:t xml:space="preserve"> </w:t>
      </w:r>
      <w:r w:rsidRPr="00C01543">
        <w:rPr>
          <w:rFonts w:ascii="Verdana" w:hAnsi="Verdana" w:cs="Times New Roman"/>
          <w:sz w:val="20"/>
          <w:szCs w:val="20"/>
        </w:rPr>
        <w:t>may pay reasonable compensation for other services actually rendered or</w:t>
      </w:r>
      <w:r w:rsidR="001D0427" w:rsidRPr="00C01543">
        <w:rPr>
          <w:rFonts w:ascii="Verdana" w:hAnsi="Verdana" w:cs="Times New Roman"/>
          <w:sz w:val="20"/>
          <w:szCs w:val="20"/>
        </w:rPr>
        <w:t xml:space="preserve"> </w:t>
      </w:r>
      <w:r w:rsidRPr="00C01543">
        <w:rPr>
          <w:rFonts w:ascii="Verdana" w:hAnsi="Verdana" w:cs="Times New Roman"/>
          <w:sz w:val="20"/>
          <w:szCs w:val="20"/>
        </w:rPr>
        <w:t xml:space="preserve">for reimbursement of authorized expenditures made on behalf of </w:t>
      </w:r>
      <w:r w:rsidR="009F3FD1">
        <w:rPr>
          <w:rFonts w:ascii="Verdana" w:hAnsi="Verdana" w:cs="Times New Roman"/>
          <w:sz w:val="20"/>
          <w:szCs w:val="20"/>
        </w:rPr>
        <w:t>MGS</w:t>
      </w:r>
      <w:r w:rsidR="001D0427" w:rsidRPr="00C01543">
        <w:rPr>
          <w:rFonts w:ascii="Verdana" w:hAnsi="Verdana" w:cs="Times New Roman"/>
          <w:sz w:val="20"/>
          <w:szCs w:val="20"/>
        </w:rPr>
        <w:t xml:space="preserve"> </w:t>
      </w:r>
      <w:r w:rsidRPr="00C01543">
        <w:rPr>
          <w:rFonts w:ascii="Verdana" w:hAnsi="Verdana" w:cs="Times New Roman"/>
          <w:sz w:val="20"/>
          <w:szCs w:val="20"/>
        </w:rPr>
        <w:t>and to make payments in furtherance of the purposes set forth herein.</w:t>
      </w:r>
    </w:p>
    <w:p w14:paraId="1CC6A1FC" w14:textId="77777777" w:rsidR="0022480F" w:rsidRPr="00C01543" w:rsidRDefault="0022480F" w:rsidP="00206A24">
      <w:pPr>
        <w:tabs>
          <w:tab w:val="left" w:pos="1440"/>
        </w:tabs>
        <w:autoSpaceDE w:val="0"/>
        <w:autoSpaceDN w:val="0"/>
        <w:adjustRightInd w:val="0"/>
        <w:spacing w:after="0" w:line="240" w:lineRule="auto"/>
        <w:ind w:left="1440" w:hanging="1440"/>
        <w:rPr>
          <w:rFonts w:ascii="Verdana" w:hAnsi="Verdana" w:cs="Times New Roman"/>
          <w:sz w:val="20"/>
          <w:szCs w:val="20"/>
        </w:rPr>
      </w:pPr>
    </w:p>
    <w:p w14:paraId="0B40FDD7" w14:textId="08C480EF" w:rsidR="0022480F" w:rsidRPr="00C01543" w:rsidRDefault="0022480F" w:rsidP="00206A24">
      <w:pPr>
        <w:tabs>
          <w:tab w:val="left" w:pos="1440"/>
        </w:tabs>
        <w:autoSpaceDE w:val="0"/>
        <w:autoSpaceDN w:val="0"/>
        <w:adjustRightInd w:val="0"/>
        <w:spacing w:after="0" w:line="240" w:lineRule="auto"/>
        <w:ind w:left="1440" w:hanging="1440"/>
        <w:rPr>
          <w:rFonts w:ascii="Verdana" w:hAnsi="Verdana" w:cs="Times New Roman"/>
          <w:sz w:val="20"/>
          <w:szCs w:val="20"/>
        </w:rPr>
      </w:pPr>
      <w:r w:rsidRPr="00C01543">
        <w:rPr>
          <w:rFonts w:ascii="Verdana" w:hAnsi="Verdana" w:cs="Times New Roman"/>
          <w:sz w:val="20"/>
          <w:szCs w:val="20"/>
        </w:rPr>
        <w:t>Section 1.</w:t>
      </w:r>
      <w:r w:rsidR="001D0427" w:rsidRPr="00C01543">
        <w:rPr>
          <w:rFonts w:ascii="Verdana" w:hAnsi="Verdana" w:cs="Times New Roman"/>
          <w:sz w:val="20"/>
          <w:szCs w:val="20"/>
        </w:rPr>
        <w:t>8</w:t>
      </w:r>
      <w:r w:rsidRPr="00C01543">
        <w:rPr>
          <w:rFonts w:ascii="Verdana" w:hAnsi="Verdana" w:cs="Times New Roman"/>
          <w:sz w:val="20"/>
          <w:szCs w:val="20"/>
        </w:rPr>
        <w:t xml:space="preserve">  </w:t>
      </w:r>
      <w:r w:rsidR="001D0427" w:rsidRPr="00C01543">
        <w:rPr>
          <w:rFonts w:ascii="Verdana" w:hAnsi="Verdana" w:cs="Times New Roman"/>
          <w:sz w:val="20"/>
          <w:szCs w:val="20"/>
        </w:rPr>
        <w:tab/>
      </w:r>
      <w:r w:rsidR="0098647A">
        <w:rPr>
          <w:rFonts w:ascii="Verdana" w:hAnsi="Verdana" w:cs="Times New Roman"/>
          <w:sz w:val="20"/>
          <w:szCs w:val="20"/>
        </w:rPr>
        <w:t>MGS</w:t>
      </w:r>
      <w:r w:rsidRPr="00C01543">
        <w:rPr>
          <w:rFonts w:ascii="Verdana" w:hAnsi="Verdana" w:cs="Times New Roman"/>
          <w:sz w:val="20"/>
          <w:szCs w:val="20"/>
        </w:rPr>
        <w:t xml:space="preserve"> shall not participate in, or intervene in, any political campaign on</w:t>
      </w:r>
      <w:r w:rsidR="001D0427" w:rsidRPr="00C01543">
        <w:rPr>
          <w:rFonts w:ascii="Verdana" w:hAnsi="Verdana" w:cs="Times New Roman"/>
          <w:sz w:val="20"/>
          <w:szCs w:val="20"/>
        </w:rPr>
        <w:t xml:space="preserve"> </w:t>
      </w:r>
      <w:r w:rsidRPr="00C01543">
        <w:rPr>
          <w:rFonts w:ascii="Verdana" w:hAnsi="Verdana" w:cs="Times New Roman"/>
          <w:sz w:val="20"/>
          <w:szCs w:val="20"/>
        </w:rPr>
        <w:t>behalf of or in opposition to any candidate for public office, and no</w:t>
      </w:r>
      <w:r w:rsidR="001D0427" w:rsidRPr="00C01543">
        <w:rPr>
          <w:rFonts w:ascii="Verdana" w:hAnsi="Verdana" w:cs="Times New Roman"/>
          <w:sz w:val="20"/>
          <w:szCs w:val="20"/>
        </w:rPr>
        <w:t xml:space="preserve"> </w:t>
      </w:r>
      <w:r w:rsidRPr="00C01543">
        <w:rPr>
          <w:rFonts w:ascii="Verdana" w:hAnsi="Verdana" w:cs="Times New Roman"/>
          <w:sz w:val="20"/>
          <w:szCs w:val="20"/>
        </w:rPr>
        <w:t>substantia</w:t>
      </w:r>
      <w:r w:rsidR="0098647A">
        <w:rPr>
          <w:rFonts w:ascii="Verdana" w:hAnsi="Verdana" w:cs="Times New Roman"/>
          <w:sz w:val="20"/>
          <w:szCs w:val="20"/>
        </w:rPr>
        <w:t>l part of the activities of MGS</w:t>
      </w:r>
      <w:r w:rsidRPr="00C01543">
        <w:rPr>
          <w:rFonts w:ascii="Verdana" w:hAnsi="Verdana" w:cs="Times New Roman"/>
          <w:sz w:val="20"/>
          <w:szCs w:val="20"/>
        </w:rPr>
        <w:t xml:space="preserve"> shall constitute the carrying</w:t>
      </w:r>
      <w:r w:rsidR="001D0427" w:rsidRPr="00C01543">
        <w:rPr>
          <w:rFonts w:ascii="Verdana" w:hAnsi="Verdana" w:cs="Times New Roman"/>
          <w:sz w:val="20"/>
          <w:szCs w:val="20"/>
        </w:rPr>
        <w:t xml:space="preserve"> </w:t>
      </w:r>
      <w:r w:rsidRPr="00C01543">
        <w:rPr>
          <w:rFonts w:ascii="Verdana" w:hAnsi="Verdana" w:cs="Times New Roman"/>
          <w:sz w:val="20"/>
          <w:szCs w:val="20"/>
        </w:rPr>
        <w:t>on of propaganda or otherwise attempting to influence legislation, or any</w:t>
      </w:r>
      <w:r w:rsidR="001D0427" w:rsidRPr="00C01543">
        <w:rPr>
          <w:rFonts w:ascii="Verdana" w:hAnsi="Verdana" w:cs="Times New Roman"/>
          <w:sz w:val="20"/>
          <w:szCs w:val="20"/>
        </w:rPr>
        <w:t xml:space="preserve"> </w:t>
      </w:r>
      <w:r w:rsidRPr="00C01543">
        <w:rPr>
          <w:rFonts w:ascii="Verdana" w:hAnsi="Verdana" w:cs="Times New Roman"/>
          <w:sz w:val="20"/>
          <w:szCs w:val="20"/>
        </w:rPr>
        <w:t>initiative or referendum before the public.</w:t>
      </w:r>
    </w:p>
    <w:p w14:paraId="5756EAE9" w14:textId="77777777" w:rsidR="0022480F" w:rsidRPr="00C01543" w:rsidRDefault="0022480F" w:rsidP="0022480F">
      <w:pPr>
        <w:autoSpaceDE w:val="0"/>
        <w:autoSpaceDN w:val="0"/>
        <w:adjustRightInd w:val="0"/>
        <w:spacing w:after="0" w:line="240" w:lineRule="auto"/>
        <w:rPr>
          <w:rFonts w:ascii="Verdana" w:hAnsi="Verdana" w:cs="Times New Roman"/>
          <w:sz w:val="20"/>
          <w:szCs w:val="20"/>
        </w:rPr>
      </w:pPr>
    </w:p>
    <w:p w14:paraId="3C7EC343" w14:textId="77777777" w:rsidR="00770652" w:rsidRPr="00C01543" w:rsidRDefault="00770652" w:rsidP="0022480F">
      <w:pPr>
        <w:autoSpaceDE w:val="0"/>
        <w:autoSpaceDN w:val="0"/>
        <w:adjustRightInd w:val="0"/>
        <w:spacing w:after="0" w:line="240" w:lineRule="auto"/>
        <w:rPr>
          <w:rFonts w:ascii="Verdana" w:hAnsi="Verdana" w:cs="Times New Roman"/>
          <w:sz w:val="20"/>
          <w:szCs w:val="20"/>
        </w:rPr>
      </w:pPr>
    </w:p>
    <w:p w14:paraId="6615BA47" w14:textId="1C55247B" w:rsidR="0022480F" w:rsidRPr="00C01543" w:rsidRDefault="0022480F" w:rsidP="0022480F">
      <w:pPr>
        <w:autoSpaceDE w:val="0"/>
        <w:autoSpaceDN w:val="0"/>
        <w:adjustRightInd w:val="0"/>
        <w:spacing w:after="0" w:line="240" w:lineRule="auto"/>
        <w:rPr>
          <w:rFonts w:ascii="Verdana" w:hAnsi="Verdana" w:cs="Times New Roman"/>
          <w:sz w:val="20"/>
          <w:szCs w:val="20"/>
          <w:u w:val="single"/>
        </w:rPr>
      </w:pPr>
      <w:r w:rsidRPr="00C01543">
        <w:rPr>
          <w:rFonts w:ascii="Verdana" w:hAnsi="Verdana" w:cs="Times New Roman"/>
          <w:sz w:val="20"/>
          <w:szCs w:val="20"/>
          <w:u w:val="single"/>
        </w:rPr>
        <w:t>ARTICLE 2: FISCAL YEAR</w:t>
      </w:r>
    </w:p>
    <w:p w14:paraId="6A9826EF" w14:textId="77777777" w:rsidR="0022480F" w:rsidRPr="00C01543" w:rsidRDefault="0022480F" w:rsidP="0022480F">
      <w:pPr>
        <w:autoSpaceDE w:val="0"/>
        <w:autoSpaceDN w:val="0"/>
        <w:adjustRightInd w:val="0"/>
        <w:spacing w:after="0" w:line="240" w:lineRule="auto"/>
        <w:rPr>
          <w:rFonts w:ascii="Verdana" w:hAnsi="Verdana" w:cs="Times New Roman"/>
          <w:sz w:val="20"/>
          <w:szCs w:val="20"/>
        </w:rPr>
      </w:pPr>
    </w:p>
    <w:p w14:paraId="6A1A834D" w14:textId="1E5613B1" w:rsidR="0022480F" w:rsidRPr="00C01543" w:rsidRDefault="0022480F" w:rsidP="00206A24">
      <w:pPr>
        <w:tabs>
          <w:tab w:val="left" w:pos="1440"/>
        </w:tabs>
        <w:autoSpaceDE w:val="0"/>
        <w:autoSpaceDN w:val="0"/>
        <w:adjustRightInd w:val="0"/>
        <w:spacing w:after="0" w:line="240" w:lineRule="auto"/>
        <w:ind w:left="1440" w:hanging="1440"/>
        <w:rPr>
          <w:rFonts w:ascii="Verdana" w:hAnsi="Verdana" w:cs="Times New Roman"/>
          <w:sz w:val="20"/>
          <w:szCs w:val="20"/>
        </w:rPr>
      </w:pPr>
      <w:r w:rsidRPr="00C01543">
        <w:rPr>
          <w:rFonts w:ascii="Verdana" w:hAnsi="Verdana" w:cs="Times New Roman"/>
          <w:sz w:val="20"/>
          <w:szCs w:val="20"/>
        </w:rPr>
        <w:t xml:space="preserve">Section 2.1  </w:t>
      </w:r>
      <w:r w:rsidR="00206A24" w:rsidRPr="00C01543">
        <w:rPr>
          <w:rFonts w:ascii="Verdana" w:hAnsi="Verdana" w:cs="Times New Roman"/>
          <w:sz w:val="20"/>
          <w:szCs w:val="20"/>
        </w:rPr>
        <w:tab/>
      </w:r>
      <w:r w:rsidRPr="00C01543">
        <w:rPr>
          <w:rFonts w:ascii="Verdana" w:hAnsi="Verdana" w:cs="Times New Roman"/>
          <w:sz w:val="20"/>
          <w:szCs w:val="20"/>
        </w:rPr>
        <w:t>The fiscal year of</w:t>
      </w:r>
      <w:r w:rsidR="00B36753">
        <w:rPr>
          <w:rFonts w:ascii="Verdana" w:hAnsi="Verdana" w:cs="Times New Roman"/>
          <w:sz w:val="20"/>
          <w:szCs w:val="20"/>
        </w:rPr>
        <w:t xml:space="preserve"> MGS</w:t>
      </w:r>
      <w:r w:rsidR="003B4AEF" w:rsidRPr="00C01543">
        <w:rPr>
          <w:rFonts w:ascii="Verdana" w:hAnsi="Verdana" w:cs="Times New Roman"/>
          <w:sz w:val="20"/>
          <w:szCs w:val="20"/>
        </w:rPr>
        <w:t xml:space="preserve"> shall run from</w:t>
      </w:r>
      <w:r w:rsidR="00623121" w:rsidRPr="00C01543">
        <w:rPr>
          <w:rFonts w:ascii="Verdana" w:hAnsi="Verdana" w:cs="Times New Roman"/>
          <w:sz w:val="20"/>
          <w:szCs w:val="20"/>
        </w:rPr>
        <w:t xml:space="preserve"> October 1</w:t>
      </w:r>
      <w:r w:rsidR="003B4AEF" w:rsidRPr="00C01543">
        <w:rPr>
          <w:rFonts w:ascii="Verdana" w:hAnsi="Verdana" w:cs="Times New Roman"/>
          <w:sz w:val="20"/>
          <w:szCs w:val="20"/>
        </w:rPr>
        <w:t xml:space="preserve"> </w:t>
      </w:r>
      <w:r w:rsidRPr="00C01543">
        <w:rPr>
          <w:rFonts w:ascii="Verdana" w:hAnsi="Verdana" w:cs="Times New Roman"/>
          <w:sz w:val="20"/>
          <w:szCs w:val="20"/>
        </w:rPr>
        <w:t xml:space="preserve">through </w:t>
      </w:r>
      <w:r w:rsidR="000222FF">
        <w:rPr>
          <w:rFonts w:ascii="Verdana" w:hAnsi="Verdana" w:cs="Times New Roman"/>
          <w:sz w:val="20"/>
          <w:szCs w:val="20"/>
        </w:rPr>
        <w:t>September 30</w:t>
      </w:r>
      <w:r w:rsidR="003B4AEF" w:rsidRPr="00C01543">
        <w:rPr>
          <w:rFonts w:ascii="Verdana" w:hAnsi="Verdana" w:cs="Times New Roman"/>
          <w:sz w:val="20"/>
          <w:szCs w:val="20"/>
        </w:rPr>
        <w:t>.</w:t>
      </w:r>
    </w:p>
    <w:p w14:paraId="162C1111" w14:textId="77777777" w:rsidR="0022480F" w:rsidRPr="00C01543" w:rsidRDefault="0022480F" w:rsidP="0022480F">
      <w:pPr>
        <w:autoSpaceDE w:val="0"/>
        <w:autoSpaceDN w:val="0"/>
        <w:adjustRightInd w:val="0"/>
        <w:spacing w:after="0" w:line="240" w:lineRule="auto"/>
        <w:rPr>
          <w:rFonts w:ascii="Verdana" w:hAnsi="Verdana" w:cs="Times New Roman"/>
          <w:sz w:val="20"/>
          <w:szCs w:val="20"/>
        </w:rPr>
      </w:pPr>
    </w:p>
    <w:p w14:paraId="0F5680F8" w14:textId="77777777" w:rsidR="003B30CE" w:rsidRDefault="00341617" w:rsidP="0022480F">
      <w:pPr>
        <w:autoSpaceDE w:val="0"/>
        <w:autoSpaceDN w:val="0"/>
        <w:adjustRightInd w:val="0"/>
        <w:spacing w:after="0" w:line="240" w:lineRule="auto"/>
        <w:rPr>
          <w:rFonts w:ascii="Verdana" w:hAnsi="Verdana" w:cs="Times New Roman"/>
          <w:sz w:val="20"/>
          <w:szCs w:val="20"/>
          <w:u w:val="single"/>
        </w:rPr>
      </w:pPr>
      <w:r w:rsidRPr="00C01543">
        <w:rPr>
          <w:rFonts w:ascii="Verdana" w:hAnsi="Verdana" w:cs="Times New Roman"/>
          <w:sz w:val="20"/>
          <w:szCs w:val="20"/>
          <w:u w:val="single"/>
        </w:rPr>
        <w:br/>
      </w:r>
    </w:p>
    <w:p w14:paraId="339788D3" w14:textId="0B0FB167" w:rsidR="0022480F" w:rsidRPr="00C01543" w:rsidRDefault="003B30CE" w:rsidP="003B30CE">
      <w:pPr>
        <w:spacing w:after="0" w:line="240" w:lineRule="auto"/>
        <w:rPr>
          <w:rFonts w:ascii="Verdana" w:hAnsi="Verdana" w:cs="Times New Roman"/>
          <w:sz w:val="20"/>
          <w:szCs w:val="20"/>
          <w:u w:val="single"/>
        </w:rPr>
      </w:pPr>
      <w:r>
        <w:rPr>
          <w:rFonts w:ascii="Verdana" w:hAnsi="Verdana" w:cs="Times New Roman"/>
          <w:sz w:val="20"/>
          <w:szCs w:val="20"/>
          <w:u w:val="single"/>
        </w:rPr>
        <w:br w:type="page"/>
      </w:r>
      <w:r w:rsidR="002604A5" w:rsidRPr="00C01543">
        <w:rPr>
          <w:rFonts w:ascii="Verdana" w:hAnsi="Verdana" w:cs="Times New Roman"/>
          <w:sz w:val="20"/>
          <w:szCs w:val="20"/>
          <w:u w:val="single"/>
        </w:rPr>
        <w:lastRenderedPageBreak/>
        <w:t xml:space="preserve">ARTICLE 3: </w:t>
      </w:r>
      <w:r w:rsidR="002604A5" w:rsidRPr="00C01543">
        <w:rPr>
          <w:rFonts w:ascii="Verdana" w:hAnsi="Verdana" w:cs="Times New Roman"/>
          <w:sz w:val="20"/>
          <w:szCs w:val="20"/>
          <w:u w:val="single"/>
        </w:rPr>
        <w:tab/>
      </w:r>
      <w:r w:rsidR="0022480F" w:rsidRPr="00C01543">
        <w:rPr>
          <w:rFonts w:ascii="Verdana" w:hAnsi="Verdana" w:cs="Times New Roman"/>
          <w:sz w:val="20"/>
          <w:szCs w:val="20"/>
          <w:u w:val="single"/>
        </w:rPr>
        <w:t>MEMBERSHIP</w:t>
      </w:r>
    </w:p>
    <w:p w14:paraId="5768E3B6" w14:textId="77777777" w:rsidR="0022480F" w:rsidRPr="00C01543" w:rsidRDefault="0022480F" w:rsidP="0022480F">
      <w:pPr>
        <w:autoSpaceDE w:val="0"/>
        <w:autoSpaceDN w:val="0"/>
        <w:adjustRightInd w:val="0"/>
        <w:spacing w:after="0" w:line="240" w:lineRule="auto"/>
        <w:rPr>
          <w:rFonts w:ascii="Verdana" w:hAnsi="Verdana" w:cs="Times New Roman"/>
          <w:sz w:val="20"/>
          <w:szCs w:val="20"/>
        </w:rPr>
      </w:pPr>
    </w:p>
    <w:p w14:paraId="6DF4ADE2" w14:textId="3023E1CE" w:rsidR="0022480F" w:rsidRPr="00C01543" w:rsidRDefault="00206A24" w:rsidP="00206A24">
      <w:pPr>
        <w:tabs>
          <w:tab w:val="left" w:pos="1440"/>
        </w:tabs>
        <w:autoSpaceDE w:val="0"/>
        <w:autoSpaceDN w:val="0"/>
        <w:adjustRightInd w:val="0"/>
        <w:spacing w:after="0" w:line="240" w:lineRule="auto"/>
        <w:ind w:left="1440" w:hanging="1440"/>
        <w:rPr>
          <w:rFonts w:ascii="Verdana" w:hAnsi="Verdana" w:cs="Times New Roman"/>
          <w:sz w:val="20"/>
          <w:szCs w:val="20"/>
        </w:rPr>
      </w:pPr>
      <w:r w:rsidRPr="00C01543">
        <w:rPr>
          <w:rFonts w:ascii="Verdana" w:hAnsi="Verdana" w:cs="Times New Roman"/>
          <w:sz w:val="20"/>
          <w:szCs w:val="20"/>
        </w:rPr>
        <w:t>Section 3.1</w:t>
      </w:r>
      <w:r w:rsidRPr="00C01543">
        <w:rPr>
          <w:rFonts w:ascii="Verdana" w:hAnsi="Verdana" w:cs="Times New Roman"/>
          <w:sz w:val="20"/>
          <w:szCs w:val="20"/>
        </w:rPr>
        <w:tab/>
      </w:r>
      <w:r w:rsidR="0022480F" w:rsidRPr="00C01543">
        <w:rPr>
          <w:rFonts w:ascii="Verdana" w:hAnsi="Verdana" w:cs="Times New Roman"/>
          <w:sz w:val="20"/>
          <w:szCs w:val="20"/>
        </w:rPr>
        <w:t xml:space="preserve">Membership in </w:t>
      </w:r>
      <w:r w:rsidR="000702CD">
        <w:rPr>
          <w:rFonts w:ascii="Verdana" w:hAnsi="Verdana" w:cs="Times New Roman"/>
          <w:sz w:val="20"/>
          <w:szCs w:val="20"/>
        </w:rPr>
        <w:t>MGS</w:t>
      </w:r>
      <w:r w:rsidR="0022480F" w:rsidRPr="00C01543">
        <w:rPr>
          <w:rFonts w:ascii="Verdana" w:hAnsi="Verdana" w:cs="Times New Roman"/>
          <w:sz w:val="20"/>
          <w:szCs w:val="20"/>
        </w:rPr>
        <w:t xml:space="preserve"> shall include the team coaches and the parents or</w:t>
      </w:r>
      <w:r w:rsidRPr="00C01543">
        <w:rPr>
          <w:rFonts w:ascii="Verdana" w:hAnsi="Verdana" w:cs="Times New Roman"/>
          <w:sz w:val="20"/>
          <w:szCs w:val="20"/>
        </w:rPr>
        <w:t xml:space="preserve"> </w:t>
      </w:r>
      <w:r w:rsidR="0022480F" w:rsidRPr="00C01543">
        <w:rPr>
          <w:rFonts w:ascii="Verdana" w:hAnsi="Verdana" w:cs="Times New Roman"/>
          <w:sz w:val="20"/>
          <w:szCs w:val="20"/>
        </w:rPr>
        <w:t xml:space="preserve">legal guardians of players registered in the Milton </w:t>
      </w:r>
      <w:r w:rsidRPr="00C01543">
        <w:rPr>
          <w:rFonts w:ascii="Verdana" w:hAnsi="Verdana" w:cs="Times New Roman"/>
          <w:sz w:val="20"/>
          <w:szCs w:val="20"/>
        </w:rPr>
        <w:t>girls</w:t>
      </w:r>
      <w:r w:rsidR="0022480F" w:rsidRPr="00C01543">
        <w:rPr>
          <w:rFonts w:ascii="Verdana" w:hAnsi="Verdana" w:cs="Times New Roman"/>
          <w:sz w:val="20"/>
          <w:szCs w:val="20"/>
        </w:rPr>
        <w:t xml:space="preserve"> softball</w:t>
      </w:r>
      <w:r w:rsidRPr="00C01543">
        <w:rPr>
          <w:rFonts w:ascii="Verdana" w:hAnsi="Verdana" w:cs="Times New Roman"/>
          <w:sz w:val="20"/>
          <w:szCs w:val="20"/>
        </w:rPr>
        <w:t xml:space="preserve"> </w:t>
      </w:r>
      <w:r w:rsidR="0022480F" w:rsidRPr="00C01543">
        <w:rPr>
          <w:rFonts w:ascii="Verdana" w:hAnsi="Verdana" w:cs="Times New Roman"/>
          <w:sz w:val="20"/>
          <w:szCs w:val="20"/>
        </w:rPr>
        <w:t>program. (Membership shall also include the coach and assistant coaches</w:t>
      </w:r>
      <w:r w:rsidRPr="00C01543">
        <w:rPr>
          <w:rFonts w:ascii="Verdana" w:hAnsi="Verdana" w:cs="Times New Roman"/>
          <w:sz w:val="20"/>
          <w:szCs w:val="20"/>
        </w:rPr>
        <w:t xml:space="preserve"> </w:t>
      </w:r>
      <w:r w:rsidR="0022480F" w:rsidRPr="00C01543">
        <w:rPr>
          <w:rFonts w:ascii="Verdana" w:hAnsi="Verdana" w:cs="Times New Roman"/>
          <w:sz w:val="20"/>
          <w:szCs w:val="20"/>
        </w:rPr>
        <w:t>of the Milton</w:t>
      </w:r>
      <w:r w:rsidRPr="00C01543">
        <w:rPr>
          <w:rFonts w:ascii="Verdana" w:hAnsi="Verdana" w:cs="Times New Roman"/>
          <w:sz w:val="20"/>
          <w:szCs w:val="20"/>
        </w:rPr>
        <w:t xml:space="preserve"> High School Girls S</w:t>
      </w:r>
      <w:r w:rsidR="0022480F" w:rsidRPr="00C01543">
        <w:rPr>
          <w:rFonts w:ascii="Verdana" w:hAnsi="Verdana" w:cs="Times New Roman"/>
          <w:sz w:val="20"/>
          <w:szCs w:val="20"/>
        </w:rPr>
        <w:t>oftball team.)</w:t>
      </w:r>
    </w:p>
    <w:p w14:paraId="5EBF9F1A" w14:textId="77777777" w:rsidR="0022480F" w:rsidRPr="00C01543" w:rsidRDefault="0022480F" w:rsidP="00206A24">
      <w:pPr>
        <w:tabs>
          <w:tab w:val="left" w:pos="1440"/>
        </w:tabs>
        <w:autoSpaceDE w:val="0"/>
        <w:autoSpaceDN w:val="0"/>
        <w:adjustRightInd w:val="0"/>
        <w:spacing w:after="0" w:line="240" w:lineRule="auto"/>
        <w:ind w:left="1440" w:hanging="1440"/>
        <w:rPr>
          <w:rFonts w:ascii="Verdana" w:hAnsi="Verdana" w:cs="Times New Roman"/>
          <w:sz w:val="20"/>
          <w:szCs w:val="20"/>
        </w:rPr>
      </w:pPr>
    </w:p>
    <w:p w14:paraId="784786C7" w14:textId="5F3F3855" w:rsidR="0022480F" w:rsidRPr="00C01543" w:rsidRDefault="0022480F" w:rsidP="00655B25">
      <w:pPr>
        <w:tabs>
          <w:tab w:val="left" w:pos="1440"/>
        </w:tabs>
        <w:autoSpaceDE w:val="0"/>
        <w:autoSpaceDN w:val="0"/>
        <w:adjustRightInd w:val="0"/>
        <w:spacing w:after="0" w:line="240" w:lineRule="auto"/>
        <w:ind w:left="1440" w:hanging="1440"/>
        <w:rPr>
          <w:rFonts w:ascii="Verdana" w:hAnsi="Verdana" w:cs="Times New Roman"/>
          <w:sz w:val="20"/>
          <w:szCs w:val="20"/>
        </w:rPr>
      </w:pPr>
      <w:r w:rsidRPr="00C01543">
        <w:rPr>
          <w:rFonts w:ascii="Verdana" w:hAnsi="Verdana" w:cs="Times New Roman"/>
          <w:sz w:val="20"/>
          <w:szCs w:val="20"/>
        </w:rPr>
        <w:t>Section 3.2</w:t>
      </w:r>
      <w:r w:rsidR="00655B25" w:rsidRPr="00C01543">
        <w:rPr>
          <w:rFonts w:ascii="Verdana" w:hAnsi="Verdana" w:cs="Times New Roman"/>
          <w:sz w:val="20"/>
          <w:szCs w:val="20"/>
        </w:rPr>
        <w:tab/>
      </w:r>
      <w:r w:rsidRPr="00C01543">
        <w:rPr>
          <w:rFonts w:ascii="Verdana" w:hAnsi="Verdana" w:cs="Times New Roman"/>
          <w:sz w:val="20"/>
          <w:szCs w:val="20"/>
        </w:rPr>
        <w:t>The membership of a parent or legal guardian shall commence upon the</w:t>
      </w:r>
      <w:r w:rsidR="00655B25" w:rsidRPr="00C01543">
        <w:rPr>
          <w:rFonts w:ascii="Verdana" w:hAnsi="Verdana" w:cs="Times New Roman"/>
          <w:sz w:val="20"/>
          <w:szCs w:val="20"/>
        </w:rPr>
        <w:t xml:space="preserve"> </w:t>
      </w:r>
      <w:r w:rsidRPr="00C01543">
        <w:rPr>
          <w:rFonts w:ascii="Verdana" w:hAnsi="Verdana" w:cs="Times New Roman"/>
          <w:sz w:val="20"/>
          <w:szCs w:val="20"/>
        </w:rPr>
        <w:t>registration of their daughter and payment in full of the softball</w:t>
      </w:r>
      <w:r w:rsidR="00655B25" w:rsidRPr="00C01543">
        <w:rPr>
          <w:rFonts w:ascii="Verdana" w:hAnsi="Verdana" w:cs="Times New Roman"/>
          <w:sz w:val="20"/>
          <w:szCs w:val="20"/>
        </w:rPr>
        <w:t xml:space="preserve"> </w:t>
      </w:r>
      <w:r w:rsidRPr="00C01543">
        <w:rPr>
          <w:rFonts w:ascii="Verdana" w:hAnsi="Verdana" w:cs="Times New Roman"/>
          <w:sz w:val="20"/>
          <w:szCs w:val="20"/>
        </w:rPr>
        <w:t xml:space="preserve">registration fee, and it will run through </w:t>
      </w:r>
      <w:r w:rsidR="006F096A" w:rsidRPr="00C01543">
        <w:rPr>
          <w:rFonts w:ascii="Verdana" w:hAnsi="Verdana" w:cs="Times New Roman"/>
          <w:sz w:val="20"/>
          <w:szCs w:val="20"/>
        </w:rPr>
        <w:t>September</w:t>
      </w:r>
      <w:r w:rsidR="00623121" w:rsidRPr="00C01543">
        <w:rPr>
          <w:rFonts w:ascii="Verdana" w:hAnsi="Verdana" w:cs="Times New Roman"/>
          <w:sz w:val="20"/>
          <w:szCs w:val="20"/>
        </w:rPr>
        <w:t xml:space="preserve"> 30th</w:t>
      </w:r>
      <w:r w:rsidR="00655B25" w:rsidRPr="00C01543">
        <w:rPr>
          <w:rFonts w:ascii="Verdana" w:hAnsi="Verdana" w:cs="Times New Roman"/>
          <w:sz w:val="20"/>
          <w:szCs w:val="20"/>
        </w:rPr>
        <w:t xml:space="preserve"> </w:t>
      </w:r>
      <w:r w:rsidRPr="00C01543">
        <w:rPr>
          <w:rFonts w:ascii="Verdana" w:hAnsi="Verdana" w:cs="Times New Roman"/>
          <w:sz w:val="20"/>
          <w:szCs w:val="20"/>
        </w:rPr>
        <w:t>of that year.</w:t>
      </w:r>
    </w:p>
    <w:p w14:paraId="6B0A746E" w14:textId="77777777" w:rsidR="0022480F" w:rsidRPr="00C01543" w:rsidRDefault="0022480F" w:rsidP="00206A24">
      <w:pPr>
        <w:tabs>
          <w:tab w:val="left" w:pos="1440"/>
        </w:tabs>
        <w:autoSpaceDE w:val="0"/>
        <w:autoSpaceDN w:val="0"/>
        <w:adjustRightInd w:val="0"/>
        <w:spacing w:after="0" w:line="240" w:lineRule="auto"/>
        <w:ind w:left="1440" w:hanging="1440"/>
        <w:rPr>
          <w:rFonts w:ascii="Verdana" w:hAnsi="Verdana" w:cs="Times New Roman"/>
          <w:sz w:val="20"/>
          <w:szCs w:val="20"/>
        </w:rPr>
      </w:pPr>
    </w:p>
    <w:p w14:paraId="0B218EC9" w14:textId="2438AE4A" w:rsidR="0022480F" w:rsidRPr="00C01543" w:rsidRDefault="002C5A95" w:rsidP="002C5A95">
      <w:pPr>
        <w:tabs>
          <w:tab w:val="left" w:pos="1440"/>
        </w:tabs>
        <w:autoSpaceDE w:val="0"/>
        <w:autoSpaceDN w:val="0"/>
        <w:adjustRightInd w:val="0"/>
        <w:spacing w:after="0" w:line="240" w:lineRule="auto"/>
        <w:ind w:left="1440" w:hanging="1440"/>
        <w:rPr>
          <w:rFonts w:ascii="Verdana" w:hAnsi="Verdana" w:cs="Times New Roman"/>
          <w:sz w:val="20"/>
          <w:szCs w:val="20"/>
        </w:rPr>
      </w:pPr>
      <w:r w:rsidRPr="00C01543">
        <w:rPr>
          <w:rFonts w:ascii="Verdana" w:hAnsi="Verdana" w:cs="Times New Roman"/>
          <w:sz w:val="20"/>
          <w:szCs w:val="20"/>
        </w:rPr>
        <w:t>Section 3.3</w:t>
      </w:r>
      <w:r w:rsidRPr="00C01543">
        <w:rPr>
          <w:rFonts w:ascii="Verdana" w:hAnsi="Verdana" w:cs="Times New Roman"/>
          <w:sz w:val="20"/>
          <w:szCs w:val="20"/>
        </w:rPr>
        <w:tab/>
      </w:r>
      <w:r w:rsidR="0022480F" w:rsidRPr="00C01543">
        <w:rPr>
          <w:rFonts w:ascii="Verdana" w:hAnsi="Verdana" w:cs="Times New Roman"/>
          <w:sz w:val="20"/>
          <w:szCs w:val="20"/>
        </w:rPr>
        <w:t xml:space="preserve">The membership of a coach shall commence at such time as </w:t>
      </w:r>
      <w:r w:rsidRPr="00C01543">
        <w:rPr>
          <w:rFonts w:ascii="Verdana" w:hAnsi="Verdana" w:cs="Times New Roman"/>
          <w:sz w:val="20"/>
          <w:szCs w:val="20"/>
        </w:rPr>
        <w:t>he/she</w:t>
      </w:r>
      <w:r w:rsidR="0022480F" w:rsidRPr="00C01543">
        <w:rPr>
          <w:rFonts w:ascii="Verdana" w:hAnsi="Verdana" w:cs="Times New Roman"/>
          <w:sz w:val="20"/>
          <w:szCs w:val="20"/>
        </w:rPr>
        <w:t xml:space="preserve"> </w:t>
      </w:r>
      <w:r w:rsidRPr="00C01543">
        <w:rPr>
          <w:rFonts w:ascii="Verdana" w:hAnsi="Verdana" w:cs="Times New Roman"/>
          <w:sz w:val="20"/>
          <w:szCs w:val="20"/>
        </w:rPr>
        <w:t xml:space="preserve">is </w:t>
      </w:r>
      <w:r w:rsidR="0022480F" w:rsidRPr="00C01543">
        <w:rPr>
          <w:rFonts w:ascii="Verdana" w:hAnsi="Verdana" w:cs="Times New Roman"/>
          <w:sz w:val="20"/>
          <w:szCs w:val="20"/>
        </w:rPr>
        <w:t>designated as a coach or assistant coach by the Board of Directors of</w:t>
      </w:r>
      <w:r w:rsidRPr="00C01543">
        <w:rPr>
          <w:rFonts w:ascii="Verdana" w:hAnsi="Verdana" w:cs="Times New Roman"/>
          <w:sz w:val="20"/>
          <w:szCs w:val="20"/>
        </w:rPr>
        <w:t xml:space="preserve"> </w:t>
      </w:r>
      <w:r w:rsidR="0022480F" w:rsidRPr="00C01543">
        <w:rPr>
          <w:rFonts w:ascii="Verdana" w:hAnsi="Verdana" w:cs="Times New Roman"/>
          <w:sz w:val="20"/>
          <w:szCs w:val="20"/>
        </w:rPr>
        <w:t xml:space="preserve">and will run through </w:t>
      </w:r>
      <w:r w:rsidR="00E8648C" w:rsidRPr="00C01543">
        <w:rPr>
          <w:rFonts w:ascii="Verdana" w:hAnsi="Verdana" w:cs="Times New Roman"/>
          <w:sz w:val="20"/>
          <w:szCs w:val="20"/>
        </w:rPr>
        <w:t>September 30th of that year.</w:t>
      </w:r>
    </w:p>
    <w:p w14:paraId="216F5B03" w14:textId="77777777" w:rsidR="00BB0EF6" w:rsidRPr="00C01543" w:rsidRDefault="00BB0EF6" w:rsidP="002C5A95">
      <w:pPr>
        <w:tabs>
          <w:tab w:val="left" w:pos="1440"/>
        </w:tabs>
        <w:autoSpaceDE w:val="0"/>
        <w:autoSpaceDN w:val="0"/>
        <w:adjustRightInd w:val="0"/>
        <w:spacing w:after="0" w:line="240" w:lineRule="auto"/>
        <w:ind w:left="1440" w:hanging="1440"/>
        <w:rPr>
          <w:rFonts w:ascii="Verdana" w:hAnsi="Verdana" w:cs="Times New Roman"/>
          <w:sz w:val="20"/>
          <w:szCs w:val="20"/>
        </w:rPr>
      </w:pPr>
    </w:p>
    <w:p w14:paraId="48033916" w14:textId="09878E51" w:rsidR="0022480F" w:rsidRPr="00C01543" w:rsidRDefault="00BB0EF6" w:rsidP="00206A24">
      <w:pPr>
        <w:tabs>
          <w:tab w:val="left" w:pos="1440"/>
        </w:tabs>
        <w:autoSpaceDE w:val="0"/>
        <w:autoSpaceDN w:val="0"/>
        <w:adjustRightInd w:val="0"/>
        <w:spacing w:after="0" w:line="240" w:lineRule="auto"/>
        <w:ind w:left="1440" w:hanging="1440"/>
        <w:rPr>
          <w:rFonts w:ascii="Verdana" w:hAnsi="Verdana" w:cs="Times New Roman"/>
          <w:sz w:val="20"/>
          <w:szCs w:val="20"/>
        </w:rPr>
      </w:pPr>
      <w:r w:rsidRPr="00C01543">
        <w:rPr>
          <w:rFonts w:ascii="Verdana" w:hAnsi="Verdana" w:cs="Times New Roman"/>
          <w:sz w:val="20"/>
          <w:szCs w:val="20"/>
        </w:rPr>
        <w:t xml:space="preserve">Section 3.4   </w:t>
      </w:r>
      <w:r w:rsidR="0091439E">
        <w:rPr>
          <w:rFonts w:ascii="Verdana" w:hAnsi="Verdana" w:cs="Times New Roman"/>
          <w:sz w:val="20"/>
          <w:szCs w:val="20"/>
        </w:rPr>
        <w:tab/>
      </w:r>
      <w:bookmarkStart w:id="0" w:name="_GoBack"/>
      <w:bookmarkEnd w:id="0"/>
      <w:r w:rsidRPr="00C01543">
        <w:rPr>
          <w:rFonts w:ascii="Verdana" w:hAnsi="Verdana" w:cs="Times New Roman"/>
          <w:sz w:val="20"/>
          <w:szCs w:val="20"/>
        </w:rPr>
        <w:t xml:space="preserve">When choosing Team </w:t>
      </w:r>
      <w:r w:rsidR="006E538D" w:rsidRPr="00C01543">
        <w:rPr>
          <w:rFonts w:ascii="Verdana" w:hAnsi="Verdana" w:cs="Times New Roman"/>
          <w:sz w:val="20"/>
          <w:szCs w:val="20"/>
        </w:rPr>
        <w:t>Coaches</w:t>
      </w:r>
      <w:r w:rsidR="00E43178" w:rsidRPr="00C01543">
        <w:rPr>
          <w:rFonts w:ascii="Verdana" w:hAnsi="Verdana" w:cs="Times New Roman"/>
          <w:sz w:val="20"/>
          <w:szCs w:val="20"/>
        </w:rPr>
        <w:t xml:space="preserve"> and other</w:t>
      </w:r>
      <w:r w:rsidRPr="00C01543">
        <w:rPr>
          <w:rFonts w:ascii="Verdana" w:hAnsi="Verdana" w:cs="Times New Roman"/>
          <w:sz w:val="20"/>
          <w:szCs w:val="20"/>
        </w:rPr>
        <w:t xml:space="preserve"> league positions, the criteria for nomination shall be </w:t>
      </w:r>
      <w:r w:rsidR="00E43178" w:rsidRPr="00C01543">
        <w:rPr>
          <w:rFonts w:ascii="Verdana" w:hAnsi="Verdana" w:cs="Times New Roman"/>
          <w:sz w:val="20"/>
          <w:szCs w:val="20"/>
        </w:rPr>
        <w:t>seasons</w:t>
      </w:r>
      <w:r w:rsidRPr="00C01543">
        <w:rPr>
          <w:rFonts w:ascii="Verdana" w:hAnsi="Verdana" w:cs="Times New Roman"/>
          <w:sz w:val="20"/>
          <w:szCs w:val="20"/>
        </w:rPr>
        <w:t xml:space="preserve"> of service to the league.</w:t>
      </w:r>
    </w:p>
    <w:p w14:paraId="3EB1E745" w14:textId="77777777" w:rsidR="00BB0EF6" w:rsidRPr="00C01543" w:rsidRDefault="00BB0EF6" w:rsidP="00206A24">
      <w:pPr>
        <w:tabs>
          <w:tab w:val="left" w:pos="1440"/>
        </w:tabs>
        <w:autoSpaceDE w:val="0"/>
        <w:autoSpaceDN w:val="0"/>
        <w:adjustRightInd w:val="0"/>
        <w:spacing w:after="0" w:line="240" w:lineRule="auto"/>
        <w:ind w:left="1440" w:hanging="1440"/>
        <w:rPr>
          <w:rFonts w:ascii="Verdana" w:hAnsi="Verdana" w:cs="Times New Roman"/>
          <w:sz w:val="20"/>
          <w:szCs w:val="20"/>
        </w:rPr>
      </w:pPr>
    </w:p>
    <w:p w14:paraId="4A021995" w14:textId="105DE678" w:rsidR="0022480F" w:rsidRPr="00C01543" w:rsidRDefault="0022480F" w:rsidP="002C5A95">
      <w:pPr>
        <w:tabs>
          <w:tab w:val="left" w:pos="1440"/>
        </w:tabs>
        <w:autoSpaceDE w:val="0"/>
        <w:autoSpaceDN w:val="0"/>
        <w:adjustRightInd w:val="0"/>
        <w:spacing w:after="0" w:line="240" w:lineRule="auto"/>
        <w:ind w:left="1440" w:hanging="1440"/>
        <w:rPr>
          <w:rFonts w:ascii="Verdana" w:hAnsi="Verdana" w:cs="Times New Roman"/>
          <w:sz w:val="20"/>
          <w:szCs w:val="20"/>
        </w:rPr>
      </w:pPr>
      <w:r w:rsidRPr="00C01543">
        <w:rPr>
          <w:rFonts w:ascii="Verdana" w:hAnsi="Verdana" w:cs="Times New Roman"/>
          <w:sz w:val="20"/>
          <w:szCs w:val="20"/>
        </w:rPr>
        <w:t>Section 3.</w:t>
      </w:r>
      <w:r w:rsidR="00BB0EF6" w:rsidRPr="00C01543">
        <w:rPr>
          <w:rFonts w:ascii="Verdana" w:hAnsi="Verdana" w:cs="Times New Roman"/>
          <w:sz w:val="20"/>
          <w:szCs w:val="20"/>
        </w:rPr>
        <w:t>5</w:t>
      </w:r>
      <w:r w:rsidRPr="00C01543">
        <w:rPr>
          <w:rFonts w:ascii="Verdana" w:hAnsi="Verdana" w:cs="Times New Roman"/>
          <w:sz w:val="20"/>
          <w:szCs w:val="20"/>
        </w:rPr>
        <w:t xml:space="preserve">  </w:t>
      </w:r>
      <w:r w:rsidR="002C5A95" w:rsidRPr="00C01543">
        <w:rPr>
          <w:rFonts w:ascii="Verdana" w:hAnsi="Verdana" w:cs="Times New Roman"/>
          <w:sz w:val="20"/>
          <w:szCs w:val="20"/>
        </w:rPr>
        <w:tab/>
      </w:r>
      <w:r w:rsidRPr="00C01543">
        <w:rPr>
          <w:rFonts w:ascii="Verdana" w:hAnsi="Verdana" w:cs="Times New Roman"/>
          <w:sz w:val="20"/>
          <w:szCs w:val="20"/>
        </w:rPr>
        <w:t xml:space="preserve">Each member, upon request to the Secretary of </w:t>
      </w:r>
      <w:r w:rsidR="000702CD">
        <w:rPr>
          <w:rFonts w:ascii="Verdana" w:hAnsi="Verdana" w:cs="Times New Roman"/>
          <w:sz w:val="20"/>
          <w:szCs w:val="20"/>
        </w:rPr>
        <w:t>MGS</w:t>
      </w:r>
      <w:r w:rsidRPr="00C01543">
        <w:rPr>
          <w:rFonts w:ascii="Verdana" w:hAnsi="Verdana" w:cs="Times New Roman"/>
          <w:sz w:val="20"/>
          <w:szCs w:val="20"/>
        </w:rPr>
        <w:t>, will be provided</w:t>
      </w:r>
      <w:r w:rsidR="002C5A95" w:rsidRPr="00C01543">
        <w:rPr>
          <w:rFonts w:ascii="Verdana" w:hAnsi="Verdana" w:cs="Times New Roman"/>
          <w:sz w:val="20"/>
          <w:szCs w:val="20"/>
        </w:rPr>
        <w:t xml:space="preserve"> </w:t>
      </w:r>
      <w:r w:rsidRPr="00C01543">
        <w:rPr>
          <w:rFonts w:ascii="Verdana" w:hAnsi="Verdana" w:cs="Times New Roman"/>
          <w:sz w:val="20"/>
          <w:szCs w:val="20"/>
        </w:rPr>
        <w:t xml:space="preserve">with a copy of these </w:t>
      </w:r>
      <w:r w:rsidR="000702CD">
        <w:rPr>
          <w:rFonts w:ascii="Verdana" w:hAnsi="Verdana" w:cs="Times New Roman"/>
          <w:sz w:val="20"/>
          <w:szCs w:val="20"/>
        </w:rPr>
        <w:t>MGS</w:t>
      </w:r>
      <w:r w:rsidRPr="00C01543">
        <w:rPr>
          <w:rFonts w:ascii="Verdana" w:hAnsi="Verdana" w:cs="Times New Roman"/>
          <w:sz w:val="20"/>
          <w:szCs w:val="20"/>
        </w:rPr>
        <w:t xml:space="preserve"> articles of association and by-laws</w:t>
      </w:r>
      <w:r w:rsidR="002C5A95" w:rsidRPr="00C01543">
        <w:rPr>
          <w:rFonts w:ascii="Verdana" w:hAnsi="Verdana" w:cs="Times New Roman"/>
          <w:sz w:val="20"/>
          <w:szCs w:val="20"/>
        </w:rPr>
        <w:t xml:space="preserve"> or directed to them </w:t>
      </w:r>
      <w:r w:rsidRPr="00C01543">
        <w:rPr>
          <w:rFonts w:ascii="Verdana" w:hAnsi="Verdana" w:cs="Times New Roman"/>
          <w:sz w:val="20"/>
          <w:szCs w:val="20"/>
        </w:rPr>
        <w:t>on www.miltonsoftball.com</w:t>
      </w:r>
    </w:p>
    <w:p w14:paraId="4D9C48F6" w14:textId="77777777" w:rsidR="0022480F" w:rsidRPr="00C01543" w:rsidRDefault="0022480F" w:rsidP="00206A24">
      <w:pPr>
        <w:tabs>
          <w:tab w:val="left" w:pos="1440"/>
        </w:tabs>
        <w:autoSpaceDE w:val="0"/>
        <w:autoSpaceDN w:val="0"/>
        <w:adjustRightInd w:val="0"/>
        <w:spacing w:after="0" w:line="240" w:lineRule="auto"/>
        <w:ind w:left="1440" w:hanging="1440"/>
        <w:rPr>
          <w:rFonts w:ascii="Verdana" w:hAnsi="Verdana" w:cs="Times New Roman"/>
          <w:sz w:val="20"/>
          <w:szCs w:val="20"/>
        </w:rPr>
      </w:pPr>
    </w:p>
    <w:p w14:paraId="7FA7EB6A" w14:textId="77777777" w:rsidR="0022480F" w:rsidRPr="00C01543" w:rsidRDefault="00C15EC5" w:rsidP="00C15EC5">
      <w:pPr>
        <w:tabs>
          <w:tab w:val="left" w:pos="1440"/>
        </w:tabs>
        <w:autoSpaceDE w:val="0"/>
        <w:autoSpaceDN w:val="0"/>
        <w:adjustRightInd w:val="0"/>
        <w:spacing w:after="0" w:line="240" w:lineRule="auto"/>
        <w:ind w:left="1440" w:hanging="1440"/>
        <w:rPr>
          <w:rFonts w:ascii="Verdana" w:hAnsi="Verdana" w:cs="Times New Roman"/>
          <w:sz w:val="20"/>
          <w:szCs w:val="20"/>
        </w:rPr>
      </w:pPr>
      <w:r w:rsidRPr="00C01543">
        <w:rPr>
          <w:rFonts w:ascii="Verdana" w:hAnsi="Verdana" w:cs="Times New Roman"/>
          <w:sz w:val="20"/>
          <w:szCs w:val="20"/>
        </w:rPr>
        <w:t>Section 3.</w:t>
      </w:r>
      <w:r w:rsidR="00BB0EF6" w:rsidRPr="00C01543">
        <w:rPr>
          <w:rFonts w:ascii="Verdana" w:hAnsi="Verdana" w:cs="Times New Roman"/>
          <w:sz w:val="20"/>
          <w:szCs w:val="20"/>
        </w:rPr>
        <w:t xml:space="preserve">6 </w:t>
      </w:r>
      <w:r w:rsidRPr="00C01543">
        <w:rPr>
          <w:rFonts w:ascii="Verdana" w:hAnsi="Verdana" w:cs="Times New Roman"/>
          <w:sz w:val="20"/>
          <w:szCs w:val="20"/>
        </w:rPr>
        <w:t xml:space="preserve"> </w:t>
      </w:r>
      <w:r w:rsidRPr="00C01543">
        <w:rPr>
          <w:rFonts w:ascii="Verdana" w:hAnsi="Verdana" w:cs="Times New Roman"/>
          <w:sz w:val="20"/>
          <w:szCs w:val="20"/>
        </w:rPr>
        <w:tab/>
      </w:r>
      <w:r w:rsidR="0022480F" w:rsidRPr="00C01543">
        <w:rPr>
          <w:rFonts w:ascii="Verdana" w:hAnsi="Verdana" w:cs="Times New Roman"/>
          <w:sz w:val="20"/>
          <w:szCs w:val="20"/>
        </w:rPr>
        <w:t>The Board of Directors shall have the power to revoke or suspend the</w:t>
      </w:r>
      <w:r w:rsidRPr="00C01543">
        <w:rPr>
          <w:rFonts w:ascii="Verdana" w:hAnsi="Verdana" w:cs="Times New Roman"/>
          <w:sz w:val="20"/>
          <w:szCs w:val="20"/>
        </w:rPr>
        <w:t xml:space="preserve"> </w:t>
      </w:r>
      <w:r w:rsidR="0022480F" w:rsidRPr="00C01543">
        <w:rPr>
          <w:rFonts w:ascii="Verdana" w:hAnsi="Verdana" w:cs="Times New Roman"/>
          <w:sz w:val="20"/>
          <w:szCs w:val="20"/>
        </w:rPr>
        <w:t>membership of any individual; to be effective, two-thirds of all current</w:t>
      </w:r>
      <w:r w:rsidRPr="00C01543">
        <w:rPr>
          <w:rFonts w:ascii="Verdana" w:hAnsi="Verdana" w:cs="Times New Roman"/>
          <w:sz w:val="20"/>
          <w:szCs w:val="20"/>
        </w:rPr>
        <w:t xml:space="preserve"> </w:t>
      </w:r>
      <w:r w:rsidR="0022480F" w:rsidRPr="00C01543">
        <w:rPr>
          <w:rFonts w:ascii="Verdana" w:hAnsi="Verdana" w:cs="Times New Roman"/>
          <w:sz w:val="20"/>
          <w:szCs w:val="20"/>
        </w:rPr>
        <w:t>Board members must vote in favor of such revocation or suspension.</w:t>
      </w:r>
      <w:r w:rsidRPr="00C01543">
        <w:rPr>
          <w:rFonts w:ascii="Verdana" w:hAnsi="Verdana" w:cs="Times New Roman"/>
          <w:sz w:val="20"/>
          <w:szCs w:val="20"/>
        </w:rPr>
        <w:t xml:space="preserve"> </w:t>
      </w:r>
      <w:r w:rsidR="0022480F" w:rsidRPr="00C01543">
        <w:rPr>
          <w:rFonts w:ascii="Verdana" w:hAnsi="Verdana" w:cs="Times New Roman"/>
          <w:sz w:val="20"/>
          <w:szCs w:val="20"/>
        </w:rPr>
        <w:t>Prior to such vote, the individual being voted upon shall have the right to</w:t>
      </w:r>
      <w:r w:rsidRPr="00C01543">
        <w:rPr>
          <w:rFonts w:ascii="Verdana" w:hAnsi="Verdana" w:cs="Times New Roman"/>
          <w:sz w:val="20"/>
          <w:szCs w:val="20"/>
        </w:rPr>
        <w:t xml:space="preserve"> </w:t>
      </w:r>
      <w:r w:rsidR="0022480F" w:rsidRPr="00C01543">
        <w:rPr>
          <w:rFonts w:ascii="Verdana" w:hAnsi="Verdana" w:cs="Times New Roman"/>
          <w:sz w:val="20"/>
          <w:szCs w:val="20"/>
        </w:rPr>
        <w:t>address the Board.</w:t>
      </w:r>
    </w:p>
    <w:p w14:paraId="67FF50D8" w14:textId="77777777" w:rsidR="002560BE" w:rsidRPr="00C01543" w:rsidRDefault="002560BE" w:rsidP="0022480F">
      <w:pPr>
        <w:autoSpaceDE w:val="0"/>
        <w:autoSpaceDN w:val="0"/>
        <w:adjustRightInd w:val="0"/>
        <w:spacing w:after="0" w:line="240" w:lineRule="auto"/>
        <w:rPr>
          <w:rFonts w:ascii="Verdana" w:hAnsi="Verdana" w:cs="Times New Roman"/>
          <w:sz w:val="20"/>
          <w:szCs w:val="20"/>
        </w:rPr>
      </w:pPr>
    </w:p>
    <w:p w14:paraId="48CD5ABD" w14:textId="77777777" w:rsidR="0022480F" w:rsidRPr="00C01543" w:rsidRDefault="0022480F" w:rsidP="0022480F">
      <w:pPr>
        <w:autoSpaceDE w:val="0"/>
        <w:autoSpaceDN w:val="0"/>
        <w:adjustRightInd w:val="0"/>
        <w:spacing w:after="0" w:line="240" w:lineRule="auto"/>
        <w:rPr>
          <w:rFonts w:ascii="Verdana" w:hAnsi="Verdana" w:cs="Times New Roman"/>
          <w:sz w:val="20"/>
          <w:szCs w:val="20"/>
        </w:rPr>
      </w:pPr>
    </w:p>
    <w:p w14:paraId="091EF090" w14:textId="77777777" w:rsidR="0022480F" w:rsidRPr="00C01543" w:rsidRDefault="0022480F" w:rsidP="0022480F">
      <w:pPr>
        <w:autoSpaceDE w:val="0"/>
        <w:autoSpaceDN w:val="0"/>
        <w:adjustRightInd w:val="0"/>
        <w:spacing w:after="0" w:line="240" w:lineRule="auto"/>
        <w:rPr>
          <w:rFonts w:ascii="Verdana" w:hAnsi="Verdana" w:cs="Times New Roman"/>
          <w:sz w:val="20"/>
          <w:szCs w:val="20"/>
          <w:u w:val="single"/>
        </w:rPr>
      </w:pPr>
      <w:r w:rsidRPr="00C01543">
        <w:rPr>
          <w:rFonts w:ascii="Verdana" w:hAnsi="Verdana" w:cs="Times New Roman"/>
          <w:sz w:val="20"/>
          <w:szCs w:val="20"/>
          <w:u w:val="single"/>
        </w:rPr>
        <w:t xml:space="preserve">ARTICLE 4: </w:t>
      </w:r>
      <w:r w:rsidR="002604A5" w:rsidRPr="00C01543">
        <w:rPr>
          <w:rFonts w:ascii="Verdana" w:hAnsi="Verdana" w:cs="Times New Roman"/>
          <w:sz w:val="20"/>
          <w:szCs w:val="20"/>
          <w:u w:val="single"/>
        </w:rPr>
        <w:tab/>
      </w:r>
      <w:r w:rsidRPr="00C01543">
        <w:rPr>
          <w:rFonts w:ascii="Verdana" w:hAnsi="Verdana" w:cs="Times New Roman"/>
          <w:sz w:val="20"/>
          <w:szCs w:val="20"/>
          <w:u w:val="single"/>
        </w:rPr>
        <w:t>BOARD OF DIRECTORS</w:t>
      </w:r>
    </w:p>
    <w:p w14:paraId="02FF6702" w14:textId="77777777" w:rsidR="0022480F" w:rsidRPr="00C01543" w:rsidRDefault="0022480F" w:rsidP="0022480F">
      <w:pPr>
        <w:autoSpaceDE w:val="0"/>
        <w:autoSpaceDN w:val="0"/>
        <w:adjustRightInd w:val="0"/>
        <w:spacing w:after="0" w:line="240" w:lineRule="auto"/>
        <w:rPr>
          <w:rFonts w:ascii="Verdana" w:hAnsi="Verdana" w:cs="Times New Roman"/>
          <w:sz w:val="20"/>
          <w:szCs w:val="20"/>
        </w:rPr>
      </w:pPr>
    </w:p>
    <w:p w14:paraId="1B1F6F07" w14:textId="4C9C4BD8" w:rsidR="0022480F" w:rsidRPr="00C01543" w:rsidRDefault="0022480F" w:rsidP="00CC1C65">
      <w:pPr>
        <w:tabs>
          <w:tab w:val="left" w:pos="1440"/>
        </w:tabs>
        <w:autoSpaceDE w:val="0"/>
        <w:autoSpaceDN w:val="0"/>
        <w:adjustRightInd w:val="0"/>
        <w:spacing w:after="0" w:line="240" w:lineRule="auto"/>
        <w:ind w:left="1440" w:hanging="1440"/>
        <w:rPr>
          <w:rFonts w:ascii="Verdana" w:hAnsi="Verdana" w:cs="Times New Roman"/>
          <w:sz w:val="20"/>
          <w:szCs w:val="20"/>
        </w:rPr>
      </w:pPr>
      <w:r w:rsidRPr="00C01543">
        <w:rPr>
          <w:rFonts w:ascii="Verdana" w:hAnsi="Verdana" w:cs="Times New Roman"/>
          <w:sz w:val="20"/>
          <w:szCs w:val="20"/>
        </w:rPr>
        <w:t>Section 4.1</w:t>
      </w:r>
      <w:r w:rsidR="00FF3479" w:rsidRPr="00C01543">
        <w:rPr>
          <w:rFonts w:ascii="Verdana" w:hAnsi="Verdana" w:cs="Times New Roman"/>
          <w:sz w:val="20"/>
          <w:szCs w:val="20"/>
        </w:rPr>
        <w:tab/>
      </w:r>
      <w:r w:rsidRPr="00C01543">
        <w:rPr>
          <w:rFonts w:ascii="Verdana" w:hAnsi="Verdana" w:cs="Times New Roman"/>
          <w:sz w:val="20"/>
          <w:szCs w:val="20"/>
        </w:rPr>
        <w:t xml:space="preserve">The governing body of </w:t>
      </w:r>
      <w:r w:rsidR="000702CD">
        <w:rPr>
          <w:rFonts w:ascii="Verdana" w:hAnsi="Verdana" w:cs="Times New Roman"/>
          <w:sz w:val="20"/>
          <w:szCs w:val="20"/>
        </w:rPr>
        <w:t>MGS</w:t>
      </w:r>
      <w:r w:rsidRPr="00C01543">
        <w:rPr>
          <w:rFonts w:ascii="Verdana" w:hAnsi="Verdana" w:cs="Times New Roman"/>
          <w:sz w:val="20"/>
          <w:szCs w:val="20"/>
        </w:rPr>
        <w:t xml:space="preserve"> shall be the Board of Directors,</w:t>
      </w:r>
      <w:r w:rsidR="00CC1C65" w:rsidRPr="00C01543">
        <w:rPr>
          <w:rFonts w:ascii="Verdana" w:hAnsi="Verdana" w:cs="Times New Roman"/>
          <w:sz w:val="20"/>
          <w:szCs w:val="20"/>
        </w:rPr>
        <w:t xml:space="preserve"> </w:t>
      </w:r>
      <w:r w:rsidR="00FF3479" w:rsidRPr="00C01543">
        <w:rPr>
          <w:rFonts w:ascii="Verdana" w:hAnsi="Verdana" w:cs="Times New Roman"/>
          <w:sz w:val="20"/>
          <w:szCs w:val="20"/>
        </w:rPr>
        <w:t xml:space="preserve">hereinafter referred to as </w:t>
      </w:r>
      <w:r w:rsidRPr="00C01543">
        <w:rPr>
          <w:rFonts w:ascii="Verdana" w:hAnsi="Verdana" w:cs="Times New Roman"/>
          <w:sz w:val="20"/>
          <w:szCs w:val="20"/>
        </w:rPr>
        <w:t>the Board.</w:t>
      </w:r>
    </w:p>
    <w:p w14:paraId="1FF314F9" w14:textId="77777777" w:rsidR="0022480F" w:rsidRPr="00C01543" w:rsidRDefault="0022480F" w:rsidP="002560BE">
      <w:pPr>
        <w:tabs>
          <w:tab w:val="left" w:pos="1440"/>
        </w:tabs>
        <w:autoSpaceDE w:val="0"/>
        <w:autoSpaceDN w:val="0"/>
        <w:adjustRightInd w:val="0"/>
        <w:spacing w:after="0" w:line="240" w:lineRule="auto"/>
        <w:ind w:left="1440" w:hanging="1440"/>
        <w:rPr>
          <w:rFonts w:ascii="Verdana" w:hAnsi="Verdana" w:cs="Times New Roman"/>
          <w:sz w:val="20"/>
          <w:szCs w:val="20"/>
        </w:rPr>
      </w:pPr>
    </w:p>
    <w:p w14:paraId="4B784C21" w14:textId="6AAC2487" w:rsidR="0022480F" w:rsidRPr="00C01543" w:rsidRDefault="00986774" w:rsidP="00986774">
      <w:pPr>
        <w:tabs>
          <w:tab w:val="left" w:pos="1440"/>
        </w:tabs>
        <w:autoSpaceDE w:val="0"/>
        <w:autoSpaceDN w:val="0"/>
        <w:adjustRightInd w:val="0"/>
        <w:spacing w:after="0" w:line="240" w:lineRule="auto"/>
        <w:ind w:left="1440" w:hanging="1440"/>
        <w:rPr>
          <w:rFonts w:ascii="Verdana" w:hAnsi="Verdana" w:cs="Times New Roman"/>
          <w:sz w:val="20"/>
          <w:szCs w:val="20"/>
        </w:rPr>
      </w:pPr>
      <w:r w:rsidRPr="00C01543">
        <w:rPr>
          <w:rFonts w:ascii="Verdana" w:hAnsi="Verdana" w:cs="Times New Roman"/>
          <w:sz w:val="20"/>
          <w:szCs w:val="20"/>
        </w:rPr>
        <w:t>Section 4.2</w:t>
      </w:r>
      <w:r w:rsidRPr="00C01543">
        <w:rPr>
          <w:rFonts w:ascii="Verdana" w:hAnsi="Verdana" w:cs="Times New Roman"/>
          <w:sz w:val="20"/>
          <w:szCs w:val="20"/>
        </w:rPr>
        <w:tab/>
      </w:r>
      <w:r w:rsidR="0022480F" w:rsidRPr="00C01543">
        <w:rPr>
          <w:rFonts w:ascii="Verdana" w:hAnsi="Verdana" w:cs="Times New Roman"/>
          <w:sz w:val="20"/>
          <w:szCs w:val="20"/>
        </w:rPr>
        <w:t>The Board will manage all of the property, business, and affairs of</w:t>
      </w:r>
      <w:r w:rsidRPr="00C01543">
        <w:rPr>
          <w:rFonts w:ascii="Verdana" w:hAnsi="Verdana" w:cs="Times New Roman"/>
          <w:sz w:val="20"/>
          <w:szCs w:val="20"/>
        </w:rPr>
        <w:t xml:space="preserve"> </w:t>
      </w:r>
      <w:r w:rsidR="000702CD">
        <w:rPr>
          <w:rFonts w:ascii="Verdana" w:hAnsi="Verdana" w:cs="Times New Roman"/>
          <w:sz w:val="20"/>
          <w:szCs w:val="20"/>
        </w:rPr>
        <w:t>MGS</w:t>
      </w:r>
      <w:r w:rsidR="0022480F" w:rsidRPr="00C01543">
        <w:rPr>
          <w:rFonts w:ascii="Verdana" w:hAnsi="Verdana" w:cs="Times New Roman"/>
          <w:sz w:val="20"/>
          <w:szCs w:val="20"/>
        </w:rPr>
        <w:t xml:space="preserve"> in accordance with these by-laws. The Board’s responsibilities</w:t>
      </w:r>
      <w:r w:rsidRPr="00C01543">
        <w:rPr>
          <w:rFonts w:ascii="Verdana" w:hAnsi="Verdana" w:cs="Times New Roman"/>
          <w:sz w:val="20"/>
          <w:szCs w:val="20"/>
        </w:rPr>
        <w:t xml:space="preserve"> </w:t>
      </w:r>
      <w:r w:rsidR="0022480F" w:rsidRPr="00C01543">
        <w:rPr>
          <w:rFonts w:ascii="Verdana" w:hAnsi="Verdana" w:cs="Times New Roman"/>
          <w:sz w:val="20"/>
          <w:szCs w:val="20"/>
        </w:rPr>
        <w:t>and authority shall include, but not be limited to, determining and</w:t>
      </w:r>
      <w:r w:rsidRPr="00C01543">
        <w:rPr>
          <w:rFonts w:ascii="Verdana" w:hAnsi="Verdana" w:cs="Times New Roman"/>
          <w:sz w:val="20"/>
          <w:szCs w:val="20"/>
        </w:rPr>
        <w:t xml:space="preserve"> </w:t>
      </w:r>
      <w:r w:rsidR="0022480F" w:rsidRPr="00C01543">
        <w:rPr>
          <w:rFonts w:ascii="Verdana" w:hAnsi="Verdana" w:cs="Times New Roman"/>
          <w:sz w:val="20"/>
          <w:szCs w:val="20"/>
        </w:rPr>
        <w:t xml:space="preserve">establish the leagues and programs to be offered by </w:t>
      </w:r>
      <w:r w:rsidR="000702CD">
        <w:rPr>
          <w:rFonts w:ascii="Verdana" w:hAnsi="Verdana" w:cs="Times New Roman"/>
          <w:sz w:val="20"/>
          <w:szCs w:val="20"/>
        </w:rPr>
        <w:t>MGS</w:t>
      </w:r>
      <w:r w:rsidR="0022480F" w:rsidRPr="00C01543">
        <w:rPr>
          <w:rFonts w:ascii="Verdana" w:hAnsi="Verdana" w:cs="Times New Roman"/>
          <w:sz w:val="20"/>
          <w:szCs w:val="20"/>
        </w:rPr>
        <w:t xml:space="preserve"> as well as</w:t>
      </w:r>
      <w:r w:rsidRPr="00C01543">
        <w:rPr>
          <w:rFonts w:ascii="Verdana" w:hAnsi="Verdana" w:cs="Times New Roman"/>
          <w:sz w:val="20"/>
          <w:szCs w:val="20"/>
        </w:rPr>
        <w:t xml:space="preserve"> </w:t>
      </w:r>
      <w:r w:rsidR="0022480F" w:rsidRPr="00C01543">
        <w:rPr>
          <w:rFonts w:ascii="Verdana" w:hAnsi="Verdana" w:cs="Times New Roman"/>
          <w:sz w:val="20"/>
          <w:szCs w:val="20"/>
        </w:rPr>
        <w:t>league rules, registration fees, and age requirements.</w:t>
      </w:r>
    </w:p>
    <w:p w14:paraId="610D6641" w14:textId="77777777" w:rsidR="0022480F" w:rsidRPr="00C01543" w:rsidRDefault="0022480F" w:rsidP="002560BE">
      <w:pPr>
        <w:tabs>
          <w:tab w:val="left" w:pos="1440"/>
        </w:tabs>
        <w:autoSpaceDE w:val="0"/>
        <w:autoSpaceDN w:val="0"/>
        <w:adjustRightInd w:val="0"/>
        <w:spacing w:after="0" w:line="240" w:lineRule="auto"/>
        <w:ind w:left="1440" w:hanging="1440"/>
        <w:rPr>
          <w:rFonts w:ascii="Verdana" w:hAnsi="Verdana" w:cs="Times New Roman"/>
          <w:sz w:val="20"/>
          <w:szCs w:val="20"/>
        </w:rPr>
      </w:pPr>
    </w:p>
    <w:p w14:paraId="5A18A467" w14:textId="136EFDDB" w:rsidR="0022480F" w:rsidRPr="00C01543" w:rsidRDefault="0022480F" w:rsidP="00EB1DCE">
      <w:pPr>
        <w:tabs>
          <w:tab w:val="left" w:pos="1440"/>
        </w:tabs>
        <w:autoSpaceDE w:val="0"/>
        <w:autoSpaceDN w:val="0"/>
        <w:adjustRightInd w:val="0"/>
        <w:spacing w:after="0" w:line="240" w:lineRule="auto"/>
        <w:ind w:left="1440" w:hanging="1440"/>
        <w:rPr>
          <w:rFonts w:ascii="Verdana" w:hAnsi="Verdana" w:cs="Times New Roman"/>
          <w:sz w:val="20"/>
          <w:szCs w:val="20"/>
        </w:rPr>
      </w:pPr>
      <w:r w:rsidRPr="00C01543">
        <w:rPr>
          <w:rFonts w:ascii="Verdana" w:hAnsi="Verdana" w:cs="Times New Roman"/>
          <w:sz w:val="20"/>
          <w:szCs w:val="20"/>
        </w:rPr>
        <w:t>Section 4.3</w:t>
      </w:r>
      <w:r w:rsidR="00EB1DCE" w:rsidRPr="00C01543">
        <w:rPr>
          <w:rFonts w:ascii="Verdana" w:hAnsi="Verdana" w:cs="Times New Roman"/>
          <w:sz w:val="20"/>
          <w:szCs w:val="20"/>
        </w:rPr>
        <w:tab/>
      </w:r>
      <w:r w:rsidRPr="00C01543">
        <w:rPr>
          <w:rFonts w:ascii="Verdana" w:hAnsi="Verdana" w:cs="Times New Roman"/>
          <w:sz w:val="20"/>
          <w:szCs w:val="20"/>
        </w:rPr>
        <w:t xml:space="preserve">The </w:t>
      </w:r>
      <w:r w:rsidR="003972BC" w:rsidRPr="00C01543">
        <w:rPr>
          <w:rFonts w:ascii="Verdana" w:hAnsi="Verdana" w:cs="Times New Roman"/>
          <w:sz w:val="20"/>
          <w:szCs w:val="20"/>
        </w:rPr>
        <w:t xml:space="preserve">Executive </w:t>
      </w:r>
      <w:r w:rsidRPr="00C01543">
        <w:rPr>
          <w:rFonts w:ascii="Verdana" w:hAnsi="Verdana" w:cs="Times New Roman"/>
          <w:sz w:val="20"/>
          <w:szCs w:val="20"/>
        </w:rPr>
        <w:t>Board</w:t>
      </w:r>
      <w:r w:rsidR="00BB0EF6" w:rsidRPr="00C01543">
        <w:rPr>
          <w:rFonts w:ascii="Verdana" w:hAnsi="Verdana" w:cs="Times New Roman"/>
          <w:sz w:val="20"/>
          <w:szCs w:val="20"/>
        </w:rPr>
        <w:t xml:space="preserve"> (E-Board)</w:t>
      </w:r>
      <w:r w:rsidRPr="00C01543">
        <w:rPr>
          <w:rFonts w:ascii="Verdana" w:hAnsi="Verdana" w:cs="Times New Roman"/>
          <w:sz w:val="20"/>
          <w:szCs w:val="20"/>
        </w:rPr>
        <w:t xml:space="preserve"> of </w:t>
      </w:r>
      <w:r w:rsidR="000702CD">
        <w:rPr>
          <w:rFonts w:ascii="Verdana" w:hAnsi="Verdana" w:cs="Times New Roman"/>
          <w:sz w:val="20"/>
          <w:szCs w:val="20"/>
        </w:rPr>
        <w:t>MGS</w:t>
      </w:r>
      <w:r w:rsidRPr="00C01543">
        <w:rPr>
          <w:rFonts w:ascii="Verdana" w:hAnsi="Verdana" w:cs="Times New Roman"/>
          <w:sz w:val="20"/>
          <w:szCs w:val="20"/>
        </w:rPr>
        <w:t xml:space="preserve"> shall consist</w:t>
      </w:r>
      <w:r w:rsidR="00EB1DCE" w:rsidRPr="00C01543">
        <w:rPr>
          <w:rFonts w:ascii="Verdana" w:hAnsi="Verdana" w:cs="Times New Roman"/>
          <w:sz w:val="20"/>
          <w:szCs w:val="20"/>
        </w:rPr>
        <w:t xml:space="preserve"> </w:t>
      </w:r>
      <w:r w:rsidR="00E32280" w:rsidRPr="00C01543">
        <w:rPr>
          <w:rFonts w:ascii="Verdana" w:hAnsi="Verdana" w:cs="Times New Roman"/>
          <w:sz w:val="20"/>
          <w:szCs w:val="20"/>
        </w:rPr>
        <w:t xml:space="preserve">of a President, </w:t>
      </w:r>
      <w:r w:rsidR="00070B04" w:rsidRPr="00C01543">
        <w:rPr>
          <w:rFonts w:ascii="Verdana" w:hAnsi="Verdana" w:cs="Times New Roman"/>
          <w:sz w:val="20"/>
          <w:szCs w:val="20"/>
        </w:rPr>
        <w:t xml:space="preserve">and two (2) </w:t>
      </w:r>
      <w:r w:rsidR="00E32280" w:rsidRPr="00C01543">
        <w:rPr>
          <w:rFonts w:ascii="Verdana" w:hAnsi="Verdana" w:cs="Times New Roman"/>
          <w:sz w:val="20"/>
          <w:szCs w:val="20"/>
        </w:rPr>
        <w:t>Vice President</w:t>
      </w:r>
      <w:r w:rsidR="002765D7" w:rsidRPr="00C01543">
        <w:rPr>
          <w:rFonts w:ascii="Verdana" w:hAnsi="Verdana" w:cs="Times New Roman"/>
          <w:sz w:val="20"/>
          <w:szCs w:val="20"/>
        </w:rPr>
        <w:t xml:space="preserve">s.  The Treasurer and the </w:t>
      </w:r>
      <w:r w:rsidR="00070B04" w:rsidRPr="00C01543">
        <w:rPr>
          <w:rFonts w:ascii="Verdana" w:hAnsi="Verdana" w:cs="Times New Roman"/>
          <w:sz w:val="20"/>
          <w:szCs w:val="20"/>
        </w:rPr>
        <w:t>Secretary are not part of the Executive Board</w:t>
      </w:r>
      <w:r w:rsidR="00932B49" w:rsidRPr="00C01543">
        <w:rPr>
          <w:rFonts w:ascii="Verdana" w:hAnsi="Verdana" w:cs="Times New Roman"/>
          <w:sz w:val="20"/>
          <w:szCs w:val="20"/>
        </w:rPr>
        <w:t xml:space="preserve"> unless selected for the Executive Board</w:t>
      </w:r>
      <w:r w:rsidR="00070B04" w:rsidRPr="00C01543">
        <w:rPr>
          <w:rFonts w:ascii="Verdana" w:hAnsi="Verdana" w:cs="Times New Roman"/>
          <w:sz w:val="20"/>
          <w:szCs w:val="20"/>
        </w:rPr>
        <w:t xml:space="preserve">.  </w:t>
      </w:r>
      <w:r w:rsidR="003972BC" w:rsidRPr="00C01543">
        <w:rPr>
          <w:rFonts w:ascii="Verdana" w:hAnsi="Verdana" w:cs="Times New Roman"/>
          <w:sz w:val="20"/>
          <w:szCs w:val="20"/>
        </w:rPr>
        <w:t xml:space="preserve">The Board shall consist of </w:t>
      </w:r>
      <w:r w:rsidR="001C756E" w:rsidRPr="00C01543">
        <w:rPr>
          <w:rFonts w:ascii="Verdana" w:hAnsi="Verdana" w:cs="Times New Roman"/>
          <w:sz w:val="20"/>
          <w:szCs w:val="20"/>
        </w:rPr>
        <w:t xml:space="preserve">up to </w:t>
      </w:r>
      <w:r w:rsidR="00A967EB">
        <w:rPr>
          <w:rFonts w:ascii="Verdana" w:hAnsi="Verdana" w:cs="Times New Roman"/>
          <w:sz w:val="20"/>
          <w:szCs w:val="20"/>
        </w:rPr>
        <w:t>9</w:t>
      </w:r>
      <w:r w:rsidR="002765D7" w:rsidRPr="00C01543">
        <w:rPr>
          <w:rFonts w:ascii="Verdana" w:hAnsi="Verdana" w:cs="Times New Roman"/>
          <w:sz w:val="20"/>
          <w:szCs w:val="20"/>
        </w:rPr>
        <w:t xml:space="preserve"> At-Large Members</w:t>
      </w:r>
      <w:r w:rsidR="003972BC" w:rsidRPr="00C01543">
        <w:rPr>
          <w:rFonts w:ascii="Verdana" w:hAnsi="Verdana" w:cs="Times New Roman"/>
          <w:sz w:val="20"/>
          <w:szCs w:val="20"/>
        </w:rPr>
        <w:t>.</w:t>
      </w:r>
    </w:p>
    <w:p w14:paraId="7E67E69F" w14:textId="77777777" w:rsidR="0022480F" w:rsidRPr="00C01543" w:rsidRDefault="0022480F" w:rsidP="00EB1DCE">
      <w:pPr>
        <w:tabs>
          <w:tab w:val="left" w:pos="1440"/>
        </w:tabs>
        <w:autoSpaceDE w:val="0"/>
        <w:autoSpaceDN w:val="0"/>
        <w:adjustRightInd w:val="0"/>
        <w:spacing w:after="0" w:line="240" w:lineRule="auto"/>
        <w:rPr>
          <w:rFonts w:ascii="Verdana" w:hAnsi="Verdana" w:cs="Times New Roman"/>
          <w:sz w:val="20"/>
          <w:szCs w:val="20"/>
        </w:rPr>
      </w:pPr>
    </w:p>
    <w:p w14:paraId="73074E7B" w14:textId="04ABE920" w:rsidR="0022480F" w:rsidRPr="00C01543" w:rsidRDefault="0022480F" w:rsidP="00EB1DCE">
      <w:pPr>
        <w:tabs>
          <w:tab w:val="left" w:pos="1440"/>
        </w:tabs>
        <w:autoSpaceDE w:val="0"/>
        <w:autoSpaceDN w:val="0"/>
        <w:adjustRightInd w:val="0"/>
        <w:spacing w:after="0" w:line="240" w:lineRule="auto"/>
        <w:ind w:left="1440" w:hanging="1440"/>
        <w:rPr>
          <w:rFonts w:ascii="Verdana" w:hAnsi="Verdana" w:cs="Times New Roman"/>
          <w:sz w:val="20"/>
          <w:szCs w:val="20"/>
        </w:rPr>
      </w:pPr>
      <w:r w:rsidRPr="00C01543">
        <w:rPr>
          <w:rFonts w:ascii="Verdana" w:hAnsi="Verdana" w:cs="Times New Roman"/>
          <w:sz w:val="20"/>
          <w:szCs w:val="20"/>
        </w:rPr>
        <w:t>Section 4.4</w:t>
      </w:r>
      <w:r w:rsidR="00EB1DCE" w:rsidRPr="00C01543">
        <w:rPr>
          <w:rFonts w:ascii="Verdana" w:hAnsi="Verdana" w:cs="Times New Roman"/>
          <w:sz w:val="20"/>
          <w:szCs w:val="20"/>
        </w:rPr>
        <w:tab/>
      </w:r>
      <w:r w:rsidRPr="00C01543">
        <w:rPr>
          <w:rFonts w:ascii="Verdana" w:hAnsi="Verdana" w:cs="Times New Roman"/>
          <w:sz w:val="20"/>
          <w:szCs w:val="20"/>
        </w:rPr>
        <w:t xml:space="preserve">The Board of </w:t>
      </w:r>
      <w:r w:rsidR="000702CD">
        <w:rPr>
          <w:rFonts w:ascii="Verdana" w:hAnsi="Verdana" w:cs="Times New Roman"/>
          <w:sz w:val="20"/>
          <w:szCs w:val="20"/>
        </w:rPr>
        <w:t>MGS</w:t>
      </w:r>
      <w:r w:rsidRPr="00C01543">
        <w:rPr>
          <w:rFonts w:ascii="Verdana" w:hAnsi="Verdana" w:cs="Times New Roman"/>
          <w:sz w:val="20"/>
          <w:szCs w:val="20"/>
        </w:rPr>
        <w:t xml:space="preserve"> shall be elected by the membership at the Annual</w:t>
      </w:r>
      <w:r w:rsidR="00EB1DCE" w:rsidRPr="00C01543">
        <w:rPr>
          <w:rFonts w:ascii="Verdana" w:hAnsi="Verdana" w:cs="Times New Roman"/>
          <w:sz w:val="20"/>
          <w:szCs w:val="20"/>
        </w:rPr>
        <w:t xml:space="preserve"> </w:t>
      </w:r>
      <w:r w:rsidRPr="00C01543">
        <w:rPr>
          <w:rFonts w:ascii="Verdana" w:hAnsi="Verdana" w:cs="Times New Roman"/>
          <w:sz w:val="20"/>
          <w:szCs w:val="20"/>
        </w:rPr>
        <w:t>General Meeting described in Section 9.2 with voting to be conducted</w:t>
      </w:r>
      <w:r w:rsidR="00EB1DCE" w:rsidRPr="00C01543">
        <w:rPr>
          <w:rFonts w:ascii="Verdana" w:hAnsi="Verdana" w:cs="Times New Roman"/>
          <w:sz w:val="20"/>
          <w:szCs w:val="20"/>
        </w:rPr>
        <w:t xml:space="preserve"> </w:t>
      </w:r>
      <w:r w:rsidRPr="00C01543">
        <w:rPr>
          <w:rFonts w:ascii="Verdana" w:hAnsi="Verdana" w:cs="Times New Roman"/>
          <w:sz w:val="20"/>
          <w:szCs w:val="20"/>
        </w:rPr>
        <w:t xml:space="preserve">by written secret ballot. </w:t>
      </w:r>
    </w:p>
    <w:p w14:paraId="7A5AB419" w14:textId="77777777" w:rsidR="0022480F" w:rsidRPr="00C01543" w:rsidRDefault="0022480F" w:rsidP="002560BE">
      <w:pPr>
        <w:tabs>
          <w:tab w:val="left" w:pos="1440"/>
        </w:tabs>
        <w:autoSpaceDE w:val="0"/>
        <w:autoSpaceDN w:val="0"/>
        <w:adjustRightInd w:val="0"/>
        <w:spacing w:after="0" w:line="240" w:lineRule="auto"/>
        <w:ind w:left="1440" w:hanging="1440"/>
        <w:rPr>
          <w:rFonts w:ascii="Verdana" w:hAnsi="Verdana" w:cs="Times New Roman"/>
          <w:sz w:val="20"/>
          <w:szCs w:val="20"/>
        </w:rPr>
      </w:pPr>
    </w:p>
    <w:p w14:paraId="04BC272F" w14:textId="756ACDF2" w:rsidR="0022480F" w:rsidRPr="00C01543" w:rsidRDefault="0022480F" w:rsidP="002560BE">
      <w:pPr>
        <w:tabs>
          <w:tab w:val="left" w:pos="1440"/>
        </w:tabs>
        <w:autoSpaceDE w:val="0"/>
        <w:autoSpaceDN w:val="0"/>
        <w:adjustRightInd w:val="0"/>
        <w:spacing w:after="0" w:line="240" w:lineRule="auto"/>
        <w:ind w:left="1440" w:hanging="1440"/>
        <w:rPr>
          <w:rFonts w:ascii="Verdana" w:hAnsi="Verdana" w:cs="Times New Roman"/>
          <w:sz w:val="20"/>
          <w:szCs w:val="20"/>
        </w:rPr>
      </w:pPr>
      <w:r w:rsidRPr="00C01543">
        <w:rPr>
          <w:rFonts w:ascii="Verdana" w:hAnsi="Verdana" w:cs="Times New Roman"/>
          <w:sz w:val="20"/>
          <w:szCs w:val="20"/>
        </w:rPr>
        <w:t>Section 4.5</w:t>
      </w:r>
      <w:r w:rsidR="005B31C0" w:rsidRPr="00C01543">
        <w:rPr>
          <w:rFonts w:ascii="Verdana" w:hAnsi="Verdana" w:cs="Times New Roman"/>
          <w:sz w:val="20"/>
          <w:szCs w:val="20"/>
        </w:rPr>
        <w:tab/>
      </w:r>
      <w:r w:rsidRPr="00C01543">
        <w:rPr>
          <w:rFonts w:ascii="Verdana" w:hAnsi="Verdana" w:cs="Times New Roman"/>
          <w:sz w:val="20"/>
          <w:szCs w:val="20"/>
        </w:rPr>
        <w:t>Board members shall serve in that capacity for a two</w:t>
      </w:r>
      <w:r w:rsidR="00CC57EC" w:rsidRPr="00C01543">
        <w:rPr>
          <w:rFonts w:ascii="Verdana" w:hAnsi="Verdana" w:cs="Times New Roman"/>
          <w:sz w:val="20"/>
          <w:szCs w:val="20"/>
        </w:rPr>
        <w:t>-year term starting on October 1</w:t>
      </w:r>
      <w:r w:rsidR="00CC57EC" w:rsidRPr="00C01543">
        <w:rPr>
          <w:rFonts w:ascii="Verdana" w:hAnsi="Verdana" w:cs="Times New Roman"/>
          <w:sz w:val="20"/>
          <w:szCs w:val="20"/>
          <w:vertAlign w:val="superscript"/>
        </w:rPr>
        <w:t>st</w:t>
      </w:r>
      <w:r w:rsidR="00CC57EC" w:rsidRPr="00C01543">
        <w:rPr>
          <w:rFonts w:ascii="Verdana" w:hAnsi="Verdana" w:cs="Times New Roman"/>
          <w:sz w:val="20"/>
          <w:szCs w:val="20"/>
        </w:rPr>
        <w:t xml:space="preserve"> and ending September 30th of the second year.</w:t>
      </w:r>
    </w:p>
    <w:p w14:paraId="4137F28B" w14:textId="77777777" w:rsidR="0022480F" w:rsidRPr="00C01543" w:rsidRDefault="0022480F" w:rsidP="002560BE">
      <w:pPr>
        <w:tabs>
          <w:tab w:val="left" w:pos="1440"/>
        </w:tabs>
        <w:autoSpaceDE w:val="0"/>
        <w:autoSpaceDN w:val="0"/>
        <w:adjustRightInd w:val="0"/>
        <w:spacing w:after="0" w:line="240" w:lineRule="auto"/>
        <w:ind w:left="1440" w:hanging="1440"/>
        <w:rPr>
          <w:rFonts w:ascii="Verdana" w:hAnsi="Verdana" w:cs="Times New Roman"/>
          <w:sz w:val="20"/>
          <w:szCs w:val="20"/>
        </w:rPr>
      </w:pPr>
    </w:p>
    <w:p w14:paraId="1A608861" w14:textId="77777777" w:rsidR="0022480F" w:rsidRPr="00C01543" w:rsidRDefault="0022480F" w:rsidP="005B31C0">
      <w:pPr>
        <w:tabs>
          <w:tab w:val="left" w:pos="1440"/>
        </w:tabs>
        <w:autoSpaceDE w:val="0"/>
        <w:autoSpaceDN w:val="0"/>
        <w:adjustRightInd w:val="0"/>
        <w:spacing w:after="0" w:line="240" w:lineRule="auto"/>
        <w:ind w:left="1440" w:hanging="1440"/>
        <w:rPr>
          <w:rFonts w:ascii="Verdana" w:hAnsi="Verdana" w:cs="Times New Roman"/>
          <w:sz w:val="20"/>
          <w:szCs w:val="20"/>
        </w:rPr>
      </w:pPr>
      <w:r w:rsidRPr="00C01543">
        <w:rPr>
          <w:rFonts w:ascii="Verdana" w:hAnsi="Verdana" w:cs="Times New Roman"/>
          <w:sz w:val="20"/>
          <w:szCs w:val="20"/>
        </w:rPr>
        <w:t>Section 4.6</w:t>
      </w:r>
      <w:r w:rsidR="005B31C0" w:rsidRPr="00C01543">
        <w:rPr>
          <w:rFonts w:ascii="Verdana" w:hAnsi="Verdana" w:cs="Times New Roman"/>
          <w:sz w:val="20"/>
          <w:szCs w:val="20"/>
        </w:rPr>
        <w:tab/>
      </w:r>
      <w:r w:rsidRPr="00C01543">
        <w:rPr>
          <w:rFonts w:ascii="Verdana" w:hAnsi="Verdana" w:cs="Times New Roman"/>
          <w:sz w:val="20"/>
          <w:szCs w:val="20"/>
        </w:rPr>
        <w:t>Board meetings shall be held at least quarterly or may be called by the</w:t>
      </w:r>
      <w:r w:rsidR="005B31C0" w:rsidRPr="00C01543">
        <w:rPr>
          <w:rFonts w:ascii="Verdana" w:hAnsi="Verdana" w:cs="Times New Roman"/>
          <w:sz w:val="20"/>
          <w:szCs w:val="20"/>
        </w:rPr>
        <w:t xml:space="preserve"> </w:t>
      </w:r>
      <w:r w:rsidRPr="00C01543">
        <w:rPr>
          <w:rFonts w:ascii="Verdana" w:hAnsi="Verdana" w:cs="Times New Roman"/>
          <w:sz w:val="20"/>
          <w:szCs w:val="20"/>
        </w:rPr>
        <w:t>President upon reasonable notice to all Board members. A majority of</w:t>
      </w:r>
      <w:r w:rsidR="005B31C0" w:rsidRPr="00C01543">
        <w:rPr>
          <w:rFonts w:ascii="Verdana" w:hAnsi="Verdana" w:cs="Times New Roman"/>
          <w:sz w:val="20"/>
          <w:szCs w:val="20"/>
        </w:rPr>
        <w:t xml:space="preserve"> </w:t>
      </w:r>
      <w:r w:rsidRPr="00C01543">
        <w:rPr>
          <w:rFonts w:ascii="Verdana" w:hAnsi="Verdana" w:cs="Times New Roman"/>
          <w:sz w:val="20"/>
          <w:szCs w:val="20"/>
        </w:rPr>
        <w:t>Board members shall constitute a quorum for Board meetings.</w:t>
      </w:r>
    </w:p>
    <w:p w14:paraId="045CA877" w14:textId="77777777" w:rsidR="0022480F" w:rsidRPr="00C01543" w:rsidRDefault="00D85494" w:rsidP="00D85494">
      <w:pPr>
        <w:tabs>
          <w:tab w:val="left" w:pos="3240"/>
        </w:tabs>
        <w:autoSpaceDE w:val="0"/>
        <w:autoSpaceDN w:val="0"/>
        <w:adjustRightInd w:val="0"/>
        <w:spacing w:after="0" w:line="240" w:lineRule="auto"/>
        <w:ind w:left="1440" w:hanging="1440"/>
        <w:rPr>
          <w:rFonts w:ascii="Verdana" w:hAnsi="Verdana" w:cs="Times New Roman"/>
          <w:sz w:val="20"/>
          <w:szCs w:val="20"/>
        </w:rPr>
      </w:pPr>
      <w:r w:rsidRPr="00C01543">
        <w:rPr>
          <w:rFonts w:ascii="Verdana" w:hAnsi="Verdana" w:cs="Times New Roman"/>
          <w:sz w:val="20"/>
          <w:szCs w:val="20"/>
        </w:rPr>
        <w:tab/>
      </w:r>
      <w:r w:rsidRPr="00C01543">
        <w:rPr>
          <w:rFonts w:ascii="Verdana" w:hAnsi="Verdana" w:cs="Times New Roman"/>
          <w:sz w:val="20"/>
          <w:szCs w:val="20"/>
        </w:rPr>
        <w:tab/>
      </w:r>
    </w:p>
    <w:p w14:paraId="71B78BAF" w14:textId="75A9920D" w:rsidR="0022480F" w:rsidRPr="00C01543" w:rsidRDefault="0022480F" w:rsidP="005B31C0">
      <w:pPr>
        <w:tabs>
          <w:tab w:val="left" w:pos="1440"/>
        </w:tabs>
        <w:autoSpaceDE w:val="0"/>
        <w:autoSpaceDN w:val="0"/>
        <w:adjustRightInd w:val="0"/>
        <w:spacing w:after="0" w:line="240" w:lineRule="auto"/>
        <w:ind w:left="1440" w:hanging="1440"/>
        <w:rPr>
          <w:rFonts w:ascii="Verdana" w:hAnsi="Verdana" w:cs="Times New Roman"/>
          <w:sz w:val="20"/>
          <w:szCs w:val="20"/>
        </w:rPr>
      </w:pPr>
      <w:r w:rsidRPr="00C01543">
        <w:rPr>
          <w:rFonts w:ascii="Verdana" w:hAnsi="Verdana" w:cs="Times New Roman"/>
          <w:sz w:val="20"/>
          <w:szCs w:val="20"/>
        </w:rPr>
        <w:t>Section 4.7</w:t>
      </w:r>
      <w:r w:rsidR="005B31C0" w:rsidRPr="00C01543">
        <w:rPr>
          <w:rFonts w:ascii="Verdana" w:hAnsi="Verdana" w:cs="Times New Roman"/>
          <w:sz w:val="20"/>
          <w:szCs w:val="20"/>
        </w:rPr>
        <w:tab/>
      </w:r>
      <w:r w:rsidRPr="00C01543">
        <w:rPr>
          <w:rFonts w:ascii="Verdana" w:hAnsi="Verdana" w:cs="Times New Roman"/>
          <w:sz w:val="20"/>
          <w:szCs w:val="20"/>
        </w:rPr>
        <w:t>Notice of all Board meetings scheduled shall be provided to Board</w:t>
      </w:r>
      <w:r w:rsidR="005B31C0" w:rsidRPr="00C01543">
        <w:rPr>
          <w:rFonts w:ascii="Verdana" w:hAnsi="Verdana" w:cs="Times New Roman"/>
          <w:sz w:val="20"/>
          <w:szCs w:val="20"/>
        </w:rPr>
        <w:t xml:space="preserve"> </w:t>
      </w:r>
      <w:r w:rsidRPr="00C01543">
        <w:rPr>
          <w:rFonts w:ascii="Verdana" w:hAnsi="Verdana" w:cs="Times New Roman"/>
          <w:sz w:val="20"/>
          <w:szCs w:val="20"/>
        </w:rPr>
        <w:t>membe</w:t>
      </w:r>
      <w:r w:rsidR="00D46FA0">
        <w:rPr>
          <w:rFonts w:ascii="Verdana" w:hAnsi="Verdana" w:cs="Times New Roman"/>
          <w:sz w:val="20"/>
          <w:szCs w:val="20"/>
        </w:rPr>
        <w:t>rs by the Secretary either by e</w:t>
      </w:r>
      <w:r w:rsidRPr="00C01543">
        <w:rPr>
          <w:rFonts w:ascii="Verdana" w:hAnsi="Verdana" w:cs="Times New Roman"/>
          <w:sz w:val="20"/>
          <w:szCs w:val="20"/>
        </w:rPr>
        <w:t>mail or any other such means as is</w:t>
      </w:r>
      <w:r w:rsidR="005B31C0" w:rsidRPr="00C01543">
        <w:rPr>
          <w:rFonts w:ascii="Verdana" w:hAnsi="Verdana" w:cs="Times New Roman"/>
          <w:sz w:val="20"/>
          <w:szCs w:val="20"/>
        </w:rPr>
        <w:t xml:space="preserve"> </w:t>
      </w:r>
      <w:r w:rsidRPr="00C01543">
        <w:rPr>
          <w:rFonts w:ascii="Verdana" w:hAnsi="Verdana" w:cs="Times New Roman"/>
          <w:sz w:val="20"/>
          <w:szCs w:val="20"/>
        </w:rPr>
        <w:t>deemed appropriate at least five days prior to the meeting.</w:t>
      </w:r>
    </w:p>
    <w:p w14:paraId="2976AA18" w14:textId="77777777" w:rsidR="0022480F" w:rsidRPr="00C01543" w:rsidRDefault="0022480F" w:rsidP="002560BE">
      <w:pPr>
        <w:tabs>
          <w:tab w:val="left" w:pos="1440"/>
        </w:tabs>
        <w:autoSpaceDE w:val="0"/>
        <w:autoSpaceDN w:val="0"/>
        <w:adjustRightInd w:val="0"/>
        <w:spacing w:after="0" w:line="240" w:lineRule="auto"/>
        <w:ind w:left="1440" w:hanging="1440"/>
        <w:rPr>
          <w:rFonts w:ascii="Verdana" w:hAnsi="Verdana" w:cs="Times New Roman"/>
          <w:sz w:val="20"/>
          <w:szCs w:val="20"/>
        </w:rPr>
      </w:pPr>
    </w:p>
    <w:p w14:paraId="48681563" w14:textId="775B1FE0" w:rsidR="0022480F" w:rsidRPr="00C01543" w:rsidRDefault="0022480F" w:rsidP="005B31C0">
      <w:pPr>
        <w:tabs>
          <w:tab w:val="left" w:pos="1440"/>
        </w:tabs>
        <w:autoSpaceDE w:val="0"/>
        <w:autoSpaceDN w:val="0"/>
        <w:adjustRightInd w:val="0"/>
        <w:spacing w:after="0" w:line="240" w:lineRule="auto"/>
        <w:ind w:left="1440" w:hanging="1440"/>
        <w:rPr>
          <w:rFonts w:ascii="Verdana" w:hAnsi="Verdana" w:cs="Times New Roman"/>
          <w:sz w:val="20"/>
          <w:szCs w:val="20"/>
        </w:rPr>
      </w:pPr>
      <w:r w:rsidRPr="00C01543">
        <w:rPr>
          <w:rFonts w:ascii="Verdana" w:hAnsi="Verdana" w:cs="Times New Roman"/>
          <w:sz w:val="20"/>
          <w:szCs w:val="20"/>
        </w:rPr>
        <w:t>Section 4.8</w:t>
      </w:r>
      <w:r w:rsidR="003B30CE">
        <w:rPr>
          <w:rFonts w:ascii="Verdana" w:hAnsi="Verdana" w:cs="Times New Roman"/>
          <w:sz w:val="20"/>
          <w:szCs w:val="20"/>
        </w:rPr>
        <w:tab/>
      </w:r>
      <w:r w:rsidRPr="00C01543">
        <w:rPr>
          <w:rFonts w:ascii="Verdana" w:hAnsi="Verdana" w:cs="Times New Roman"/>
          <w:sz w:val="20"/>
          <w:szCs w:val="20"/>
        </w:rPr>
        <w:t>Except as may otherwise be provided herein, all votes of the Board shall</w:t>
      </w:r>
      <w:r w:rsidR="005B31C0" w:rsidRPr="00C01543">
        <w:rPr>
          <w:rFonts w:ascii="Verdana" w:hAnsi="Verdana" w:cs="Times New Roman"/>
          <w:sz w:val="20"/>
          <w:szCs w:val="20"/>
        </w:rPr>
        <w:t xml:space="preserve"> </w:t>
      </w:r>
      <w:r w:rsidRPr="00C01543">
        <w:rPr>
          <w:rFonts w:ascii="Verdana" w:hAnsi="Verdana" w:cs="Times New Roman"/>
          <w:sz w:val="20"/>
          <w:szCs w:val="20"/>
        </w:rPr>
        <w:t>be decided by a simple majority of those Board members attending a</w:t>
      </w:r>
      <w:r w:rsidR="005B31C0" w:rsidRPr="00C01543">
        <w:rPr>
          <w:rFonts w:ascii="Verdana" w:hAnsi="Verdana" w:cs="Times New Roman"/>
          <w:sz w:val="20"/>
          <w:szCs w:val="20"/>
        </w:rPr>
        <w:t xml:space="preserve"> </w:t>
      </w:r>
      <w:r w:rsidRPr="00C01543">
        <w:rPr>
          <w:rFonts w:ascii="Verdana" w:hAnsi="Verdana" w:cs="Times New Roman"/>
          <w:sz w:val="20"/>
          <w:szCs w:val="20"/>
        </w:rPr>
        <w:t>meeting.</w:t>
      </w:r>
    </w:p>
    <w:p w14:paraId="5C09596B" w14:textId="77777777" w:rsidR="0022480F" w:rsidRPr="00C01543" w:rsidRDefault="0022480F" w:rsidP="002560BE">
      <w:pPr>
        <w:tabs>
          <w:tab w:val="left" w:pos="1440"/>
        </w:tabs>
        <w:autoSpaceDE w:val="0"/>
        <w:autoSpaceDN w:val="0"/>
        <w:adjustRightInd w:val="0"/>
        <w:spacing w:after="0" w:line="240" w:lineRule="auto"/>
        <w:ind w:left="1440" w:hanging="1440"/>
        <w:rPr>
          <w:rFonts w:ascii="Verdana" w:hAnsi="Verdana" w:cs="Times New Roman"/>
          <w:sz w:val="20"/>
          <w:szCs w:val="20"/>
        </w:rPr>
      </w:pPr>
    </w:p>
    <w:p w14:paraId="6DB851A2" w14:textId="77777777" w:rsidR="0022480F" w:rsidRPr="00C01543" w:rsidRDefault="0022480F" w:rsidP="00E62DB5">
      <w:pPr>
        <w:tabs>
          <w:tab w:val="left" w:pos="1440"/>
        </w:tabs>
        <w:autoSpaceDE w:val="0"/>
        <w:autoSpaceDN w:val="0"/>
        <w:adjustRightInd w:val="0"/>
        <w:spacing w:after="0" w:line="240" w:lineRule="auto"/>
        <w:ind w:left="1440" w:hanging="1440"/>
        <w:rPr>
          <w:rFonts w:ascii="Verdana" w:hAnsi="Verdana" w:cs="Times New Roman"/>
          <w:sz w:val="20"/>
          <w:szCs w:val="20"/>
        </w:rPr>
      </w:pPr>
      <w:r w:rsidRPr="00C01543">
        <w:rPr>
          <w:rFonts w:ascii="Verdana" w:hAnsi="Verdana" w:cs="Times New Roman"/>
          <w:sz w:val="20"/>
          <w:szCs w:val="20"/>
        </w:rPr>
        <w:t>Section 4.9</w:t>
      </w:r>
      <w:r w:rsidR="00E62DB5" w:rsidRPr="00C01543">
        <w:rPr>
          <w:rFonts w:ascii="Verdana" w:hAnsi="Verdana" w:cs="Times New Roman"/>
          <w:sz w:val="20"/>
          <w:szCs w:val="20"/>
        </w:rPr>
        <w:tab/>
      </w:r>
      <w:r w:rsidRPr="00C01543">
        <w:rPr>
          <w:rFonts w:ascii="Verdana" w:hAnsi="Verdana" w:cs="Times New Roman"/>
          <w:sz w:val="20"/>
          <w:szCs w:val="20"/>
        </w:rPr>
        <w:t>Board members shall be required to disclose any personal financial</w:t>
      </w:r>
      <w:r w:rsidR="00E62DB5" w:rsidRPr="00C01543">
        <w:rPr>
          <w:rFonts w:ascii="Verdana" w:hAnsi="Verdana" w:cs="Times New Roman"/>
          <w:sz w:val="20"/>
          <w:szCs w:val="20"/>
        </w:rPr>
        <w:t xml:space="preserve"> </w:t>
      </w:r>
      <w:r w:rsidRPr="00C01543">
        <w:rPr>
          <w:rFonts w:ascii="Verdana" w:hAnsi="Verdana" w:cs="Times New Roman"/>
          <w:sz w:val="20"/>
          <w:szCs w:val="20"/>
        </w:rPr>
        <w:t>interest in any matter coming to the Board. In any matter where there is or</w:t>
      </w:r>
      <w:r w:rsidR="00E62DB5" w:rsidRPr="00C01543">
        <w:rPr>
          <w:rFonts w:ascii="Verdana" w:hAnsi="Verdana" w:cs="Times New Roman"/>
          <w:sz w:val="20"/>
          <w:szCs w:val="20"/>
        </w:rPr>
        <w:t xml:space="preserve"> </w:t>
      </w:r>
      <w:r w:rsidRPr="00C01543">
        <w:rPr>
          <w:rFonts w:ascii="Verdana" w:hAnsi="Verdana" w:cs="Times New Roman"/>
          <w:sz w:val="20"/>
          <w:szCs w:val="20"/>
        </w:rPr>
        <w:t>may be a conflict of interest involving a member of the Board, that</w:t>
      </w:r>
      <w:r w:rsidR="00E62DB5" w:rsidRPr="00C01543">
        <w:rPr>
          <w:rFonts w:ascii="Verdana" w:hAnsi="Verdana" w:cs="Times New Roman"/>
          <w:sz w:val="20"/>
          <w:szCs w:val="20"/>
        </w:rPr>
        <w:t xml:space="preserve"> </w:t>
      </w:r>
      <w:r w:rsidRPr="00C01543">
        <w:rPr>
          <w:rFonts w:ascii="Verdana" w:hAnsi="Verdana" w:cs="Times New Roman"/>
          <w:sz w:val="20"/>
          <w:szCs w:val="20"/>
        </w:rPr>
        <w:t>member shall not participate in the discussion of or vote on that matter.</w:t>
      </w:r>
      <w:r w:rsidR="00E62DB5" w:rsidRPr="00C01543">
        <w:rPr>
          <w:rFonts w:ascii="Verdana" w:hAnsi="Verdana" w:cs="Times New Roman"/>
          <w:sz w:val="20"/>
          <w:szCs w:val="20"/>
        </w:rPr>
        <w:t xml:space="preserve">  </w:t>
      </w:r>
      <w:r w:rsidRPr="00C01543">
        <w:rPr>
          <w:rFonts w:ascii="Verdana" w:hAnsi="Verdana" w:cs="Times New Roman"/>
          <w:sz w:val="20"/>
          <w:szCs w:val="20"/>
        </w:rPr>
        <w:t>Any vote taken with respect thereto shall require approval by two thirds</w:t>
      </w:r>
      <w:r w:rsidR="00E62DB5" w:rsidRPr="00C01543">
        <w:rPr>
          <w:rFonts w:ascii="Verdana" w:hAnsi="Verdana" w:cs="Times New Roman"/>
          <w:sz w:val="20"/>
          <w:szCs w:val="20"/>
        </w:rPr>
        <w:t xml:space="preserve"> </w:t>
      </w:r>
      <w:r w:rsidRPr="00C01543">
        <w:rPr>
          <w:rFonts w:ascii="Verdana" w:hAnsi="Verdana" w:cs="Times New Roman"/>
          <w:sz w:val="20"/>
          <w:szCs w:val="20"/>
        </w:rPr>
        <w:t>of the remaining Board members attending the meeting.</w:t>
      </w:r>
    </w:p>
    <w:p w14:paraId="5320A60B" w14:textId="77777777" w:rsidR="0022480F" w:rsidRPr="00C01543" w:rsidRDefault="0022480F" w:rsidP="002560BE">
      <w:pPr>
        <w:tabs>
          <w:tab w:val="left" w:pos="1440"/>
        </w:tabs>
        <w:autoSpaceDE w:val="0"/>
        <w:autoSpaceDN w:val="0"/>
        <w:adjustRightInd w:val="0"/>
        <w:spacing w:after="0" w:line="240" w:lineRule="auto"/>
        <w:ind w:left="1440" w:hanging="1440"/>
        <w:rPr>
          <w:rFonts w:ascii="Verdana" w:hAnsi="Verdana" w:cs="Times New Roman"/>
          <w:sz w:val="20"/>
          <w:szCs w:val="20"/>
        </w:rPr>
      </w:pPr>
    </w:p>
    <w:p w14:paraId="268EC6F2" w14:textId="48FD9F74" w:rsidR="0022480F" w:rsidRPr="00C01543" w:rsidRDefault="0022480F" w:rsidP="00E62DB5">
      <w:pPr>
        <w:tabs>
          <w:tab w:val="left" w:pos="1440"/>
        </w:tabs>
        <w:autoSpaceDE w:val="0"/>
        <w:autoSpaceDN w:val="0"/>
        <w:adjustRightInd w:val="0"/>
        <w:spacing w:after="0" w:line="240" w:lineRule="auto"/>
        <w:ind w:left="1440" w:hanging="1440"/>
        <w:rPr>
          <w:rFonts w:ascii="Verdana" w:hAnsi="Verdana" w:cs="Times New Roman"/>
          <w:sz w:val="20"/>
          <w:szCs w:val="20"/>
        </w:rPr>
      </w:pPr>
      <w:r w:rsidRPr="00C01543">
        <w:rPr>
          <w:rFonts w:ascii="Verdana" w:hAnsi="Verdana" w:cs="Times New Roman"/>
          <w:sz w:val="20"/>
          <w:szCs w:val="20"/>
        </w:rPr>
        <w:t>Section 4.10</w:t>
      </w:r>
      <w:r w:rsidR="00E62DB5" w:rsidRPr="00C01543">
        <w:rPr>
          <w:rFonts w:ascii="Verdana" w:hAnsi="Verdana" w:cs="Times New Roman"/>
          <w:sz w:val="20"/>
          <w:szCs w:val="20"/>
        </w:rPr>
        <w:tab/>
      </w:r>
      <w:r w:rsidRPr="00C01543">
        <w:rPr>
          <w:rFonts w:ascii="Verdana" w:hAnsi="Verdana" w:cs="Times New Roman"/>
          <w:sz w:val="20"/>
          <w:szCs w:val="20"/>
        </w:rPr>
        <w:t>A Board member may resign by submitting a written resignation</w:t>
      </w:r>
      <w:r w:rsidR="00D46FA0">
        <w:rPr>
          <w:rFonts w:ascii="Verdana" w:hAnsi="Verdana" w:cs="Times New Roman"/>
          <w:sz w:val="20"/>
          <w:szCs w:val="20"/>
        </w:rPr>
        <w:t xml:space="preserve"> </w:t>
      </w:r>
      <w:r w:rsidRPr="00C01543">
        <w:rPr>
          <w:rFonts w:ascii="Verdana" w:hAnsi="Verdana" w:cs="Times New Roman"/>
          <w:sz w:val="20"/>
          <w:szCs w:val="20"/>
        </w:rPr>
        <w:t>to</w:t>
      </w:r>
      <w:r w:rsidR="00E62DB5" w:rsidRPr="00C01543">
        <w:rPr>
          <w:rFonts w:ascii="Verdana" w:hAnsi="Verdana" w:cs="Times New Roman"/>
          <w:sz w:val="20"/>
          <w:szCs w:val="20"/>
        </w:rPr>
        <w:t xml:space="preserve"> </w:t>
      </w:r>
      <w:r w:rsidRPr="00C01543">
        <w:rPr>
          <w:rFonts w:ascii="Verdana" w:hAnsi="Verdana" w:cs="Times New Roman"/>
          <w:sz w:val="20"/>
          <w:szCs w:val="20"/>
        </w:rPr>
        <w:t>either the President or Secretary, with such resignation effective upon</w:t>
      </w:r>
      <w:r w:rsidR="00E62DB5" w:rsidRPr="00C01543">
        <w:rPr>
          <w:rFonts w:ascii="Verdana" w:hAnsi="Verdana" w:cs="Times New Roman"/>
          <w:sz w:val="20"/>
          <w:szCs w:val="20"/>
        </w:rPr>
        <w:t xml:space="preserve"> </w:t>
      </w:r>
      <w:r w:rsidRPr="00C01543">
        <w:rPr>
          <w:rFonts w:ascii="Verdana" w:hAnsi="Verdana" w:cs="Times New Roman"/>
          <w:sz w:val="20"/>
          <w:szCs w:val="20"/>
        </w:rPr>
        <w:t>receipt.</w:t>
      </w:r>
    </w:p>
    <w:p w14:paraId="4E72E850" w14:textId="77777777" w:rsidR="0022480F" w:rsidRPr="00C01543" w:rsidRDefault="0022480F" w:rsidP="002560BE">
      <w:pPr>
        <w:tabs>
          <w:tab w:val="left" w:pos="1440"/>
        </w:tabs>
        <w:autoSpaceDE w:val="0"/>
        <w:autoSpaceDN w:val="0"/>
        <w:adjustRightInd w:val="0"/>
        <w:spacing w:after="0" w:line="240" w:lineRule="auto"/>
        <w:ind w:left="1440" w:hanging="1440"/>
        <w:rPr>
          <w:rFonts w:ascii="Verdana" w:hAnsi="Verdana" w:cs="Times New Roman"/>
          <w:sz w:val="20"/>
          <w:szCs w:val="20"/>
        </w:rPr>
      </w:pPr>
    </w:p>
    <w:p w14:paraId="294719F5" w14:textId="77777777" w:rsidR="0022480F" w:rsidRPr="00C01543" w:rsidRDefault="0022480F" w:rsidP="00E62DB5">
      <w:pPr>
        <w:tabs>
          <w:tab w:val="left" w:pos="1440"/>
        </w:tabs>
        <w:autoSpaceDE w:val="0"/>
        <w:autoSpaceDN w:val="0"/>
        <w:adjustRightInd w:val="0"/>
        <w:spacing w:after="0" w:line="240" w:lineRule="auto"/>
        <w:ind w:left="1440" w:hanging="1440"/>
        <w:rPr>
          <w:rFonts w:ascii="Verdana" w:hAnsi="Verdana" w:cs="Times New Roman"/>
          <w:sz w:val="20"/>
          <w:szCs w:val="20"/>
        </w:rPr>
      </w:pPr>
      <w:r w:rsidRPr="00C01543">
        <w:rPr>
          <w:rFonts w:ascii="Verdana" w:hAnsi="Verdana" w:cs="Times New Roman"/>
          <w:sz w:val="20"/>
          <w:szCs w:val="20"/>
        </w:rPr>
        <w:t>S</w:t>
      </w:r>
      <w:r w:rsidR="00E62DB5" w:rsidRPr="00C01543">
        <w:rPr>
          <w:rFonts w:ascii="Verdana" w:hAnsi="Verdana" w:cs="Times New Roman"/>
          <w:sz w:val="20"/>
          <w:szCs w:val="20"/>
        </w:rPr>
        <w:t>ection 4.11</w:t>
      </w:r>
      <w:r w:rsidR="00E62DB5" w:rsidRPr="00C01543">
        <w:rPr>
          <w:rFonts w:ascii="Verdana" w:hAnsi="Verdana" w:cs="Times New Roman"/>
          <w:sz w:val="20"/>
          <w:szCs w:val="20"/>
        </w:rPr>
        <w:tab/>
      </w:r>
      <w:r w:rsidRPr="00C01543">
        <w:rPr>
          <w:rFonts w:ascii="Verdana" w:hAnsi="Verdana" w:cs="Times New Roman"/>
          <w:sz w:val="20"/>
          <w:szCs w:val="20"/>
        </w:rPr>
        <w:t>Any Board member who misses three Board meetings in a row may be</w:t>
      </w:r>
      <w:r w:rsidR="00E62DB5" w:rsidRPr="00C01543">
        <w:rPr>
          <w:rFonts w:ascii="Verdana" w:hAnsi="Verdana" w:cs="Times New Roman"/>
          <w:sz w:val="20"/>
          <w:szCs w:val="20"/>
        </w:rPr>
        <w:t xml:space="preserve"> </w:t>
      </w:r>
      <w:r w:rsidRPr="00C01543">
        <w:rPr>
          <w:rFonts w:ascii="Verdana" w:hAnsi="Verdana" w:cs="Times New Roman"/>
          <w:sz w:val="20"/>
          <w:szCs w:val="20"/>
        </w:rPr>
        <w:t>removed by a vote of a majority of the remaining Board members.</w:t>
      </w:r>
    </w:p>
    <w:p w14:paraId="27BB9E21" w14:textId="77777777" w:rsidR="0022480F" w:rsidRPr="00C01543" w:rsidRDefault="0022480F" w:rsidP="002560BE">
      <w:pPr>
        <w:tabs>
          <w:tab w:val="left" w:pos="1440"/>
        </w:tabs>
        <w:autoSpaceDE w:val="0"/>
        <w:autoSpaceDN w:val="0"/>
        <w:adjustRightInd w:val="0"/>
        <w:spacing w:after="0" w:line="240" w:lineRule="auto"/>
        <w:ind w:left="1440" w:hanging="1440"/>
        <w:rPr>
          <w:rFonts w:ascii="Verdana" w:hAnsi="Verdana" w:cs="Times New Roman"/>
          <w:sz w:val="20"/>
          <w:szCs w:val="20"/>
        </w:rPr>
      </w:pPr>
    </w:p>
    <w:p w14:paraId="63AE0E76" w14:textId="0D397744" w:rsidR="0022480F" w:rsidRPr="00C01543" w:rsidRDefault="00E62DB5" w:rsidP="00E62DB5">
      <w:pPr>
        <w:tabs>
          <w:tab w:val="left" w:pos="1440"/>
        </w:tabs>
        <w:autoSpaceDE w:val="0"/>
        <w:autoSpaceDN w:val="0"/>
        <w:adjustRightInd w:val="0"/>
        <w:spacing w:after="0" w:line="240" w:lineRule="auto"/>
        <w:ind w:left="1440" w:hanging="1440"/>
        <w:rPr>
          <w:rFonts w:ascii="Verdana" w:hAnsi="Verdana" w:cs="Times New Roman"/>
          <w:sz w:val="20"/>
          <w:szCs w:val="20"/>
        </w:rPr>
      </w:pPr>
      <w:r w:rsidRPr="00C01543">
        <w:rPr>
          <w:rFonts w:ascii="Verdana" w:hAnsi="Verdana" w:cs="Times New Roman"/>
          <w:sz w:val="20"/>
          <w:szCs w:val="20"/>
        </w:rPr>
        <w:t>Section 4.12</w:t>
      </w:r>
      <w:r w:rsidRPr="00C01543">
        <w:rPr>
          <w:rFonts w:ascii="Verdana" w:hAnsi="Verdana" w:cs="Times New Roman"/>
          <w:sz w:val="20"/>
          <w:szCs w:val="20"/>
        </w:rPr>
        <w:tab/>
      </w:r>
      <w:r w:rsidR="0022480F" w:rsidRPr="00C01543">
        <w:rPr>
          <w:rFonts w:ascii="Verdana" w:hAnsi="Verdana" w:cs="Times New Roman"/>
          <w:sz w:val="20"/>
          <w:szCs w:val="20"/>
        </w:rPr>
        <w:t>The Board may, by a two-thirds vote of all Board members, suspend or</w:t>
      </w:r>
      <w:r w:rsidRPr="00C01543">
        <w:rPr>
          <w:rFonts w:ascii="Verdana" w:hAnsi="Verdana" w:cs="Times New Roman"/>
          <w:sz w:val="20"/>
          <w:szCs w:val="20"/>
        </w:rPr>
        <w:t xml:space="preserve"> </w:t>
      </w:r>
      <w:r w:rsidR="0022480F" w:rsidRPr="00C01543">
        <w:rPr>
          <w:rFonts w:ascii="Verdana" w:hAnsi="Verdana" w:cs="Times New Roman"/>
          <w:sz w:val="20"/>
          <w:szCs w:val="20"/>
        </w:rPr>
        <w:t>remove any Board member for failing to properly execute their</w:t>
      </w:r>
      <w:r w:rsidRPr="00C01543">
        <w:rPr>
          <w:rFonts w:ascii="Verdana" w:hAnsi="Verdana" w:cs="Times New Roman"/>
          <w:sz w:val="20"/>
          <w:szCs w:val="20"/>
        </w:rPr>
        <w:t xml:space="preserve"> </w:t>
      </w:r>
      <w:r w:rsidR="0022480F" w:rsidRPr="00C01543">
        <w:rPr>
          <w:rFonts w:ascii="Verdana" w:hAnsi="Verdana" w:cs="Times New Roman"/>
          <w:sz w:val="20"/>
          <w:szCs w:val="20"/>
        </w:rPr>
        <w:t>responsibilities under these by-laws or acting in a manner inconsistent</w:t>
      </w:r>
      <w:r w:rsidRPr="00C01543">
        <w:rPr>
          <w:rFonts w:ascii="Verdana" w:hAnsi="Verdana" w:cs="Times New Roman"/>
          <w:sz w:val="20"/>
          <w:szCs w:val="20"/>
        </w:rPr>
        <w:t xml:space="preserve"> </w:t>
      </w:r>
      <w:r w:rsidR="0022480F" w:rsidRPr="00C01543">
        <w:rPr>
          <w:rFonts w:ascii="Verdana" w:hAnsi="Verdana" w:cs="Times New Roman"/>
          <w:sz w:val="20"/>
          <w:szCs w:val="20"/>
        </w:rPr>
        <w:t xml:space="preserve">with or detrimental to the best interests of </w:t>
      </w:r>
      <w:r w:rsidR="000702CD">
        <w:rPr>
          <w:rFonts w:ascii="Verdana" w:hAnsi="Verdana" w:cs="Times New Roman"/>
          <w:sz w:val="20"/>
          <w:szCs w:val="20"/>
        </w:rPr>
        <w:t>MGS</w:t>
      </w:r>
      <w:r w:rsidR="0022480F" w:rsidRPr="00C01543">
        <w:rPr>
          <w:rFonts w:ascii="Verdana" w:hAnsi="Verdana" w:cs="Times New Roman"/>
          <w:sz w:val="20"/>
          <w:szCs w:val="20"/>
        </w:rPr>
        <w:t>.</w:t>
      </w:r>
    </w:p>
    <w:p w14:paraId="276DA0BB" w14:textId="77777777" w:rsidR="0022480F" w:rsidRPr="00C01543" w:rsidRDefault="0022480F" w:rsidP="002560BE">
      <w:pPr>
        <w:tabs>
          <w:tab w:val="left" w:pos="1440"/>
        </w:tabs>
        <w:autoSpaceDE w:val="0"/>
        <w:autoSpaceDN w:val="0"/>
        <w:adjustRightInd w:val="0"/>
        <w:spacing w:after="0" w:line="240" w:lineRule="auto"/>
        <w:ind w:left="1440" w:hanging="1440"/>
        <w:rPr>
          <w:rFonts w:ascii="Verdana" w:hAnsi="Verdana" w:cs="Times New Roman"/>
          <w:sz w:val="20"/>
          <w:szCs w:val="20"/>
        </w:rPr>
      </w:pPr>
    </w:p>
    <w:p w14:paraId="33BBF3EF" w14:textId="77777777" w:rsidR="0022480F" w:rsidRPr="00C01543" w:rsidRDefault="00E62DB5" w:rsidP="00E62DB5">
      <w:pPr>
        <w:tabs>
          <w:tab w:val="left" w:pos="1440"/>
        </w:tabs>
        <w:autoSpaceDE w:val="0"/>
        <w:autoSpaceDN w:val="0"/>
        <w:adjustRightInd w:val="0"/>
        <w:spacing w:after="0" w:line="240" w:lineRule="auto"/>
        <w:ind w:left="1440" w:hanging="1440"/>
        <w:rPr>
          <w:rFonts w:ascii="Verdana" w:hAnsi="Verdana" w:cs="Times New Roman"/>
          <w:sz w:val="20"/>
          <w:szCs w:val="20"/>
        </w:rPr>
      </w:pPr>
      <w:r w:rsidRPr="00C01543">
        <w:rPr>
          <w:rFonts w:ascii="Verdana" w:hAnsi="Verdana" w:cs="Times New Roman"/>
          <w:sz w:val="20"/>
          <w:szCs w:val="20"/>
        </w:rPr>
        <w:t>Section 4.13</w:t>
      </w:r>
      <w:r w:rsidRPr="00C01543">
        <w:rPr>
          <w:rFonts w:ascii="Verdana" w:hAnsi="Verdana" w:cs="Times New Roman"/>
          <w:sz w:val="20"/>
          <w:szCs w:val="20"/>
        </w:rPr>
        <w:tab/>
      </w:r>
      <w:r w:rsidR="0022480F" w:rsidRPr="00C01543">
        <w:rPr>
          <w:rFonts w:ascii="Verdana" w:hAnsi="Verdana" w:cs="Times New Roman"/>
          <w:sz w:val="20"/>
          <w:szCs w:val="20"/>
        </w:rPr>
        <w:t>In the event a vacancy arises on the Board, the membership shall be</w:t>
      </w:r>
      <w:r w:rsidRPr="00C01543">
        <w:rPr>
          <w:rFonts w:ascii="Verdana" w:hAnsi="Verdana" w:cs="Times New Roman"/>
          <w:sz w:val="20"/>
          <w:szCs w:val="20"/>
        </w:rPr>
        <w:t xml:space="preserve"> </w:t>
      </w:r>
      <w:r w:rsidR="0022480F" w:rsidRPr="00C01543">
        <w:rPr>
          <w:rFonts w:ascii="Verdana" w:hAnsi="Verdana" w:cs="Times New Roman"/>
          <w:sz w:val="20"/>
          <w:szCs w:val="20"/>
        </w:rPr>
        <w:t>notified of such vacancy and the members in attendance at the next</w:t>
      </w:r>
      <w:r w:rsidRPr="00C01543">
        <w:rPr>
          <w:rFonts w:ascii="Verdana" w:hAnsi="Verdana" w:cs="Times New Roman"/>
          <w:sz w:val="20"/>
          <w:szCs w:val="20"/>
        </w:rPr>
        <w:t xml:space="preserve"> </w:t>
      </w:r>
      <w:r w:rsidR="0022480F" w:rsidRPr="00C01543">
        <w:rPr>
          <w:rFonts w:ascii="Verdana" w:hAnsi="Verdana" w:cs="Times New Roman"/>
          <w:sz w:val="20"/>
          <w:szCs w:val="20"/>
        </w:rPr>
        <w:t>General Meeting of the membership shall elect a replacement.</w:t>
      </w:r>
    </w:p>
    <w:p w14:paraId="4C89F509" w14:textId="77777777" w:rsidR="00E62DB5" w:rsidRPr="00C01543" w:rsidRDefault="00E62DB5" w:rsidP="002560BE">
      <w:pPr>
        <w:tabs>
          <w:tab w:val="left" w:pos="1440"/>
        </w:tabs>
        <w:autoSpaceDE w:val="0"/>
        <w:autoSpaceDN w:val="0"/>
        <w:adjustRightInd w:val="0"/>
        <w:spacing w:after="0" w:line="240" w:lineRule="auto"/>
        <w:ind w:left="1440" w:hanging="1440"/>
        <w:rPr>
          <w:rFonts w:ascii="Verdana" w:hAnsi="Verdana" w:cs="Times New Roman"/>
          <w:sz w:val="20"/>
          <w:szCs w:val="20"/>
        </w:rPr>
      </w:pPr>
    </w:p>
    <w:p w14:paraId="638A329C" w14:textId="77777777" w:rsidR="0022480F" w:rsidRPr="00C01543" w:rsidRDefault="0022480F" w:rsidP="002560BE">
      <w:pPr>
        <w:tabs>
          <w:tab w:val="left" w:pos="1440"/>
        </w:tabs>
        <w:autoSpaceDE w:val="0"/>
        <w:autoSpaceDN w:val="0"/>
        <w:adjustRightInd w:val="0"/>
        <w:spacing w:after="0" w:line="240" w:lineRule="auto"/>
        <w:ind w:left="1440" w:hanging="1440"/>
        <w:rPr>
          <w:rFonts w:ascii="Verdana" w:hAnsi="Verdana" w:cs="Times New Roman"/>
          <w:sz w:val="20"/>
          <w:szCs w:val="20"/>
        </w:rPr>
      </w:pPr>
    </w:p>
    <w:p w14:paraId="47C46A6E" w14:textId="77777777" w:rsidR="0022480F" w:rsidRPr="00C01543" w:rsidRDefault="00DC5AC9" w:rsidP="002560BE">
      <w:pPr>
        <w:tabs>
          <w:tab w:val="left" w:pos="1440"/>
        </w:tabs>
        <w:autoSpaceDE w:val="0"/>
        <w:autoSpaceDN w:val="0"/>
        <w:adjustRightInd w:val="0"/>
        <w:spacing w:after="0" w:line="240" w:lineRule="auto"/>
        <w:ind w:left="1440" w:hanging="1440"/>
        <w:rPr>
          <w:rFonts w:ascii="Verdana" w:hAnsi="Verdana" w:cs="Times New Roman"/>
          <w:sz w:val="20"/>
          <w:szCs w:val="20"/>
          <w:u w:val="single"/>
        </w:rPr>
      </w:pPr>
      <w:r w:rsidRPr="00C01543">
        <w:rPr>
          <w:rFonts w:ascii="Verdana" w:hAnsi="Verdana" w:cs="Times New Roman"/>
          <w:sz w:val="20"/>
          <w:szCs w:val="20"/>
          <w:u w:val="single"/>
        </w:rPr>
        <w:t>ARTICLE 5:</w:t>
      </w:r>
      <w:r w:rsidR="002604A5" w:rsidRPr="00C01543">
        <w:rPr>
          <w:rFonts w:ascii="Verdana" w:hAnsi="Verdana" w:cs="Times New Roman"/>
          <w:sz w:val="20"/>
          <w:szCs w:val="20"/>
          <w:u w:val="single"/>
        </w:rPr>
        <w:tab/>
      </w:r>
      <w:r w:rsidR="0022480F" w:rsidRPr="00C01543">
        <w:rPr>
          <w:rFonts w:ascii="Verdana" w:hAnsi="Verdana" w:cs="Times New Roman"/>
          <w:sz w:val="20"/>
          <w:szCs w:val="20"/>
          <w:u w:val="single"/>
        </w:rPr>
        <w:t>PRESIDENT</w:t>
      </w:r>
    </w:p>
    <w:p w14:paraId="5533DD0B" w14:textId="77777777" w:rsidR="0022480F" w:rsidRPr="00C01543" w:rsidRDefault="0022480F" w:rsidP="002560BE">
      <w:pPr>
        <w:tabs>
          <w:tab w:val="left" w:pos="1440"/>
        </w:tabs>
        <w:autoSpaceDE w:val="0"/>
        <w:autoSpaceDN w:val="0"/>
        <w:adjustRightInd w:val="0"/>
        <w:spacing w:after="0" w:line="240" w:lineRule="auto"/>
        <w:ind w:left="1440" w:hanging="1440"/>
        <w:rPr>
          <w:rFonts w:ascii="Verdana" w:hAnsi="Verdana" w:cs="Times New Roman"/>
          <w:sz w:val="20"/>
          <w:szCs w:val="20"/>
        </w:rPr>
      </w:pPr>
    </w:p>
    <w:p w14:paraId="41B3DC18" w14:textId="6F5E6314" w:rsidR="0022480F" w:rsidRPr="00C01543" w:rsidRDefault="0022480F" w:rsidP="00E62DB5">
      <w:pPr>
        <w:tabs>
          <w:tab w:val="left" w:pos="1440"/>
        </w:tabs>
        <w:autoSpaceDE w:val="0"/>
        <w:autoSpaceDN w:val="0"/>
        <w:adjustRightInd w:val="0"/>
        <w:spacing w:after="0" w:line="240" w:lineRule="auto"/>
        <w:ind w:left="1440" w:hanging="1440"/>
        <w:rPr>
          <w:rFonts w:ascii="Verdana" w:hAnsi="Verdana" w:cs="Times New Roman"/>
          <w:sz w:val="20"/>
          <w:szCs w:val="20"/>
        </w:rPr>
      </w:pPr>
      <w:r w:rsidRPr="00C01543">
        <w:rPr>
          <w:rFonts w:ascii="Verdana" w:hAnsi="Verdana" w:cs="Times New Roman"/>
          <w:sz w:val="20"/>
          <w:szCs w:val="20"/>
        </w:rPr>
        <w:t>Section 5.1</w:t>
      </w:r>
      <w:r w:rsidR="00E62DB5" w:rsidRPr="00C01543">
        <w:rPr>
          <w:rFonts w:ascii="Verdana" w:hAnsi="Verdana" w:cs="Times New Roman"/>
          <w:sz w:val="20"/>
          <w:szCs w:val="20"/>
        </w:rPr>
        <w:tab/>
      </w:r>
      <w:r w:rsidRPr="00C01543">
        <w:rPr>
          <w:rFonts w:ascii="Verdana" w:hAnsi="Verdana" w:cs="Times New Roman"/>
          <w:sz w:val="20"/>
          <w:szCs w:val="20"/>
        </w:rPr>
        <w:t>The President shall serve as chief executive and administrative officer of</w:t>
      </w:r>
      <w:r w:rsidR="00E62DB5" w:rsidRPr="00C01543">
        <w:rPr>
          <w:rFonts w:ascii="Verdana" w:hAnsi="Verdana" w:cs="Times New Roman"/>
          <w:sz w:val="20"/>
          <w:szCs w:val="20"/>
        </w:rPr>
        <w:t xml:space="preserve"> </w:t>
      </w:r>
      <w:r w:rsidR="000702CD">
        <w:rPr>
          <w:rFonts w:ascii="Verdana" w:hAnsi="Verdana" w:cs="Times New Roman"/>
          <w:sz w:val="20"/>
          <w:szCs w:val="20"/>
        </w:rPr>
        <w:t>MGS</w:t>
      </w:r>
      <w:r w:rsidRPr="00C01543">
        <w:rPr>
          <w:rFonts w:ascii="Verdana" w:hAnsi="Verdana" w:cs="Times New Roman"/>
          <w:sz w:val="20"/>
          <w:szCs w:val="20"/>
        </w:rPr>
        <w:t xml:space="preserve"> and preside at all Board and membership meetings.</w:t>
      </w:r>
    </w:p>
    <w:p w14:paraId="2C0F4A2E" w14:textId="77777777" w:rsidR="0022480F" w:rsidRPr="00C01543" w:rsidRDefault="0022480F" w:rsidP="002560BE">
      <w:pPr>
        <w:tabs>
          <w:tab w:val="left" w:pos="1440"/>
        </w:tabs>
        <w:autoSpaceDE w:val="0"/>
        <w:autoSpaceDN w:val="0"/>
        <w:adjustRightInd w:val="0"/>
        <w:spacing w:after="0" w:line="240" w:lineRule="auto"/>
        <w:ind w:left="1440" w:hanging="1440"/>
        <w:rPr>
          <w:rFonts w:ascii="Verdana" w:hAnsi="Verdana" w:cs="Times New Roman"/>
          <w:sz w:val="20"/>
          <w:szCs w:val="20"/>
        </w:rPr>
      </w:pPr>
    </w:p>
    <w:p w14:paraId="619D88CC" w14:textId="4D40283C" w:rsidR="0022480F" w:rsidRPr="00C01543" w:rsidRDefault="0022480F" w:rsidP="00E62DB5">
      <w:pPr>
        <w:tabs>
          <w:tab w:val="left" w:pos="1440"/>
        </w:tabs>
        <w:autoSpaceDE w:val="0"/>
        <w:autoSpaceDN w:val="0"/>
        <w:adjustRightInd w:val="0"/>
        <w:spacing w:after="0" w:line="240" w:lineRule="auto"/>
        <w:ind w:left="1440" w:hanging="1440"/>
        <w:rPr>
          <w:rFonts w:ascii="Verdana" w:hAnsi="Verdana" w:cs="Times New Roman"/>
          <w:sz w:val="20"/>
          <w:szCs w:val="20"/>
        </w:rPr>
      </w:pPr>
      <w:r w:rsidRPr="00C01543">
        <w:rPr>
          <w:rFonts w:ascii="Verdana" w:hAnsi="Verdana" w:cs="Times New Roman"/>
          <w:sz w:val="20"/>
          <w:szCs w:val="20"/>
        </w:rPr>
        <w:t>Section 5.2</w:t>
      </w:r>
      <w:r w:rsidR="00E62DB5" w:rsidRPr="00C01543">
        <w:rPr>
          <w:rFonts w:ascii="Verdana" w:hAnsi="Verdana" w:cs="Times New Roman"/>
          <w:sz w:val="20"/>
          <w:szCs w:val="20"/>
        </w:rPr>
        <w:tab/>
      </w:r>
      <w:r w:rsidRPr="00C01543">
        <w:rPr>
          <w:rFonts w:ascii="Verdana" w:hAnsi="Verdana" w:cs="Times New Roman"/>
          <w:sz w:val="20"/>
          <w:szCs w:val="20"/>
        </w:rPr>
        <w:t>The President shall be in charge of the day-to-day business affairs of</w:t>
      </w:r>
      <w:r w:rsidR="00E62DB5" w:rsidRPr="00C01543">
        <w:rPr>
          <w:rFonts w:ascii="Verdana" w:hAnsi="Verdana" w:cs="Times New Roman"/>
          <w:sz w:val="20"/>
          <w:szCs w:val="20"/>
        </w:rPr>
        <w:t xml:space="preserve"> </w:t>
      </w:r>
      <w:r w:rsidR="000702CD">
        <w:rPr>
          <w:rFonts w:ascii="Verdana" w:hAnsi="Verdana" w:cs="Times New Roman"/>
          <w:sz w:val="20"/>
          <w:szCs w:val="20"/>
        </w:rPr>
        <w:t>MGS</w:t>
      </w:r>
      <w:r w:rsidRPr="00C01543">
        <w:rPr>
          <w:rFonts w:ascii="Verdana" w:hAnsi="Verdana" w:cs="Times New Roman"/>
          <w:sz w:val="20"/>
          <w:szCs w:val="20"/>
        </w:rPr>
        <w:t xml:space="preserve"> under the direction and oversight of the Board and shall be</w:t>
      </w:r>
      <w:r w:rsidR="00E62DB5" w:rsidRPr="00C01543">
        <w:rPr>
          <w:rFonts w:ascii="Verdana" w:hAnsi="Verdana" w:cs="Times New Roman"/>
          <w:sz w:val="20"/>
          <w:szCs w:val="20"/>
        </w:rPr>
        <w:t xml:space="preserve"> </w:t>
      </w:r>
      <w:r w:rsidRPr="00C01543">
        <w:rPr>
          <w:rFonts w:ascii="Verdana" w:hAnsi="Verdana" w:cs="Times New Roman"/>
          <w:sz w:val="20"/>
          <w:szCs w:val="20"/>
        </w:rPr>
        <w:t>responsible for ensuring that the policies and decisions of the Board are</w:t>
      </w:r>
      <w:r w:rsidR="00E62DB5" w:rsidRPr="00C01543">
        <w:rPr>
          <w:rFonts w:ascii="Verdana" w:hAnsi="Verdana" w:cs="Times New Roman"/>
          <w:sz w:val="20"/>
          <w:szCs w:val="20"/>
        </w:rPr>
        <w:t xml:space="preserve"> </w:t>
      </w:r>
      <w:r w:rsidRPr="00C01543">
        <w:rPr>
          <w:rFonts w:ascii="Verdana" w:hAnsi="Verdana" w:cs="Times New Roman"/>
          <w:sz w:val="20"/>
          <w:szCs w:val="20"/>
        </w:rPr>
        <w:t>properly executed.</w:t>
      </w:r>
    </w:p>
    <w:p w14:paraId="7395DBE3" w14:textId="77777777" w:rsidR="0022480F" w:rsidRPr="00C01543" w:rsidRDefault="0022480F" w:rsidP="002560BE">
      <w:pPr>
        <w:tabs>
          <w:tab w:val="left" w:pos="1440"/>
        </w:tabs>
        <w:autoSpaceDE w:val="0"/>
        <w:autoSpaceDN w:val="0"/>
        <w:adjustRightInd w:val="0"/>
        <w:spacing w:after="0" w:line="240" w:lineRule="auto"/>
        <w:ind w:left="1440" w:hanging="1440"/>
        <w:rPr>
          <w:rFonts w:ascii="Verdana" w:hAnsi="Verdana" w:cs="Times New Roman"/>
          <w:sz w:val="20"/>
          <w:szCs w:val="20"/>
        </w:rPr>
      </w:pPr>
    </w:p>
    <w:p w14:paraId="5721953D" w14:textId="104CBAB4" w:rsidR="0022480F" w:rsidRPr="00C01543" w:rsidRDefault="0022480F" w:rsidP="00E62DB5">
      <w:pPr>
        <w:tabs>
          <w:tab w:val="left" w:pos="1440"/>
        </w:tabs>
        <w:autoSpaceDE w:val="0"/>
        <w:autoSpaceDN w:val="0"/>
        <w:adjustRightInd w:val="0"/>
        <w:spacing w:after="0" w:line="240" w:lineRule="auto"/>
        <w:ind w:left="1440" w:hanging="1440"/>
        <w:rPr>
          <w:rFonts w:ascii="Verdana" w:hAnsi="Verdana" w:cs="Times New Roman"/>
          <w:sz w:val="20"/>
          <w:szCs w:val="20"/>
        </w:rPr>
      </w:pPr>
      <w:r w:rsidRPr="00C01543">
        <w:rPr>
          <w:rFonts w:ascii="Verdana" w:hAnsi="Verdana" w:cs="Times New Roman"/>
          <w:sz w:val="20"/>
          <w:szCs w:val="20"/>
        </w:rPr>
        <w:t>Section 5.2</w:t>
      </w:r>
      <w:r w:rsidR="00E62DB5" w:rsidRPr="00C01543">
        <w:rPr>
          <w:rFonts w:ascii="Verdana" w:hAnsi="Verdana" w:cs="Times New Roman"/>
          <w:sz w:val="20"/>
          <w:szCs w:val="20"/>
        </w:rPr>
        <w:tab/>
      </w:r>
      <w:r w:rsidRPr="00C01543">
        <w:rPr>
          <w:rFonts w:ascii="Verdana" w:hAnsi="Verdana" w:cs="Times New Roman"/>
          <w:sz w:val="20"/>
          <w:szCs w:val="20"/>
        </w:rPr>
        <w:t>The President and Secretary shall together sign any instruments,</w:t>
      </w:r>
      <w:r w:rsidR="00E62DB5" w:rsidRPr="00C01543">
        <w:rPr>
          <w:rFonts w:ascii="Verdana" w:hAnsi="Verdana" w:cs="Times New Roman"/>
          <w:sz w:val="20"/>
          <w:szCs w:val="20"/>
        </w:rPr>
        <w:t xml:space="preserve"> </w:t>
      </w:r>
      <w:r w:rsidRPr="00C01543">
        <w:rPr>
          <w:rFonts w:ascii="Verdana" w:hAnsi="Verdana" w:cs="Times New Roman"/>
          <w:sz w:val="20"/>
          <w:szCs w:val="20"/>
        </w:rPr>
        <w:t>agreements, or documents authorized by the Board to be executed on</w:t>
      </w:r>
      <w:r w:rsidR="00E62DB5" w:rsidRPr="00C01543">
        <w:rPr>
          <w:rFonts w:ascii="Verdana" w:hAnsi="Verdana" w:cs="Times New Roman"/>
          <w:sz w:val="20"/>
          <w:szCs w:val="20"/>
        </w:rPr>
        <w:t xml:space="preserve"> </w:t>
      </w:r>
      <w:r w:rsidRPr="00C01543">
        <w:rPr>
          <w:rFonts w:ascii="Verdana" w:hAnsi="Verdana" w:cs="Times New Roman"/>
          <w:sz w:val="20"/>
          <w:szCs w:val="20"/>
        </w:rPr>
        <w:t xml:space="preserve">behalf of </w:t>
      </w:r>
      <w:r w:rsidR="000702CD">
        <w:rPr>
          <w:rFonts w:ascii="Verdana" w:hAnsi="Verdana" w:cs="Times New Roman"/>
          <w:sz w:val="20"/>
          <w:szCs w:val="20"/>
        </w:rPr>
        <w:t>MGS</w:t>
      </w:r>
      <w:r w:rsidRPr="00C01543">
        <w:rPr>
          <w:rFonts w:ascii="Verdana" w:hAnsi="Verdana" w:cs="Times New Roman"/>
          <w:sz w:val="20"/>
          <w:szCs w:val="20"/>
        </w:rPr>
        <w:t>, unless otherwise specifically required by law and</w:t>
      </w:r>
      <w:r w:rsidR="00E62DB5" w:rsidRPr="00C01543">
        <w:rPr>
          <w:rFonts w:ascii="Verdana" w:hAnsi="Verdana" w:cs="Times New Roman"/>
          <w:sz w:val="20"/>
          <w:szCs w:val="20"/>
        </w:rPr>
        <w:t xml:space="preserve"> </w:t>
      </w:r>
      <w:r w:rsidRPr="00C01543">
        <w:rPr>
          <w:rFonts w:ascii="Verdana" w:hAnsi="Verdana" w:cs="Times New Roman"/>
          <w:sz w:val="20"/>
          <w:szCs w:val="20"/>
        </w:rPr>
        <w:t>expressly authorized by the Board.</w:t>
      </w:r>
    </w:p>
    <w:p w14:paraId="3E673614" w14:textId="77777777" w:rsidR="0022480F" w:rsidRPr="00C01543" w:rsidRDefault="0022480F" w:rsidP="002560BE">
      <w:pPr>
        <w:tabs>
          <w:tab w:val="left" w:pos="1440"/>
        </w:tabs>
        <w:autoSpaceDE w:val="0"/>
        <w:autoSpaceDN w:val="0"/>
        <w:adjustRightInd w:val="0"/>
        <w:spacing w:after="0" w:line="240" w:lineRule="auto"/>
        <w:ind w:left="1440" w:hanging="1440"/>
        <w:rPr>
          <w:rFonts w:ascii="Verdana" w:hAnsi="Verdana" w:cs="Times New Roman"/>
          <w:sz w:val="20"/>
          <w:szCs w:val="20"/>
        </w:rPr>
      </w:pPr>
    </w:p>
    <w:p w14:paraId="18926CD8" w14:textId="16365F3A" w:rsidR="0022480F" w:rsidRPr="00C01543" w:rsidRDefault="00303DAC" w:rsidP="00303DAC">
      <w:pPr>
        <w:tabs>
          <w:tab w:val="left" w:pos="1440"/>
        </w:tabs>
        <w:autoSpaceDE w:val="0"/>
        <w:autoSpaceDN w:val="0"/>
        <w:adjustRightInd w:val="0"/>
        <w:spacing w:after="0" w:line="240" w:lineRule="auto"/>
        <w:ind w:left="1440" w:hanging="1440"/>
        <w:rPr>
          <w:rFonts w:ascii="Verdana" w:hAnsi="Verdana" w:cs="Times New Roman"/>
          <w:sz w:val="20"/>
          <w:szCs w:val="20"/>
        </w:rPr>
      </w:pPr>
      <w:r w:rsidRPr="00C01543">
        <w:rPr>
          <w:rFonts w:ascii="Verdana" w:hAnsi="Verdana" w:cs="Times New Roman"/>
          <w:sz w:val="20"/>
          <w:szCs w:val="20"/>
        </w:rPr>
        <w:t>Section 5.3</w:t>
      </w:r>
      <w:r w:rsidRPr="00C01543">
        <w:rPr>
          <w:rFonts w:ascii="Verdana" w:hAnsi="Verdana" w:cs="Times New Roman"/>
          <w:sz w:val="20"/>
          <w:szCs w:val="20"/>
        </w:rPr>
        <w:tab/>
      </w:r>
      <w:r w:rsidR="0022480F" w:rsidRPr="00C01543">
        <w:rPr>
          <w:rFonts w:ascii="Verdana" w:hAnsi="Verdana" w:cs="Times New Roman"/>
          <w:sz w:val="20"/>
          <w:szCs w:val="20"/>
        </w:rPr>
        <w:t>The President, subject to Board approval, shall designate and appoint</w:t>
      </w:r>
      <w:r w:rsidRPr="00C01543">
        <w:rPr>
          <w:rFonts w:ascii="Verdana" w:hAnsi="Verdana" w:cs="Times New Roman"/>
          <w:sz w:val="20"/>
          <w:szCs w:val="20"/>
        </w:rPr>
        <w:t xml:space="preserve"> </w:t>
      </w:r>
      <w:r w:rsidR="0022480F" w:rsidRPr="00C01543">
        <w:rPr>
          <w:rFonts w:ascii="Verdana" w:hAnsi="Verdana" w:cs="Times New Roman"/>
          <w:sz w:val="20"/>
          <w:szCs w:val="20"/>
        </w:rPr>
        <w:t>such committees as deemed necessary to assist in conducting the</w:t>
      </w:r>
      <w:r w:rsidRPr="00C01543">
        <w:rPr>
          <w:rFonts w:ascii="Verdana" w:hAnsi="Verdana" w:cs="Times New Roman"/>
          <w:sz w:val="20"/>
          <w:szCs w:val="20"/>
        </w:rPr>
        <w:t xml:space="preserve"> </w:t>
      </w:r>
      <w:r w:rsidR="0022480F" w:rsidRPr="00C01543">
        <w:rPr>
          <w:rFonts w:ascii="Verdana" w:hAnsi="Verdana" w:cs="Times New Roman"/>
          <w:sz w:val="20"/>
          <w:szCs w:val="20"/>
        </w:rPr>
        <w:t xml:space="preserve">operations of </w:t>
      </w:r>
      <w:r w:rsidR="000702CD">
        <w:rPr>
          <w:rFonts w:ascii="Verdana" w:hAnsi="Verdana" w:cs="Times New Roman"/>
          <w:sz w:val="20"/>
          <w:szCs w:val="20"/>
        </w:rPr>
        <w:t>MGS</w:t>
      </w:r>
      <w:r w:rsidR="0022480F" w:rsidRPr="00C01543">
        <w:rPr>
          <w:rFonts w:ascii="Verdana" w:hAnsi="Verdana" w:cs="Times New Roman"/>
          <w:sz w:val="20"/>
          <w:szCs w:val="20"/>
        </w:rPr>
        <w:t>, as well coordinators for other softball-related functions.</w:t>
      </w:r>
    </w:p>
    <w:p w14:paraId="44664A33" w14:textId="77777777" w:rsidR="0022480F" w:rsidRPr="00C01543" w:rsidRDefault="0022480F" w:rsidP="002560BE">
      <w:pPr>
        <w:tabs>
          <w:tab w:val="left" w:pos="1440"/>
        </w:tabs>
        <w:autoSpaceDE w:val="0"/>
        <w:autoSpaceDN w:val="0"/>
        <w:adjustRightInd w:val="0"/>
        <w:spacing w:after="0" w:line="240" w:lineRule="auto"/>
        <w:ind w:left="1440" w:hanging="1440"/>
        <w:rPr>
          <w:rFonts w:ascii="Verdana" w:hAnsi="Verdana" w:cs="Times New Roman"/>
          <w:sz w:val="20"/>
          <w:szCs w:val="20"/>
        </w:rPr>
      </w:pPr>
    </w:p>
    <w:p w14:paraId="2339550E" w14:textId="13876390" w:rsidR="0022480F" w:rsidRPr="00C01543" w:rsidRDefault="0022480F" w:rsidP="00303DAC">
      <w:pPr>
        <w:tabs>
          <w:tab w:val="left" w:pos="1440"/>
        </w:tabs>
        <w:autoSpaceDE w:val="0"/>
        <w:autoSpaceDN w:val="0"/>
        <w:adjustRightInd w:val="0"/>
        <w:spacing w:after="0" w:line="240" w:lineRule="auto"/>
        <w:ind w:left="1440" w:hanging="1440"/>
        <w:rPr>
          <w:rFonts w:ascii="Verdana" w:hAnsi="Verdana" w:cs="Times New Roman"/>
          <w:sz w:val="20"/>
          <w:szCs w:val="20"/>
        </w:rPr>
      </w:pPr>
      <w:r w:rsidRPr="00C01543">
        <w:rPr>
          <w:rFonts w:ascii="Verdana" w:hAnsi="Verdana" w:cs="Times New Roman"/>
          <w:sz w:val="20"/>
          <w:szCs w:val="20"/>
        </w:rPr>
        <w:t>Section 5.4</w:t>
      </w:r>
      <w:r w:rsidR="00303DAC" w:rsidRPr="00C01543">
        <w:rPr>
          <w:rFonts w:ascii="Verdana" w:hAnsi="Verdana" w:cs="Times New Roman"/>
          <w:sz w:val="20"/>
          <w:szCs w:val="20"/>
        </w:rPr>
        <w:tab/>
      </w:r>
      <w:r w:rsidRPr="00C01543">
        <w:rPr>
          <w:rFonts w:ascii="Verdana" w:hAnsi="Verdana" w:cs="Times New Roman"/>
          <w:sz w:val="20"/>
          <w:szCs w:val="20"/>
        </w:rPr>
        <w:t>The President shall present an annual report on the condition and</w:t>
      </w:r>
      <w:r w:rsidR="00303DAC" w:rsidRPr="00C01543">
        <w:rPr>
          <w:rFonts w:ascii="Verdana" w:hAnsi="Verdana" w:cs="Times New Roman"/>
          <w:sz w:val="20"/>
          <w:szCs w:val="20"/>
        </w:rPr>
        <w:t xml:space="preserve"> </w:t>
      </w:r>
      <w:r w:rsidRPr="00C01543">
        <w:rPr>
          <w:rFonts w:ascii="Verdana" w:hAnsi="Verdana" w:cs="Times New Roman"/>
          <w:sz w:val="20"/>
          <w:szCs w:val="20"/>
        </w:rPr>
        <w:t xml:space="preserve">operations of </w:t>
      </w:r>
      <w:r w:rsidR="000702CD">
        <w:rPr>
          <w:rFonts w:ascii="Verdana" w:hAnsi="Verdana" w:cs="Times New Roman"/>
          <w:sz w:val="20"/>
          <w:szCs w:val="20"/>
        </w:rPr>
        <w:t>MGS</w:t>
      </w:r>
      <w:r w:rsidRPr="00C01543">
        <w:rPr>
          <w:rFonts w:ascii="Verdana" w:hAnsi="Verdana" w:cs="Times New Roman"/>
          <w:sz w:val="20"/>
          <w:szCs w:val="20"/>
        </w:rPr>
        <w:t xml:space="preserve"> at the Annual General Meeting described in</w:t>
      </w:r>
      <w:r w:rsidR="00303DAC" w:rsidRPr="00C01543">
        <w:rPr>
          <w:rFonts w:ascii="Verdana" w:hAnsi="Verdana" w:cs="Times New Roman"/>
          <w:sz w:val="20"/>
          <w:szCs w:val="20"/>
        </w:rPr>
        <w:t xml:space="preserve"> </w:t>
      </w:r>
      <w:r w:rsidRPr="00C01543">
        <w:rPr>
          <w:rFonts w:ascii="Verdana" w:hAnsi="Verdana" w:cs="Times New Roman"/>
          <w:sz w:val="20"/>
          <w:szCs w:val="20"/>
        </w:rPr>
        <w:t>Section 9.2.</w:t>
      </w:r>
    </w:p>
    <w:p w14:paraId="6980BB59" w14:textId="77777777" w:rsidR="0022480F" w:rsidRPr="00C01543" w:rsidRDefault="0022480F" w:rsidP="002560BE">
      <w:pPr>
        <w:tabs>
          <w:tab w:val="left" w:pos="1440"/>
        </w:tabs>
        <w:autoSpaceDE w:val="0"/>
        <w:autoSpaceDN w:val="0"/>
        <w:adjustRightInd w:val="0"/>
        <w:spacing w:after="0" w:line="240" w:lineRule="auto"/>
        <w:ind w:left="1440" w:hanging="1440"/>
        <w:rPr>
          <w:rFonts w:ascii="Verdana" w:hAnsi="Verdana" w:cs="Times New Roman"/>
          <w:sz w:val="20"/>
          <w:szCs w:val="20"/>
        </w:rPr>
      </w:pPr>
    </w:p>
    <w:p w14:paraId="0AA02731" w14:textId="336CFE7A" w:rsidR="0022480F" w:rsidRPr="00C01543" w:rsidRDefault="0022480F" w:rsidP="00303DAC">
      <w:pPr>
        <w:tabs>
          <w:tab w:val="left" w:pos="1440"/>
        </w:tabs>
        <w:autoSpaceDE w:val="0"/>
        <w:autoSpaceDN w:val="0"/>
        <w:adjustRightInd w:val="0"/>
        <w:spacing w:after="0" w:line="240" w:lineRule="auto"/>
        <w:ind w:left="1440" w:hanging="1440"/>
        <w:rPr>
          <w:rFonts w:ascii="Verdana" w:hAnsi="Verdana" w:cs="Times New Roman"/>
          <w:sz w:val="20"/>
          <w:szCs w:val="20"/>
        </w:rPr>
      </w:pPr>
      <w:r w:rsidRPr="00C01543">
        <w:rPr>
          <w:rFonts w:ascii="Verdana" w:hAnsi="Verdana" w:cs="Times New Roman"/>
          <w:sz w:val="20"/>
          <w:szCs w:val="20"/>
        </w:rPr>
        <w:t>Section 5.5</w:t>
      </w:r>
      <w:r w:rsidR="00303DAC" w:rsidRPr="00C01543">
        <w:rPr>
          <w:rFonts w:ascii="Verdana" w:hAnsi="Verdana" w:cs="Times New Roman"/>
          <w:sz w:val="20"/>
          <w:szCs w:val="20"/>
        </w:rPr>
        <w:tab/>
      </w:r>
      <w:r w:rsidRPr="00C01543">
        <w:rPr>
          <w:rFonts w:ascii="Verdana" w:hAnsi="Verdana" w:cs="Times New Roman"/>
          <w:sz w:val="20"/>
          <w:szCs w:val="20"/>
        </w:rPr>
        <w:t>The President shall, subject to Board approval, appoint one or more</w:t>
      </w:r>
      <w:r w:rsidR="00303DAC" w:rsidRPr="00C01543">
        <w:rPr>
          <w:rFonts w:ascii="Verdana" w:hAnsi="Verdana" w:cs="Times New Roman"/>
          <w:sz w:val="20"/>
          <w:szCs w:val="20"/>
        </w:rPr>
        <w:t xml:space="preserve"> </w:t>
      </w:r>
      <w:r w:rsidRPr="00C01543">
        <w:rPr>
          <w:rFonts w:ascii="Verdana" w:hAnsi="Verdana" w:cs="Times New Roman"/>
          <w:sz w:val="20"/>
          <w:szCs w:val="20"/>
        </w:rPr>
        <w:t xml:space="preserve">individuals each year to examine the financial records of </w:t>
      </w:r>
      <w:r w:rsidR="000702CD">
        <w:rPr>
          <w:rFonts w:ascii="Verdana" w:hAnsi="Verdana" w:cs="Times New Roman"/>
          <w:sz w:val="20"/>
          <w:szCs w:val="20"/>
        </w:rPr>
        <w:t>MGS</w:t>
      </w:r>
      <w:r w:rsidR="00303DAC" w:rsidRPr="00C01543">
        <w:rPr>
          <w:rFonts w:ascii="Verdana" w:hAnsi="Verdana" w:cs="Times New Roman"/>
          <w:sz w:val="20"/>
          <w:szCs w:val="20"/>
        </w:rPr>
        <w:t xml:space="preserve"> </w:t>
      </w:r>
      <w:r w:rsidRPr="00C01543">
        <w:rPr>
          <w:rFonts w:ascii="Verdana" w:hAnsi="Verdana" w:cs="Times New Roman"/>
          <w:sz w:val="20"/>
          <w:szCs w:val="20"/>
        </w:rPr>
        <w:t>maintained by the Treasurer for the purpose of reporting on the</w:t>
      </w:r>
      <w:r w:rsidR="00303DAC" w:rsidRPr="00C01543">
        <w:rPr>
          <w:rFonts w:ascii="Verdana" w:hAnsi="Verdana" w:cs="Times New Roman"/>
          <w:sz w:val="20"/>
          <w:szCs w:val="20"/>
        </w:rPr>
        <w:t xml:space="preserve"> </w:t>
      </w:r>
      <w:r w:rsidRPr="00C01543">
        <w:rPr>
          <w:rFonts w:ascii="Verdana" w:hAnsi="Verdana" w:cs="Times New Roman"/>
          <w:sz w:val="20"/>
          <w:szCs w:val="20"/>
        </w:rPr>
        <w:t>adequacy of those records and the accuracy of the Treasurer’s financial</w:t>
      </w:r>
      <w:r w:rsidR="00303DAC" w:rsidRPr="00C01543">
        <w:rPr>
          <w:rFonts w:ascii="Verdana" w:hAnsi="Verdana" w:cs="Times New Roman"/>
          <w:sz w:val="20"/>
          <w:szCs w:val="20"/>
        </w:rPr>
        <w:t xml:space="preserve"> </w:t>
      </w:r>
      <w:r w:rsidRPr="00C01543">
        <w:rPr>
          <w:rFonts w:ascii="Verdana" w:hAnsi="Verdana" w:cs="Times New Roman"/>
          <w:sz w:val="20"/>
          <w:szCs w:val="20"/>
        </w:rPr>
        <w:t>report.</w:t>
      </w:r>
    </w:p>
    <w:p w14:paraId="3D0C3ED2" w14:textId="77777777" w:rsidR="0022480F" w:rsidRPr="00C01543" w:rsidRDefault="0022480F" w:rsidP="002560BE">
      <w:pPr>
        <w:tabs>
          <w:tab w:val="left" w:pos="1440"/>
        </w:tabs>
        <w:autoSpaceDE w:val="0"/>
        <w:autoSpaceDN w:val="0"/>
        <w:adjustRightInd w:val="0"/>
        <w:spacing w:after="0" w:line="240" w:lineRule="auto"/>
        <w:ind w:left="1440" w:hanging="1440"/>
        <w:rPr>
          <w:rFonts w:ascii="Verdana" w:hAnsi="Verdana" w:cs="Times New Roman"/>
          <w:sz w:val="20"/>
          <w:szCs w:val="20"/>
        </w:rPr>
      </w:pPr>
    </w:p>
    <w:p w14:paraId="19D2C4B9" w14:textId="6F81D350" w:rsidR="0022480F" w:rsidRPr="00C01543" w:rsidRDefault="0022480F" w:rsidP="00303DAC">
      <w:pPr>
        <w:tabs>
          <w:tab w:val="left" w:pos="1440"/>
        </w:tabs>
        <w:autoSpaceDE w:val="0"/>
        <w:autoSpaceDN w:val="0"/>
        <w:adjustRightInd w:val="0"/>
        <w:spacing w:after="0" w:line="240" w:lineRule="auto"/>
        <w:ind w:left="1440" w:hanging="1440"/>
        <w:rPr>
          <w:rFonts w:ascii="Verdana" w:hAnsi="Verdana" w:cs="Times New Roman"/>
          <w:sz w:val="20"/>
          <w:szCs w:val="20"/>
        </w:rPr>
      </w:pPr>
      <w:r w:rsidRPr="00C01543">
        <w:rPr>
          <w:rFonts w:ascii="Verdana" w:hAnsi="Verdana" w:cs="Times New Roman"/>
          <w:sz w:val="20"/>
          <w:szCs w:val="20"/>
        </w:rPr>
        <w:t>Section 5.6</w:t>
      </w:r>
      <w:r w:rsidR="00303DAC" w:rsidRPr="00C01543">
        <w:rPr>
          <w:rFonts w:ascii="Verdana" w:hAnsi="Verdana" w:cs="Times New Roman"/>
          <w:sz w:val="20"/>
          <w:szCs w:val="20"/>
        </w:rPr>
        <w:tab/>
      </w:r>
      <w:r w:rsidRPr="00C01543">
        <w:rPr>
          <w:rFonts w:ascii="Verdana" w:hAnsi="Verdana" w:cs="Times New Roman"/>
          <w:sz w:val="20"/>
          <w:szCs w:val="20"/>
        </w:rPr>
        <w:t xml:space="preserve">The President shall be </w:t>
      </w:r>
      <w:r w:rsidR="000702CD">
        <w:rPr>
          <w:rFonts w:ascii="Verdana" w:hAnsi="Verdana" w:cs="Times New Roman"/>
          <w:sz w:val="20"/>
          <w:szCs w:val="20"/>
        </w:rPr>
        <w:t>MGS</w:t>
      </w:r>
      <w:r w:rsidRPr="00C01543">
        <w:rPr>
          <w:rFonts w:ascii="Verdana" w:hAnsi="Verdana" w:cs="Times New Roman"/>
          <w:sz w:val="20"/>
          <w:szCs w:val="20"/>
        </w:rPr>
        <w:t>’s principal representative and contact with</w:t>
      </w:r>
      <w:r w:rsidR="00303DAC" w:rsidRPr="00C01543">
        <w:rPr>
          <w:rFonts w:ascii="Verdana" w:hAnsi="Verdana" w:cs="Times New Roman"/>
          <w:sz w:val="20"/>
          <w:szCs w:val="20"/>
        </w:rPr>
        <w:t xml:space="preserve"> </w:t>
      </w:r>
      <w:r w:rsidRPr="00C01543">
        <w:rPr>
          <w:rFonts w:ascii="Verdana" w:hAnsi="Verdana" w:cs="Times New Roman"/>
          <w:sz w:val="20"/>
          <w:szCs w:val="20"/>
        </w:rPr>
        <w:t>regional, state, and national softball organizations.</w:t>
      </w:r>
    </w:p>
    <w:p w14:paraId="0A7CBFC7" w14:textId="77777777" w:rsidR="00664B7F" w:rsidRDefault="00664B7F">
      <w:pPr>
        <w:spacing w:after="0" w:line="240" w:lineRule="auto"/>
        <w:rPr>
          <w:rFonts w:ascii="Verdana" w:hAnsi="Verdana" w:cs="Times New Roman"/>
          <w:sz w:val="20"/>
          <w:szCs w:val="20"/>
          <w:u w:val="single"/>
        </w:rPr>
      </w:pPr>
      <w:r>
        <w:rPr>
          <w:rFonts w:ascii="Verdana" w:hAnsi="Verdana" w:cs="Times New Roman"/>
          <w:sz w:val="20"/>
          <w:szCs w:val="20"/>
          <w:u w:val="single"/>
        </w:rPr>
        <w:br w:type="page"/>
      </w:r>
    </w:p>
    <w:p w14:paraId="692317BA" w14:textId="0E7DC860" w:rsidR="0022480F" w:rsidRPr="00C01543" w:rsidRDefault="00283142" w:rsidP="00ED6798">
      <w:pPr>
        <w:tabs>
          <w:tab w:val="left" w:pos="1440"/>
        </w:tabs>
        <w:autoSpaceDE w:val="0"/>
        <w:autoSpaceDN w:val="0"/>
        <w:adjustRightInd w:val="0"/>
        <w:spacing w:after="0" w:line="240" w:lineRule="auto"/>
        <w:rPr>
          <w:rFonts w:ascii="Verdana" w:hAnsi="Verdana" w:cs="Times New Roman"/>
          <w:sz w:val="20"/>
          <w:szCs w:val="20"/>
          <w:u w:val="single"/>
        </w:rPr>
      </w:pPr>
      <w:r w:rsidRPr="00C01543">
        <w:rPr>
          <w:rFonts w:ascii="Verdana" w:hAnsi="Verdana" w:cs="Times New Roman"/>
          <w:sz w:val="20"/>
          <w:szCs w:val="20"/>
          <w:u w:val="single"/>
        </w:rPr>
        <w:t>ARTICLE</w:t>
      </w:r>
      <w:r w:rsidR="0022480F" w:rsidRPr="00C01543">
        <w:rPr>
          <w:rFonts w:ascii="Verdana" w:hAnsi="Verdana" w:cs="Times New Roman"/>
          <w:sz w:val="20"/>
          <w:szCs w:val="20"/>
          <w:u w:val="single"/>
        </w:rPr>
        <w:t xml:space="preserve"> 6:</w:t>
      </w:r>
      <w:r w:rsidRPr="00C01543">
        <w:rPr>
          <w:rFonts w:ascii="Verdana" w:hAnsi="Verdana" w:cs="Times New Roman"/>
          <w:sz w:val="20"/>
          <w:szCs w:val="20"/>
          <w:u w:val="single"/>
        </w:rPr>
        <w:tab/>
      </w:r>
      <w:r w:rsidR="0022480F" w:rsidRPr="00C01543">
        <w:rPr>
          <w:rFonts w:ascii="Verdana" w:hAnsi="Verdana" w:cs="Times New Roman"/>
          <w:sz w:val="20"/>
          <w:szCs w:val="20"/>
          <w:u w:val="single"/>
        </w:rPr>
        <w:t>VICE PRESIDENT</w:t>
      </w:r>
    </w:p>
    <w:p w14:paraId="02522413" w14:textId="77777777" w:rsidR="0022480F" w:rsidRPr="00C01543" w:rsidRDefault="0022480F" w:rsidP="002560BE">
      <w:pPr>
        <w:tabs>
          <w:tab w:val="left" w:pos="1440"/>
        </w:tabs>
        <w:autoSpaceDE w:val="0"/>
        <w:autoSpaceDN w:val="0"/>
        <w:adjustRightInd w:val="0"/>
        <w:spacing w:after="0" w:line="240" w:lineRule="auto"/>
        <w:ind w:left="1440" w:hanging="1440"/>
        <w:rPr>
          <w:rFonts w:ascii="Verdana" w:hAnsi="Verdana" w:cs="Times New Roman"/>
          <w:sz w:val="20"/>
          <w:szCs w:val="20"/>
        </w:rPr>
      </w:pPr>
    </w:p>
    <w:p w14:paraId="243E96CA" w14:textId="77777777" w:rsidR="0022480F" w:rsidRPr="00C01543" w:rsidRDefault="0022480F" w:rsidP="003E4F3A">
      <w:pPr>
        <w:tabs>
          <w:tab w:val="left" w:pos="1440"/>
        </w:tabs>
        <w:autoSpaceDE w:val="0"/>
        <w:autoSpaceDN w:val="0"/>
        <w:adjustRightInd w:val="0"/>
        <w:spacing w:after="0" w:line="240" w:lineRule="auto"/>
        <w:ind w:left="1440" w:hanging="1440"/>
        <w:rPr>
          <w:rFonts w:ascii="Verdana" w:hAnsi="Verdana" w:cs="Times New Roman"/>
          <w:sz w:val="20"/>
          <w:szCs w:val="20"/>
        </w:rPr>
      </w:pPr>
      <w:r w:rsidRPr="00C01543">
        <w:rPr>
          <w:rFonts w:ascii="Verdana" w:hAnsi="Verdana" w:cs="Times New Roman"/>
          <w:sz w:val="20"/>
          <w:szCs w:val="20"/>
        </w:rPr>
        <w:t>Section 6.1</w:t>
      </w:r>
      <w:r w:rsidR="003E4F3A" w:rsidRPr="00C01543">
        <w:rPr>
          <w:rFonts w:ascii="Verdana" w:hAnsi="Verdana" w:cs="Times New Roman"/>
          <w:sz w:val="20"/>
          <w:szCs w:val="20"/>
        </w:rPr>
        <w:tab/>
      </w:r>
      <w:r w:rsidRPr="00C01543">
        <w:rPr>
          <w:rFonts w:ascii="Verdana" w:hAnsi="Verdana" w:cs="Times New Roman"/>
          <w:sz w:val="20"/>
          <w:szCs w:val="20"/>
        </w:rPr>
        <w:t>The Vice President shall perform all the duties and exercise all the</w:t>
      </w:r>
      <w:r w:rsidR="003E4F3A" w:rsidRPr="00C01543">
        <w:rPr>
          <w:rFonts w:ascii="Verdana" w:hAnsi="Verdana" w:cs="Times New Roman"/>
          <w:sz w:val="20"/>
          <w:szCs w:val="20"/>
        </w:rPr>
        <w:t xml:space="preserve"> </w:t>
      </w:r>
      <w:r w:rsidRPr="00C01543">
        <w:rPr>
          <w:rFonts w:ascii="Verdana" w:hAnsi="Verdana" w:cs="Times New Roman"/>
          <w:sz w:val="20"/>
          <w:szCs w:val="20"/>
        </w:rPr>
        <w:t>powers of, as well as be subject to all the restrictions placed upon, the</w:t>
      </w:r>
      <w:r w:rsidR="003E4F3A" w:rsidRPr="00C01543">
        <w:rPr>
          <w:rFonts w:ascii="Verdana" w:hAnsi="Verdana" w:cs="Times New Roman"/>
          <w:sz w:val="20"/>
          <w:szCs w:val="20"/>
        </w:rPr>
        <w:t xml:space="preserve"> </w:t>
      </w:r>
      <w:r w:rsidRPr="00C01543">
        <w:rPr>
          <w:rFonts w:ascii="Verdana" w:hAnsi="Verdana" w:cs="Times New Roman"/>
          <w:sz w:val="20"/>
          <w:szCs w:val="20"/>
        </w:rPr>
        <w:t>President when the President is unable to perform such duties.</w:t>
      </w:r>
    </w:p>
    <w:p w14:paraId="102B8B78" w14:textId="77777777" w:rsidR="0022480F" w:rsidRPr="00C01543" w:rsidRDefault="0022480F" w:rsidP="002560BE">
      <w:pPr>
        <w:tabs>
          <w:tab w:val="left" w:pos="1440"/>
        </w:tabs>
        <w:autoSpaceDE w:val="0"/>
        <w:autoSpaceDN w:val="0"/>
        <w:adjustRightInd w:val="0"/>
        <w:spacing w:after="0" w:line="240" w:lineRule="auto"/>
        <w:ind w:left="1440" w:hanging="1440"/>
        <w:rPr>
          <w:rFonts w:ascii="Verdana" w:hAnsi="Verdana" w:cs="Times New Roman"/>
          <w:sz w:val="20"/>
          <w:szCs w:val="20"/>
        </w:rPr>
      </w:pPr>
    </w:p>
    <w:p w14:paraId="71923B08" w14:textId="77777777" w:rsidR="0022480F" w:rsidRPr="00C01543" w:rsidRDefault="0022480F" w:rsidP="003E4F3A">
      <w:pPr>
        <w:tabs>
          <w:tab w:val="left" w:pos="1440"/>
        </w:tabs>
        <w:autoSpaceDE w:val="0"/>
        <w:autoSpaceDN w:val="0"/>
        <w:adjustRightInd w:val="0"/>
        <w:spacing w:after="0" w:line="240" w:lineRule="auto"/>
        <w:ind w:left="1440" w:hanging="1440"/>
        <w:rPr>
          <w:rFonts w:ascii="Verdana" w:hAnsi="Verdana" w:cs="Times New Roman"/>
          <w:sz w:val="20"/>
          <w:szCs w:val="20"/>
        </w:rPr>
      </w:pPr>
      <w:r w:rsidRPr="00C01543">
        <w:rPr>
          <w:rFonts w:ascii="Verdana" w:hAnsi="Verdana" w:cs="Times New Roman"/>
          <w:sz w:val="20"/>
          <w:szCs w:val="20"/>
        </w:rPr>
        <w:t>Section 6.2</w:t>
      </w:r>
      <w:r w:rsidR="003E4F3A" w:rsidRPr="00C01543">
        <w:rPr>
          <w:rFonts w:ascii="Verdana" w:hAnsi="Verdana" w:cs="Times New Roman"/>
          <w:sz w:val="20"/>
          <w:szCs w:val="20"/>
        </w:rPr>
        <w:tab/>
      </w:r>
      <w:r w:rsidRPr="00C01543">
        <w:rPr>
          <w:rFonts w:ascii="Verdana" w:hAnsi="Verdana" w:cs="Times New Roman"/>
          <w:sz w:val="20"/>
          <w:szCs w:val="20"/>
        </w:rPr>
        <w:t>The Vice President shall preside at all Board and membership meetings</w:t>
      </w:r>
      <w:r w:rsidR="003E4F3A" w:rsidRPr="00C01543">
        <w:rPr>
          <w:rFonts w:ascii="Verdana" w:hAnsi="Verdana" w:cs="Times New Roman"/>
          <w:sz w:val="20"/>
          <w:szCs w:val="20"/>
        </w:rPr>
        <w:t xml:space="preserve"> </w:t>
      </w:r>
      <w:r w:rsidRPr="00C01543">
        <w:rPr>
          <w:rFonts w:ascii="Verdana" w:hAnsi="Verdana" w:cs="Times New Roman"/>
          <w:sz w:val="20"/>
          <w:szCs w:val="20"/>
        </w:rPr>
        <w:t>in the President’s absence.</w:t>
      </w:r>
    </w:p>
    <w:p w14:paraId="11EF83D7" w14:textId="77777777" w:rsidR="0022480F" w:rsidRPr="00C01543" w:rsidRDefault="0022480F" w:rsidP="002560BE">
      <w:pPr>
        <w:tabs>
          <w:tab w:val="left" w:pos="1440"/>
        </w:tabs>
        <w:autoSpaceDE w:val="0"/>
        <w:autoSpaceDN w:val="0"/>
        <w:adjustRightInd w:val="0"/>
        <w:spacing w:after="0" w:line="240" w:lineRule="auto"/>
        <w:ind w:left="1440" w:hanging="1440"/>
        <w:rPr>
          <w:rFonts w:ascii="Verdana" w:hAnsi="Verdana" w:cs="Times New Roman"/>
          <w:sz w:val="20"/>
          <w:szCs w:val="20"/>
        </w:rPr>
      </w:pPr>
    </w:p>
    <w:p w14:paraId="2CA1922B" w14:textId="77777777" w:rsidR="0022480F" w:rsidRPr="00C01543" w:rsidRDefault="0022480F" w:rsidP="003E4F3A">
      <w:pPr>
        <w:tabs>
          <w:tab w:val="left" w:pos="1440"/>
        </w:tabs>
        <w:autoSpaceDE w:val="0"/>
        <w:autoSpaceDN w:val="0"/>
        <w:adjustRightInd w:val="0"/>
        <w:spacing w:after="0" w:line="240" w:lineRule="auto"/>
        <w:ind w:left="1440" w:hanging="1440"/>
        <w:rPr>
          <w:rFonts w:ascii="Verdana" w:hAnsi="Verdana" w:cs="Times New Roman"/>
          <w:sz w:val="20"/>
          <w:szCs w:val="20"/>
        </w:rPr>
      </w:pPr>
      <w:r w:rsidRPr="00C01543">
        <w:rPr>
          <w:rFonts w:ascii="Verdana" w:hAnsi="Verdana" w:cs="Times New Roman"/>
          <w:sz w:val="20"/>
          <w:szCs w:val="20"/>
        </w:rPr>
        <w:t>Section 6.3</w:t>
      </w:r>
      <w:r w:rsidR="003E4F3A" w:rsidRPr="00C01543">
        <w:rPr>
          <w:rFonts w:ascii="Verdana" w:hAnsi="Verdana" w:cs="Times New Roman"/>
          <w:sz w:val="20"/>
          <w:szCs w:val="20"/>
        </w:rPr>
        <w:tab/>
      </w:r>
      <w:r w:rsidRPr="00C01543">
        <w:rPr>
          <w:rFonts w:ascii="Verdana" w:hAnsi="Verdana" w:cs="Times New Roman"/>
          <w:sz w:val="20"/>
          <w:szCs w:val="20"/>
        </w:rPr>
        <w:t>The Vice President shall assist the President in any manner so</w:t>
      </w:r>
      <w:r w:rsidR="003E4F3A" w:rsidRPr="00C01543">
        <w:rPr>
          <w:rFonts w:ascii="Verdana" w:hAnsi="Verdana" w:cs="Times New Roman"/>
          <w:sz w:val="20"/>
          <w:szCs w:val="20"/>
        </w:rPr>
        <w:t xml:space="preserve"> </w:t>
      </w:r>
      <w:r w:rsidRPr="00C01543">
        <w:rPr>
          <w:rFonts w:ascii="Verdana" w:hAnsi="Verdana" w:cs="Times New Roman"/>
          <w:sz w:val="20"/>
          <w:szCs w:val="20"/>
        </w:rPr>
        <w:t>designated by the President and perform such other duties as may be</w:t>
      </w:r>
      <w:r w:rsidR="003E4F3A" w:rsidRPr="00C01543">
        <w:rPr>
          <w:rFonts w:ascii="Verdana" w:hAnsi="Verdana" w:cs="Times New Roman"/>
          <w:sz w:val="20"/>
          <w:szCs w:val="20"/>
        </w:rPr>
        <w:t xml:space="preserve"> </w:t>
      </w:r>
      <w:r w:rsidRPr="00C01543">
        <w:rPr>
          <w:rFonts w:ascii="Verdana" w:hAnsi="Verdana" w:cs="Times New Roman"/>
          <w:sz w:val="20"/>
          <w:szCs w:val="20"/>
        </w:rPr>
        <w:t>assigned by the President or the Board.</w:t>
      </w:r>
    </w:p>
    <w:p w14:paraId="4D7144E7" w14:textId="77777777" w:rsidR="0022480F" w:rsidRPr="00C01543" w:rsidRDefault="0022480F" w:rsidP="002560BE">
      <w:pPr>
        <w:tabs>
          <w:tab w:val="left" w:pos="1440"/>
        </w:tabs>
        <w:autoSpaceDE w:val="0"/>
        <w:autoSpaceDN w:val="0"/>
        <w:adjustRightInd w:val="0"/>
        <w:spacing w:after="0" w:line="240" w:lineRule="auto"/>
        <w:ind w:left="1440" w:hanging="1440"/>
        <w:rPr>
          <w:rFonts w:ascii="Verdana" w:hAnsi="Verdana" w:cs="Times New Roman"/>
          <w:sz w:val="20"/>
          <w:szCs w:val="20"/>
        </w:rPr>
      </w:pPr>
    </w:p>
    <w:p w14:paraId="0D6D1E20" w14:textId="79636DFC" w:rsidR="0022480F" w:rsidRPr="00C01543" w:rsidRDefault="0022480F" w:rsidP="003E4F3A">
      <w:pPr>
        <w:tabs>
          <w:tab w:val="left" w:pos="1440"/>
        </w:tabs>
        <w:autoSpaceDE w:val="0"/>
        <w:autoSpaceDN w:val="0"/>
        <w:adjustRightInd w:val="0"/>
        <w:spacing w:after="0" w:line="240" w:lineRule="auto"/>
        <w:ind w:left="1440" w:hanging="1440"/>
        <w:rPr>
          <w:rFonts w:ascii="Verdana" w:hAnsi="Verdana" w:cs="Times New Roman"/>
          <w:sz w:val="20"/>
          <w:szCs w:val="20"/>
        </w:rPr>
      </w:pPr>
      <w:r w:rsidRPr="00C01543">
        <w:rPr>
          <w:rFonts w:ascii="Verdana" w:hAnsi="Verdana" w:cs="Times New Roman"/>
          <w:sz w:val="20"/>
          <w:szCs w:val="20"/>
        </w:rPr>
        <w:t>Section 6.4</w:t>
      </w:r>
      <w:r w:rsidR="003E4F3A" w:rsidRPr="00C01543">
        <w:rPr>
          <w:rFonts w:ascii="Verdana" w:hAnsi="Verdana" w:cs="Times New Roman"/>
          <w:sz w:val="20"/>
          <w:szCs w:val="20"/>
        </w:rPr>
        <w:tab/>
      </w:r>
      <w:r w:rsidRPr="00C01543">
        <w:rPr>
          <w:rFonts w:ascii="Verdana" w:hAnsi="Verdana" w:cs="Times New Roman"/>
          <w:sz w:val="20"/>
          <w:szCs w:val="20"/>
        </w:rPr>
        <w:t>Prior to the end of each fiscal year, the Vice President</w:t>
      </w:r>
      <w:r w:rsidR="00070B04" w:rsidRPr="00C01543">
        <w:rPr>
          <w:rFonts w:ascii="Verdana" w:hAnsi="Verdana" w:cs="Times New Roman"/>
          <w:sz w:val="20"/>
          <w:szCs w:val="20"/>
        </w:rPr>
        <w:t>s</w:t>
      </w:r>
      <w:r w:rsidRPr="00C01543">
        <w:rPr>
          <w:rFonts w:ascii="Verdana" w:hAnsi="Verdana" w:cs="Times New Roman"/>
          <w:sz w:val="20"/>
          <w:szCs w:val="20"/>
        </w:rPr>
        <w:t xml:space="preserve"> and the Treasurer</w:t>
      </w:r>
      <w:r w:rsidR="003E4F3A" w:rsidRPr="00C01543">
        <w:rPr>
          <w:rFonts w:ascii="Verdana" w:hAnsi="Verdana" w:cs="Times New Roman"/>
          <w:sz w:val="20"/>
          <w:szCs w:val="20"/>
        </w:rPr>
        <w:t xml:space="preserve"> </w:t>
      </w:r>
      <w:r w:rsidRPr="00C01543">
        <w:rPr>
          <w:rFonts w:ascii="Verdana" w:hAnsi="Verdana" w:cs="Times New Roman"/>
          <w:sz w:val="20"/>
          <w:szCs w:val="20"/>
        </w:rPr>
        <w:t xml:space="preserve">shall prepare and submit for Board approval a budget for </w:t>
      </w:r>
      <w:r w:rsidR="000702CD">
        <w:rPr>
          <w:rFonts w:ascii="Verdana" w:hAnsi="Verdana" w:cs="Times New Roman"/>
          <w:sz w:val="20"/>
          <w:szCs w:val="20"/>
        </w:rPr>
        <w:t>MGS</w:t>
      </w:r>
      <w:r w:rsidRPr="00C01543">
        <w:rPr>
          <w:rFonts w:ascii="Verdana" w:hAnsi="Verdana" w:cs="Times New Roman"/>
          <w:sz w:val="20"/>
          <w:szCs w:val="20"/>
        </w:rPr>
        <w:t xml:space="preserve"> for the</w:t>
      </w:r>
      <w:r w:rsidR="003E4F3A" w:rsidRPr="00C01543">
        <w:rPr>
          <w:rFonts w:ascii="Verdana" w:hAnsi="Verdana" w:cs="Times New Roman"/>
          <w:sz w:val="20"/>
          <w:szCs w:val="20"/>
        </w:rPr>
        <w:t xml:space="preserve"> </w:t>
      </w:r>
      <w:r w:rsidRPr="00C01543">
        <w:rPr>
          <w:rFonts w:ascii="Verdana" w:hAnsi="Verdana" w:cs="Times New Roman"/>
          <w:sz w:val="20"/>
          <w:szCs w:val="20"/>
        </w:rPr>
        <w:t>following year incorporating and listing all anticipated revenues and</w:t>
      </w:r>
      <w:r w:rsidR="003E4F3A" w:rsidRPr="00C01543">
        <w:rPr>
          <w:rFonts w:ascii="Verdana" w:hAnsi="Verdana" w:cs="Times New Roman"/>
          <w:sz w:val="20"/>
          <w:szCs w:val="20"/>
        </w:rPr>
        <w:t xml:space="preserve"> </w:t>
      </w:r>
      <w:r w:rsidRPr="00C01543">
        <w:rPr>
          <w:rFonts w:ascii="Verdana" w:hAnsi="Verdana" w:cs="Times New Roman"/>
          <w:sz w:val="20"/>
          <w:szCs w:val="20"/>
        </w:rPr>
        <w:t>expenditures.</w:t>
      </w:r>
    </w:p>
    <w:p w14:paraId="2E295AB0" w14:textId="77777777" w:rsidR="0022480F" w:rsidRPr="00C01543" w:rsidRDefault="0022480F" w:rsidP="002560BE">
      <w:pPr>
        <w:tabs>
          <w:tab w:val="left" w:pos="1440"/>
        </w:tabs>
        <w:autoSpaceDE w:val="0"/>
        <w:autoSpaceDN w:val="0"/>
        <w:adjustRightInd w:val="0"/>
        <w:spacing w:after="0" w:line="240" w:lineRule="auto"/>
        <w:ind w:left="1440" w:hanging="1440"/>
        <w:rPr>
          <w:rFonts w:ascii="Verdana" w:hAnsi="Verdana" w:cs="Times New Roman"/>
          <w:sz w:val="20"/>
          <w:szCs w:val="20"/>
        </w:rPr>
      </w:pPr>
    </w:p>
    <w:p w14:paraId="0388DA19" w14:textId="77777777" w:rsidR="0022480F" w:rsidRPr="00C01543" w:rsidRDefault="0022480F" w:rsidP="002560BE">
      <w:pPr>
        <w:tabs>
          <w:tab w:val="left" w:pos="1440"/>
        </w:tabs>
        <w:autoSpaceDE w:val="0"/>
        <w:autoSpaceDN w:val="0"/>
        <w:adjustRightInd w:val="0"/>
        <w:spacing w:after="0" w:line="240" w:lineRule="auto"/>
        <w:ind w:left="1440" w:hanging="1440"/>
        <w:rPr>
          <w:rFonts w:ascii="Verdana" w:hAnsi="Verdana" w:cs="Times New Roman"/>
          <w:sz w:val="20"/>
          <w:szCs w:val="20"/>
        </w:rPr>
      </w:pPr>
    </w:p>
    <w:p w14:paraId="3423A17D" w14:textId="77777777" w:rsidR="0022480F" w:rsidRPr="00C01543" w:rsidRDefault="00D346BF" w:rsidP="002560BE">
      <w:pPr>
        <w:tabs>
          <w:tab w:val="left" w:pos="1440"/>
        </w:tabs>
        <w:autoSpaceDE w:val="0"/>
        <w:autoSpaceDN w:val="0"/>
        <w:adjustRightInd w:val="0"/>
        <w:spacing w:after="0" w:line="240" w:lineRule="auto"/>
        <w:ind w:left="1440" w:hanging="1440"/>
        <w:rPr>
          <w:rFonts w:ascii="Verdana" w:hAnsi="Verdana" w:cs="Times New Roman"/>
          <w:sz w:val="20"/>
          <w:szCs w:val="20"/>
          <w:u w:val="single"/>
        </w:rPr>
      </w:pPr>
      <w:r w:rsidRPr="00C01543">
        <w:rPr>
          <w:rFonts w:ascii="Verdana" w:hAnsi="Verdana" w:cs="Times New Roman"/>
          <w:sz w:val="20"/>
          <w:szCs w:val="20"/>
          <w:u w:val="single"/>
        </w:rPr>
        <w:t>ARTICLE</w:t>
      </w:r>
      <w:r w:rsidR="0022480F" w:rsidRPr="00C01543">
        <w:rPr>
          <w:rFonts w:ascii="Verdana" w:hAnsi="Verdana" w:cs="Times New Roman"/>
          <w:sz w:val="20"/>
          <w:szCs w:val="20"/>
          <w:u w:val="single"/>
        </w:rPr>
        <w:t xml:space="preserve"> 7:</w:t>
      </w:r>
      <w:r w:rsidR="005C5A49" w:rsidRPr="00C01543">
        <w:rPr>
          <w:rFonts w:ascii="Verdana" w:hAnsi="Verdana" w:cs="Times New Roman"/>
          <w:sz w:val="20"/>
          <w:szCs w:val="20"/>
          <w:u w:val="single"/>
        </w:rPr>
        <w:tab/>
      </w:r>
      <w:r w:rsidR="0022480F" w:rsidRPr="00C01543">
        <w:rPr>
          <w:rFonts w:ascii="Verdana" w:hAnsi="Verdana" w:cs="Times New Roman"/>
          <w:sz w:val="20"/>
          <w:szCs w:val="20"/>
          <w:u w:val="single"/>
        </w:rPr>
        <w:t>SECRETARY</w:t>
      </w:r>
    </w:p>
    <w:p w14:paraId="55F6F8EC" w14:textId="77777777" w:rsidR="0022480F" w:rsidRPr="00C01543" w:rsidRDefault="0022480F" w:rsidP="002560BE">
      <w:pPr>
        <w:tabs>
          <w:tab w:val="left" w:pos="1440"/>
        </w:tabs>
        <w:autoSpaceDE w:val="0"/>
        <w:autoSpaceDN w:val="0"/>
        <w:adjustRightInd w:val="0"/>
        <w:spacing w:after="0" w:line="240" w:lineRule="auto"/>
        <w:ind w:left="1440" w:hanging="1440"/>
        <w:rPr>
          <w:rFonts w:ascii="Verdana" w:hAnsi="Verdana" w:cs="Times New Roman"/>
          <w:sz w:val="20"/>
          <w:szCs w:val="20"/>
        </w:rPr>
      </w:pPr>
    </w:p>
    <w:p w14:paraId="7EB85EA1" w14:textId="0D7AF5EB" w:rsidR="0022480F" w:rsidRPr="00C01543" w:rsidRDefault="0022480F" w:rsidP="005C5A49">
      <w:pPr>
        <w:tabs>
          <w:tab w:val="left" w:pos="1440"/>
        </w:tabs>
        <w:autoSpaceDE w:val="0"/>
        <w:autoSpaceDN w:val="0"/>
        <w:adjustRightInd w:val="0"/>
        <w:spacing w:after="0" w:line="240" w:lineRule="auto"/>
        <w:ind w:left="1440" w:hanging="1440"/>
        <w:rPr>
          <w:rFonts w:ascii="Verdana" w:hAnsi="Verdana" w:cs="Times New Roman"/>
          <w:sz w:val="20"/>
          <w:szCs w:val="20"/>
        </w:rPr>
      </w:pPr>
      <w:r w:rsidRPr="00C01543">
        <w:rPr>
          <w:rFonts w:ascii="Verdana" w:hAnsi="Verdana" w:cs="Times New Roman"/>
          <w:sz w:val="20"/>
          <w:szCs w:val="20"/>
        </w:rPr>
        <w:t>Section 7.1</w:t>
      </w:r>
      <w:r w:rsidR="005C5A49" w:rsidRPr="00C01543">
        <w:rPr>
          <w:rFonts w:ascii="Verdana" w:hAnsi="Verdana" w:cs="Times New Roman"/>
          <w:sz w:val="20"/>
          <w:szCs w:val="20"/>
        </w:rPr>
        <w:tab/>
      </w:r>
      <w:r w:rsidRPr="00C01543">
        <w:rPr>
          <w:rFonts w:ascii="Verdana" w:hAnsi="Verdana" w:cs="Times New Roman"/>
          <w:sz w:val="20"/>
          <w:szCs w:val="20"/>
        </w:rPr>
        <w:t>The Secretary shall record, maintain, and make available to members the</w:t>
      </w:r>
      <w:r w:rsidR="005C5A49" w:rsidRPr="00C01543">
        <w:rPr>
          <w:rFonts w:ascii="Verdana" w:hAnsi="Verdana" w:cs="Times New Roman"/>
          <w:sz w:val="20"/>
          <w:szCs w:val="20"/>
        </w:rPr>
        <w:t xml:space="preserve"> </w:t>
      </w:r>
      <w:r w:rsidRPr="00C01543">
        <w:rPr>
          <w:rFonts w:ascii="Verdana" w:hAnsi="Verdana" w:cs="Times New Roman"/>
          <w:sz w:val="20"/>
          <w:szCs w:val="20"/>
        </w:rPr>
        <w:t xml:space="preserve">minutes of all </w:t>
      </w:r>
      <w:r w:rsidR="000702CD">
        <w:rPr>
          <w:rFonts w:ascii="Verdana" w:hAnsi="Verdana" w:cs="Times New Roman"/>
          <w:sz w:val="20"/>
          <w:szCs w:val="20"/>
        </w:rPr>
        <w:t>MGS</w:t>
      </w:r>
      <w:r w:rsidRPr="00C01543">
        <w:rPr>
          <w:rFonts w:ascii="Verdana" w:hAnsi="Verdana" w:cs="Times New Roman"/>
          <w:sz w:val="20"/>
          <w:szCs w:val="20"/>
        </w:rPr>
        <w:t xml:space="preserve"> Board and membership meetings.</w:t>
      </w:r>
      <w:r w:rsidR="00721488" w:rsidRPr="00C01543">
        <w:rPr>
          <w:rFonts w:ascii="Verdana" w:hAnsi="Verdana" w:cs="Times New Roman"/>
          <w:sz w:val="20"/>
          <w:szCs w:val="20"/>
        </w:rPr>
        <w:t xml:space="preserve">  Minutes will be posted to a secure area of the website.</w:t>
      </w:r>
    </w:p>
    <w:p w14:paraId="02135215" w14:textId="77777777" w:rsidR="0022480F" w:rsidRPr="00C01543" w:rsidRDefault="0022480F" w:rsidP="002560BE">
      <w:pPr>
        <w:tabs>
          <w:tab w:val="left" w:pos="1440"/>
        </w:tabs>
        <w:autoSpaceDE w:val="0"/>
        <w:autoSpaceDN w:val="0"/>
        <w:adjustRightInd w:val="0"/>
        <w:spacing w:after="0" w:line="240" w:lineRule="auto"/>
        <w:ind w:left="1440" w:hanging="1440"/>
        <w:rPr>
          <w:rFonts w:ascii="Verdana" w:hAnsi="Verdana" w:cs="Times New Roman"/>
          <w:sz w:val="20"/>
          <w:szCs w:val="20"/>
        </w:rPr>
      </w:pPr>
    </w:p>
    <w:p w14:paraId="3A40B264" w14:textId="41C21E3A" w:rsidR="0022480F" w:rsidRPr="00C01543" w:rsidRDefault="0022480F" w:rsidP="005C5A49">
      <w:pPr>
        <w:tabs>
          <w:tab w:val="left" w:pos="1440"/>
        </w:tabs>
        <w:autoSpaceDE w:val="0"/>
        <w:autoSpaceDN w:val="0"/>
        <w:adjustRightInd w:val="0"/>
        <w:spacing w:after="0" w:line="240" w:lineRule="auto"/>
        <w:ind w:left="1440" w:hanging="1440"/>
        <w:rPr>
          <w:rFonts w:ascii="Verdana" w:hAnsi="Verdana" w:cs="Times New Roman"/>
          <w:sz w:val="20"/>
          <w:szCs w:val="20"/>
        </w:rPr>
      </w:pPr>
      <w:r w:rsidRPr="00C01543">
        <w:rPr>
          <w:rFonts w:ascii="Verdana" w:hAnsi="Verdana" w:cs="Times New Roman"/>
          <w:sz w:val="20"/>
          <w:szCs w:val="20"/>
        </w:rPr>
        <w:t>Section 7.2</w:t>
      </w:r>
      <w:r w:rsidR="005C5A49" w:rsidRPr="00C01543">
        <w:rPr>
          <w:rFonts w:ascii="Verdana" w:hAnsi="Verdana" w:cs="Times New Roman"/>
          <w:sz w:val="20"/>
          <w:szCs w:val="20"/>
        </w:rPr>
        <w:tab/>
      </w:r>
      <w:r w:rsidRPr="00C01543">
        <w:rPr>
          <w:rFonts w:ascii="Verdana" w:hAnsi="Verdana" w:cs="Times New Roman"/>
          <w:sz w:val="20"/>
          <w:szCs w:val="20"/>
        </w:rPr>
        <w:t>The Secretary shall have responsibility for maintaining the official</w:t>
      </w:r>
      <w:r w:rsidR="005C5A49" w:rsidRPr="00C01543">
        <w:rPr>
          <w:rFonts w:ascii="Verdana" w:hAnsi="Verdana" w:cs="Times New Roman"/>
          <w:sz w:val="20"/>
          <w:szCs w:val="20"/>
        </w:rPr>
        <w:t xml:space="preserve"> </w:t>
      </w:r>
      <w:r w:rsidRPr="00C01543">
        <w:rPr>
          <w:rFonts w:ascii="Verdana" w:hAnsi="Verdana" w:cs="Times New Roman"/>
          <w:sz w:val="20"/>
          <w:szCs w:val="20"/>
        </w:rPr>
        <w:t>records (other than financial records), documents, agreements, and</w:t>
      </w:r>
      <w:r w:rsidR="005C5A49" w:rsidRPr="00C01543">
        <w:rPr>
          <w:rFonts w:ascii="Verdana" w:hAnsi="Verdana" w:cs="Times New Roman"/>
          <w:sz w:val="20"/>
          <w:szCs w:val="20"/>
        </w:rPr>
        <w:t xml:space="preserve"> </w:t>
      </w:r>
      <w:r w:rsidRPr="00C01543">
        <w:rPr>
          <w:rFonts w:ascii="Verdana" w:hAnsi="Verdana" w:cs="Times New Roman"/>
          <w:sz w:val="20"/>
          <w:szCs w:val="20"/>
        </w:rPr>
        <w:t xml:space="preserve">papers relating to </w:t>
      </w:r>
      <w:r w:rsidR="000702CD">
        <w:rPr>
          <w:rFonts w:ascii="Verdana" w:hAnsi="Verdana" w:cs="Times New Roman"/>
          <w:sz w:val="20"/>
          <w:szCs w:val="20"/>
        </w:rPr>
        <w:t>MGS</w:t>
      </w:r>
      <w:r w:rsidRPr="00C01543">
        <w:rPr>
          <w:rFonts w:ascii="Verdana" w:hAnsi="Verdana" w:cs="Times New Roman"/>
          <w:sz w:val="20"/>
          <w:szCs w:val="20"/>
        </w:rPr>
        <w:t xml:space="preserve"> in such place and form as designated</w:t>
      </w:r>
      <w:r w:rsidR="005C5A49" w:rsidRPr="00C01543">
        <w:rPr>
          <w:rFonts w:ascii="Verdana" w:hAnsi="Verdana" w:cs="Times New Roman"/>
          <w:sz w:val="20"/>
          <w:szCs w:val="20"/>
        </w:rPr>
        <w:t xml:space="preserve"> </w:t>
      </w:r>
      <w:r w:rsidRPr="00C01543">
        <w:rPr>
          <w:rFonts w:ascii="Verdana" w:hAnsi="Verdana" w:cs="Times New Roman"/>
          <w:sz w:val="20"/>
          <w:szCs w:val="20"/>
        </w:rPr>
        <w:t>by the Board.</w:t>
      </w:r>
    </w:p>
    <w:p w14:paraId="5F087A19" w14:textId="77777777" w:rsidR="0022480F" w:rsidRPr="00C01543" w:rsidRDefault="0022480F" w:rsidP="002560BE">
      <w:pPr>
        <w:tabs>
          <w:tab w:val="left" w:pos="1440"/>
        </w:tabs>
        <w:autoSpaceDE w:val="0"/>
        <w:autoSpaceDN w:val="0"/>
        <w:adjustRightInd w:val="0"/>
        <w:spacing w:after="0" w:line="240" w:lineRule="auto"/>
        <w:ind w:left="1440" w:hanging="1440"/>
        <w:rPr>
          <w:rFonts w:ascii="Verdana" w:hAnsi="Verdana" w:cs="Times New Roman"/>
          <w:sz w:val="20"/>
          <w:szCs w:val="20"/>
        </w:rPr>
      </w:pPr>
    </w:p>
    <w:p w14:paraId="634104C5" w14:textId="760EC355" w:rsidR="0022480F" w:rsidRPr="00C01543" w:rsidRDefault="0022480F" w:rsidP="005C5A49">
      <w:pPr>
        <w:tabs>
          <w:tab w:val="left" w:pos="1440"/>
        </w:tabs>
        <w:autoSpaceDE w:val="0"/>
        <w:autoSpaceDN w:val="0"/>
        <w:adjustRightInd w:val="0"/>
        <w:spacing w:after="0" w:line="240" w:lineRule="auto"/>
        <w:ind w:left="1440" w:hanging="1440"/>
        <w:rPr>
          <w:rFonts w:ascii="Verdana" w:hAnsi="Verdana" w:cs="Times New Roman"/>
          <w:sz w:val="20"/>
          <w:szCs w:val="20"/>
        </w:rPr>
      </w:pPr>
      <w:r w:rsidRPr="00C01543">
        <w:rPr>
          <w:rFonts w:ascii="Verdana" w:hAnsi="Verdana" w:cs="Times New Roman"/>
          <w:sz w:val="20"/>
          <w:szCs w:val="20"/>
        </w:rPr>
        <w:t>Section 7.3</w:t>
      </w:r>
      <w:r w:rsidR="005C5A49" w:rsidRPr="00C01543">
        <w:rPr>
          <w:rFonts w:ascii="Verdana" w:hAnsi="Verdana" w:cs="Times New Roman"/>
          <w:sz w:val="20"/>
          <w:szCs w:val="20"/>
        </w:rPr>
        <w:tab/>
      </w:r>
      <w:r w:rsidRPr="00C01543">
        <w:rPr>
          <w:rFonts w:ascii="Verdana" w:hAnsi="Verdana" w:cs="Times New Roman"/>
          <w:sz w:val="20"/>
          <w:szCs w:val="20"/>
        </w:rPr>
        <w:t xml:space="preserve">The Secretary shall maintain the membership records of </w:t>
      </w:r>
      <w:r w:rsidR="000702CD">
        <w:rPr>
          <w:rFonts w:ascii="Verdana" w:hAnsi="Verdana" w:cs="Times New Roman"/>
          <w:sz w:val="20"/>
          <w:szCs w:val="20"/>
        </w:rPr>
        <w:t>MGS</w:t>
      </w:r>
      <w:r w:rsidRPr="00C01543">
        <w:rPr>
          <w:rFonts w:ascii="Verdana" w:hAnsi="Verdana" w:cs="Times New Roman"/>
          <w:sz w:val="20"/>
          <w:szCs w:val="20"/>
        </w:rPr>
        <w:t xml:space="preserve"> and be</w:t>
      </w:r>
      <w:r w:rsidR="005C5A49" w:rsidRPr="00C01543">
        <w:rPr>
          <w:rFonts w:ascii="Verdana" w:hAnsi="Verdana" w:cs="Times New Roman"/>
          <w:sz w:val="20"/>
          <w:szCs w:val="20"/>
        </w:rPr>
        <w:t xml:space="preserve"> </w:t>
      </w:r>
      <w:r w:rsidRPr="00C01543">
        <w:rPr>
          <w:rFonts w:ascii="Verdana" w:hAnsi="Verdana" w:cs="Times New Roman"/>
          <w:sz w:val="20"/>
          <w:szCs w:val="20"/>
        </w:rPr>
        <w:t>responsible for providing all notices of Board and membership meetings</w:t>
      </w:r>
      <w:r w:rsidR="005C5A49" w:rsidRPr="00C01543">
        <w:rPr>
          <w:rFonts w:ascii="Verdana" w:hAnsi="Verdana" w:cs="Times New Roman"/>
          <w:sz w:val="20"/>
          <w:szCs w:val="20"/>
        </w:rPr>
        <w:t xml:space="preserve"> </w:t>
      </w:r>
      <w:r w:rsidRPr="00C01543">
        <w:rPr>
          <w:rFonts w:ascii="Verdana" w:hAnsi="Verdana" w:cs="Times New Roman"/>
          <w:sz w:val="20"/>
          <w:szCs w:val="20"/>
        </w:rPr>
        <w:t>and other such notices as required under the provisions of these by-laws.</w:t>
      </w:r>
    </w:p>
    <w:p w14:paraId="5060E4CA" w14:textId="77777777" w:rsidR="0022480F" w:rsidRPr="00C01543" w:rsidRDefault="0022480F" w:rsidP="002560BE">
      <w:pPr>
        <w:tabs>
          <w:tab w:val="left" w:pos="1440"/>
        </w:tabs>
        <w:autoSpaceDE w:val="0"/>
        <w:autoSpaceDN w:val="0"/>
        <w:adjustRightInd w:val="0"/>
        <w:spacing w:after="0" w:line="240" w:lineRule="auto"/>
        <w:ind w:left="1440" w:hanging="1440"/>
        <w:rPr>
          <w:rFonts w:ascii="Verdana" w:hAnsi="Verdana" w:cs="Times New Roman"/>
          <w:sz w:val="20"/>
          <w:szCs w:val="20"/>
        </w:rPr>
      </w:pPr>
    </w:p>
    <w:p w14:paraId="3035F073" w14:textId="272F7D42" w:rsidR="0022480F" w:rsidRPr="00C01543" w:rsidRDefault="0022480F" w:rsidP="005C5A49">
      <w:pPr>
        <w:tabs>
          <w:tab w:val="left" w:pos="1440"/>
        </w:tabs>
        <w:autoSpaceDE w:val="0"/>
        <w:autoSpaceDN w:val="0"/>
        <w:adjustRightInd w:val="0"/>
        <w:spacing w:after="0" w:line="240" w:lineRule="auto"/>
        <w:ind w:left="1440" w:hanging="1440"/>
        <w:rPr>
          <w:rFonts w:ascii="Verdana" w:hAnsi="Verdana" w:cs="Times New Roman"/>
          <w:sz w:val="20"/>
          <w:szCs w:val="20"/>
        </w:rPr>
      </w:pPr>
      <w:r w:rsidRPr="00C01543">
        <w:rPr>
          <w:rFonts w:ascii="Verdana" w:hAnsi="Verdana" w:cs="Times New Roman"/>
          <w:sz w:val="20"/>
          <w:szCs w:val="20"/>
        </w:rPr>
        <w:t>Section 7.4</w:t>
      </w:r>
      <w:r w:rsidR="005C5A49" w:rsidRPr="00C01543">
        <w:rPr>
          <w:rFonts w:ascii="Verdana" w:hAnsi="Verdana" w:cs="Times New Roman"/>
          <w:sz w:val="20"/>
          <w:szCs w:val="20"/>
        </w:rPr>
        <w:tab/>
      </w:r>
      <w:r w:rsidRPr="00C01543">
        <w:rPr>
          <w:rFonts w:ascii="Verdana" w:hAnsi="Verdana" w:cs="Times New Roman"/>
          <w:sz w:val="20"/>
          <w:szCs w:val="20"/>
        </w:rPr>
        <w:t>The Secretary shall have responsibility for preparing and filing on behalf</w:t>
      </w:r>
      <w:r w:rsidR="005C5A49" w:rsidRPr="00C01543">
        <w:rPr>
          <w:rFonts w:ascii="Verdana" w:hAnsi="Verdana" w:cs="Times New Roman"/>
          <w:sz w:val="20"/>
          <w:szCs w:val="20"/>
        </w:rPr>
        <w:t xml:space="preserve"> </w:t>
      </w:r>
      <w:r w:rsidRPr="00C01543">
        <w:rPr>
          <w:rFonts w:ascii="Verdana" w:hAnsi="Verdana" w:cs="Times New Roman"/>
          <w:sz w:val="20"/>
          <w:szCs w:val="20"/>
        </w:rPr>
        <w:t xml:space="preserve">of </w:t>
      </w:r>
      <w:r w:rsidR="000702CD">
        <w:rPr>
          <w:rFonts w:ascii="Verdana" w:hAnsi="Verdana" w:cs="Times New Roman"/>
          <w:sz w:val="20"/>
          <w:szCs w:val="20"/>
        </w:rPr>
        <w:t>MGS</w:t>
      </w:r>
      <w:r w:rsidRPr="00C01543">
        <w:rPr>
          <w:rFonts w:ascii="Verdana" w:hAnsi="Verdana" w:cs="Times New Roman"/>
          <w:sz w:val="20"/>
          <w:szCs w:val="20"/>
        </w:rPr>
        <w:t xml:space="preserve"> any forms or documents, other than financial reports or tax</w:t>
      </w:r>
      <w:r w:rsidR="005C5A49" w:rsidRPr="00C01543">
        <w:rPr>
          <w:rFonts w:ascii="Verdana" w:hAnsi="Verdana" w:cs="Times New Roman"/>
          <w:sz w:val="20"/>
          <w:szCs w:val="20"/>
        </w:rPr>
        <w:t xml:space="preserve"> </w:t>
      </w:r>
      <w:r w:rsidRPr="00C01543">
        <w:rPr>
          <w:rFonts w:ascii="Verdana" w:hAnsi="Verdana" w:cs="Times New Roman"/>
          <w:sz w:val="20"/>
          <w:szCs w:val="20"/>
        </w:rPr>
        <w:t>forms, required by governmental or regulatory bodies or organizations</w:t>
      </w:r>
      <w:r w:rsidR="005C5A49" w:rsidRPr="00C01543">
        <w:rPr>
          <w:rFonts w:ascii="Verdana" w:hAnsi="Verdana" w:cs="Times New Roman"/>
          <w:sz w:val="20"/>
          <w:szCs w:val="20"/>
        </w:rPr>
        <w:t xml:space="preserve"> </w:t>
      </w:r>
      <w:r w:rsidRPr="00C01543">
        <w:rPr>
          <w:rFonts w:ascii="Verdana" w:hAnsi="Verdana" w:cs="Times New Roman"/>
          <w:sz w:val="20"/>
          <w:szCs w:val="20"/>
        </w:rPr>
        <w:t xml:space="preserve">with which </w:t>
      </w:r>
      <w:r w:rsidR="000702CD">
        <w:rPr>
          <w:rFonts w:ascii="Verdana" w:hAnsi="Verdana" w:cs="Times New Roman"/>
          <w:sz w:val="20"/>
          <w:szCs w:val="20"/>
        </w:rPr>
        <w:t>MGS</w:t>
      </w:r>
      <w:r w:rsidRPr="00C01543">
        <w:rPr>
          <w:rFonts w:ascii="Verdana" w:hAnsi="Verdana" w:cs="Times New Roman"/>
          <w:sz w:val="20"/>
          <w:szCs w:val="20"/>
        </w:rPr>
        <w:t xml:space="preserve"> may be associated.</w:t>
      </w:r>
    </w:p>
    <w:p w14:paraId="2056482B" w14:textId="77777777" w:rsidR="0022480F" w:rsidRPr="00C01543" w:rsidRDefault="0022480F" w:rsidP="002560BE">
      <w:pPr>
        <w:tabs>
          <w:tab w:val="left" w:pos="1440"/>
        </w:tabs>
        <w:autoSpaceDE w:val="0"/>
        <w:autoSpaceDN w:val="0"/>
        <w:adjustRightInd w:val="0"/>
        <w:spacing w:after="0" w:line="240" w:lineRule="auto"/>
        <w:ind w:left="1440" w:hanging="1440"/>
        <w:rPr>
          <w:rFonts w:ascii="Verdana" w:hAnsi="Verdana" w:cs="Times New Roman"/>
          <w:sz w:val="20"/>
          <w:szCs w:val="20"/>
        </w:rPr>
      </w:pPr>
    </w:p>
    <w:p w14:paraId="291B4BAD" w14:textId="77777777" w:rsidR="00341617" w:rsidRPr="00C01543" w:rsidRDefault="00341617" w:rsidP="002560BE">
      <w:pPr>
        <w:tabs>
          <w:tab w:val="left" w:pos="1440"/>
        </w:tabs>
        <w:autoSpaceDE w:val="0"/>
        <w:autoSpaceDN w:val="0"/>
        <w:adjustRightInd w:val="0"/>
        <w:spacing w:after="0" w:line="240" w:lineRule="auto"/>
        <w:ind w:left="1440" w:hanging="1440"/>
        <w:rPr>
          <w:rFonts w:ascii="Verdana" w:hAnsi="Verdana" w:cs="Times New Roman"/>
          <w:sz w:val="20"/>
          <w:szCs w:val="20"/>
          <w:u w:val="single"/>
        </w:rPr>
      </w:pPr>
    </w:p>
    <w:p w14:paraId="1732EC37" w14:textId="5E136653" w:rsidR="0022480F" w:rsidRPr="00C01543" w:rsidRDefault="005C5A49" w:rsidP="002560BE">
      <w:pPr>
        <w:tabs>
          <w:tab w:val="left" w:pos="1440"/>
        </w:tabs>
        <w:autoSpaceDE w:val="0"/>
        <w:autoSpaceDN w:val="0"/>
        <w:adjustRightInd w:val="0"/>
        <w:spacing w:after="0" w:line="240" w:lineRule="auto"/>
        <w:ind w:left="1440" w:hanging="1440"/>
        <w:rPr>
          <w:rFonts w:ascii="Verdana" w:hAnsi="Verdana" w:cs="Times New Roman"/>
          <w:sz w:val="20"/>
          <w:szCs w:val="20"/>
          <w:u w:val="single"/>
        </w:rPr>
      </w:pPr>
      <w:r w:rsidRPr="00C01543">
        <w:rPr>
          <w:rFonts w:ascii="Verdana" w:hAnsi="Verdana" w:cs="Times New Roman"/>
          <w:sz w:val="20"/>
          <w:szCs w:val="20"/>
          <w:u w:val="single"/>
        </w:rPr>
        <w:t>Article 8:</w:t>
      </w:r>
      <w:r w:rsidRPr="00C01543">
        <w:rPr>
          <w:rFonts w:ascii="Verdana" w:hAnsi="Verdana" w:cs="Times New Roman"/>
          <w:sz w:val="20"/>
          <w:szCs w:val="20"/>
          <w:u w:val="single"/>
        </w:rPr>
        <w:tab/>
      </w:r>
      <w:r w:rsidR="0022480F" w:rsidRPr="00C01543">
        <w:rPr>
          <w:rFonts w:ascii="Verdana" w:hAnsi="Verdana" w:cs="Times New Roman"/>
          <w:sz w:val="20"/>
          <w:szCs w:val="20"/>
          <w:u w:val="single"/>
        </w:rPr>
        <w:t>TREASURER</w:t>
      </w:r>
    </w:p>
    <w:p w14:paraId="179CAE95" w14:textId="77777777" w:rsidR="0022480F" w:rsidRPr="00C01543" w:rsidRDefault="0022480F" w:rsidP="002560BE">
      <w:pPr>
        <w:tabs>
          <w:tab w:val="left" w:pos="1440"/>
        </w:tabs>
        <w:autoSpaceDE w:val="0"/>
        <w:autoSpaceDN w:val="0"/>
        <w:adjustRightInd w:val="0"/>
        <w:spacing w:after="0" w:line="240" w:lineRule="auto"/>
        <w:ind w:left="1440" w:hanging="1440"/>
        <w:rPr>
          <w:rFonts w:ascii="Verdana" w:hAnsi="Verdana" w:cs="Times New Roman"/>
          <w:sz w:val="20"/>
          <w:szCs w:val="20"/>
        </w:rPr>
      </w:pPr>
    </w:p>
    <w:p w14:paraId="70E2513C" w14:textId="6631F293" w:rsidR="0022480F" w:rsidRPr="00C01543" w:rsidRDefault="0022480F" w:rsidP="005C5A49">
      <w:pPr>
        <w:tabs>
          <w:tab w:val="left" w:pos="1440"/>
        </w:tabs>
        <w:autoSpaceDE w:val="0"/>
        <w:autoSpaceDN w:val="0"/>
        <w:adjustRightInd w:val="0"/>
        <w:spacing w:after="0" w:line="240" w:lineRule="auto"/>
        <w:ind w:left="1440" w:hanging="1440"/>
        <w:rPr>
          <w:rFonts w:ascii="Verdana" w:hAnsi="Verdana" w:cs="Times New Roman"/>
          <w:sz w:val="20"/>
          <w:szCs w:val="20"/>
        </w:rPr>
      </w:pPr>
      <w:r w:rsidRPr="00C01543">
        <w:rPr>
          <w:rFonts w:ascii="Verdana" w:hAnsi="Verdana" w:cs="Times New Roman"/>
          <w:sz w:val="20"/>
          <w:szCs w:val="20"/>
        </w:rPr>
        <w:t>Section 8.1</w:t>
      </w:r>
      <w:r w:rsidR="005C5A49" w:rsidRPr="00C01543">
        <w:rPr>
          <w:rFonts w:ascii="Verdana" w:hAnsi="Verdana" w:cs="Times New Roman"/>
          <w:sz w:val="20"/>
          <w:szCs w:val="20"/>
        </w:rPr>
        <w:tab/>
      </w:r>
      <w:r w:rsidRPr="00C01543">
        <w:rPr>
          <w:rFonts w:ascii="Verdana" w:hAnsi="Verdana" w:cs="Times New Roman"/>
          <w:sz w:val="20"/>
          <w:szCs w:val="20"/>
        </w:rPr>
        <w:t>The Treasurer shall have custody of and responsibility for the</w:t>
      </w:r>
      <w:r w:rsidR="005C5A49" w:rsidRPr="00C01543">
        <w:rPr>
          <w:rFonts w:ascii="Verdana" w:hAnsi="Verdana" w:cs="Times New Roman"/>
          <w:sz w:val="20"/>
          <w:szCs w:val="20"/>
        </w:rPr>
        <w:t xml:space="preserve"> </w:t>
      </w:r>
      <w:r w:rsidRPr="00C01543">
        <w:rPr>
          <w:rFonts w:ascii="Verdana" w:hAnsi="Verdana" w:cs="Times New Roman"/>
          <w:sz w:val="20"/>
          <w:szCs w:val="20"/>
        </w:rPr>
        <w:t xml:space="preserve">safekeeping of all </w:t>
      </w:r>
      <w:r w:rsidR="000702CD">
        <w:rPr>
          <w:rFonts w:ascii="Verdana" w:hAnsi="Verdana" w:cs="Times New Roman"/>
          <w:sz w:val="20"/>
          <w:szCs w:val="20"/>
        </w:rPr>
        <w:t>MGS</w:t>
      </w:r>
      <w:r w:rsidRPr="00C01543">
        <w:rPr>
          <w:rFonts w:ascii="Verdana" w:hAnsi="Verdana" w:cs="Times New Roman"/>
          <w:sz w:val="20"/>
          <w:szCs w:val="20"/>
        </w:rPr>
        <w:t xml:space="preserve"> funds, securities, and financial records.</w:t>
      </w:r>
    </w:p>
    <w:p w14:paraId="35535319" w14:textId="77777777" w:rsidR="0022480F" w:rsidRPr="00C01543" w:rsidRDefault="0022480F" w:rsidP="002560BE">
      <w:pPr>
        <w:tabs>
          <w:tab w:val="left" w:pos="1440"/>
        </w:tabs>
        <w:autoSpaceDE w:val="0"/>
        <w:autoSpaceDN w:val="0"/>
        <w:adjustRightInd w:val="0"/>
        <w:spacing w:after="0" w:line="240" w:lineRule="auto"/>
        <w:ind w:left="1440" w:hanging="1440"/>
        <w:rPr>
          <w:rFonts w:ascii="Verdana" w:hAnsi="Verdana" w:cs="Times New Roman"/>
          <w:sz w:val="20"/>
          <w:szCs w:val="20"/>
        </w:rPr>
      </w:pPr>
    </w:p>
    <w:p w14:paraId="58A7B9ED" w14:textId="7633BB59" w:rsidR="0022480F" w:rsidRPr="00C01543" w:rsidRDefault="0022480F" w:rsidP="005C5A49">
      <w:pPr>
        <w:tabs>
          <w:tab w:val="left" w:pos="1440"/>
        </w:tabs>
        <w:autoSpaceDE w:val="0"/>
        <w:autoSpaceDN w:val="0"/>
        <w:adjustRightInd w:val="0"/>
        <w:spacing w:after="0" w:line="240" w:lineRule="auto"/>
        <w:ind w:left="1440" w:hanging="1440"/>
        <w:rPr>
          <w:rFonts w:ascii="Verdana" w:hAnsi="Verdana" w:cs="Times New Roman"/>
          <w:sz w:val="20"/>
          <w:szCs w:val="20"/>
        </w:rPr>
      </w:pPr>
      <w:r w:rsidRPr="00C01543">
        <w:rPr>
          <w:rFonts w:ascii="Verdana" w:hAnsi="Verdana" w:cs="Times New Roman"/>
          <w:sz w:val="20"/>
          <w:szCs w:val="20"/>
        </w:rPr>
        <w:t>Section 8.2</w:t>
      </w:r>
      <w:r w:rsidR="005C5A49" w:rsidRPr="00C01543">
        <w:rPr>
          <w:rFonts w:ascii="Verdana" w:hAnsi="Verdana" w:cs="Times New Roman"/>
          <w:sz w:val="20"/>
          <w:szCs w:val="20"/>
        </w:rPr>
        <w:tab/>
      </w:r>
      <w:r w:rsidRPr="00C01543">
        <w:rPr>
          <w:rFonts w:ascii="Verdana" w:hAnsi="Verdana" w:cs="Times New Roman"/>
          <w:sz w:val="20"/>
          <w:szCs w:val="20"/>
        </w:rPr>
        <w:t xml:space="preserve">The Treasurer shall receive all monies due and payable to </w:t>
      </w:r>
      <w:r w:rsidR="000702CD">
        <w:rPr>
          <w:rFonts w:ascii="Verdana" w:hAnsi="Verdana" w:cs="Times New Roman"/>
          <w:sz w:val="20"/>
          <w:szCs w:val="20"/>
        </w:rPr>
        <w:t>MGS</w:t>
      </w:r>
      <w:r w:rsidRPr="00C01543">
        <w:rPr>
          <w:rFonts w:ascii="Verdana" w:hAnsi="Verdana" w:cs="Times New Roman"/>
          <w:sz w:val="20"/>
          <w:szCs w:val="20"/>
        </w:rPr>
        <w:t xml:space="preserve"> and</w:t>
      </w:r>
      <w:r w:rsidR="005C5A49" w:rsidRPr="00C01543">
        <w:rPr>
          <w:rFonts w:ascii="Verdana" w:hAnsi="Verdana" w:cs="Times New Roman"/>
          <w:sz w:val="20"/>
          <w:szCs w:val="20"/>
        </w:rPr>
        <w:t xml:space="preserve"> </w:t>
      </w:r>
      <w:r w:rsidRPr="00C01543">
        <w:rPr>
          <w:rFonts w:ascii="Verdana" w:hAnsi="Verdana" w:cs="Times New Roman"/>
          <w:sz w:val="20"/>
          <w:szCs w:val="20"/>
        </w:rPr>
        <w:t xml:space="preserve">shall promptly deposit all such monies in the name of </w:t>
      </w:r>
      <w:r w:rsidR="000702CD">
        <w:rPr>
          <w:rFonts w:ascii="Verdana" w:hAnsi="Verdana" w:cs="Times New Roman"/>
          <w:sz w:val="20"/>
          <w:szCs w:val="20"/>
        </w:rPr>
        <w:t>MGS</w:t>
      </w:r>
      <w:r w:rsidRPr="00C01543">
        <w:rPr>
          <w:rFonts w:ascii="Verdana" w:hAnsi="Verdana" w:cs="Times New Roman"/>
          <w:sz w:val="20"/>
          <w:szCs w:val="20"/>
        </w:rPr>
        <w:t xml:space="preserve"> in such</w:t>
      </w:r>
      <w:r w:rsidR="005C5A49" w:rsidRPr="00C01543">
        <w:rPr>
          <w:rFonts w:ascii="Verdana" w:hAnsi="Verdana" w:cs="Times New Roman"/>
          <w:sz w:val="20"/>
          <w:szCs w:val="20"/>
        </w:rPr>
        <w:t xml:space="preserve"> </w:t>
      </w:r>
      <w:r w:rsidRPr="00C01543">
        <w:rPr>
          <w:rFonts w:ascii="Verdana" w:hAnsi="Verdana" w:cs="Times New Roman"/>
          <w:sz w:val="20"/>
          <w:szCs w:val="20"/>
        </w:rPr>
        <w:t>banks or other depositories authorized by the Board.</w:t>
      </w:r>
    </w:p>
    <w:p w14:paraId="35949CC1" w14:textId="77777777" w:rsidR="0022480F" w:rsidRPr="00C01543" w:rsidRDefault="0022480F" w:rsidP="002560BE">
      <w:pPr>
        <w:tabs>
          <w:tab w:val="left" w:pos="1440"/>
        </w:tabs>
        <w:autoSpaceDE w:val="0"/>
        <w:autoSpaceDN w:val="0"/>
        <w:adjustRightInd w:val="0"/>
        <w:spacing w:after="0" w:line="240" w:lineRule="auto"/>
        <w:ind w:left="1440" w:hanging="1440"/>
        <w:rPr>
          <w:rFonts w:ascii="Verdana" w:hAnsi="Verdana" w:cs="Times New Roman"/>
          <w:sz w:val="20"/>
          <w:szCs w:val="20"/>
        </w:rPr>
      </w:pPr>
    </w:p>
    <w:p w14:paraId="214E61EB" w14:textId="79658746" w:rsidR="0022480F" w:rsidRPr="00C01543" w:rsidRDefault="0022480F" w:rsidP="005C5A49">
      <w:pPr>
        <w:tabs>
          <w:tab w:val="left" w:pos="1440"/>
        </w:tabs>
        <w:autoSpaceDE w:val="0"/>
        <w:autoSpaceDN w:val="0"/>
        <w:adjustRightInd w:val="0"/>
        <w:spacing w:after="0" w:line="240" w:lineRule="auto"/>
        <w:ind w:left="1440" w:hanging="1440"/>
        <w:rPr>
          <w:rFonts w:ascii="Verdana" w:hAnsi="Verdana" w:cs="Times New Roman"/>
          <w:sz w:val="20"/>
          <w:szCs w:val="20"/>
        </w:rPr>
      </w:pPr>
      <w:r w:rsidRPr="00C01543">
        <w:rPr>
          <w:rFonts w:ascii="Verdana" w:hAnsi="Verdana" w:cs="Times New Roman"/>
          <w:sz w:val="20"/>
          <w:szCs w:val="20"/>
        </w:rPr>
        <w:t>Section 8.3</w:t>
      </w:r>
      <w:r w:rsidR="005C5A49" w:rsidRPr="00C01543">
        <w:rPr>
          <w:rFonts w:ascii="Verdana" w:hAnsi="Verdana" w:cs="Times New Roman"/>
          <w:sz w:val="20"/>
          <w:szCs w:val="20"/>
        </w:rPr>
        <w:tab/>
      </w:r>
      <w:r w:rsidRPr="00C01543">
        <w:rPr>
          <w:rFonts w:ascii="Verdana" w:hAnsi="Verdana" w:cs="Times New Roman"/>
          <w:sz w:val="20"/>
          <w:szCs w:val="20"/>
        </w:rPr>
        <w:t>The Treasurer shall be responsible for the timely payment of all payables</w:t>
      </w:r>
      <w:r w:rsidR="005C5A49" w:rsidRPr="00C01543">
        <w:rPr>
          <w:rFonts w:ascii="Verdana" w:hAnsi="Verdana" w:cs="Times New Roman"/>
          <w:sz w:val="20"/>
          <w:szCs w:val="20"/>
        </w:rPr>
        <w:t xml:space="preserve"> </w:t>
      </w:r>
      <w:r w:rsidRPr="00C01543">
        <w:rPr>
          <w:rFonts w:ascii="Verdana" w:hAnsi="Verdana" w:cs="Times New Roman"/>
          <w:sz w:val="20"/>
          <w:szCs w:val="20"/>
        </w:rPr>
        <w:t xml:space="preserve">and liabilities of </w:t>
      </w:r>
      <w:r w:rsidR="000702CD">
        <w:rPr>
          <w:rFonts w:ascii="Verdana" w:hAnsi="Verdana" w:cs="Times New Roman"/>
          <w:sz w:val="20"/>
          <w:szCs w:val="20"/>
        </w:rPr>
        <w:t>MGS</w:t>
      </w:r>
      <w:r w:rsidRPr="00C01543">
        <w:rPr>
          <w:rFonts w:ascii="Verdana" w:hAnsi="Verdana" w:cs="Times New Roman"/>
          <w:sz w:val="20"/>
          <w:szCs w:val="20"/>
        </w:rPr>
        <w:t xml:space="preserve"> and maintain complete and accurate records of</w:t>
      </w:r>
      <w:r w:rsidR="005C5A49" w:rsidRPr="00C01543">
        <w:rPr>
          <w:rFonts w:ascii="Verdana" w:hAnsi="Verdana" w:cs="Times New Roman"/>
          <w:sz w:val="20"/>
          <w:szCs w:val="20"/>
        </w:rPr>
        <w:t xml:space="preserve"> </w:t>
      </w:r>
      <w:r w:rsidRPr="00C01543">
        <w:rPr>
          <w:rFonts w:ascii="Verdana" w:hAnsi="Verdana" w:cs="Times New Roman"/>
          <w:sz w:val="20"/>
          <w:szCs w:val="20"/>
        </w:rPr>
        <w:t xml:space="preserve">all </w:t>
      </w:r>
      <w:r w:rsidR="000702CD">
        <w:rPr>
          <w:rFonts w:ascii="Verdana" w:hAnsi="Verdana" w:cs="Times New Roman"/>
          <w:sz w:val="20"/>
          <w:szCs w:val="20"/>
        </w:rPr>
        <w:t>MGS</w:t>
      </w:r>
      <w:r w:rsidRPr="00C01543">
        <w:rPr>
          <w:rFonts w:ascii="Verdana" w:hAnsi="Verdana" w:cs="Times New Roman"/>
          <w:sz w:val="20"/>
          <w:szCs w:val="20"/>
        </w:rPr>
        <w:t xml:space="preserve"> financial transactions.</w:t>
      </w:r>
    </w:p>
    <w:p w14:paraId="570F4AFD" w14:textId="77777777" w:rsidR="0022480F" w:rsidRPr="00C01543" w:rsidRDefault="0022480F" w:rsidP="002560BE">
      <w:pPr>
        <w:tabs>
          <w:tab w:val="left" w:pos="1440"/>
        </w:tabs>
        <w:autoSpaceDE w:val="0"/>
        <w:autoSpaceDN w:val="0"/>
        <w:adjustRightInd w:val="0"/>
        <w:spacing w:after="0" w:line="240" w:lineRule="auto"/>
        <w:ind w:left="1440" w:hanging="1440"/>
        <w:rPr>
          <w:rFonts w:ascii="Verdana" w:hAnsi="Verdana" w:cs="Times New Roman"/>
          <w:sz w:val="20"/>
          <w:szCs w:val="20"/>
        </w:rPr>
      </w:pPr>
    </w:p>
    <w:p w14:paraId="00BCA4DB" w14:textId="6EEDD164" w:rsidR="0022480F" w:rsidRPr="00C01543" w:rsidRDefault="0022480F" w:rsidP="005C5A49">
      <w:pPr>
        <w:tabs>
          <w:tab w:val="left" w:pos="1440"/>
        </w:tabs>
        <w:autoSpaceDE w:val="0"/>
        <w:autoSpaceDN w:val="0"/>
        <w:adjustRightInd w:val="0"/>
        <w:spacing w:after="0" w:line="240" w:lineRule="auto"/>
        <w:ind w:left="1440" w:hanging="1440"/>
        <w:rPr>
          <w:rFonts w:ascii="Verdana" w:hAnsi="Verdana" w:cs="Times New Roman"/>
          <w:sz w:val="20"/>
          <w:szCs w:val="20"/>
        </w:rPr>
      </w:pPr>
      <w:r w:rsidRPr="00C01543">
        <w:rPr>
          <w:rFonts w:ascii="Verdana" w:hAnsi="Verdana" w:cs="Times New Roman"/>
          <w:sz w:val="20"/>
          <w:szCs w:val="20"/>
        </w:rPr>
        <w:t>Section 8.4</w:t>
      </w:r>
      <w:r w:rsidR="005C5A49" w:rsidRPr="00C01543">
        <w:rPr>
          <w:rFonts w:ascii="Verdana" w:hAnsi="Verdana" w:cs="Times New Roman"/>
          <w:sz w:val="20"/>
          <w:szCs w:val="20"/>
        </w:rPr>
        <w:tab/>
      </w:r>
      <w:r w:rsidRPr="00C01543">
        <w:rPr>
          <w:rFonts w:ascii="Verdana" w:hAnsi="Verdana" w:cs="Times New Roman"/>
          <w:sz w:val="20"/>
          <w:szCs w:val="20"/>
        </w:rPr>
        <w:t>Any transaction in excess of $1,000 shall require authorization and</w:t>
      </w:r>
      <w:r w:rsidR="005C5A49" w:rsidRPr="00C01543">
        <w:rPr>
          <w:rFonts w:ascii="Verdana" w:hAnsi="Verdana" w:cs="Times New Roman"/>
          <w:sz w:val="20"/>
          <w:szCs w:val="20"/>
        </w:rPr>
        <w:t xml:space="preserve"> </w:t>
      </w:r>
      <w:r w:rsidRPr="00C01543">
        <w:rPr>
          <w:rFonts w:ascii="Verdana" w:hAnsi="Verdana" w:cs="Times New Roman"/>
          <w:sz w:val="20"/>
          <w:szCs w:val="20"/>
        </w:rPr>
        <w:t xml:space="preserve">approval by the </w:t>
      </w:r>
      <w:r w:rsidR="0024743D" w:rsidRPr="00C01543">
        <w:rPr>
          <w:rFonts w:ascii="Verdana" w:hAnsi="Verdana" w:cs="Times New Roman"/>
          <w:sz w:val="20"/>
          <w:szCs w:val="20"/>
        </w:rPr>
        <w:t>President</w:t>
      </w:r>
      <w:r w:rsidRPr="00C01543">
        <w:rPr>
          <w:rFonts w:ascii="Verdana" w:hAnsi="Verdana" w:cs="Times New Roman"/>
          <w:sz w:val="20"/>
          <w:szCs w:val="20"/>
        </w:rPr>
        <w:t xml:space="preserve"> prior to disbursement of any </w:t>
      </w:r>
      <w:r w:rsidR="000702CD">
        <w:rPr>
          <w:rFonts w:ascii="Verdana" w:hAnsi="Verdana" w:cs="Times New Roman"/>
          <w:sz w:val="20"/>
          <w:szCs w:val="20"/>
        </w:rPr>
        <w:t>MGS</w:t>
      </w:r>
      <w:r w:rsidRPr="00C01543">
        <w:rPr>
          <w:rFonts w:ascii="Verdana" w:hAnsi="Verdana" w:cs="Times New Roman"/>
          <w:sz w:val="20"/>
          <w:szCs w:val="20"/>
        </w:rPr>
        <w:t xml:space="preserve"> funds.</w:t>
      </w:r>
    </w:p>
    <w:p w14:paraId="600D09F9" w14:textId="77777777" w:rsidR="0022480F" w:rsidRPr="00C01543" w:rsidRDefault="0022480F" w:rsidP="002560BE">
      <w:pPr>
        <w:tabs>
          <w:tab w:val="left" w:pos="1440"/>
        </w:tabs>
        <w:autoSpaceDE w:val="0"/>
        <w:autoSpaceDN w:val="0"/>
        <w:adjustRightInd w:val="0"/>
        <w:spacing w:after="0" w:line="240" w:lineRule="auto"/>
        <w:ind w:left="1440" w:hanging="1440"/>
        <w:rPr>
          <w:rFonts w:ascii="Verdana" w:hAnsi="Verdana" w:cs="Times New Roman"/>
          <w:sz w:val="20"/>
          <w:szCs w:val="20"/>
        </w:rPr>
      </w:pPr>
    </w:p>
    <w:p w14:paraId="6F4479EF" w14:textId="33641EA4" w:rsidR="0022480F" w:rsidRPr="00C01543" w:rsidRDefault="0022480F" w:rsidP="005C5A49">
      <w:pPr>
        <w:tabs>
          <w:tab w:val="left" w:pos="1440"/>
        </w:tabs>
        <w:autoSpaceDE w:val="0"/>
        <w:autoSpaceDN w:val="0"/>
        <w:adjustRightInd w:val="0"/>
        <w:spacing w:after="0" w:line="240" w:lineRule="auto"/>
        <w:ind w:left="1440" w:hanging="1440"/>
        <w:rPr>
          <w:rFonts w:ascii="Verdana" w:hAnsi="Verdana" w:cs="Times New Roman"/>
          <w:sz w:val="20"/>
          <w:szCs w:val="20"/>
        </w:rPr>
      </w:pPr>
      <w:r w:rsidRPr="00C01543">
        <w:rPr>
          <w:rFonts w:ascii="Verdana" w:hAnsi="Verdana" w:cs="Times New Roman"/>
          <w:sz w:val="20"/>
          <w:szCs w:val="20"/>
        </w:rPr>
        <w:t>Section 8.5</w:t>
      </w:r>
      <w:r w:rsidR="005C5A49" w:rsidRPr="00C01543">
        <w:rPr>
          <w:rFonts w:ascii="Verdana" w:hAnsi="Verdana" w:cs="Times New Roman"/>
          <w:sz w:val="20"/>
          <w:szCs w:val="20"/>
        </w:rPr>
        <w:tab/>
      </w:r>
      <w:r w:rsidRPr="00C01543">
        <w:rPr>
          <w:rFonts w:ascii="Verdana" w:hAnsi="Verdana" w:cs="Times New Roman"/>
          <w:sz w:val="20"/>
          <w:szCs w:val="20"/>
        </w:rPr>
        <w:t>Prior</w:t>
      </w:r>
      <w:r w:rsidR="00330F46" w:rsidRPr="00C01543">
        <w:rPr>
          <w:rFonts w:ascii="Verdana" w:hAnsi="Verdana" w:cs="Times New Roman"/>
          <w:sz w:val="20"/>
          <w:szCs w:val="20"/>
        </w:rPr>
        <w:t xml:space="preserve"> to the end of each fiscal year</w:t>
      </w:r>
      <w:r w:rsidRPr="00C01543">
        <w:rPr>
          <w:rFonts w:ascii="Verdana" w:hAnsi="Verdana" w:cs="Times New Roman"/>
          <w:sz w:val="20"/>
          <w:szCs w:val="20"/>
        </w:rPr>
        <w:t>, the Treasurer and the Vice President</w:t>
      </w:r>
      <w:r w:rsidR="005C5A49" w:rsidRPr="00C01543">
        <w:rPr>
          <w:rFonts w:ascii="Verdana" w:hAnsi="Verdana" w:cs="Times New Roman"/>
          <w:sz w:val="20"/>
          <w:szCs w:val="20"/>
        </w:rPr>
        <w:t xml:space="preserve"> </w:t>
      </w:r>
      <w:r w:rsidRPr="00C01543">
        <w:rPr>
          <w:rFonts w:ascii="Verdana" w:hAnsi="Verdana" w:cs="Times New Roman"/>
          <w:sz w:val="20"/>
          <w:szCs w:val="20"/>
        </w:rPr>
        <w:t xml:space="preserve">shall prepare and submit for Board approval a budget for </w:t>
      </w:r>
      <w:r w:rsidR="000702CD">
        <w:rPr>
          <w:rFonts w:ascii="Verdana" w:hAnsi="Verdana" w:cs="Times New Roman"/>
          <w:sz w:val="20"/>
          <w:szCs w:val="20"/>
        </w:rPr>
        <w:t>MGS</w:t>
      </w:r>
      <w:r w:rsidRPr="00C01543">
        <w:rPr>
          <w:rFonts w:ascii="Verdana" w:hAnsi="Verdana" w:cs="Times New Roman"/>
          <w:sz w:val="20"/>
          <w:szCs w:val="20"/>
        </w:rPr>
        <w:t xml:space="preserve"> for the</w:t>
      </w:r>
      <w:r w:rsidR="005C5A49" w:rsidRPr="00C01543">
        <w:rPr>
          <w:rFonts w:ascii="Verdana" w:hAnsi="Verdana" w:cs="Times New Roman"/>
          <w:sz w:val="20"/>
          <w:szCs w:val="20"/>
        </w:rPr>
        <w:t xml:space="preserve"> </w:t>
      </w:r>
      <w:r w:rsidRPr="00C01543">
        <w:rPr>
          <w:rFonts w:ascii="Verdana" w:hAnsi="Verdana" w:cs="Times New Roman"/>
          <w:sz w:val="20"/>
          <w:szCs w:val="20"/>
        </w:rPr>
        <w:t>following year incorporating and listing all anticipated revenues and</w:t>
      </w:r>
      <w:r w:rsidR="005C5A49" w:rsidRPr="00C01543">
        <w:rPr>
          <w:rFonts w:ascii="Verdana" w:hAnsi="Verdana" w:cs="Times New Roman"/>
          <w:sz w:val="20"/>
          <w:szCs w:val="20"/>
        </w:rPr>
        <w:t xml:space="preserve"> </w:t>
      </w:r>
      <w:r w:rsidRPr="00C01543">
        <w:rPr>
          <w:rFonts w:ascii="Verdana" w:hAnsi="Verdana" w:cs="Times New Roman"/>
          <w:sz w:val="20"/>
          <w:szCs w:val="20"/>
        </w:rPr>
        <w:t>expenditures.</w:t>
      </w:r>
    </w:p>
    <w:p w14:paraId="3106C162" w14:textId="77777777" w:rsidR="0022480F" w:rsidRPr="00C01543" w:rsidRDefault="0022480F" w:rsidP="002560BE">
      <w:pPr>
        <w:tabs>
          <w:tab w:val="left" w:pos="1440"/>
        </w:tabs>
        <w:autoSpaceDE w:val="0"/>
        <w:autoSpaceDN w:val="0"/>
        <w:adjustRightInd w:val="0"/>
        <w:spacing w:after="0" w:line="240" w:lineRule="auto"/>
        <w:ind w:left="1440" w:hanging="1440"/>
        <w:rPr>
          <w:rFonts w:ascii="Verdana" w:hAnsi="Verdana" w:cs="Times New Roman"/>
          <w:sz w:val="20"/>
          <w:szCs w:val="20"/>
        </w:rPr>
      </w:pPr>
    </w:p>
    <w:p w14:paraId="6B35944E" w14:textId="275DD2D1" w:rsidR="0022480F" w:rsidRPr="00C01543" w:rsidRDefault="005225DA" w:rsidP="005225DA">
      <w:pPr>
        <w:tabs>
          <w:tab w:val="left" w:pos="1440"/>
        </w:tabs>
        <w:autoSpaceDE w:val="0"/>
        <w:autoSpaceDN w:val="0"/>
        <w:adjustRightInd w:val="0"/>
        <w:spacing w:after="0" w:line="240" w:lineRule="auto"/>
        <w:ind w:left="1440" w:hanging="1440"/>
        <w:rPr>
          <w:rFonts w:ascii="Verdana" w:hAnsi="Verdana" w:cs="Times New Roman"/>
          <w:sz w:val="20"/>
          <w:szCs w:val="20"/>
        </w:rPr>
      </w:pPr>
      <w:r w:rsidRPr="00C01543">
        <w:rPr>
          <w:rFonts w:ascii="Verdana" w:hAnsi="Verdana" w:cs="Times New Roman"/>
          <w:sz w:val="20"/>
          <w:szCs w:val="20"/>
        </w:rPr>
        <w:t>Section 8.6</w:t>
      </w:r>
      <w:r w:rsidRPr="00C01543">
        <w:rPr>
          <w:rFonts w:ascii="Verdana" w:hAnsi="Verdana" w:cs="Times New Roman"/>
          <w:sz w:val="20"/>
          <w:szCs w:val="20"/>
        </w:rPr>
        <w:tab/>
      </w:r>
      <w:r w:rsidR="0022480F" w:rsidRPr="00C01543">
        <w:rPr>
          <w:rFonts w:ascii="Verdana" w:hAnsi="Verdana" w:cs="Times New Roman"/>
          <w:sz w:val="20"/>
          <w:szCs w:val="20"/>
        </w:rPr>
        <w:t>The Treasurer shall submit a written financial statement at each Board</w:t>
      </w:r>
      <w:r w:rsidR="005C5A49" w:rsidRPr="00C01543">
        <w:rPr>
          <w:rFonts w:ascii="Verdana" w:hAnsi="Verdana" w:cs="Times New Roman"/>
          <w:sz w:val="20"/>
          <w:szCs w:val="20"/>
        </w:rPr>
        <w:t xml:space="preserve"> </w:t>
      </w:r>
      <w:r w:rsidR="0022480F" w:rsidRPr="00C01543">
        <w:rPr>
          <w:rFonts w:ascii="Verdana" w:hAnsi="Verdana" w:cs="Times New Roman"/>
          <w:sz w:val="20"/>
          <w:szCs w:val="20"/>
        </w:rPr>
        <w:t xml:space="preserve">meeting showing, as of the end of the most recent month, </w:t>
      </w:r>
      <w:r w:rsidR="000702CD">
        <w:rPr>
          <w:rFonts w:ascii="Verdana" w:hAnsi="Verdana" w:cs="Times New Roman"/>
          <w:sz w:val="20"/>
          <w:szCs w:val="20"/>
        </w:rPr>
        <w:t>MGS</w:t>
      </w:r>
      <w:r w:rsidR="0022480F" w:rsidRPr="00C01543">
        <w:rPr>
          <w:rFonts w:ascii="Verdana" w:hAnsi="Verdana" w:cs="Times New Roman"/>
          <w:sz w:val="20"/>
          <w:szCs w:val="20"/>
        </w:rPr>
        <w:t xml:space="preserve"> actual</w:t>
      </w:r>
      <w:r w:rsidRPr="00C01543">
        <w:rPr>
          <w:rFonts w:ascii="Verdana" w:hAnsi="Verdana" w:cs="Times New Roman"/>
          <w:sz w:val="20"/>
          <w:szCs w:val="20"/>
        </w:rPr>
        <w:t xml:space="preserve"> </w:t>
      </w:r>
      <w:r w:rsidR="0022480F" w:rsidRPr="00C01543">
        <w:rPr>
          <w:rFonts w:ascii="Verdana" w:hAnsi="Verdana" w:cs="Times New Roman"/>
          <w:sz w:val="20"/>
          <w:szCs w:val="20"/>
        </w:rPr>
        <w:t>monthly and year-to-date revenues and expenditures. The financial</w:t>
      </w:r>
      <w:r w:rsidRPr="00C01543">
        <w:rPr>
          <w:rFonts w:ascii="Verdana" w:hAnsi="Verdana" w:cs="Times New Roman"/>
          <w:sz w:val="20"/>
          <w:szCs w:val="20"/>
        </w:rPr>
        <w:t xml:space="preserve"> </w:t>
      </w:r>
      <w:r w:rsidR="0022480F" w:rsidRPr="00C01543">
        <w:rPr>
          <w:rFonts w:ascii="Verdana" w:hAnsi="Verdana" w:cs="Times New Roman"/>
          <w:sz w:val="20"/>
          <w:szCs w:val="20"/>
        </w:rPr>
        <w:t>statement shall also include a comparison of actual year-to-date results</w:t>
      </w:r>
      <w:r w:rsidRPr="00C01543">
        <w:rPr>
          <w:rFonts w:ascii="Verdana" w:hAnsi="Verdana" w:cs="Times New Roman"/>
          <w:sz w:val="20"/>
          <w:szCs w:val="20"/>
        </w:rPr>
        <w:t xml:space="preserve"> </w:t>
      </w:r>
      <w:r w:rsidR="0022480F" w:rsidRPr="00C01543">
        <w:rPr>
          <w:rFonts w:ascii="Verdana" w:hAnsi="Verdana" w:cs="Times New Roman"/>
          <w:sz w:val="20"/>
          <w:szCs w:val="20"/>
        </w:rPr>
        <w:t>versus the prior year and budget, the most recent month-end bank</w:t>
      </w:r>
      <w:r w:rsidRPr="00C01543">
        <w:rPr>
          <w:rFonts w:ascii="Verdana" w:hAnsi="Verdana" w:cs="Times New Roman"/>
          <w:sz w:val="20"/>
          <w:szCs w:val="20"/>
        </w:rPr>
        <w:t xml:space="preserve"> </w:t>
      </w:r>
      <w:r w:rsidR="0022480F" w:rsidRPr="00C01543">
        <w:rPr>
          <w:rFonts w:ascii="Verdana" w:hAnsi="Verdana" w:cs="Times New Roman"/>
          <w:sz w:val="20"/>
          <w:szCs w:val="20"/>
        </w:rPr>
        <w:t>balances and any incurred but unpaid liabilities of which the Treasurer is</w:t>
      </w:r>
      <w:r w:rsidRPr="00C01543">
        <w:rPr>
          <w:rFonts w:ascii="Verdana" w:hAnsi="Verdana" w:cs="Times New Roman"/>
          <w:sz w:val="20"/>
          <w:szCs w:val="20"/>
        </w:rPr>
        <w:t xml:space="preserve"> </w:t>
      </w:r>
      <w:r w:rsidR="0022480F" w:rsidRPr="00C01543">
        <w:rPr>
          <w:rFonts w:ascii="Verdana" w:hAnsi="Verdana" w:cs="Times New Roman"/>
          <w:sz w:val="20"/>
          <w:szCs w:val="20"/>
        </w:rPr>
        <w:t>aware.</w:t>
      </w:r>
    </w:p>
    <w:p w14:paraId="01876E06" w14:textId="77777777" w:rsidR="0022480F" w:rsidRPr="00C01543" w:rsidRDefault="0022480F" w:rsidP="002560BE">
      <w:pPr>
        <w:tabs>
          <w:tab w:val="left" w:pos="1440"/>
        </w:tabs>
        <w:autoSpaceDE w:val="0"/>
        <w:autoSpaceDN w:val="0"/>
        <w:adjustRightInd w:val="0"/>
        <w:spacing w:after="0" w:line="240" w:lineRule="auto"/>
        <w:ind w:left="1440" w:hanging="1440"/>
        <w:rPr>
          <w:rFonts w:ascii="Verdana" w:hAnsi="Verdana" w:cs="Times New Roman"/>
          <w:sz w:val="20"/>
          <w:szCs w:val="20"/>
        </w:rPr>
      </w:pPr>
    </w:p>
    <w:p w14:paraId="43948F0E" w14:textId="77777777" w:rsidR="0022480F" w:rsidRPr="00C01543" w:rsidRDefault="0022480F" w:rsidP="005225DA">
      <w:pPr>
        <w:tabs>
          <w:tab w:val="left" w:pos="1440"/>
        </w:tabs>
        <w:autoSpaceDE w:val="0"/>
        <w:autoSpaceDN w:val="0"/>
        <w:adjustRightInd w:val="0"/>
        <w:spacing w:after="0" w:line="240" w:lineRule="auto"/>
        <w:ind w:left="1440" w:hanging="1440"/>
        <w:rPr>
          <w:rFonts w:ascii="Verdana" w:hAnsi="Verdana" w:cs="Times New Roman"/>
          <w:sz w:val="20"/>
          <w:szCs w:val="20"/>
        </w:rPr>
      </w:pPr>
      <w:r w:rsidRPr="00C01543">
        <w:rPr>
          <w:rFonts w:ascii="Verdana" w:hAnsi="Verdana" w:cs="Times New Roman"/>
          <w:sz w:val="20"/>
          <w:szCs w:val="20"/>
        </w:rPr>
        <w:t>Section 8.7</w:t>
      </w:r>
      <w:r w:rsidR="005225DA" w:rsidRPr="00C01543">
        <w:rPr>
          <w:rFonts w:ascii="Verdana" w:hAnsi="Verdana" w:cs="Times New Roman"/>
          <w:sz w:val="20"/>
          <w:szCs w:val="20"/>
        </w:rPr>
        <w:tab/>
      </w:r>
      <w:r w:rsidRPr="00C01543">
        <w:rPr>
          <w:rFonts w:ascii="Verdana" w:hAnsi="Verdana" w:cs="Times New Roman"/>
          <w:sz w:val="20"/>
          <w:szCs w:val="20"/>
        </w:rPr>
        <w:t>The Treasurer shall present an annual financial report to the membership</w:t>
      </w:r>
      <w:r w:rsidR="005225DA" w:rsidRPr="00C01543">
        <w:rPr>
          <w:rFonts w:ascii="Verdana" w:hAnsi="Verdana" w:cs="Times New Roman"/>
          <w:sz w:val="20"/>
          <w:szCs w:val="20"/>
        </w:rPr>
        <w:t xml:space="preserve"> </w:t>
      </w:r>
      <w:r w:rsidRPr="00C01543">
        <w:rPr>
          <w:rFonts w:ascii="Verdana" w:hAnsi="Verdana" w:cs="Times New Roman"/>
          <w:sz w:val="20"/>
          <w:szCs w:val="20"/>
        </w:rPr>
        <w:t>at the Annual General meeting.</w:t>
      </w:r>
    </w:p>
    <w:p w14:paraId="3540F2BD" w14:textId="77777777" w:rsidR="0022480F" w:rsidRPr="00C01543" w:rsidRDefault="0022480F" w:rsidP="002560BE">
      <w:pPr>
        <w:tabs>
          <w:tab w:val="left" w:pos="1440"/>
        </w:tabs>
        <w:autoSpaceDE w:val="0"/>
        <w:autoSpaceDN w:val="0"/>
        <w:adjustRightInd w:val="0"/>
        <w:spacing w:after="0" w:line="240" w:lineRule="auto"/>
        <w:ind w:left="1440" w:hanging="1440"/>
        <w:rPr>
          <w:rFonts w:ascii="Verdana" w:hAnsi="Verdana" w:cs="Times New Roman"/>
          <w:sz w:val="20"/>
          <w:szCs w:val="20"/>
        </w:rPr>
      </w:pPr>
    </w:p>
    <w:p w14:paraId="17AD1C1F" w14:textId="62D0176F" w:rsidR="0022480F" w:rsidRPr="00C01543" w:rsidRDefault="0022480F" w:rsidP="00C9401B">
      <w:pPr>
        <w:tabs>
          <w:tab w:val="left" w:pos="1440"/>
        </w:tabs>
        <w:autoSpaceDE w:val="0"/>
        <w:autoSpaceDN w:val="0"/>
        <w:adjustRightInd w:val="0"/>
        <w:spacing w:after="0" w:line="240" w:lineRule="auto"/>
        <w:ind w:left="1440" w:hanging="1440"/>
        <w:rPr>
          <w:rFonts w:ascii="Verdana" w:hAnsi="Verdana" w:cs="Times New Roman"/>
          <w:sz w:val="20"/>
          <w:szCs w:val="20"/>
        </w:rPr>
      </w:pPr>
      <w:r w:rsidRPr="00C01543">
        <w:rPr>
          <w:rFonts w:ascii="Verdana" w:hAnsi="Verdana" w:cs="Times New Roman"/>
          <w:sz w:val="20"/>
          <w:szCs w:val="20"/>
        </w:rPr>
        <w:t>Section 8.8</w:t>
      </w:r>
      <w:r w:rsidR="005225DA" w:rsidRPr="00C01543">
        <w:rPr>
          <w:rFonts w:ascii="Verdana" w:hAnsi="Verdana" w:cs="Times New Roman"/>
          <w:sz w:val="20"/>
          <w:szCs w:val="20"/>
        </w:rPr>
        <w:tab/>
      </w:r>
      <w:r w:rsidRPr="00C01543">
        <w:rPr>
          <w:rFonts w:ascii="Verdana" w:hAnsi="Verdana" w:cs="Times New Roman"/>
          <w:sz w:val="20"/>
          <w:szCs w:val="20"/>
        </w:rPr>
        <w:t>The Treasurer shall be responsible for the accurate preparation and</w:t>
      </w:r>
      <w:r w:rsidR="005225DA" w:rsidRPr="00C01543">
        <w:rPr>
          <w:rFonts w:ascii="Verdana" w:hAnsi="Verdana" w:cs="Times New Roman"/>
          <w:sz w:val="20"/>
          <w:szCs w:val="20"/>
        </w:rPr>
        <w:t xml:space="preserve"> </w:t>
      </w:r>
      <w:r w:rsidRPr="00C01543">
        <w:rPr>
          <w:rFonts w:ascii="Verdana" w:hAnsi="Verdana" w:cs="Times New Roman"/>
          <w:sz w:val="20"/>
          <w:szCs w:val="20"/>
        </w:rPr>
        <w:t xml:space="preserve">timely filing of any </w:t>
      </w:r>
      <w:r w:rsidR="000702CD">
        <w:rPr>
          <w:rFonts w:ascii="Verdana" w:hAnsi="Verdana" w:cs="Times New Roman"/>
          <w:sz w:val="20"/>
          <w:szCs w:val="20"/>
        </w:rPr>
        <w:t>MGS</w:t>
      </w:r>
      <w:r w:rsidRPr="00C01543">
        <w:rPr>
          <w:rFonts w:ascii="Verdana" w:hAnsi="Verdana" w:cs="Times New Roman"/>
          <w:sz w:val="20"/>
          <w:szCs w:val="20"/>
        </w:rPr>
        <w:t xml:space="preserve"> financial reports and tax returns that may be</w:t>
      </w:r>
      <w:r w:rsidR="005225DA" w:rsidRPr="00C01543">
        <w:rPr>
          <w:rFonts w:ascii="Verdana" w:hAnsi="Verdana" w:cs="Times New Roman"/>
          <w:sz w:val="20"/>
          <w:szCs w:val="20"/>
        </w:rPr>
        <w:t xml:space="preserve"> </w:t>
      </w:r>
      <w:r w:rsidRPr="00C01543">
        <w:rPr>
          <w:rFonts w:ascii="Verdana" w:hAnsi="Verdana" w:cs="Times New Roman"/>
          <w:sz w:val="20"/>
          <w:szCs w:val="20"/>
        </w:rPr>
        <w:t>required to be filed with any governmental or regulatory authorities,</w:t>
      </w:r>
      <w:r w:rsidR="00C9401B" w:rsidRPr="00C01543">
        <w:rPr>
          <w:rFonts w:ascii="Verdana" w:hAnsi="Verdana" w:cs="Times New Roman"/>
          <w:sz w:val="20"/>
          <w:szCs w:val="20"/>
        </w:rPr>
        <w:t xml:space="preserve"> </w:t>
      </w:r>
      <w:r w:rsidRPr="00C01543">
        <w:rPr>
          <w:rFonts w:ascii="Verdana" w:hAnsi="Verdana" w:cs="Times New Roman"/>
          <w:sz w:val="20"/>
          <w:szCs w:val="20"/>
        </w:rPr>
        <w:t>except for those that the Board has specifically authorized outside third</w:t>
      </w:r>
      <w:r w:rsidR="00C9401B" w:rsidRPr="00C01543">
        <w:rPr>
          <w:rFonts w:ascii="Verdana" w:hAnsi="Verdana" w:cs="Times New Roman"/>
          <w:sz w:val="20"/>
          <w:szCs w:val="20"/>
        </w:rPr>
        <w:t xml:space="preserve"> </w:t>
      </w:r>
      <w:r w:rsidRPr="00C01543">
        <w:rPr>
          <w:rFonts w:ascii="Verdana" w:hAnsi="Verdana" w:cs="Times New Roman"/>
          <w:sz w:val="20"/>
          <w:szCs w:val="20"/>
        </w:rPr>
        <w:t>parties to prepare and file. Where such reports or tax returns are filed by</w:t>
      </w:r>
      <w:r w:rsidR="00C9401B" w:rsidRPr="00C01543">
        <w:rPr>
          <w:rFonts w:ascii="Verdana" w:hAnsi="Verdana" w:cs="Times New Roman"/>
          <w:sz w:val="20"/>
          <w:szCs w:val="20"/>
        </w:rPr>
        <w:t xml:space="preserve"> </w:t>
      </w:r>
      <w:r w:rsidRPr="00C01543">
        <w:rPr>
          <w:rFonts w:ascii="Verdana" w:hAnsi="Verdana" w:cs="Times New Roman"/>
          <w:sz w:val="20"/>
          <w:szCs w:val="20"/>
        </w:rPr>
        <w:t>outside third parties, the Treasurer shall provide all necessary support</w:t>
      </w:r>
      <w:r w:rsidR="00C9401B" w:rsidRPr="00C01543">
        <w:rPr>
          <w:rFonts w:ascii="Verdana" w:hAnsi="Verdana" w:cs="Times New Roman"/>
          <w:sz w:val="20"/>
          <w:szCs w:val="20"/>
        </w:rPr>
        <w:t xml:space="preserve"> </w:t>
      </w:r>
      <w:r w:rsidRPr="00C01543">
        <w:rPr>
          <w:rFonts w:ascii="Verdana" w:hAnsi="Verdana" w:cs="Times New Roman"/>
          <w:sz w:val="20"/>
          <w:szCs w:val="20"/>
        </w:rPr>
        <w:t>and information to assist in the preparation of those reports.</w:t>
      </w:r>
    </w:p>
    <w:p w14:paraId="671C9478" w14:textId="77777777" w:rsidR="00172E7E" w:rsidRPr="00C01543" w:rsidRDefault="00172E7E" w:rsidP="002560BE">
      <w:pPr>
        <w:tabs>
          <w:tab w:val="left" w:pos="1440"/>
        </w:tabs>
        <w:autoSpaceDE w:val="0"/>
        <w:autoSpaceDN w:val="0"/>
        <w:adjustRightInd w:val="0"/>
        <w:spacing w:after="0" w:line="240" w:lineRule="auto"/>
        <w:ind w:left="1440" w:hanging="1440"/>
        <w:rPr>
          <w:rFonts w:ascii="Verdana" w:hAnsi="Verdana" w:cs="Times New Roman"/>
          <w:sz w:val="20"/>
          <w:szCs w:val="20"/>
        </w:rPr>
      </w:pPr>
    </w:p>
    <w:p w14:paraId="4E78BD2C" w14:textId="77777777" w:rsidR="0022480F" w:rsidRPr="00C01543" w:rsidRDefault="0022480F" w:rsidP="002560BE">
      <w:pPr>
        <w:tabs>
          <w:tab w:val="left" w:pos="1440"/>
        </w:tabs>
        <w:autoSpaceDE w:val="0"/>
        <w:autoSpaceDN w:val="0"/>
        <w:adjustRightInd w:val="0"/>
        <w:spacing w:after="0" w:line="240" w:lineRule="auto"/>
        <w:ind w:left="1440" w:hanging="1440"/>
        <w:rPr>
          <w:rFonts w:ascii="Verdana" w:hAnsi="Verdana" w:cs="Times New Roman"/>
          <w:sz w:val="20"/>
          <w:szCs w:val="20"/>
        </w:rPr>
      </w:pPr>
    </w:p>
    <w:p w14:paraId="08FE2B50" w14:textId="39FAD9D8" w:rsidR="0022480F" w:rsidRPr="00C01543" w:rsidRDefault="00697D14" w:rsidP="002560BE">
      <w:pPr>
        <w:tabs>
          <w:tab w:val="left" w:pos="1440"/>
        </w:tabs>
        <w:autoSpaceDE w:val="0"/>
        <w:autoSpaceDN w:val="0"/>
        <w:adjustRightInd w:val="0"/>
        <w:spacing w:after="0" w:line="240" w:lineRule="auto"/>
        <w:ind w:left="1440" w:hanging="1440"/>
        <w:rPr>
          <w:rFonts w:ascii="Verdana" w:hAnsi="Verdana" w:cs="Times New Roman"/>
          <w:sz w:val="20"/>
          <w:szCs w:val="20"/>
          <w:u w:val="single"/>
        </w:rPr>
      </w:pPr>
      <w:r w:rsidRPr="00C01543">
        <w:rPr>
          <w:rFonts w:ascii="Verdana" w:hAnsi="Verdana" w:cs="Times New Roman"/>
          <w:sz w:val="20"/>
          <w:szCs w:val="20"/>
          <w:u w:val="single"/>
        </w:rPr>
        <w:t>ARTICLE 9:</w:t>
      </w:r>
      <w:r w:rsidRPr="00C01543">
        <w:rPr>
          <w:rFonts w:ascii="Verdana" w:hAnsi="Verdana" w:cs="Times New Roman"/>
          <w:sz w:val="20"/>
          <w:szCs w:val="20"/>
          <w:u w:val="single"/>
        </w:rPr>
        <w:tab/>
      </w:r>
      <w:r w:rsidR="0097324A" w:rsidRPr="00C01543">
        <w:rPr>
          <w:rFonts w:ascii="Verdana" w:hAnsi="Verdana" w:cs="Times New Roman"/>
          <w:sz w:val="20"/>
          <w:szCs w:val="20"/>
          <w:u w:val="single"/>
        </w:rPr>
        <w:t>BOARD</w:t>
      </w:r>
      <w:r w:rsidR="0022480F" w:rsidRPr="00C01543">
        <w:rPr>
          <w:rFonts w:ascii="Verdana" w:hAnsi="Verdana" w:cs="Times New Roman"/>
          <w:sz w:val="20"/>
          <w:szCs w:val="20"/>
          <w:u w:val="single"/>
        </w:rPr>
        <w:t xml:space="preserve"> MEETINGS</w:t>
      </w:r>
    </w:p>
    <w:p w14:paraId="19D045E0" w14:textId="77777777" w:rsidR="0022480F" w:rsidRPr="00C01543" w:rsidRDefault="0022480F" w:rsidP="002560BE">
      <w:pPr>
        <w:tabs>
          <w:tab w:val="left" w:pos="1440"/>
        </w:tabs>
        <w:autoSpaceDE w:val="0"/>
        <w:autoSpaceDN w:val="0"/>
        <w:adjustRightInd w:val="0"/>
        <w:spacing w:after="0" w:line="240" w:lineRule="auto"/>
        <w:ind w:left="1440" w:hanging="1440"/>
        <w:rPr>
          <w:rFonts w:ascii="Verdana" w:hAnsi="Verdana" w:cs="Times New Roman"/>
          <w:sz w:val="20"/>
          <w:szCs w:val="20"/>
        </w:rPr>
      </w:pPr>
    </w:p>
    <w:p w14:paraId="6615637C" w14:textId="44E3134F" w:rsidR="0022480F" w:rsidRPr="00C01543" w:rsidRDefault="0022480F" w:rsidP="00BB2235">
      <w:pPr>
        <w:tabs>
          <w:tab w:val="left" w:pos="1440"/>
        </w:tabs>
        <w:autoSpaceDE w:val="0"/>
        <w:autoSpaceDN w:val="0"/>
        <w:adjustRightInd w:val="0"/>
        <w:spacing w:after="0" w:line="240" w:lineRule="auto"/>
        <w:ind w:left="1440" w:hanging="1440"/>
        <w:rPr>
          <w:rFonts w:ascii="Verdana" w:hAnsi="Verdana" w:cs="Times New Roman"/>
          <w:sz w:val="20"/>
          <w:szCs w:val="20"/>
        </w:rPr>
      </w:pPr>
      <w:r w:rsidRPr="00C01543">
        <w:rPr>
          <w:rFonts w:ascii="Verdana" w:hAnsi="Verdana" w:cs="Times New Roman"/>
          <w:sz w:val="20"/>
          <w:szCs w:val="20"/>
        </w:rPr>
        <w:t>Section 9.1</w:t>
      </w:r>
      <w:r w:rsidR="00BB2235" w:rsidRPr="00C01543">
        <w:rPr>
          <w:rFonts w:ascii="Verdana" w:hAnsi="Verdana" w:cs="Times New Roman"/>
          <w:sz w:val="20"/>
          <w:szCs w:val="20"/>
        </w:rPr>
        <w:tab/>
      </w:r>
      <w:r w:rsidR="00C440B9" w:rsidRPr="00C01543">
        <w:rPr>
          <w:rFonts w:ascii="Verdana" w:hAnsi="Verdana" w:cs="Times New Roman"/>
          <w:sz w:val="20"/>
          <w:szCs w:val="20"/>
        </w:rPr>
        <w:t>Special meetings may be called by the President and/or Executive Board</w:t>
      </w:r>
      <w:r w:rsidR="002A4A6C" w:rsidRPr="00C01543">
        <w:rPr>
          <w:rFonts w:ascii="Verdana" w:hAnsi="Verdana" w:cs="Times New Roman"/>
          <w:sz w:val="20"/>
          <w:szCs w:val="20"/>
        </w:rPr>
        <w:t xml:space="preserve"> (E-Board)</w:t>
      </w:r>
      <w:r w:rsidR="00C440B9" w:rsidRPr="00C01543">
        <w:rPr>
          <w:rFonts w:ascii="Verdana" w:hAnsi="Verdana" w:cs="Times New Roman"/>
          <w:sz w:val="20"/>
          <w:szCs w:val="20"/>
        </w:rPr>
        <w:t xml:space="preserve"> of the league at times and places to be determined. The President may delegate the authority to call special meetings to a member of the Executive Board of the League. The President will make such delegation of authority known to all members of the E-Board.</w:t>
      </w:r>
    </w:p>
    <w:p w14:paraId="5D968654" w14:textId="77777777" w:rsidR="0022480F" w:rsidRPr="00C01543" w:rsidRDefault="0022480F" w:rsidP="002560BE">
      <w:pPr>
        <w:tabs>
          <w:tab w:val="left" w:pos="1440"/>
        </w:tabs>
        <w:autoSpaceDE w:val="0"/>
        <w:autoSpaceDN w:val="0"/>
        <w:adjustRightInd w:val="0"/>
        <w:spacing w:after="0" w:line="240" w:lineRule="auto"/>
        <w:ind w:left="1440" w:hanging="1440"/>
        <w:rPr>
          <w:rFonts w:ascii="Verdana" w:hAnsi="Verdana" w:cs="Times New Roman"/>
          <w:sz w:val="20"/>
          <w:szCs w:val="20"/>
        </w:rPr>
      </w:pPr>
    </w:p>
    <w:p w14:paraId="72AC2F23" w14:textId="0BED3302" w:rsidR="0022480F" w:rsidRPr="00C01543" w:rsidRDefault="0022480F" w:rsidP="00BB2235">
      <w:pPr>
        <w:tabs>
          <w:tab w:val="left" w:pos="1440"/>
        </w:tabs>
        <w:autoSpaceDE w:val="0"/>
        <w:autoSpaceDN w:val="0"/>
        <w:adjustRightInd w:val="0"/>
        <w:spacing w:after="0" w:line="240" w:lineRule="auto"/>
        <w:ind w:left="1440" w:hanging="1440"/>
        <w:rPr>
          <w:rFonts w:ascii="Verdana" w:hAnsi="Verdana" w:cs="Times New Roman"/>
          <w:sz w:val="20"/>
          <w:szCs w:val="20"/>
        </w:rPr>
      </w:pPr>
      <w:r w:rsidRPr="00C01543">
        <w:rPr>
          <w:rFonts w:ascii="Verdana" w:hAnsi="Verdana" w:cs="Times New Roman"/>
          <w:sz w:val="20"/>
          <w:szCs w:val="20"/>
        </w:rPr>
        <w:t>Section 9.</w:t>
      </w:r>
      <w:r w:rsidR="00BB2235" w:rsidRPr="00C01543">
        <w:rPr>
          <w:rFonts w:ascii="Verdana" w:hAnsi="Verdana" w:cs="Times New Roman"/>
          <w:sz w:val="20"/>
          <w:szCs w:val="20"/>
        </w:rPr>
        <w:t>2</w:t>
      </w:r>
      <w:r w:rsidR="00BB2235" w:rsidRPr="00C01543">
        <w:rPr>
          <w:rFonts w:ascii="Verdana" w:hAnsi="Verdana" w:cs="Times New Roman"/>
          <w:sz w:val="20"/>
          <w:szCs w:val="20"/>
        </w:rPr>
        <w:tab/>
      </w:r>
      <w:r w:rsidRPr="00C01543">
        <w:rPr>
          <w:rFonts w:ascii="Verdana" w:hAnsi="Verdana" w:cs="Times New Roman"/>
          <w:sz w:val="20"/>
          <w:szCs w:val="20"/>
        </w:rPr>
        <w:t xml:space="preserve">A </w:t>
      </w:r>
      <w:r w:rsidR="0097324A" w:rsidRPr="00C01543">
        <w:rPr>
          <w:rFonts w:ascii="Verdana" w:hAnsi="Verdana" w:cs="Times New Roman"/>
          <w:sz w:val="20"/>
          <w:szCs w:val="20"/>
        </w:rPr>
        <w:t xml:space="preserve">Board </w:t>
      </w:r>
      <w:r w:rsidRPr="00C01543">
        <w:rPr>
          <w:rFonts w:ascii="Verdana" w:hAnsi="Verdana" w:cs="Times New Roman"/>
          <w:sz w:val="20"/>
          <w:szCs w:val="20"/>
        </w:rPr>
        <w:t xml:space="preserve">Meeting shall be held in </w:t>
      </w:r>
      <w:r w:rsidR="00BB14C3">
        <w:rPr>
          <w:rFonts w:ascii="Verdana" w:hAnsi="Verdana" w:cs="Times New Roman"/>
          <w:sz w:val="20"/>
          <w:szCs w:val="20"/>
        </w:rPr>
        <w:t>May/June</w:t>
      </w:r>
      <w:r w:rsidRPr="00C01543">
        <w:rPr>
          <w:rFonts w:ascii="Verdana" w:hAnsi="Verdana" w:cs="Times New Roman"/>
          <w:sz w:val="20"/>
          <w:szCs w:val="20"/>
        </w:rPr>
        <w:t xml:space="preserve"> of each year, which meeting</w:t>
      </w:r>
      <w:r w:rsidR="00BB2235" w:rsidRPr="00C01543">
        <w:rPr>
          <w:rFonts w:ascii="Verdana" w:hAnsi="Verdana" w:cs="Times New Roman"/>
          <w:sz w:val="20"/>
          <w:szCs w:val="20"/>
        </w:rPr>
        <w:t xml:space="preserve"> </w:t>
      </w:r>
      <w:r w:rsidRPr="00C01543">
        <w:rPr>
          <w:rFonts w:ascii="Verdana" w:hAnsi="Verdana" w:cs="Times New Roman"/>
          <w:sz w:val="20"/>
          <w:szCs w:val="20"/>
        </w:rPr>
        <w:t>shall be designated as the Annual General Meeting.</w:t>
      </w:r>
    </w:p>
    <w:p w14:paraId="52993DC3" w14:textId="77777777" w:rsidR="0022480F" w:rsidRPr="00C01543" w:rsidRDefault="0022480F" w:rsidP="002560BE">
      <w:pPr>
        <w:tabs>
          <w:tab w:val="left" w:pos="1440"/>
        </w:tabs>
        <w:autoSpaceDE w:val="0"/>
        <w:autoSpaceDN w:val="0"/>
        <w:adjustRightInd w:val="0"/>
        <w:spacing w:after="0" w:line="240" w:lineRule="auto"/>
        <w:ind w:left="1440" w:hanging="1440"/>
        <w:rPr>
          <w:rFonts w:ascii="Verdana" w:hAnsi="Verdana" w:cs="Times New Roman"/>
          <w:sz w:val="20"/>
          <w:szCs w:val="20"/>
        </w:rPr>
      </w:pPr>
    </w:p>
    <w:p w14:paraId="5BE338FB" w14:textId="380C2FB6" w:rsidR="0022480F" w:rsidRPr="00C01543" w:rsidRDefault="0022480F" w:rsidP="00BB2235">
      <w:pPr>
        <w:tabs>
          <w:tab w:val="left" w:pos="1440"/>
        </w:tabs>
        <w:autoSpaceDE w:val="0"/>
        <w:autoSpaceDN w:val="0"/>
        <w:adjustRightInd w:val="0"/>
        <w:spacing w:after="0" w:line="240" w:lineRule="auto"/>
        <w:ind w:left="1440" w:hanging="1440"/>
        <w:rPr>
          <w:rFonts w:ascii="Verdana" w:hAnsi="Verdana" w:cs="Times New Roman"/>
          <w:sz w:val="20"/>
          <w:szCs w:val="20"/>
        </w:rPr>
      </w:pPr>
      <w:r w:rsidRPr="00C01543">
        <w:rPr>
          <w:rFonts w:ascii="Verdana" w:hAnsi="Verdana" w:cs="Times New Roman"/>
          <w:sz w:val="20"/>
          <w:szCs w:val="20"/>
        </w:rPr>
        <w:t>Section 9.3</w:t>
      </w:r>
      <w:r w:rsidR="00BB2235" w:rsidRPr="00C01543">
        <w:rPr>
          <w:rFonts w:ascii="Verdana" w:hAnsi="Verdana" w:cs="Times New Roman"/>
          <w:sz w:val="20"/>
          <w:szCs w:val="20"/>
        </w:rPr>
        <w:tab/>
      </w:r>
      <w:r w:rsidRPr="00C01543">
        <w:rPr>
          <w:rFonts w:ascii="Verdana" w:hAnsi="Verdana" w:cs="Times New Roman"/>
          <w:sz w:val="20"/>
          <w:szCs w:val="20"/>
        </w:rPr>
        <w:t xml:space="preserve">A </w:t>
      </w:r>
      <w:r w:rsidR="0097324A" w:rsidRPr="00C01543">
        <w:rPr>
          <w:rFonts w:ascii="Verdana" w:hAnsi="Verdana" w:cs="Times New Roman"/>
          <w:sz w:val="20"/>
          <w:szCs w:val="20"/>
        </w:rPr>
        <w:t>Board</w:t>
      </w:r>
      <w:r w:rsidRPr="00C01543">
        <w:rPr>
          <w:rFonts w:ascii="Verdana" w:hAnsi="Verdana" w:cs="Times New Roman"/>
          <w:sz w:val="20"/>
          <w:szCs w:val="20"/>
        </w:rPr>
        <w:t xml:space="preserve"> Meeting may be scheduled or rescheduled at any time by the</w:t>
      </w:r>
      <w:r w:rsidR="00BB2235" w:rsidRPr="00C01543">
        <w:rPr>
          <w:rFonts w:ascii="Verdana" w:hAnsi="Verdana" w:cs="Times New Roman"/>
          <w:sz w:val="20"/>
          <w:szCs w:val="20"/>
        </w:rPr>
        <w:t xml:space="preserve"> </w:t>
      </w:r>
      <w:r w:rsidRPr="00C01543">
        <w:rPr>
          <w:rFonts w:ascii="Verdana" w:hAnsi="Verdana" w:cs="Times New Roman"/>
          <w:sz w:val="20"/>
          <w:szCs w:val="20"/>
        </w:rPr>
        <w:t>President providing that reasonable notice is given to the members of</w:t>
      </w:r>
      <w:r w:rsidR="00BB2235" w:rsidRPr="00C01543">
        <w:rPr>
          <w:rFonts w:ascii="Verdana" w:hAnsi="Verdana" w:cs="Times New Roman"/>
          <w:sz w:val="20"/>
          <w:szCs w:val="20"/>
        </w:rPr>
        <w:t xml:space="preserve"> </w:t>
      </w:r>
      <w:r w:rsidR="000702CD">
        <w:rPr>
          <w:rFonts w:ascii="Verdana" w:hAnsi="Verdana" w:cs="Times New Roman"/>
          <w:sz w:val="20"/>
          <w:szCs w:val="20"/>
        </w:rPr>
        <w:t>MGS</w:t>
      </w:r>
      <w:r w:rsidRPr="00C01543">
        <w:rPr>
          <w:rFonts w:ascii="Verdana" w:hAnsi="Verdana" w:cs="Times New Roman"/>
          <w:sz w:val="20"/>
          <w:szCs w:val="20"/>
        </w:rPr>
        <w:t>.</w:t>
      </w:r>
    </w:p>
    <w:p w14:paraId="370DD88A" w14:textId="77777777" w:rsidR="0022480F" w:rsidRPr="00C01543" w:rsidRDefault="0022480F" w:rsidP="002560BE">
      <w:pPr>
        <w:tabs>
          <w:tab w:val="left" w:pos="1440"/>
        </w:tabs>
        <w:autoSpaceDE w:val="0"/>
        <w:autoSpaceDN w:val="0"/>
        <w:adjustRightInd w:val="0"/>
        <w:spacing w:after="0" w:line="240" w:lineRule="auto"/>
        <w:ind w:left="1440" w:hanging="1440"/>
        <w:rPr>
          <w:rFonts w:ascii="Verdana" w:hAnsi="Verdana" w:cs="Times New Roman"/>
          <w:sz w:val="20"/>
          <w:szCs w:val="20"/>
        </w:rPr>
      </w:pPr>
    </w:p>
    <w:p w14:paraId="2938FA6E" w14:textId="7C38AE7A" w:rsidR="0022480F" w:rsidRPr="00C01543" w:rsidRDefault="0022480F" w:rsidP="00BB2235">
      <w:pPr>
        <w:tabs>
          <w:tab w:val="left" w:pos="1440"/>
        </w:tabs>
        <w:autoSpaceDE w:val="0"/>
        <w:autoSpaceDN w:val="0"/>
        <w:adjustRightInd w:val="0"/>
        <w:spacing w:after="0" w:line="240" w:lineRule="auto"/>
        <w:ind w:left="1440" w:hanging="1440"/>
        <w:rPr>
          <w:rFonts w:ascii="Verdana" w:hAnsi="Verdana" w:cs="Times New Roman"/>
          <w:sz w:val="20"/>
          <w:szCs w:val="20"/>
        </w:rPr>
      </w:pPr>
      <w:r w:rsidRPr="00C01543">
        <w:rPr>
          <w:rFonts w:ascii="Verdana" w:hAnsi="Verdana" w:cs="Times New Roman"/>
          <w:sz w:val="20"/>
          <w:szCs w:val="20"/>
        </w:rPr>
        <w:t>Section 9.4</w:t>
      </w:r>
      <w:r w:rsidR="00BB2235" w:rsidRPr="00C01543">
        <w:rPr>
          <w:rFonts w:ascii="Verdana" w:hAnsi="Verdana" w:cs="Times New Roman"/>
          <w:sz w:val="20"/>
          <w:szCs w:val="20"/>
        </w:rPr>
        <w:tab/>
      </w:r>
      <w:r w:rsidRPr="00C01543">
        <w:rPr>
          <w:rFonts w:ascii="Verdana" w:hAnsi="Verdana" w:cs="Times New Roman"/>
          <w:sz w:val="20"/>
          <w:szCs w:val="20"/>
        </w:rPr>
        <w:t xml:space="preserve">Upon receipt of a request </w:t>
      </w:r>
      <w:r w:rsidR="0024743D" w:rsidRPr="00C01543">
        <w:rPr>
          <w:rFonts w:ascii="Verdana" w:hAnsi="Verdana" w:cs="Times New Roman"/>
          <w:sz w:val="20"/>
          <w:szCs w:val="20"/>
        </w:rPr>
        <w:t>supported</w:t>
      </w:r>
      <w:r w:rsidRPr="00C01543">
        <w:rPr>
          <w:rFonts w:ascii="Verdana" w:hAnsi="Verdana" w:cs="Times New Roman"/>
          <w:sz w:val="20"/>
          <w:szCs w:val="20"/>
        </w:rPr>
        <w:t xml:space="preserve"> by 3 </w:t>
      </w:r>
      <w:r w:rsidR="000702CD">
        <w:rPr>
          <w:rFonts w:ascii="Verdana" w:hAnsi="Verdana" w:cs="Times New Roman"/>
          <w:sz w:val="20"/>
          <w:szCs w:val="20"/>
        </w:rPr>
        <w:t>MGS</w:t>
      </w:r>
      <w:r w:rsidRPr="00C01543">
        <w:rPr>
          <w:rFonts w:ascii="Verdana" w:hAnsi="Verdana" w:cs="Times New Roman"/>
          <w:sz w:val="20"/>
          <w:szCs w:val="20"/>
        </w:rPr>
        <w:t xml:space="preserve"> members, the</w:t>
      </w:r>
      <w:r w:rsidR="00BB2235" w:rsidRPr="00C01543">
        <w:rPr>
          <w:rFonts w:ascii="Verdana" w:hAnsi="Verdana" w:cs="Times New Roman"/>
          <w:sz w:val="20"/>
          <w:szCs w:val="20"/>
        </w:rPr>
        <w:t xml:space="preserve"> </w:t>
      </w:r>
      <w:r w:rsidRPr="00C01543">
        <w:rPr>
          <w:rFonts w:ascii="Verdana" w:hAnsi="Verdana" w:cs="Times New Roman"/>
          <w:sz w:val="20"/>
          <w:szCs w:val="20"/>
        </w:rPr>
        <w:t>President shall proceed to expeditiously schedule a General Meeting</w:t>
      </w:r>
      <w:r w:rsidR="00BB2235" w:rsidRPr="00C01543">
        <w:rPr>
          <w:rFonts w:ascii="Verdana" w:hAnsi="Verdana" w:cs="Times New Roman"/>
          <w:sz w:val="20"/>
          <w:szCs w:val="20"/>
        </w:rPr>
        <w:t xml:space="preserve"> </w:t>
      </w:r>
      <w:r w:rsidRPr="00C01543">
        <w:rPr>
          <w:rFonts w:ascii="Verdana" w:hAnsi="Verdana" w:cs="Times New Roman"/>
          <w:sz w:val="20"/>
          <w:szCs w:val="20"/>
        </w:rPr>
        <w:t>within a reasonable time period.</w:t>
      </w:r>
    </w:p>
    <w:p w14:paraId="09EC0EB4" w14:textId="77777777" w:rsidR="0022480F" w:rsidRPr="00C01543" w:rsidRDefault="0022480F" w:rsidP="002560BE">
      <w:pPr>
        <w:tabs>
          <w:tab w:val="left" w:pos="1440"/>
        </w:tabs>
        <w:autoSpaceDE w:val="0"/>
        <w:autoSpaceDN w:val="0"/>
        <w:adjustRightInd w:val="0"/>
        <w:spacing w:after="0" w:line="240" w:lineRule="auto"/>
        <w:ind w:left="1440" w:hanging="1440"/>
        <w:rPr>
          <w:rFonts w:ascii="Verdana" w:hAnsi="Verdana" w:cs="Times New Roman"/>
          <w:sz w:val="20"/>
          <w:szCs w:val="20"/>
        </w:rPr>
      </w:pPr>
    </w:p>
    <w:p w14:paraId="3FFCC078" w14:textId="77777777" w:rsidR="0022480F" w:rsidRPr="00C01543" w:rsidRDefault="0022480F" w:rsidP="004C067C">
      <w:pPr>
        <w:tabs>
          <w:tab w:val="left" w:pos="1440"/>
        </w:tabs>
        <w:autoSpaceDE w:val="0"/>
        <w:autoSpaceDN w:val="0"/>
        <w:adjustRightInd w:val="0"/>
        <w:spacing w:after="0" w:line="240" w:lineRule="auto"/>
        <w:ind w:left="1440" w:hanging="1440"/>
        <w:rPr>
          <w:rFonts w:ascii="Verdana" w:hAnsi="Verdana" w:cs="Times New Roman"/>
          <w:sz w:val="20"/>
          <w:szCs w:val="20"/>
        </w:rPr>
      </w:pPr>
      <w:r w:rsidRPr="00C01543">
        <w:rPr>
          <w:rFonts w:ascii="Verdana" w:hAnsi="Verdana" w:cs="Times New Roman"/>
          <w:sz w:val="20"/>
          <w:szCs w:val="20"/>
        </w:rPr>
        <w:t>Section 9.5</w:t>
      </w:r>
      <w:r w:rsidR="004C067C" w:rsidRPr="00C01543">
        <w:rPr>
          <w:rFonts w:ascii="Verdana" w:hAnsi="Verdana" w:cs="Times New Roman"/>
          <w:sz w:val="20"/>
          <w:szCs w:val="20"/>
        </w:rPr>
        <w:tab/>
      </w:r>
      <w:r w:rsidRPr="00C01543">
        <w:rPr>
          <w:rFonts w:ascii="Verdana" w:hAnsi="Verdana" w:cs="Times New Roman"/>
          <w:sz w:val="20"/>
          <w:szCs w:val="20"/>
        </w:rPr>
        <w:t xml:space="preserve">Notice of all General Meetings scheduled shall be posted on the website at least </w:t>
      </w:r>
      <w:r w:rsidR="0024743D" w:rsidRPr="00C01543">
        <w:rPr>
          <w:rFonts w:ascii="Verdana" w:hAnsi="Verdana" w:cs="Times New Roman"/>
          <w:sz w:val="20"/>
          <w:szCs w:val="20"/>
        </w:rPr>
        <w:t>three</w:t>
      </w:r>
      <w:r w:rsidR="004C067C" w:rsidRPr="00C01543">
        <w:rPr>
          <w:rFonts w:ascii="Verdana" w:hAnsi="Verdana" w:cs="Times New Roman"/>
          <w:sz w:val="20"/>
          <w:szCs w:val="20"/>
        </w:rPr>
        <w:t xml:space="preserve"> </w:t>
      </w:r>
      <w:r w:rsidRPr="00C01543">
        <w:rPr>
          <w:rFonts w:ascii="Verdana" w:hAnsi="Verdana" w:cs="Times New Roman"/>
          <w:sz w:val="20"/>
          <w:szCs w:val="20"/>
        </w:rPr>
        <w:t>days prior to the meeting. The Secretary shall also provide</w:t>
      </w:r>
      <w:r w:rsidR="004C067C" w:rsidRPr="00C01543">
        <w:rPr>
          <w:rFonts w:ascii="Verdana" w:hAnsi="Verdana" w:cs="Times New Roman"/>
          <w:sz w:val="20"/>
          <w:szCs w:val="20"/>
        </w:rPr>
        <w:t xml:space="preserve"> </w:t>
      </w:r>
      <w:r w:rsidRPr="00C01543">
        <w:rPr>
          <w:rFonts w:ascii="Verdana" w:hAnsi="Verdana" w:cs="Times New Roman"/>
          <w:sz w:val="20"/>
          <w:szCs w:val="20"/>
        </w:rPr>
        <w:t>notice by</w:t>
      </w:r>
      <w:r w:rsidR="004C067C" w:rsidRPr="00C01543">
        <w:rPr>
          <w:rFonts w:ascii="Verdana" w:hAnsi="Verdana" w:cs="Times New Roman"/>
          <w:sz w:val="20"/>
          <w:szCs w:val="20"/>
        </w:rPr>
        <w:t xml:space="preserve"> e-mail to any members who have </w:t>
      </w:r>
      <w:r w:rsidRPr="00C01543">
        <w:rPr>
          <w:rFonts w:ascii="Verdana" w:hAnsi="Verdana" w:cs="Times New Roman"/>
          <w:sz w:val="20"/>
          <w:szCs w:val="20"/>
        </w:rPr>
        <w:t>provided the Secretary with</w:t>
      </w:r>
      <w:r w:rsidR="004C067C" w:rsidRPr="00C01543">
        <w:rPr>
          <w:rFonts w:ascii="Verdana" w:hAnsi="Verdana" w:cs="Times New Roman"/>
          <w:sz w:val="20"/>
          <w:szCs w:val="20"/>
        </w:rPr>
        <w:t xml:space="preserve"> </w:t>
      </w:r>
      <w:r w:rsidRPr="00C01543">
        <w:rPr>
          <w:rFonts w:ascii="Verdana" w:hAnsi="Verdana" w:cs="Times New Roman"/>
          <w:sz w:val="20"/>
          <w:szCs w:val="20"/>
        </w:rPr>
        <w:t>their e-mail address and requested such notice.</w:t>
      </w:r>
    </w:p>
    <w:p w14:paraId="5E709475" w14:textId="77777777" w:rsidR="0022480F" w:rsidRPr="00C01543" w:rsidRDefault="0022480F" w:rsidP="002560BE">
      <w:pPr>
        <w:tabs>
          <w:tab w:val="left" w:pos="1440"/>
        </w:tabs>
        <w:autoSpaceDE w:val="0"/>
        <w:autoSpaceDN w:val="0"/>
        <w:adjustRightInd w:val="0"/>
        <w:spacing w:after="0" w:line="240" w:lineRule="auto"/>
        <w:ind w:left="1440" w:hanging="1440"/>
        <w:rPr>
          <w:rFonts w:ascii="Verdana" w:hAnsi="Verdana" w:cs="Times New Roman"/>
          <w:sz w:val="20"/>
          <w:szCs w:val="20"/>
        </w:rPr>
      </w:pPr>
    </w:p>
    <w:p w14:paraId="1FFC36AE" w14:textId="4DA046F1" w:rsidR="0022480F" w:rsidRPr="00C01543" w:rsidRDefault="0022480F" w:rsidP="006C4FCE">
      <w:pPr>
        <w:tabs>
          <w:tab w:val="left" w:pos="1440"/>
        </w:tabs>
        <w:autoSpaceDE w:val="0"/>
        <w:autoSpaceDN w:val="0"/>
        <w:adjustRightInd w:val="0"/>
        <w:spacing w:after="0" w:line="240" w:lineRule="auto"/>
        <w:ind w:left="1440" w:hanging="1440"/>
        <w:rPr>
          <w:rFonts w:ascii="Verdana" w:hAnsi="Verdana" w:cs="Times New Roman"/>
          <w:sz w:val="20"/>
          <w:szCs w:val="20"/>
        </w:rPr>
      </w:pPr>
      <w:r w:rsidRPr="00C01543">
        <w:rPr>
          <w:rFonts w:ascii="Verdana" w:hAnsi="Verdana" w:cs="Times New Roman"/>
          <w:sz w:val="20"/>
          <w:szCs w:val="20"/>
        </w:rPr>
        <w:t xml:space="preserve">Section 9.6  </w:t>
      </w:r>
      <w:r w:rsidR="006C4FCE" w:rsidRPr="00C01543">
        <w:rPr>
          <w:rFonts w:ascii="Verdana" w:hAnsi="Verdana" w:cs="Times New Roman"/>
          <w:sz w:val="20"/>
          <w:szCs w:val="20"/>
        </w:rPr>
        <w:tab/>
      </w:r>
      <w:r w:rsidRPr="00C01543">
        <w:rPr>
          <w:rFonts w:ascii="Verdana" w:hAnsi="Verdana" w:cs="Times New Roman"/>
          <w:sz w:val="20"/>
          <w:szCs w:val="20"/>
        </w:rPr>
        <w:t xml:space="preserve">A quorum for the purposes of any </w:t>
      </w:r>
      <w:r w:rsidR="004E3A2B" w:rsidRPr="00C01543">
        <w:rPr>
          <w:rFonts w:ascii="Verdana" w:hAnsi="Verdana" w:cs="Times New Roman"/>
          <w:sz w:val="20"/>
          <w:szCs w:val="20"/>
        </w:rPr>
        <w:t>Board</w:t>
      </w:r>
      <w:r w:rsidRPr="00C01543">
        <w:rPr>
          <w:rFonts w:ascii="Verdana" w:hAnsi="Verdana" w:cs="Times New Roman"/>
          <w:sz w:val="20"/>
          <w:szCs w:val="20"/>
        </w:rPr>
        <w:t xml:space="preserve"> Meeting shall consist of</w:t>
      </w:r>
      <w:r w:rsidR="006C4FCE" w:rsidRPr="00C01543">
        <w:rPr>
          <w:rFonts w:ascii="Verdana" w:hAnsi="Verdana" w:cs="Times New Roman"/>
          <w:sz w:val="20"/>
          <w:szCs w:val="20"/>
        </w:rPr>
        <w:t xml:space="preserve"> </w:t>
      </w:r>
      <w:r w:rsidR="004E3A2B" w:rsidRPr="00C01543">
        <w:rPr>
          <w:rFonts w:ascii="Verdana" w:hAnsi="Verdana" w:cs="Times New Roman"/>
          <w:sz w:val="20"/>
          <w:szCs w:val="20"/>
        </w:rPr>
        <w:t>a majority of</w:t>
      </w:r>
      <w:r w:rsidRPr="00C01543">
        <w:rPr>
          <w:rFonts w:ascii="Verdana" w:hAnsi="Verdana" w:cs="Times New Roman"/>
          <w:sz w:val="20"/>
          <w:szCs w:val="20"/>
        </w:rPr>
        <w:t xml:space="preserve"> </w:t>
      </w:r>
      <w:r w:rsidR="000702CD">
        <w:rPr>
          <w:rFonts w:ascii="Verdana" w:hAnsi="Verdana" w:cs="Times New Roman"/>
          <w:sz w:val="20"/>
          <w:szCs w:val="20"/>
        </w:rPr>
        <w:t>MGS</w:t>
      </w:r>
      <w:r w:rsidRPr="00C01543">
        <w:rPr>
          <w:rFonts w:ascii="Verdana" w:hAnsi="Verdana" w:cs="Times New Roman"/>
          <w:sz w:val="20"/>
          <w:szCs w:val="20"/>
        </w:rPr>
        <w:t xml:space="preserve"> </w:t>
      </w:r>
      <w:r w:rsidR="004E3A2B" w:rsidRPr="00C01543">
        <w:rPr>
          <w:rFonts w:ascii="Verdana" w:hAnsi="Verdana" w:cs="Times New Roman"/>
          <w:sz w:val="20"/>
          <w:szCs w:val="20"/>
        </w:rPr>
        <w:t xml:space="preserve">board </w:t>
      </w:r>
      <w:r w:rsidRPr="00C01543">
        <w:rPr>
          <w:rFonts w:ascii="Verdana" w:hAnsi="Verdana" w:cs="Times New Roman"/>
          <w:sz w:val="20"/>
          <w:szCs w:val="20"/>
        </w:rPr>
        <w:t>members being present.</w:t>
      </w:r>
    </w:p>
    <w:p w14:paraId="29CA7373" w14:textId="77777777" w:rsidR="0022480F" w:rsidRPr="00C01543" w:rsidRDefault="0022480F" w:rsidP="002560BE">
      <w:pPr>
        <w:tabs>
          <w:tab w:val="left" w:pos="1440"/>
        </w:tabs>
        <w:autoSpaceDE w:val="0"/>
        <w:autoSpaceDN w:val="0"/>
        <w:adjustRightInd w:val="0"/>
        <w:spacing w:after="0" w:line="240" w:lineRule="auto"/>
        <w:ind w:left="1440" w:hanging="1440"/>
        <w:rPr>
          <w:rFonts w:ascii="Verdana" w:hAnsi="Verdana" w:cs="Times New Roman"/>
          <w:sz w:val="20"/>
          <w:szCs w:val="20"/>
        </w:rPr>
      </w:pPr>
    </w:p>
    <w:p w14:paraId="56BBCC22" w14:textId="725EC2C1" w:rsidR="0022480F" w:rsidRPr="00C01543" w:rsidRDefault="0022480F" w:rsidP="002560BE">
      <w:pPr>
        <w:tabs>
          <w:tab w:val="left" w:pos="1440"/>
        </w:tabs>
        <w:autoSpaceDE w:val="0"/>
        <w:autoSpaceDN w:val="0"/>
        <w:adjustRightInd w:val="0"/>
        <w:spacing w:after="0" w:line="240" w:lineRule="auto"/>
        <w:ind w:left="1440" w:hanging="1440"/>
        <w:rPr>
          <w:rFonts w:ascii="Verdana" w:hAnsi="Verdana" w:cs="Times New Roman"/>
          <w:sz w:val="20"/>
          <w:szCs w:val="20"/>
        </w:rPr>
      </w:pPr>
      <w:r w:rsidRPr="00C01543">
        <w:rPr>
          <w:rFonts w:ascii="Verdana" w:hAnsi="Verdana" w:cs="Times New Roman"/>
          <w:sz w:val="20"/>
          <w:szCs w:val="20"/>
        </w:rPr>
        <w:t>Section 9.7</w:t>
      </w:r>
      <w:r w:rsidR="006C4FCE" w:rsidRPr="00C01543">
        <w:rPr>
          <w:rFonts w:ascii="Verdana" w:hAnsi="Verdana" w:cs="Times New Roman"/>
          <w:sz w:val="20"/>
          <w:szCs w:val="20"/>
        </w:rPr>
        <w:tab/>
      </w:r>
      <w:r w:rsidRPr="00C01543">
        <w:rPr>
          <w:rFonts w:ascii="Verdana" w:hAnsi="Verdana" w:cs="Times New Roman"/>
          <w:sz w:val="20"/>
          <w:szCs w:val="20"/>
        </w:rPr>
        <w:t xml:space="preserve">The order of business at all </w:t>
      </w:r>
      <w:r w:rsidR="004E3A2B" w:rsidRPr="00C01543">
        <w:rPr>
          <w:rFonts w:ascii="Verdana" w:hAnsi="Verdana" w:cs="Times New Roman"/>
          <w:sz w:val="20"/>
          <w:szCs w:val="20"/>
        </w:rPr>
        <w:t>Board</w:t>
      </w:r>
      <w:r w:rsidRPr="00C01543">
        <w:rPr>
          <w:rFonts w:ascii="Verdana" w:hAnsi="Verdana" w:cs="Times New Roman"/>
          <w:sz w:val="20"/>
          <w:szCs w:val="20"/>
        </w:rPr>
        <w:t xml:space="preserve"> Meetings shall be determined meeti</w:t>
      </w:r>
      <w:r w:rsidR="006C4FCE" w:rsidRPr="00C01543">
        <w:rPr>
          <w:rFonts w:ascii="Verdana" w:hAnsi="Verdana" w:cs="Times New Roman"/>
          <w:sz w:val="20"/>
          <w:szCs w:val="20"/>
        </w:rPr>
        <w:t xml:space="preserve">ng to meeting by </w:t>
      </w:r>
      <w:r w:rsidRPr="00C01543">
        <w:rPr>
          <w:rFonts w:ascii="Verdana" w:hAnsi="Verdana" w:cs="Times New Roman"/>
          <w:sz w:val="20"/>
          <w:szCs w:val="20"/>
        </w:rPr>
        <w:t xml:space="preserve">the President and other </w:t>
      </w:r>
      <w:r w:rsidR="00341617" w:rsidRPr="00C01543">
        <w:rPr>
          <w:rFonts w:ascii="Verdana" w:hAnsi="Verdana" w:cs="Times New Roman"/>
          <w:sz w:val="20"/>
          <w:szCs w:val="20"/>
        </w:rPr>
        <w:t>At-Large Board Members</w:t>
      </w:r>
      <w:r w:rsidRPr="00C01543">
        <w:rPr>
          <w:rFonts w:ascii="Verdana" w:hAnsi="Verdana" w:cs="Times New Roman"/>
          <w:sz w:val="20"/>
          <w:szCs w:val="20"/>
        </w:rPr>
        <w:t xml:space="preserve">. </w:t>
      </w:r>
      <w:r w:rsidRPr="00C01543">
        <w:rPr>
          <w:rFonts w:ascii="Verdana" w:hAnsi="Verdana" w:cs="Times New Roman"/>
          <w:sz w:val="20"/>
          <w:szCs w:val="20"/>
        </w:rPr>
        <w:br/>
      </w:r>
    </w:p>
    <w:p w14:paraId="7D930785" w14:textId="3F8AB0B8" w:rsidR="0022480F" w:rsidRPr="00C01543" w:rsidRDefault="0022480F" w:rsidP="006C4FCE">
      <w:pPr>
        <w:tabs>
          <w:tab w:val="left" w:pos="1440"/>
        </w:tabs>
        <w:autoSpaceDE w:val="0"/>
        <w:autoSpaceDN w:val="0"/>
        <w:adjustRightInd w:val="0"/>
        <w:spacing w:after="0" w:line="240" w:lineRule="auto"/>
        <w:ind w:left="1440" w:hanging="1440"/>
        <w:rPr>
          <w:rFonts w:ascii="Verdana" w:hAnsi="Verdana" w:cs="Times New Roman"/>
          <w:sz w:val="20"/>
          <w:szCs w:val="20"/>
        </w:rPr>
      </w:pPr>
      <w:r w:rsidRPr="00C01543">
        <w:rPr>
          <w:rFonts w:ascii="Verdana" w:hAnsi="Verdana" w:cs="Times New Roman"/>
          <w:sz w:val="20"/>
          <w:szCs w:val="20"/>
        </w:rPr>
        <w:t>Section 9.8</w:t>
      </w:r>
      <w:r w:rsidR="006C4FCE" w:rsidRPr="00C01543">
        <w:rPr>
          <w:rFonts w:ascii="Verdana" w:hAnsi="Verdana" w:cs="Times New Roman"/>
          <w:sz w:val="20"/>
          <w:szCs w:val="20"/>
        </w:rPr>
        <w:tab/>
      </w:r>
      <w:r w:rsidRPr="00C01543">
        <w:rPr>
          <w:rFonts w:ascii="Verdana" w:hAnsi="Verdana" w:cs="Times New Roman"/>
          <w:sz w:val="20"/>
          <w:szCs w:val="20"/>
        </w:rPr>
        <w:t xml:space="preserve">Any </w:t>
      </w:r>
      <w:r w:rsidR="000702CD">
        <w:rPr>
          <w:rFonts w:ascii="Verdana" w:hAnsi="Verdana" w:cs="Times New Roman"/>
          <w:sz w:val="20"/>
          <w:szCs w:val="20"/>
        </w:rPr>
        <w:t>MGS</w:t>
      </w:r>
      <w:r w:rsidRPr="00C01543">
        <w:rPr>
          <w:rFonts w:ascii="Verdana" w:hAnsi="Verdana" w:cs="Times New Roman"/>
          <w:sz w:val="20"/>
          <w:szCs w:val="20"/>
        </w:rPr>
        <w:t xml:space="preserve"> member in good standing shall be entitled to one </w:t>
      </w:r>
      <w:r w:rsidR="00341617" w:rsidRPr="00C01543">
        <w:rPr>
          <w:rFonts w:ascii="Verdana" w:hAnsi="Verdana" w:cs="Times New Roman"/>
          <w:sz w:val="20"/>
          <w:szCs w:val="20"/>
        </w:rPr>
        <w:t xml:space="preserve">non-binding </w:t>
      </w:r>
      <w:r w:rsidRPr="00C01543">
        <w:rPr>
          <w:rFonts w:ascii="Verdana" w:hAnsi="Verdana" w:cs="Times New Roman"/>
          <w:sz w:val="20"/>
          <w:szCs w:val="20"/>
        </w:rPr>
        <w:t>vote on</w:t>
      </w:r>
      <w:r w:rsidR="006C4FCE" w:rsidRPr="00C01543">
        <w:rPr>
          <w:rFonts w:ascii="Verdana" w:hAnsi="Verdana" w:cs="Times New Roman"/>
          <w:sz w:val="20"/>
          <w:szCs w:val="20"/>
        </w:rPr>
        <w:t xml:space="preserve"> </w:t>
      </w:r>
      <w:r w:rsidRPr="00C01543">
        <w:rPr>
          <w:rFonts w:ascii="Verdana" w:hAnsi="Verdana" w:cs="Times New Roman"/>
          <w:sz w:val="20"/>
          <w:szCs w:val="20"/>
        </w:rPr>
        <w:t xml:space="preserve">any matter brought to a vote at a </w:t>
      </w:r>
      <w:r w:rsidR="000D7AC3" w:rsidRPr="00C01543">
        <w:rPr>
          <w:rFonts w:ascii="Verdana" w:hAnsi="Verdana" w:cs="Times New Roman"/>
          <w:sz w:val="20"/>
          <w:szCs w:val="20"/>
        </w:rPr>
        <w:t>Board</w:t>
      </w:r>
      <w:r w:rsidRPr="00C01543">
        <w:rPr>
          <w:rFonts w:ascii="Verdana" w:hAnsi="Verdana" w:cs="Times New Roman"/>
          <w:sz w:val="20"/>
          <w:szCs w:val="20"/>
        </w:rPr>
        <w:t xml:space="preserve"> Meeting.</w:t>
      </w:r>
    </w:p>
    <w:p w14:paraId="0600C863" w14:textId="77777777" w:rsidR="0022480F" w:rsidRPr="00C01543" w:rsidRDefault="0022480F" w:rsidP="008B7EDE">
      <w:pPr>
        <w:tabs>
          <w:tab w:val="left" w:pos="1440"/>
        </w:tabs>
        <w:autoSpaceDE w:val="0"/>
        <w:autoSpaceDN w:val="0"/>
        <w:adjustRightInd w:val="0"/>
        <w:spacing w:after="0" w:line="240" w:lineRule="auto"/>
        <w:rPr>
          <w:rFonts w:ascii="Verdana" w:hAnsi="Verdana" w:cs="Times New Roman"/>
          <w:sz w:val="20"/>
          <w:szCs w:val="20"/>
        </w:rPr>
      </w:pPr>
    </w:p>
    <w:p w14:paraId="671425C0" w14:textId="77777777" w:rsidR="0022480F" w:rsidRPr="00C01543" w:rsidRDefault="0022480F" w:rsidP="002560BE">
      <w:pPr>
        <w:tabs>
          <w:tab w:val="left" w:pos="1440"/>
        </w:tabs>
        <w:autoSpaceDE w:val="0"/>
        <w:autoSpaceDN w:val="0"/>
        <w:adjustRightInd w:val="0"/>
        <w:spacing w:after="0" w:line="240" w:lineRule="auto"/>
        <w:ind w:left="1440" w:hanging="1440"/>
        <w:rPr>
          <w:rFonts w:ascii="Verdana" w:hAnsi="Verdana" w:cs="Times New Roman"/>
          <w:sz w:val="20"/>
          <w:szCs w:val="20"/>
        </w:rPr>
      </w:pPr>
    </w:p>
    <w:p w14:paraId="24D601FD" w14:textId="77777777" w:rsidR="00ED6798" w:rsidRDefault="00ED6798">
      <w:pPr>
        <w:spacing w:after="0" w:line="240" w:lineRule="auto"/>
        <w:rPr>
          <w:rFonts w:ascii="Verdana" w:hAnsi="Verdana" w:cs="Times New Roman"/>
          <w:sz w:val="20"/>
          <w:szCs w:val="20"/>
          <w:u w:val="single"/>
        </w:rPr>
      </w:pPr>
      <w:r>
        <w:rPr>
          <w:rFonts w:ascii="Verdana" w:hAnsi="Verdana" w:cs="Times New Roman"/>
          <w:sz w:val="20"/>
          <w:szCs w:val="20"/>
          <w:u w:val="single"/>
        </w:rPr>
        <w:br w:type="page"/>
      </w:r>
    </w:p>
    <w:p w14:paraId="0AF921E7" w14:textId="07716901" w:rsidR="0022480F" w:rsidRPr="00C01543" w:rsidRDefault="0022480F" w:rsidP="002560BE">
      <w:pPr>
        <w:tabs>
          <w:tab w:val="left" w:pos="1440"/>
        </w:tabs>
        <w:autoSpaceDE w:val="0"/>
        <w:autoSpaceDN w:val="0"/>
        <w:adjustRightInd w:val="0"/>
        <w:spacing w:after="0" w:line="240" w:lineRule="auto"/>
        <w:ind w:left="1440" w:hanging="1440"/>
        <w:rPr>
          <w:rFonts w:ascii="Verdana" w:hAnsi="Verdana" w:cs="Times New Roman"/>
          <w:sz w:val="20"/>
          <w:szCs w:val="20"/>
          <w:u w:val="single"/>
        </w:rPr>
      </w:pPr>
      <w:r w:rsidRPr="00C01543">
        <w:rPr>
          <w:rFonts w:ascii="Verdana" w:hAnsi="Verdana" w:cs="Times New Roman"/>
          <w:sz w:val="20"/>
          <w:szCs w:val="20"/>
          <w:u w:val="single"/>
        </w:rPr>
        <w:t>Article 10</w:t>
      </w:r>
      <w:r w:rsidR="00697D14" w:rsidRPr="00C01543">
        <w:rPr>
          <w:rFonts w:ascii="Verdana" w:hAnsi="Verdana" w:cs="Times New Roman"/>
          <w:sz w:val="20"/>
          <w:szCs w:val="20"/>
          <w:u w:val="single"/>
        </w:rPr>
        <w:t>:</w:t>
      </w:r>
      <w:r w:rsidR="001B14C3" w:rsidRPr="00C01543">
        <w:rPr>
          <w:rFonts w:ascii="Verdana" w:hAnsi="Verdana" w:cs="Times New Roman"/>
          <w:sz w:val="20"/>
          <w:szCs w:val="20"/>
          <w:u w:val="single"/>
        </w:rPr>
        <w:tab/>
      </w:r>
      <w:r w:rsidRPr="00C01543">
        <w:rPr>
          <w:rFonts w:ascii="Verdana" w:hAnsi="Verdana" w:cs="Times New Roman"/>
          <w:sz w:val="20"/>
          <w:szCs w:val="20"/>
          <w:u w:val="single"/>
        </w:rPr>
        <w:t>INDEMNIFICATION</w:t>
      </w:r>
    </w:p>
    <w:p w14:paraId="129644A8" w14:textId="77777777" w:rsidR="0022480F" w:rsidRPr="00C01543" w:rsidRDefault="0022480F" w:rsidP="002560BE">
      <w:pPr>
        <w:tabs>
          <w:tab w:val="left" w:pos="1440"/>
        </w:tabs>
        <w:autoSpaceDE w:val="0"/>
        <w:autoSpaceDN w:val="0"/>
        <w:adjustRightInd w:val="0"/>
        <w:spacing w:after="0" w:line="240" w:lineRule="auto"/>
        <w:ind w:left="1440" w:hanging="1440"/>
        <w:rPr>
          <w:rFonts w:ascii="Verdana" w:hAnsi="Verdana" w:cs="Times New Roman"/>
          <w:sz w:val="20"/>
          <w:szCs w:val="20"/>
        </w:rPr>
      </w:pPr>
    </w:p>
    <w:p w14:paraId="29D49B2D" w14:textId="1EC4D025" w:rsidR="0022480F" w:rsidRPr="00C01543" w:rsidRDefault="0022480F" w:rsidP="001B14C3">
      <w:pPr>
        <w:tabs>
          <w:tab w:val="left" w:pos="1440"/>
        </w:tabs>
        <w:autoSpaceDE w:val="0"/>
        <w:autoSpaceDN w:val="0"/>
        <w:adjustRightInd w:val="0"/>
        <w:spacing w:after="0" w:line="240" w:lineRule="auto"/>
        <w:ind w:left="1440" w:hanging="1440"/>
        <w:rPr>
          <w:rFonts w:ascii="Verdana" w:hAnsi="Verdana" w:cs="Times New Roman"/>
          <w:sz w:val="20"/>
          <w:szCs w:val="20"/>
        </w:rPr>
      </w:pPr>
      <w:r w:rsidRPr="00C01543">
        <w:rPr>
          <w:rFonts w:ascii="Verdana" w:hAnsi="Verdana" w:cs="Times New Roman"/>
          <w:sz w:val="20"/>
          <w:szCs w:val="20"/>
        </w:rPr>
        <w:t xml:space="preserve">Section 10.1 </w:t>
      </w:r>
      <w:r w:rsidR="001B14C3" w:rsidRPr="00C01543">
        <w:rPr>
          <w:rFonts w:ascii="Verdana" w:hAnsi="Verdana" w:cs="Times New Roman"/>
          <w:sz w:val="20"/>
          <w:szCs w:val="20"/>
        </w:rPr>
        <w:tab/>
      </w:r>
      <w:r w:rsidRPr="00C01543">
        <w:rPr>
          <w:rFonts w:ascii="Verdana" w:hAnsi="Verdana" w:cs="Times New Roman"/>
          <w:sz w:val="20"/>
          <w:szCs w:val="20"/>
        </w:rPr>
        <w:t xml:space="preserve">Any officer or director of </w:t>
      </w:r>
      <w:r w:rsidR="000702CD">
        <w:rPr>
          <w:rFonts w:ascii="Verdana" w:hAnsi="Verdana" w:cs="Times New Roman"/>
          <w:sz w:val="20"/>
          <w:szCs w:val="20"/>
        </w:rPr>
        <w:t>MGS</w:t>
      </w:r>
      <w:r w:rsidRPr="00C01543">
        <w:rPr>
          <w:rFonts w:ascii="Verdana" w:hAnsi="Verdana" w:cs="Times New Roman"/>
          <w:sz w:val="20"/>
          <w:szCs w:val="20"/>
        </w:rPr>
        <w:t>, whether or not then in office,</w:t>
      </w:r>
      <w:r w:rsidR="001B14C3" w:rsidRPr="00C01543">
        <w:rPr>
          <w:rFonts w:ascii="Verdana" w:hAnsi="Verdana" w:cs="Times New Roman"/>
          <w:sz w:val="20"/>
          <w:szCs w:val="20"/>
        </w:rPr>
        <w:t xml:space="preserve"> </w:t>
      </w:r>
      <w:r w:rsidRPr="00C01543">
        <w:rPr>
          <w:rFonts w:ascii="Verdana" w:hAnsi="Verdana" w:cs="Times New Roman"/>
          <w:sz w:val="20"/>
          <w:szCs w:val="20"/>
        </w:rPr>
        <w:t xml:space="preserve">shall be indemnified by </w:t>
      </w:r>
      <w:r w:rsidR="000702CD">
        <w:rPr>
          <w:rFonts w:ascii="Verdana" w:hAnsi="Verdana" w:cs="Times New Roman"/>
          <w:sz w:val="20"/>
          <w:szCs w:val="20"/>
        </w:rPr>
        <w:t>MGS</w:t>
      </w:r>
      <w:r w:rsidRPr="00C01543">
        <w:rPr>
          <w:rFonts w:ascii="Verdana" w:hAnsi="Verdana" w:cs="Times New Roman"/>
          <w:sz w:val="20"/>
          <w:szCs w:val="20"/>
        </w:rPr>
        <w:t xml:space="preserve"> against all liabilities and expenses,</w:t>
      </w:r>
      <w:r w:rsidR="001B14C3" w:rsidRPr="00C01543">
        <w:rPr>
          <w:rFonts w:ascii="Verdana" w:hAnsi="Verdana" w:cs="Times New Roman"/>
          <w:sz w:val="20"/>
          <w:szCs w:val="20"/>
        </w:rPr>
        <w:t xml:space="preserve"> </w:t>
      </w:r>
      <w:r w:rsidRPr="00C01543">
        <w:rPr>
          <w:rFonts w:ascii="Verdana" w:hAnsi="Verdana" w:cs="Times New Roman"/>
          <w:sz w:val="20"/>
          <w:szCs w:val="20"/>
        </w:rPr>
        <w:t>including legal fees, reasonably incurred by or imposed upon him</w:t>
      </w:r>
      <w:r w:rsidR="001B14C3" w:rsidRPr="00C01543">
        <w:rPr>
          <w:rFonts w:ascii="Verdana" w:hAnsi="Verdana" w:cs="Times New Roman"/>
          <w:sz w:val="20"/>
          <w:szCs w:val="20"/>
        </w:rPr>
        <w:t xml:space="preserve"> </w:t>
      </w:r>
      <w:r w:rsidRPr="00C01543">
        <w:rPr>
          <w:rFonts w:ascii="Verdana" w:hAnsi="Verdana" w:cs="Times New Roman"/>
          <w:sz w:val="20"/>
          <w:szCs w:val="20"/>
        </w:rPr>
        <w:t>arising out of or in connection with any litigation or proceedings in</w:t>
      </w:r>
      <w:r w:rsidR="001B14C3" w:rsidRPr="00C01543">
        <w:rPr>
          <w:rFonts w:ascii="Verdana" w:hAnsi="Verdana" w:cs="Times New Roman"/>
          <w:sz w:val="20"/>
          <w:szCs w:val="20"/>
        </w:rPr>
        <w:t xml:space="preserve"> </w:t>
      </w:r>
      <w:r w:rsidRPr="00C01543">
        <w:rPr>
          <w:rFonts w:ascii="Verdana" w:hAnsi="Verdana" w:cs="Times New Roman"/>
          <w:sz w:val="20"/>
          <w:szCs w:val="20"/>
        </w:rPr>
        <w:t>which they may become involved due to their involvement with</w:t>
      </w:r>
      <w:r w:rsidR="001B14C3" w:rsidRPr="00C01543">
        <w:rPr>
          <w:rFonts w:ascii="Verdana" w:hAnsi="Verdana" w:cs="Times New Roman"/>
          <w:sz w:val="20"/>
          <w:szCs w:val="20"/>
        </w:rPr>
        <w:t xml:space="preserve"> </w:t>
      </w:r>
      <w:r w:rsidR="000702CD">
        <w:rPr>
          <w:rFonts w:ascii="Verdana" w:hAnsi="Verdana" w:cs="Times New Roman"/>
          <w:sz w:val="20"/>
          <w:szCs w:val="20"/>
        </w:rPr>
        <w:t>MGS</w:t>
      </w:r>
      <w:r w:rsidRPr="00C01543">
        <w:rPr>
          <w:rFonts w:ascii="Verdana" w:hAnsi="Verdana" w:cs="Times New Roman"/>
          <w:sz w:val="20"/>
          <w:szCs w:val="20"/>
        </w:rPr>
        <w:t>.</w:t>
      </w:r>
    </w:p>
    <w:p w14:paraId="5C51E563" w14:textId="77777777" w:rsidR="0022480F" w:rsidRPr="00C01543" w:rsidRDefault="0022480F" w:rsidP="002560BE">
      <w:pPr>
        <w:tabs>
          <w:tab w:val="left" w:pos="1440"/>
        </w:tabs>
        <w:autoSpaceDE w:val="0"/>
        <w:autoSpaceDN w:val="0"/>
        <w:adjustRightInd w:val="0"/>
        <w:spacing w:after="0" w:line="240" w:lineRule="auto"/>
        <w:ind w:left="1440" w:hanging="1440"/>
        <w:rPr>
          <w:rFonts w:ascii="Verdana" w:hAnsi="Verdana" w:cs="Times New Roman"/>
          <w:sz w:val="20"/>
          <w:szCs w:val="20"/>
        </w:rPr>
      </w:pPr>
    </w:p>
    <w:p w14:paraId="4CD9F136" w14:textId="50C4C95F" w:rsidR="0022480F" w:rsidRPr="00C01543" w:rsidRDefault="0022480F" w:rsidP="00695F32">
      <w:pPr>
        <w:tabs>
          <w:tab w:val="left" w:pos="1440"/>
        </w:tabs>
        <w:autoSpaceDE w:val="0"/>
        <w:autoSpaceDN w:val="0"/>
        <w:adjustRightInd w:val="0"/>
        <w:spacing w:after="0" w:line="240" w:lineRule="auto"/>
        <w:ind w:left="1440" w:hanging="1440"/>
        <w:rPr>
          <w:rFonts w:ascii="Verdana" w:hAnsi="Verdana" w:cs="Times New Roman"/>
          <w:sz w:val="20"/>
          <w:szCs w:val="20"/>
        </w:rPr>
      </w:pPr>
      <w:r w:rsidRPr="00C01543">
        <w:rPr>
          <w:rFonts w:ascii="Verdana" w:hAnsi="Verdana" w:cs="Times New Roman"/>
          <w:sz w:val="20"/>
          <w:szCs w:val="20"/>
        </w:rPr>
        <w:t xml:space="preserve">Section 10.2 </w:t>
      </w:r>
      <w:r w:rsidR="00695F32" w:rsidRPr="00C01543">
        <w:rPr>
          <w:rFonts w:ascii="Verdana" w:hAnsi="Verdana" w:cs="Times New Roman"/>
          <w:sz w:val="20"/>
          <w:szCs w:val="20"/>
        </w:rPr>
        <w:tab/>
      </w:r>
      <w:r w:rsidRPr="00C01543">
        <w:rPr>
          <w:rFonts w:ascii="Verdana" w:hAnsi="Verdana" w:cs="Times New Roman"/>
          <w:sz w:val="20"/>
          <w:szCs w:val="20"/>
        </w:rPr>
        <w:t xml:space="preserve">The indemnification afforded under Section 10.1 shall not </w:t>
      </w:r>
      <w:r w:rsidR="00695F32" w:rsidRPr="00C01543">
        <w:rPr>
          <w:rFonts w:ascii="Verdana" w:hAnsi="Verdana" w:cs="Times New Roman"/>
          <w:sz w:val="20"/>
          <w:szCs w:val="20"/>
        </w:rPr>
        <w:t xml:space="preserve">apply </w:t>
      </w:r>
      <w:r w:rsidRPr="00C01543">
        <w:rPr>
          <w:rFonts w:ascii="Verdana" w:hAnsi="Verdana" w:cs="Times New Roman"/>
          <w:sz w:val="20"/>
          <w:szCs w:val="20"/>
        </w:rPr>
        <w:t xml:space="preserve">where the officer or director of </w:t>
      </w:r>
      <w:r w:rsidR="000702CD">
        <w:rPr>
          <w:rFonts w:ascii="Verdana" w:hAnsi="Verdana" w:cs="Times New Roman"/>
          <w:sz w:val="20"/>
          <w:szCs w:val="20"/>
        </w:rPr>
        <w:t>MGS</w:t>
      </w:r>
      <w:r w:rsidRPr="00C01543">
        <w:rPr>
          <w:rFonts w:ascii="Verdana" w:hAnsi="Verdana" w:cs="Times New Roman"/>
          <w:sz w:val="20"/>
          <w:szCs w:val="20"/>
        </w:rPr>
        <w:t xml:space="preserve"> is adjudged guilty of willful</w:t>
      </w:r>
      <w:r w:rsidR="00695F32" w:rsidRPr="00C01543">
        <w:rPr>
          <w:rFonts w:ascii="Verdana" w:hAnsi="Verdana" w:cs="Times New Roman"/>
          <w:sz w:val="20"/>
          <w:szCs w:val="20"/>
        </w:rPr>
        <w:t xml:space="preserve"> </w:t>
      </w:r>
      <w:r w:rsidRPr="00C01543">
        <w:rPr>
          <w:rFonts w:ascii="Verdana" w:hAnsi="Verdana" w:cs="Times New Roman"/>
          <w:sz w:val="20"/>
          <w:szCs w:val="20"/>
        </w:rPr>
        <w:t>misconduct.</w:t>
      </w:r>
    </w:p>
    <w:p w14:paraId="6007942F" w14:textId="77777777" w:rsidR="00695F32" w:rsidRPr="00C01543" w:rsidRDefault="00695F32" w:rsidP="002560BE">
      <w:pPr>
        <w:tabs>
          <w:tab w:val="left" w:pos="1440"/>
        </w:tabs>
        <w:autoSpaceDE w:val="0"/>
        <w:autoSpaceDN w:val="0"/>
        <w:adjustRightInd w:val="0"/>
        <w:spacing w:after="0" w:line="240" w:lineRule="auto"/>
        <w:ind w:left="1440" w:hanging="1440"/>
        <w:rPr>
          <w:rFonts w:ascii="Verdana" w:hAnsi="Verdana" w:cs="Times New Roman"/>
          <w:sz w:val="20"/>
          <w:szCs w:val="20"/>
        </w:rPr>
      </w:pPr>
    </w:p>
    <w:p w14:paraId="1DCCBAAC" w14:textId="77777777" w:rsidR="0022480F" w:rsidRPr="00C01543" w:rsidRDefault="0022480F" w:rsidP="002560BE">
      <w:pPr>
        <w:tabs>
          <w:tab w:val="left" w:pos="1440"/>
        </w:tabs>
        <w:autoSpaceDE w:val="0"/>
        <w:autoSpaceDN w:val="0"/>
        <w:adjustRightInd w:val="0"/>
        <w:spacing w:after="0" w:line="240" w:lineRule="auto"/>
        <w:ind w:left="1440" w:hanging="1440"/>
        <w:rPr>
          <w:rFonts w:ascii="Verdana" w:hAnsi="Verdana" w:cs="Times New Roman"/>
          <w:sz w:val="20"/>
          <w:szCs w:val="20"/>
        </w:rPr>
      </w:pPr>
    </w:p>
    <w:p w14:paraId="52222C07" w14:textId="41170A59" w:rsidR="0022480F" w:rsidRPr="00C01543" w:rsidRDefault="007532D8" w:rsidP="002560BE">
      <w:pPr>
        <w:tabs>
          <w:tab w:val="left" w:pos="1440"/>
        </w:tabs>
        <w:autoSpaceDE w:val="0"/>
        <w:autoSpaceDN w:val="0"/>
        <w:adjustRightInd w:val="0"/>
        <w:spacing w:after="0" w:line="240" w:lineRule="auto"/>
        <w:ind w:left="1440" w:hanging="1440"/>
        <w:rPr>
          <w:rFonts w:ascii="Verdana" w:hAnsi="Verdana" w:cs="Times New Roman"/>
          <w:sz w:val="20"/>
          <w:szCs w:val="20"/>
          <w:u w:val="single"/>
        </w:rPr>
      </w:pPr>
      <w:r w:rsidRPr="00C01543">
        <w:rPr>
          <w:rFonts w:ascii="Verdana" w:hAnsi="Verdana" w:cs="Times New Roman"/>
          <w:sz w:val="20"/>
          <w:szCs w:val="20"/>
          <w:u w:val="single"/>
        </w:rPr>
        <w:t>ARTICLE 11:</w:t>
      </w:r>
      <w:r w:rsidRPr="00C01543">
        <w:rPr>
          <w:rFonts w:ascii="Verdana" w:hAnsi="Verdana" w:cs="Times New Roman"/>
          <w:sz w:val="20"/>
          <w:szCs w:val="20"/>
          <w:u w:val="single"/>
        </w:rPr>
        <w:tab/>
      </w:r>
      <w:r w:rsidR="0022480F" w:rsidRPr="00C01543">
        <w:rPr>
          <w:rFonts w:ascii="Verdana" w:hAnsi="Verdana" w:cs="Times New Roman"/>
          <w:sz w:val="20"/>
          <w:szCs w:val="20"/>
          <w:u w:val="single"/>
        </w:rPr>
        <w:t>AMENDMENTS</w:t>
      </w:r>
    </w:p>
    <w:p w14:paraId="03FFF6B1" w14:textId="77777777" w:rsidR="0022480F" w:rsidRPr="00C01543" w:rsidRDefault="0022480F" w:rsidP="002560BE">
      <w:pPr>
        <w:tabs>
          <w:tab w:val="left" w:pos="1440"/>
        </w:tabs>
        <w:autoSpaceDE w:val="0"/>
        <w:autoSpaceDN w:val="0"/>
        <w:adjustRightInd w:val="0"/>
        <w:spacing w:after="0" w:line="240" w:lineRule="auto"/>
        <w:ind w:left="1440" w:hanging="1440"/>
        <w:rPr>
          <w:rFonts w:ascii="Verdana" w:hAnsi="Verdana" w:cs="Times New Roman"/>
          <w:sz w:val="20"/>
          <w:szCs w:val="20"/>
        </w:rPr>
      </w:pPr>
    </w:p>
    <w:p w14:paraId="0DA7983B" w14:textId="2577C236" w:rsidR="0022480F" w:rsidRPr="00C01543" w:rsidRDefault="0022480F" w:rsidP="007532D8">
      <w:pPr>
        <w:tabs>
          <w:tab w:val="left" w:pos="1440"/>
        </w:tabs>
        <w:autoSpaceDE w:val="0"/>
        <w:autoSpaceDN w:val="0"/>
        <w:adjustRightInd w:val="0"/>
        <w:spacing w:after="0" w:line="240" w:lineRule="auto"/>
        <w:ind w:left="1440" w:hanging="1440"/>
        <w:rPr>
          <w:rFonts w:ascii="Verdana" w:hAnsi="Verdana" w:cs="Times New Roman"/>
          <w:sz w:val="20"/>
          <w:szCs w:val="20"/>
        </w:rPr>
      </w:pPr>
      <w:r w:rsidRPr="00C01543">
        <w:rPr>
          <w:rFonts w:ascii="Verdana" w:hAnsi="Verdana" w:cs="Times New Roman"/>
          <w:sz w:val="20"/>
          <w:szCs w:val="20"/>
        </w:rPr>
        <w:t xml:space="preserve">Section 11.1 </w:t>
      </w:r>
      <w:r w:rsidR="007532D8" w:rsidRPr="00C01543">
        <w:rPr>
          <w:rFonts w:ascii="Verdana" w:hAnsi="Verdana" w:cs="Times New Roman"/>
          <w:sz w:val="20"/>
          <w:szCs w:val="20"/>
        </w:rPr>
        <w:tab/>
      </w:r>
      <w:r w:rsidRPr="00C01543">
        <w:rPr>
          <w:rFonts w:ascii="Verdana" w:hAnsi="Verdana" w:cs="Times New Roman"/>
          <w:sz w:val="20"/>
          <w:szCs w:val="20"/>
        </w:rPr>
        <w:t>Proposed amendments to these Articles of Association and Bylaws</w:t>
      </w:r>
      <w:r w:rsidR="007532D8" w:rsidRPr="00C01543">
        <w:rPr>
          <w:rFonts w:ascii="Verdana" w:hAnsi="Verdana" w:cs="Times New Roman"/>
          <w:sz w:val="20"/>
          <w:szCs w:val="20"/>
        </w:rPr>
        <w:t xml:space="preserve"> </w:t>
      </w:r>
      <w:r w:rsidRPr="00C01543">
        <w:rPr>
          <w:rFonts w:ascii="Verdana" w:hAnsi="Verdana" w:cs="Times New Roman"/>
          <w:sz w:val="20"/>
          <w:szCs w:val="20"/>
        </w:rPr>
        <w:t xml:space="preserve">must be submitted in writing by a member of </w:t>
      </w:r>
      <w:r w:rsidR="000702CD">
        <w:rPr>
          <w:rFonts w:ascii="Verdana" w:hAnsi="Verdana" w:cs="Times New Roman"/>
          <w:sz w:val="20"/>
          <w:szCs w:val="20"/>
        </w:rPr>
        <w:t>MGS</w:t>
      </w:r>
      <w:r w:rsidRPr="00C01543">
        <w:rPr>
          <w:rFonts w:ascii="Verdana" w:hAnsi="Verdana" w:cs="Times New Roman"/>
          <w:sz w:val="20"/>
          <w:szCs w:val="20"/>
        </w:rPr>
        <w:t xml:space="preserve"> in good</w:t>
      </w:r>
      <w:r w:rsidR="007532D8" w:rsidRPr="00C01543">
        <w:rPr>
          <w:rFonts w:ascii="Verdana" w:hAnsi="Verdana" w:cs="Times New Roman"/>
          <w:sz w:val="20"/>
          <w:szCs w:val="20"/>
        </w:rPr>
        <w:t xml:space="preserve"> </w:t>
      </w:r>
      <w:r w:rsidRPr="00C01543">
        <w:rPr>
          <w:rFonts w:ascii="Verdana" w:hAnsi="Verdana" w:cs="Times New Roman"/>
          <w:sz w:val="20"/>
          <w:szCs w:val="20"/>
        </w:rPr>
        <w:t>standing at any General Meeting.</w:t>
      </w:r>
    </w:p>
    <w:p w14:paraId="7187BE30" w14:textId="77777777" w:rsidR="0022480F" w:rsidRPr="00C01543" w:rsidRDefault="0022480F" w:rsidP="002560BE">
      <w:pPr>
        <w:tabs>
          <w:tab w:val="left" w:pos="1440"/>
        </w:tabs>
        <w:autoSpaceDE w:val="0"/>
        <w:autoSpaceDN w:val="0"/>
        <w:adjustRightInd w:val="0"/>
        <w:spacing w:after="0" w:line="240" w:lineRule="auto"/>
        <w:ind w:left="1440" w:hanging="1440"/>
        <w:rPr>
          <w:rFonts w:ascii="Verdana" w:hAnsi="Verdana" w:cs="Times New Roman"/>
          <w:sz w:val="20"/>
          <w:szCs w:val="20"/>
        </w:rPr>
      </w:pPr>
    </w:p>
    <w:p w14:paraId="7F981E76" w14:textId="77777777" w:rsidR="0022480F" w:rsidRPr="00C01543" w:rsidRDefault="0022480F" w:rsidP="007532D8">
      <w:pPr>
        <w:tabs>
          <w:tab w:val="left" w:pos="1440"/>
        </w:tabs>
        <w:autoSpaceDE w:val="0"/>
        <w:autoSpaceDN w:val="0"/>
        <w:adjustRightInd w:val="0"/>
        <w:spacing w:after="0" w:line="240" w:lineRule="auto"/>
        <w:ind w:left="1440" w:hanging="1440"/>
        <w:rPr>
          <w:rFonts w:ascii="Verdana" w:hAnsi="Verdana" w:cs="Times New Roman"/>
          <w:sz w:val="20"/>
          <w:szCs w:val="20"/>
        </w:rPr>
      </w:pPr>
      <w:r w:rsidRPr="00C01543">
        <w:rPr>
          <w:rFonts w:ascii="Verdana" w:hAnsi="Verdana" w:cs="Times New Roman"/>
          <w:sz w:val="20"/>
          <w:szCs w:val="20"/>
        </w:rPr>
        <w:t>Section 11.2</w:t>
      </w:r>
      <w:r w:rsidR="007532D8" w:rsidRPr="00C01543">
        <w:rPr>
          <w:rFonts w:ascii="Verdana" w:hAnsi="Verdana" w:cs="Times New Roman"/>
          <w:sz w:val="20"/>
          <w:szCs w:val="20"/>
        </w:rPr>
        <w:tab/>
      </w:r>
      <w:r w:rsidRPr="00C01543">
        <w:rPr>
          <w:rFonts w:ascii="Verdana" w:hAnsi="Verdana" w:cs="Times New Roman"/>
          <w:sz w:val="20"/>
          <w:szCs w:val="20"/>
        </w:rPr>
        <w:t>Any amendment submitted pursuant to Section 11.1 will be voted</w:t>
      </w:r>
      <w:r w:rsidR="007532D8" w:rsidRPr="00C01543">
        <w:rPr>
          <w:rFonts w:ascii="Verdana" w:hAnsi="Verdana" w:cs="Times New Roman"/>
          <w:sz w:val="20"/>
          <w:szCs w:val="20"/>
        </w:rPr>
        <w:t xml:space="preserve"> </w:t>
      </w:r>
      <w:r w:rsidRPr="00C01543">
        <w:rPr>
          <w:rFonts w:ascii="Verdana" w:hAnsi="Verdana" w:cs="Times New Roman"/>
          <w:sz w:val="20"/>
          <w:szCs w:val="20"/>
        </w:rPr>
        <w:t>upon at the next following General Meeting; notice of the proposed</w:t>
      </w:r>
      <w:r w:rsidR="007532D8" w:rsidRPr="00C01543">
        <w:rPr>
          <w:rFonts w:ascii="Verdana" w:hAnsi="Verdana" w:cs="Times New Roman"/>
          <w:sz w:val="20"/>
          <w:szCs w:val="20"/>
        </w:rPr>
        <w:t xml:space="preserve"> </w:t>
      </w:r>
      <w:r w:rsidRPr="00C01543">
        <w:rPr>
          <w:rFonts w:ascii="Verdana" w:hAnsi="Verdana" w:cs="Times New Roman"/>
          <w:sz w:val="20"/>
          <w:szCs w:val="20"/>
        </w:rPr>
        <w:t>amendment shall be included in the notice of such meeting.</w:t>
      </w:r>
    </w:p>
    <w:p w14:paraId="09D58BC8" w14:textId="77777777" w:rsidR="0022480F" w:rsidRPr="00C01543" w:rsidRDefault="0022480F" w:rsidP="002560BE">
      <w:pPr>
        <w:tabs>
          <w:tab w:val="left" w:pos="1440"/>
        </w:tabs>
        <w:autoSpaceDE w:val="0"/>
        <w:autoSpaceDN w:val="0"/>
        <w:adjustRightInd w:val="0"/>
        <w:spacing w:after="0" w:line="240" w:lineRule="auto"/>
        <w:ind w:left="1440" w:hanging="1440"/>
        <w:rPr>
          <w:rFonts w:ascii="Verdana" w:hAnsi="Verdana" w:cs="Times New Roman"/>
          <w:sz w:val="20"/>
          <w:szCs w:val="20"/>
        </w:rPr>
      </w:pPr>
    </w:p>
    <w:p w14:paraId="60603552" w14:textId="77777777" w:rsidR="0022480F" w:rsidRPr="00C01543" w:rsidRDefault="0022480F" w:rsidP="007532D8">
      <w:pPr>
        <w:tabs>
          <w:tab w:val="left" w:pos="1440"/>
        </w:tabs>
        <w:autoSpaceDE w:val="0"/>
        <w:autoSpaceDN w:val="0"/>
        <w:adjustRightInd w:val="0"/>
        <w:spacing w:after="0" w:line="240" w:lineRule="auto"/>
        <w:ind w:left="1440" w:hanging="1440"/>
        <w:rPr>
          <w:rFonts w:ascii="Verdana" w:hAnsi="Verdana" w:cs="Times New Roman"/>
          <w:sz w:val="20"/>
          <w:szCs w:val="20"/>
        </w:rPr>
      </w:pPr>
      <w:r w:rsidRPr="00C01543">
        <w:rPr>
          <w:rFonts w:ascii="Verdana" w:hAnsi="Verdana" w:cs="Times New Roman"/>
          <w:sz w:val="20"/>
          <w:szCs w:val="20"/>
        </w:rPr>
        <w:t>Section 11.3</w:t>
      </w:r>
      <w:r w:rsidR="007532D8" w:rsidRPr="00C01543">
        <w:rPr>
          <w:rFonts w:ascii="Verdana" w:hAnsi="Verdana" w:cs="Times New Roman"/>
          <w:sz w:val="20"/>
          <w:szCs w:val="20"/>
        </w:rPr>
        <w:tab/>
      </w:r>
      <w:r w:rsidRPr="00C01543">
        <w:rPr>
          <w:rFonts w:ascii="Verdana" w:hAnsi="Verdana" w:cs="Times New Roman"/>
          <w:sz w:val="20"/>
          <w:szCs w:val="20"/>
        </w:rPr>
        <w:t>Any amendment submitted pursuant to Section 11.1 must be</w:t>
      </w:r>
      <w:r w:rsidR="007532D8" w:rsidRPr="00C01543">
        <w:rPr>
          <w:rFonts w:ascii="Verdana" w:hAnsi="Verdana" w:cs="Times New Roman"/>
          <w:sz w:val="20"/>
          <w:szCs w:val="20"/>
        </w:rPr>
        <w:t xml:space="preserve"> </w:t>
      </w:r>
      <w:r w:rsidRPr="00C01543">
        <w:rPr>
          <w:rFonts w:ascii="Verdana" w:hAnsi="Verdana" w:cs="Times New Roman"/>
          <w:sz w:val="20"/>
          <w:szCs w:val="20"/>
        </w:rPr>
        <w:t>approved by a two-thirds vote of members present at the meeting.</w:t>
      </w:r>
    </w:p>
    <w:p w14:paraId="65EA776F" w14:textId="77777777" w:rsidR="0022480F" w:rsidRPr="00C01543" w:rsidRDefault="0022480F" w:rsidP="002560BE">
      <w:pPr>
        <w:tabs>
          <w:tab w:val="left" w:pos="1440"/>
        </w:tabs>
        <w:autoSpaceDE w:val="0"/>
        <w:autoSpaceDN w:val="0"/>
        <w:adjustRightInd w:val="0"/>
        <w:spacing w:after="0" w:line="240" w:lineRule="auto"/>
        <w:ind w:left="1440" w:hanging="1440"/>
        <w:rPr>
          <w:rFonts w:ascii="Verdana" w:hAnsi="Verdana" w:cs="Times New Roman"/>
          <w:sz w:val="20"/>
          <w:szCs w:val="20"/>
        </w:rPr>
      </w:pPr>
    </w:p>
    <w:p w14:paraId="6EF4C5B2" w14:textId="77777777" w:rsidR="0022480F" w:rsidRPr="00C01543" w:rsidRDefault="0022480F" w:rsidP="0024743D">
      <w:pPr>
        <w:tabs>
          <w:tab w:val="left" w:pos="1440"/>
        </w:tabs>
        <w:autoSpaceDE w:val="0"/>
        <w:autoSpaceDN w:val="0"/>
        <w:adjustRightInd w:val="0"/>
        <w:spacing w:after="0" w:line="240" w:lineRule="auto"/>
        <w:rPr>
          <w:rFonts w:ascii="Verdana" w:hAnsi="Verdana" w:cs="Times New Roman"/>
          <w:sz w:val="20"/>
          <w:szCs w:val="20"/>
        </w:rPr>
      </w:pPr>
    </w:p>
    <w:p w14:paraId="3F513ED7" w14:textId="77777777" w:rsidR="0022480F" w:rsidRPr="00C01543" w:rsidRDefault="007532D8" w:rsidP="002560BE">
      <w:pPr>
        <w:tabs>
          <w:tab w:val="left" w:pos="1440"/>
        </w:tabs>
        <w:autoSpaceDE w:val="0"/>
        <w:autoSpaceDN w:val="0"/>
        <w:adjustRightInd w:val="0"/>
        <w:spacing w:after="0" w:line="240" w:lineRule="auto"/>
        <w:ind w:left="1440" w:hanging="1440"/>
        <w:rPr>
          <w:rFonts w:ascii="Verdana" w:hAnsi="Verdana" w:cs="Times New Roman"/>
          <w:sz w:val="20"/>
          <w:szCs w:val="20"/>
          <w:u w:val="single"/>
        </w:rPr>
      </w:pPr>
      <w:r w:rsidRPr="00C01543">
        <w:rPr>
          <w:rFonts w:ascii="Verdana" w:hAnsi="Verdana" w:cs="Times New Roman"/>
          <w:sz w:val="20"/>
          <w:szCs w:val="20"/>
          <w:u w:val="single"/>
        </w:rPr>
        <w:t>ARTICLE</w:t>
      </w:r>
      <w:r w:rsidR="0022480F" w:rsidRPr="00C01543">
        <w:rPr>
          <w:rFonts w:ascii="Verdana" w:hAnsi="Verdana" w:cs="Times New Roman"/>
          <w:sz w:val="20"/>
          <w:szCs w:val="20"/>
          <w:u w:val="single"/>
        </w:rPr>
        <w:t xml:space="preserve"> 12:</w:t>
      </w:r>
      <w:r w:rsidR="002560BE" w:rsidRPr="00C01543">
        <w:rPr>
          <w:rFonts w:ascii="Verdana" w:hAnsi="Verdana" w:cs="Times New Roman"/>
          <w:sz w:val="20"/>
          <w:szCs w:val="20"/>
          <w:u w:val="single"/>
        </w:rPr>
        <w:tab/>
      </w:r>
      <w:r w:rsidR="0022480F" w:rsidRPr="00C01543">
        <w:rPr>
          <w:rFonts w:ascii="Verdana" w:hAnsi="Verdana" w:cs="Times New Roman"/>
          <w:sz w:val="20"/>
          <w:szCs w:val="20"/>
          <w:u w:val="single"/>
        </w:rPr>
        <w:t>DISSOLUTION</w:t>
      </w:r>
    </w:p>
    <w:p w14:paraId="2AE49DA4" w14:textId="77777777" w:rsidR="0022480F" w:rsidRPr="00C01543" w:rsidRDefault="0022480F" w:rsidP="002560BE">
      <w:pPr>
        <w:tabs>
          <w:tab w:val="left" w:pos="1440"/>
        </w:tabs>
        <w:autoSpaceDE w:val="0"/>
        <w:autoSpaceDN w:val="0"/>
        <w:adjustRightInd w:val="0"/>
        <w:spacing w:after="0" w:line="240" w:lineRule="auto"/>
        <w:ind w:left="1440" w:hanging="1440"/>
        <w:rPr>
          <w:rFonts w:ascii="Verdana" w:hAnsi="Verdana" w:cs="Times New Roman"/>
          <w:sz w:val="20"/>
          <w:szCs w:val="20"/>
        </w:rPr>
      </w:pPr>
    </w:p>
    <w:p w14:paraId="1F8066C2" w14:textId="1D79DEF1" w:rsidR="0022480F" w:rsidRPr="00C01543" w:rsidRDefault="0022480F" w:rsidP="002560BE">
      <w:pPr>
        <w:tabs>
          <w:tab w:val="left" w:pos="1440"/>
        </w:tabs>
        <w:autoSpaceDE w:val="0"/>
        <w:autoSpaceDN w:val="0"/>
        <w:adjustRightInd w:val="0"/>
        <w:spacing w:after="0" w:line="240" w:lineRule="auto"/>
        <w:ind w:left="1440" w:hanging="1440"/>
        <w:rPr>
          <w:rFonts w:ascii="Verdana" w:hAnsi="Verdana" w:cs="Times New Roman"/>
          <w:sz w:val="20"/>
          <w:szCs w:val="20"/>
        </w:rPr>
      </w:pPr>
      <w:r w:rsidRPr="00C01543">
        <w:rPr>
          <w:rFonts w:ascii="Verdana" w:hAnsi="Verdana" w:cs="Times New Roman"/>
          <w:sz w:val="20"/>
          <w:szCs w:val="20"/>
        </w:rPr>
        <w:t>Section 12.1</w:t>
      </w:r>
      <w:r w:rsidR="007532D8" w:rsidRPr="00C01543">
        <w:rPr>
          <w:rFonts w:ascii="Verdana" w:hAnsi="Verdana" w:cs="Times New Roman"/>
          <w:sz w:val="20"/>
          <w:szCs w:val="20"/>
        </w:rPr>
        <w:tab/>
      </w:r>
      <w:r w:rsidRPr="00C01543">
        <w:rPr>
          <w:rFonts w:ascii="Verdana" w:hAnsi="Verdana" w:cs="Times New Roman"/>
          <w:sz w:val="20"/>
          <w:szCs w:val="20"/>
        </w:rPr>
        <w:t xml:space="preserve">In the event of dissolution of </w:t>
      </w:r>
      <w:r w:rsidR="000702CD">
        <w:rPr>
          <w:rFonts w:ascii="Verdana" w:hAnsi="Verdana" w:cs="Times New Roman"/>
          <w:sz w:val="20"/>
          <w:szCs w:val="20"/>
        </w:rPr>
        <w:t>MGS</w:t>
      </w:r>
      <w:r w:rsidRPr="00C01543">
        <w:rPr>
          <w:rFonts w:ascii="Verdana" w:hAnsi="Verdana" w:cs="Times New Roman"/>
          <w:sz w:val="20"/>
          <w:szCs w:val="20"/>
        </w:rPr>
        <w:t>, the assets of the association</w:t>
      </w:r>
      <w:r w:rsidR="002560BE" w:rsidRPr="00C01543">
        <w:rPr>
          <w:rFonts w:ascii="Verdana" w:hAnsi="Verdana" w:cs="Times New Roman"/>
          <w:sz w:val="20"/>
          <w:szCs w:val="20"/>
        </w:rPr>
        <w:t xml:space="preserve"> </w:t>
      </w:r>
      <w:r w:rsidRPr="00C01543">
        <w:rPr>
          <w:rFonts w:ascii="Verdana" w:hAnsi="Verdana" w:cs="Times New Roman"/>
          <w:sz w:val="20"/>
          <w:szCs w:val="20"/>
        </w:rPr>
        <w:t>shall be first used to pay or all debts, liabilities, expenses, and</w:t>
      </w:r>
      <w:r w:rsidR="002560BE" w:rsidRPr="00C01543">
        <w:rPr>
          <w:rFonts w:ascii="Verdana" w:hAnsi="Verdana" w:cs="Times New Roman"/>
          <w:sz w:val="20"/>
          <w:szCs w:val="20"/>
        </w:rPr>
        <w:t xml:space="preserve"> </w:t>
      </w:r>
      <w:r w:rsidRPr="00C01543">
        <w:rPr>
          <w:rFonts w:ascii="Verdana" w:hAnsi="Verdana" w:cs="Times New Roman"/>
          <w:sz w:val="20"/>
          <w:szCs w:val="20"/>
        </w:rPr>
        <w:t>obligations of the association.</w:t>
      </w:r>
    </w:p>
    <w:p w14:paraId="1BF2F393" w14:textId="77777777" w:rsidR="0022480F" w:rsidRPr="00C01543" w:rsidRDefault="0022480F" w:rsidP="002560BE">
      <w:pPr>
        <w:tabs>
          <w:tab w:val="left" w:pos="1440"/>
        </w:tabs>
        <w:autoSpaceDE w:val="0"/>
        <w:autoSpaceDN w:val="0"/>
        <w:adjustRightInd w:val="0"/>
        <w:spacing w:after="0" w:line="240" w:lineRule="auto"/>
        <w:ind w:left="1440" w:hanging="1440"/>
        <w:rPr>
          <w:rFonts w:ascii="Verdana" w:hAnsi="Verdana" w:cs="Times New Roman"/>
          <w:sz w:val="20"/>
          <w:szCs w:val="20"/>
        </w:rPr>
      </w:pPr>
    </w:p>
    <w:p w14:paraId="527712BC" w14:textId="7C76016A" w:rsidR="0022480F" w:rsidRPr="00C01543" w:rsidRDefault="0022480F" w:rsidP="002560BE">
      <w:pPr>
        <w:tabs>
          <w:tab w:val="left" w:pos="1440"/>
        </w:tabs>
        <w:autoSpaceDE w:val="0"/>
        <w:autoSpaceDN w:val="0"/>
        <w:adjustRightInd w:val="0"/>
        <w:spacing w:after="0" w:line="240" w:lineRule="auto"/>
        <w:ind w:left="1440" w:hanging="1440"/>
        <w:rPr>
          <w:rFonts w:ascii="Verdana" w:hAnsi="Verdana" w:cs="Times New Roman"/>
          <w:sz w:val="20"/>
          <w:szCs w:val="20"/>
        </w:rPr>
      </w:pPr>
      <w:r w:rsidRPr="00C01543">
        <w:rPr>
          <w:rFonts w:ascii="Verdana" w:hAnsi="Verdana" w:cs="Times New Roman"/>
          <w:sz w:val="20"/>
          <w:szCs w:val="20"/>
        </w:rPr>
        <w:t>Section 12.2</w:t>
      </w:r>
      <w:r w:rsidR="007532D8" w:rsidRPr="00C01543">
        <w:rPr>
          <w:rFonts w:ascii="Verdana" w:hAnsi="Verdana" w:cs="Times New Roman"/>
          <w:sz w:val="20"/>
          <w:szCs w:val="20"/>
        </w:rPr>
        <w:tab/>
      </w:r>
      <w:r w:rsidRPr="00C01543">
        <w:rPr>
          <w:rFonts w:ascii="Verdana" w:hAnsi="Verdana" w:cs="Times New Roman"/>
          <w:sz w:val="20"/>
          <w:szCs w:val="20"/>
        </w:rPr>
        <w:t xml:space="preserve">Any remaining assets of </w:t>
      </w:r>
      <w:r w:rsidR="000702CD">
        <w:rPr>
          <w:rFonts w:ascii="Verdana" w:hAnsi="Verdana" w:cs="Times New Roman"/>
          <w:sz w:val="20"/>
          <w:szCs w:val="20"/>
        </w:rPr>
        <w:t>MGS</w:t>
      </w:r>
      <w:r w:rsidRPr="00C01543">
        <w:rPr>
          <w:rFonts w:ascii="Verdana" w:hAnsi="Verdana" w:cs="Times New Roman"/>
          <w:sz w:val="20"/>
          <w:szCs w:val="20"/>
        </w:rPr>
        <w:t xml:space="preserve"> shall then be distributed by the</w:t>
      </w:r>
      <w:r w:rsidR="002560BE" w:rsidRPr="00C01543">
        <w:rPr>
          <w:rFonts w:ascii="Verdana" w:hAnsi="Verdana" w:cs="Times New Roman"/>
          <w:sz w:val="20"/>
          <w:szCs w:val="20"/>
        </w:rPr>
        <w:t xml:space="preserve"> </w:t>
      </w:r>
      <w:r w:rsidRPr="00C01543">
        <w:rPr>
          <w:rFonts w:ascii="Verdana" w:hAnsi="Verdana" w:cs="Times New Roman"/>
          <w:sz w:val="20"/>
          <w:szCs w:val="20"/>
        </w:rPr>
        <w:t xml:space="preserve">Board of Directors. </w:t>
      </w:r>
    </w:p>
    <w:p w14:paraId="3D16A950" w14:textId="77777777" w:rsidR="005C5A49" w:rsidRPr="00C01543" w:rsidRDefault="005C5A49" w:rsidP="005C5A49">
      <w:pPr>
        <w:tabs>
          <w:tab w:val="left" w:pos="2250"/>
        </w:tabs>
        <w:rPr>
          <w:rFonts w:ascii="Verdana" w:hAnsi="Verdana"/>
        </w:rPr>
      </w:pPr>
    </w:p>
    <w:sectPr w:rsidR="005C5A49" w:rsidRPr="00C01543" w:rsidSect="00ED6798">
      <w:headerReference w:type="even" r:id="rId8"/>
      <w:headerReference w:type="default" r:id="rId9"/>
      <w:footerReference w:type="even" r:id="rId10"/>
      <w:footerReference w:type="default" r:id="rId11"/>
      <w:headerReference w:type="first" r:id="rId12"/>
      <w:footerReference w:type="first" r:id="rId13"/>
      <w:pgSz w:w="12240" w:h="15840"/>
      <w:pgMar w:top="1173" w:right="1008" w:bottom="1260" w:left="1008" w:header="720" w:footer="327"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1AEA0B" w14:textId="77777777" w:rsidR="00682E81" w:rsidRDefault="00682E81" w:rsidP="005C5A49">
      <w:r>
        <w:separator/>
      </w:r>
    </w:p>
  </w:endnote>
  <w:endnote w:type="continuationSeparator" w:id="0">
    <w:p w14:paraId="729E2D54" w14:textId="77777777" w:rsidR="00682E81" w:rsidRDefault="00682E81" w:rsidP="005C5A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4C7162" w14:textId="77777777" w:rsidR="00552F59" w:rsidRDefault="00552F5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30DA2C" w14:textId="77777777" w:rsidR="00552F59" w:rsidRPr="00552F59" w:rsidRDefault="00552F59" w:rsidP="00552F59">
    <w:pPr>
      <w:pStyle w:val="Footer"/>
      <w:jc w:val="center"/>
      <w:rPr>
        <w:rFonts w:ascii="Verdana" w:hAnsi="Verdana"/>
        <w:sz w:val="14"/>
      </w:rPr>
    </w:pPr>
  </w:p>
  <w:p w14:paraId="23206CEE" w14:textId="7E72313C" w:rsidR="005C5A49" w:rsidRPr="00552F59" w:rsidRDefault="00552F59" w:rsidP="00552F59">
    <w:pPr>
      <w:pStyle w:val="Footer"/>
      <w:jc w:val="center"/>
      <w:rPr>
        <w:rFonts w:ascii="Verdana" w:hAnsi="Verdana"/>
        <w:sz w:val="14"/>
      </w:rPr>
    </w:pPr>
    <w:r w:rsidRPr="00552F59">
      <w:rPr>
        <w:rFonts w:ascii="Verdana" w:hAnsi="Verdana"/>
        <w:sz w:val="14"/>
      </w:rPr>
      <w:t xml:space="preserve">Milton Girls Softball     |   P.O Box 347     |   Milton, MA 02186   |   </w:t>
    </w:r>
    <w:r w:rsidRPr="00552F59">
      <w:rPr>
        <w:rFonts w:ascii="Verdana" w:hAnsi="Verdana"/>
        <w:sz w:val="16"/>
      </w:rPr>
      <w:t xml:space="preserve">wecare@miltonsoftball.com   </w:t>
    </w:r>
    <w:r w:rsidRPr="00552F59">
      <w:rPr>
        <w:rFonts w:ascii="Verdana" w:hAnsi="Verdana"/>
        <w:sz w:val="14"/>
      </w:rPr>
      <w:t>|   www.miltonsoftball.com</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816C5A" w14:textId="320D6A98" w:rsidR="005C5A49" w:rsidRPr="004848E6" w:rsidRDefault="005C5A49" w:rsidP="005C5A49">
    <w:pPr>
      <w:pStyle w:val="Footer"/>
      <w:jc w:val="center"/>
      <w:rPr>
        <w:rFonts w:ascii="Times New Roman" w:hAnsi="Times New Roman"/>
        <w:sz w:val="18"/>
      </w:rPr>
    </w:pPr>
    <w:r w:rsidRPr="00583BFE">
      <w:rPr>
        <w:rFonts w:ascii="Times New Roman" w:hAnsi="Times New Roman"/>
        <w:sz w:val="18"/>
      </w:rPr>
      <w:t xml:space="preserve">Milton Girls Softball Association   |   P.O Box 347     |   Milton, MA 02186   |   </w:t>
    </w:r>
    <w:r w:rsidR="00954227">
      <w:rPr>
        <w:rFonts w:ascii="Times New Roman" w:hAnsi="Times New Roman"/>
        <w:sz w:val="18"/>
      </w:rPr>
      <w:t>wecare@</w:t>
    </w:r>
    <w:r>
      <w:rPr>
        <w:rFonts w:ascii="Times New Roman" w:hAnsi="Times New Roman"/>
        <w:sz w:val="18"/>
      </w:rPr>
      <w:t>miltonsoftball</w:t>
    </w:r>
    <w:r w:rsidR="00954227">
      <w:rPr>
        <w:rFonts w:ascii="Times New Roman" w:hAnsi="Times New Roman"/>
        <w:sz w:val="18"/>
      </w:rPr>
      <w:t>.</w:t>
    </w:r>
    <w:r w:rsidRPr="00583BFE">
      <w:rPr>
        <w:rFonts w:ascii="Times New Roman" w:hAnsi="Times New Roman"/>
        <w:sz w:val="18"/>
      </w:rPr>
      <w:t>com   |   www.miltonsoftball.com</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6A34EF" w14:textId="77777777" w:rsidR="00682E81" w:rsidRDefault="00682E81" w:rsidP="005C5A49">
      <w:r>
        <w:separator/>
      </w:r>
    </w:p>
  </w:footnote>
  <w:footnote w:type="continuationSeparator" w:id="0">
    <w:p w14:paraId="6D3BA869" w14:textId="77777777" w:rsidR="00682E81" w:rsidRDefault="00682E81" w:rsidP="005C5A4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95B4E0" w14:textId="73585036" w:rsidR="005C5A49" w:rsidRDefault="008949F6" w:rsidP="005C5A49">
    <w:pPr>
      <w:pStyle w:val="Header"/>
      <w:framePr w:wrap="around" w:vAnchor="text" w:hAnchor="margin" w:xAlign="right" w:y="1"/>
      <w:rPr>
        <w:rStyle w:val="PageNumber"/>
      </w:rPr>
    </w:pPr>
    <w:r>
      <w:rPr>
        <w:rStyle w:val="PageNumber"/>
      </w:rPr>
      <w:fldChar w:fldCharType="begin"/>
    </w:r>
    <w:r w:rsidR="005C5A49">
      <w:rPr>
        <w:rStyle w:val="PageNumber"/>
      </w:rPr>
      <w:instrText xml:space="preserve">PAGE  </w:instrText>
    </w:r>
    <w:r>
      <w:rPr>
        <w:rStyle w:val="PageNumber"/>
      </w:rPr>
      <w:fldChar w:fldCharType="end"/>
    </w:r>
  </w:p>
  <w:p w14:paraId="2B48B72A" w14:textId="77777777" w:rsidR="005C5A49" w:rsidRDefault="005C5A49" w:rsidP="005C5A49">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B91327" w14:textId="4338C131" w:rsidR="005C5A49" w:rsidRPr="00752E4F" w:rsidRDefault="008949F6" w:rsidP="005C5A49">
    <w:pPr>
      <w:pStyle w:val="Header"/>
      <w:framePr w:wrap="around" w:vAnchor="text" w:hAnchor="page" w:x="11089" w:y="34"/>
      <w:rPr>
        <w:rStyle w:val="PageNumber"/>
      </w:rPr>
    </w:pPr>
    <w:r w:rsidRPr="00752E4F">
      <w:rPr>
        <w:rStyle w:val="PageNumber"/>
        <w:sz w:val="16"/>
      </w:rPr>
      <w:fldChar w:fldCharType="begin"/>
    </w:r>
    <w:r w:rsidR="005C5A49" w:rsidRPr="00752E4F">
      <w:rPr>
        <w:rStyle w:val="PageNumber"/>
        <w:sz w:val="16"/>
      </w:rPr>
      <w:instrText xml:space="preserve">PAGE  </w:instrText>
    </w:r>
    <w:r w:rsidRPr="00752E4F">
      <w:rPr>
        <w:rStyle w:val="PageNumber"/>
        <w:sz w:val="16"/>
      </w:rPr>
      <w:fldChar w:fldCharType="separate"/>
    </w:r>
    <w:r w:rsidR="0091439E">
      <w:rPr>
        <w:rStyle w:val="PageNumber"/>
        <w:noProof/>
        <w:sz w:val="16"/>
      </w:rPr>
      <w:t>2</w:t>
    </w:r>
    <w:r w:rsidRPr="00752E4F">
      <w:rPr>
        <w:rStyle w:val="PageNumber"/>
        <w:sz w:val="16"/>
      </w:rPr>
      <w:fldChar w:fldCharType="end"/>
    </w:r>
  </w:p>
  <w:p w14:paraId="4C20AE96" w14:textId="77777777" w:rsidR="005C5A49" w:rsidRPr="00752E4F" w:rsidRDefault="005C5A49" w:rsidP="005C5A49">
    <w:pPr>
      <w:pStyle w:val="Header"/>
      <w:ind w:right="360"/>
      <w:rPr>
        <w:sz w:val="2"/>
      </w:rPr>
    </w:pPr>
    <w:r w:rsidRPr="00CD446B">
      <w:rPr>
        <w:sz w:val="4"/>
      </w:rPr>
      <w:br/>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F21027" w14:textId="68241D27" w:rsidR="005C5A49" w:rsidRDefault="00D24977">
    <w:pPr>
      <w:pStyle w:val="Header"/>
    </w:pPr>
    <w:r>
      <w:rPr>
        <w:noProof/>
      </w:rPr>
      <w:drawing>
        <wp:inline distT="0" distB="0" distL="0" distR="0" wp14:anchorId="4C7F4DE3" wp14:editId="721897E3">
          <wp:extent cx="2438238" cy="865574"/>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tonSoftball-color-FullLogoWithTag.png"/>
                  <pic:cNvPicPr/>
                </pic:nvPicPr>
                <pic:blipFill>
                  <a:blip r:embed="rId1">
                    <a:extLst>
                      <a:ext uri="{28A0092B-C50C-407E-A947-70E740481C1C}">
                        <a14:useLocalDpi xmlns:a14="http://schemas.microsoft.com/office/drawing/2010/main" val="0"/>
                      </a:ext>
                    </a:extLst>
                  </a:blip>
                  <a:stretch>
                    <a:fillRect/>
                  </a:stretch>
                </pic:blipFill>
                <pic:spPr>
                  <a:xfrm>
                    <a:off x="0" y="0"/>
                    <a:ext cx="2438238" cy="865574"/>
                  </a:xfrm>
                  <a:prstGeom prst="rect">
                    <a:avLst/>
                  </a:prstGeom>
                </pic:spPr>
              </pic:pic>
            </a:graphicData>
          </a:graphic>
        </wp:inline>
      </w:drawing>
    </w:r>
  </w:p>
  <w:p w14:paraId="6AD7F2C7" w14:textId="77777777" w:rsidR="005C5A49" w:rsidRDefault="005C5A49" w:rsidP="005C5A49">
    <w:pPr>
      <w:pStyle w:val="Header"/>
      <w:pBdr>
        <w:top w:val="single" w:sz="4" w:space="1" w:color="auto"/>
      </w:pBd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nsid w:val="00000006"/>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2">
    <w:nsid w:val="00000007"/>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3">
    <w:nsid w:val="00000008"/>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4">
    <w:nsid w:val="00000009"/>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5">
    <w:nsid w:val="068122A6"/>
    <w:multiLevelType w:val="hybridMultilevel"/>
    <w:tmpl w:val="05864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2B0907"/>
    <w:multiLevelType w:val="hybridMultilevel"/>
    <w:tmpl w:val="28C2F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0427"/>
    <w:rsid w:val="000222FF"/>
    <w:rsid w:val="00051FD9"/>
    <w:rsid w:val="00060934"/>
    <w:rsid w:val="000702CD"/>
    <w:rsid w:val="00070B04"/>
    <w:rsid w:val="00073082"/>
    <w:rsid w:val="00086F41"/>
    <w:rsid w:val="000A2191"/>
    <w:rsid w:val="000A5C0E"/>
    <w:rsid w:val="000B1EF6"/>
    <w:rsid w:val="000D0FAD"/>
    <w:rsid w:val="000D72EF"/>
    <w:rsid w:val="000D7AC3"/>
    <w:rsid w:val="0013601C"/>
    <w:rsid w:val="00172E7E"/>
    <w:rsid w:val="001B14C3"/>
    <w:rsid w:val="001C756E"/>
    <w:rsid w:val="001D0427"/>
    <w:rsid w:val="001F18E5"/>
    <w:rsid w:val="00206A24"/>
    <w:rsid w:val="00214096"/>
    <w:rsid w:val="0022480F"/>
    <w:rsid w:val="0024743D"/>
    <w:rsid w:val="002560BE"/>
    <w:rsid w:val="002604A5"/>
    <w:rsid w:val="002765D7"/>
    <w:rsid w:val="00280AD6"/>
    <w:rsid w:val="00283142"/>
    <w:rsid w:val="002A46F1"/>
    <w:rsid w:val="002A4A6C"/>
    <w:rsid w:val="002C5A95"/>
    <w:rsid w:val="00303DAC"/>
    <w:rsid w:val="00330F46"/>
    <w:rsid w:val="00341617"/>
    <w:rsid w:val="003972BC"/>
    <w:rsid w:val="003B30CE"/>
    <w:rsid w:val="003B4AEF"/>
    <w:rsid w:val="003E0052"/>
    <w:rsid w:val="003E4F3A"/>
    <w:rsid w:val="003E63F9"/>
    <w:rsid w:val="0040718D"/>
    <w:rsid w:val="00477AED"/>
    <w:rsid w:val="004C067C"/>
    <w:rsid w:val="004E3A2B"/>
    <w:rsid w:val="00514D44"/>
    <w:rsid w:val="005225DA"/>
    <w:rsid w:val="00544C87"/>
    <w:rsid w:val="00552F59"/>
    <w:rsid w:val="00595AA8"/>
    <w:rsid w:val="005A1F4A"/>
    <w:rsid w:val="005A7A99"/>
    <w:rsid w:val="005B31C0"/>
    <w:rsid w:val="005C5A49"/>
    <w:rsid w:val="00615630"/>
    <w:rsid w:val="00623121"/>
    <w:rsid w:val="00644BF6"/>
    <w:rsid w:val="00645191"/>
    <w:rsid w:val="00655B25"/>
    <w:rsid w:val="00664B7F"/>
    <w:rsid w:val="00682E81"/>
    <w:rsid w:val="00695F32"/>
    <w:rsid w:val="00697D14"/>
    <w:rsid w:val="006C4FCE"/>
    <w:rsid w:val="006E538D"/>
    <w:rsid w:val="006F096A"/>
    <w:rsid w:val="00721488"/>
    <w:rsid w:val="0075103A"/>
    <w:rsid w:val="007532D8"/>
    <w:rsid w:val="007551D2"/>
    <w:rsid w:val="00762993"/>
    <w:rsid w:val="00770652"/>
    <w:rsid w:val="007816EF"/>
    <w:rsid w:val="00823A40"/>
    <w:rsid w:val="008244AD"/>
    <w:rsid w:val="008949F6"/>
    <w:rsid w:val="008B7EDE"/>
    <w:rsid w:val="008E2176"/>
    <w:rsid w:val="0091439E"/>
    <w:rsid w:val="00932B49"/>
    <w:rsid w:val="00936181"/>
    <w:rsid w:val="00954227"/>
    <w:rsid w:val="0097324A"/>
    <w:rsid w:val="00984237"/>
    <w:rsid w:val="0098647A"/>
    <w:rsid w:val="00986774"/>
    <w:rsid w:val="009F3FD1"/>
    <w:rsid w:val="009F766A"/>
    <w:rsid w:val="00A967EB"/>
    <w:rsid w:val="00AD02EE"/>
    <w:rsid w:val="00AE74B4"/>
    <w:rsid w:val="00B060AB"/>
    <w:rsid w:val="00B36753"/>
    <w:rsid w:val="00BB0EF6"/>
    <w:rsid w:val="00BB14C3"/>
    <w:rsid w:val="00BB2235"/>
    <w:rsid w:val="00BD0EA1"/>
    <w:rsid w:val="00C01543"/>
    <w:rsid w:val="00C15EC5"/>
    <w:rsid w:val="00C3552A"/>
    <w:rsid w:val="00C440B9"/>
    <w:rsid w:val="00C9401B"/>
    <w:rsid w:val="00CB4837"/>
    <w:rsid w:val="00CC1C65"/>
    <w:rsid w:val="00CC3692"/>
    <w:rsid w:val="00CC57EC"/>
    <w:rsid w:val="00CF58A3"/>
    <w:rsid w:val="00D24977"/>
    <w:rsid w:val="00D346BF"/>
    <w:rsid w:val="00D46FA0"/>
    <w:rsid w:val="00D85494"/>
    <w:rsid w:val="00DC5AC9"/>
    <w:rsid w:val="00DF1F4F"/>
    <w:rsid w:val="00E1570B"/>
    <w:rsid w:val="00E21434"/>
    <w:rsid w:val="00E32280"/>
    <w:rsid w:val="00E43178"/>
    <w:rsid w:val="00E608A2"/>
    <w:rsid w:val="00E62DB5"/>
    <w:rsid w:val="00E85D57"/>
    <w:rsid w:val="00E8648C"/>
    <w:rsid w:val="00E95801"/>
    <w:rsid w:val="00EA3929"/>
    <w:rsid w:val="00EB1DCE"/>
    <w:rsid w:val="00ED6798"/>
    <w:rsid w:val="00F30540"/>
    <w:rsid w:val="00F57D9B"/>
    <w:rsid w:val="00FA12B5"/>
    <w:rsid w:val="00FA72C5"/>
    <w:rsid w:val="00FF347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2997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22480F"/>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87F27"/>
    <w:pPr>
      <w:tabs>
        <w:tab w:val="center" w:pos="4320"/>
        <w:tab w:val="right" w:pos="8640"/>
      </w:tabs>
    </w:pPr>
  </w:style>
  <w:style w:type="character" w:customStyle="1" w:styleId="HeaderChar">
    <w:name w:val="Header Char"/>
    <w:basedOn w:val="DefaultParagraphFont"/>
    <w:link w:val="Header"/>
    <w:uiPriority w:val="99"/>
    <w:semiHidden/>
    <w:rsid w:val="00B87F27"/>
    <w:rPr>
      <w:rFonts w:ascii="Arial" w:hAnsi="Arial"/>
      <w:sz w:val="20"/>
    </w:rPr>
  </w:style>
  <w:style w:type="paragraph" w:styleId="Footer">
    <w:name w:val="footer"/>
    <w:basedOn w:val="Normal"/>
    <w:link w:val="FooterChar"/>
    <w:uiPriority w:val="99"/>
    <w:unhideWhenUsed/>
    <w:rsid w:val="00B87F27"/>
    <w:pPr>
      <w:tabs>
        <w:tab w:val="center" w:pos="4320"/>
        <w:tab w:val="right" w:pos="8640"/>
      </w:tabs>
    </w:pPr>
  </w:style>
  <w:style w:type="character" w:customStyle="1" w:styleId="FooterChar">
    <w:name w:val="Footer Char"/>
    <w:basedOn w:val="DefaultParagraphFont"/>
    <w:link w:val="Footer"/>
    <w:uiPriority w:val="99"/>
    <w:rsid w:val="00B87F27"/>
    <w:rPr>
      <w:rFonts w:ascii="Arial" w:hAnsi="Arial"/>
      <w:sz w:val="20"/>
    </w:rPr>
  </w:style>
  <w:style w:type="character" w:styleId="Hyperlink">
    <w:name w:val="Hyperlink"/>
    <w:basedOn w:val="DefaultParagraphFont"/>
    <w:uiPriority w:val="99"/>
    <w:semiHidden/>
    <w:unhideWhenUsed/>
    <w:rsid w:val="00452F7B"/>
    <w:rPr>
      <w:color w:val="0000FF" w:themeColor="hyperlink"/>
      <w:u w:val="single"/>
    </w:rPr>
  </w:style>
  <w:style w:type="character" w:styleId="PageNumber">
    <w:name w:val="page number"/>
    <w:basedOn w:val="DefaultParagraphFont"/>
    <w:uiPriority w:val="99"/>
    <w:semiHidden/>
    <w:unhideWhenUsed/>
    <w:rsid w:val="00752E4F"/>
  </w:style>
  <w:style w:type="paragraph" w:styleId="BalloonText">
    <w:name w:val="Balloon Text"/>
    <w:basedOn w:val="Normal"/>
    <w:link w:val="BalloonTextChar"/>
    <w:uiPriority w:val="99"/>
    <w:semiHidden/>
    <w:unhideWhenUsed/>
    <w:rsid w:val="004848E6"/>
    <w:rPr>
      <w:rFonts w:ascii="Tahoma" w:hAnsi="Tahoma" w:cs="Tahoma"/>
      <w:sz w:val="16"/>
      <w:szCs w:val="16"/>
    </w:rPr>
  </w:style>
  <w:style w:type="character" w:customStyle="1" w:styleId="BalloonTextChar">
    <w:name w:val="Balloon Text Char"/>
    <w:basedOn w:val="DefaultParagraphFont"/>
    <w:link w:val="BalloonText"/>
    <w:uiPriority w:val="99"/>
    <w:semiHidden/>
    <w:rsid w:val="004848E6"/>
    <w:rPr>
      <w:rFonts w:ascii="Tahoma" w:hAnsi="Tahoma" w:cs="Tahoma"/>
      <w:sz w:val="16"/>
      <w:szCs w:val="16"/>
    </w:rPr>
  </w:style>
  <w:style w:type="paragraph" w:styleId="ListParagraph">
    <w:name w:val="List Paragraph"/>
    <w:basedOn w:val="Normal"/>
    <w:uiPriority w:val="34"/>
    <w:qFormat/>
    <w:rsid w:val="00A80B2A"/>
    <w:pPr>
      <w:ind w:left="720"/>
      <w:contextualSpacing/>
    </w:pPr>
  </w:style>
  <w:style w:type="character" w:styleId="FollowedHyperlink">
    <w:name w:val="FollowedHyperlink"/>
    <w:basedOn w:val="DefaultParagraphFont"/>
    <w:uiPriority w:val="99"/>
    <w:semiHidden/>
    <w:unhideWhenUsed/>
    <w:rsid w:val="00A80B2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22480F"/>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87F27"/>
    <w:pPr>
      <w:tabs>
        <w:tab w:val="center" w:pos="4320"/>
        <w:tab w:val="right" w:pos="8640"/>
      </w:tabs>
    </w:pPr>
  </w:style>
  <w:style w:type="character" w:customStyle="1" w:styleId="HeaderChar">
    <w:name w:val="Header Char"/>
    <w:basedOn w:val="DefaultParagraphFont"/>
    <w:link w:val="Header"/>
    <w:uiPriority w:val="99"/>
    <w:semiHidden/>
    <w:rsid w:val="00B87F27"/>
    <w:rPr>
      <w:rFonts w:ascii="Arial" w:hAnsi="Arial"/>
      <w:sz w:val="20"/>
    </w:rPr>
  </w:style>
  <w:style w:type="paragraph" w:styleId="Footer">
    <w:name w:val="footer"/>
    <w:basedOn w:val="Normal"/>
    <w:link w:val="FooterChar"/>
    <w:uiPriority w:val="99"/>
    <w:unhideWhenUsed/>
    <w:rsid w:val="00B87F27"/>
    <w:pPr>
      <w:tabs>
        <w:tab w:val="center" w:pos="4320"/>
        <w:tab w:val="right" w:pos="8640"/>
      </w:tabs>
    </w:pPr>
  </w:style>
  <w:style w:type="character" w:customStyle="1" w:styleId="FooterChar">
    <w:name w:val="Footer Char"/>
    <w:basedOn w:val="DefaultParagraphFont"/>
    <w:link w:val="Footer"/>
    <w:uiPriority w:val="99"/>
    <w:rsid w:val="00B87F27"/>
    <w:rPr>
      <w:rFonts w:ascii="Arial" w:hAnsi="Arial"/>
      <w:sz w:val="20"/>
    </w:rPr>
  </w:style>
  <w:style w:type="character" w:styleId="Hyperlink">
    <w:name w:val="Hyperlink"/>
    <w:basedOn w:val="DefaultParagraphFont"/>
    <w:uiPriority w:val="99"/>
    <w:semiHidden/>
    <w:unhideWhenUsed/>
    <w:rsid w:val="00452F7B"/>
    <w:rPr>
      <w:color w:val="0000FF" w:themeColor="hyperlink"/>
      <w:u w:val="single"/>
    </w:rPr>
  </w:style>
  <w:style w:type="character" w:styleId="PageNumber">
    <w:name w:val="page number"/>
    <w:basedOn w:val="DefaultParagraphFont"/>
    <w:uiPriority w:val="99"/>
    <w:semiHidden/>
    <w:unhideWhenUsed/>
    <w:rsid w:val="00752E4F"/>
  </w:style>
  <w:style w:type="paragraph" w:styleId="BalloonText">
    <w:name w:val="Balloon Text"/>
    <w:basedOn w:val="Normal"/>
    <w:link w:val="BalloonTextChar"/>
    <w:uiPriority w:val="99"/>
    <w:semiHidden/>
    <w:unhideWhenUsed/>
    <w:rsid w:val="004848E6"/>
    <w:rPr>
      <w:rFonts w:ascii="Tahoma" w:hAnsi="Tahoma" w:cs="Tahoma"/>
      <w:sz w:val="16"/>
      <w:szCs w:val="16"/>
    </w:rPr>
  </w:style>
  <w:style w:type="character" w:customStyle="1" w:styleId="BalloonTextChar">
    <w:name w:val="Balloon Text Char"/>
    <w:basedOn w:val="DefaultParagraphFont"/>
    <w:link w:val="BalloonText"/>
    <w:uiPriority w:val="99"/>
    <w:semiHidden/>
    <w:rsid w:val="004848E6"/>
    <w:rPr>
      <w:rFonts w:ascii="Tahoma" w:hAnsi="Tahoma" w:cs="Tahoma"/>
      <w:sz w:val="16"/>
      <w:szCs w:val="16"/>
    </w:rPr>
  </w:style>
  <w:style w:type="paragraph" w:styleId="ListParagraph">
    <w:name w:val="List Paragraph"/>
    <w:basedOn w:val="Normal"/>
    <w:uiPriority w:val="34"/>
    <w:qFormat/>
    <w:rsid w:val="00A80B2A"/>
    <w:pPr>
      <w:ind w:left="720"/>
      <w:contextualSpacing/>
    </w:pPr>
  </w:style>
  <w:style w:type="character" w:styleId="FollowedHyperlink">
    <w:name w:val="FollowedHyperlink"/>
    <w:basedOn w:val="DefaultParagraphFont"/>
    <w:uiPriority w:val="99"/>
    <w:semiHidden/>
    <w:unhideWhenUsed/>
    <w:rsid w:val="00A80B2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6</Pages>
  <Words>2124</Words>
  <Characters>12109</Characters>
  <Application>Microsoft Macintosh Word</Application>
  <DocSecurity>0</DocSecurity>
  <Lines>100</Lines>
  <Paragraphs>28</Paragraphs>
  <ScaleCrop>false</ScaleCrop>
  <Company>a&amp;g</Company>
  <LinksUpToDate>false</LinksUpToDate>
  <CharactersWithSpaces>14205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Olivieri</dc:creator>
  <cp:keywords/>
  <cp:lastModifiedBy>a&amp;g</cp:lastModifiedBy>
  <cp:revision>61</cp:revision>
  <cp:lastPrinted>2011-03-14T15:49:00Z</cp:lastPrinted>
  <dcterms:created xsi:type="dcterms:W3CDTF">2011-04-11T23:21:00Z</dcterms:created>
  <dcterms:modified xsi:type="dcterms:W3CDTF">2013-09-23T12:48:00Z</dcterms:modified>
</cp:coreProperties>
</file>