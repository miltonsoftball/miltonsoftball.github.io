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szCs w:val="20"/>
            </w:rPr>
            <w:t>Mission</w:t>
          </w:r>
        </w:smartTag>
      </w:smartTag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  <w:r>
        <w:rPr>
          <w:rFonts w:ascii="Verdana" w:hAnsi="Verdana"/>
          <w:i/>
          <w:szCs w:val="20"/>
        </w:rPr>
        <w:t>Milton Girls Softball (MGS) is an independent, non-profit organization c</w:t>
      </w:r>
      <w:r w:rsidRPr="004744C3">
        <w:rPr>
          <w:rFonts w:ascii="Verdana" w:hAnsi="Verdana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Pr="00814940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  <w:r w:rsidRPr="00814940">
        <w:rPr>
          <w:rFonts w:ascii="Verdana" w:hAnsi="Verdana"/>
          <w:b/>
          <w:szCs w:val="20"/>
        </w:rPr>
        <w:t>Qualifications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CF5063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r w:rsidRPr="00814940">
        <w:rPr>
          <w:rFonts w:ascii="Verdana" w:hAnsi="Verdana"/>
        </w:rPr>
        <w:t>Milton Girls Softball 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 for a minimum of four years and are planning to continue their education at a vocational school or college</w:t>
      </w:r>
      <w:r>
        <w:rPr>
          <w:rFonts w:ascii="Verdana" w:hAnsi="Verdana"/>
        </w:rPr>
        <w:t xml:space="preserve"> or university(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>) or has</w:t>
      </w:r>
      <w:r w:rsidRPr="00814940">
        <w:rPr>
          <w:rFonts w:ascii="Verdana" w:hAnsi="Verdana"/>
        </w:rPr>
        <w:t xml:space="preserve">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2250"/>
        </w:tabs>
        <w:rPr>
          <w:rFonts w:ascii="Verdana" w:hAnsi="Verdana"/>
          <w:szCs w:val="20"/>
        </w:rPr>
      </w:pPr>
      <w:r w:rsidRPr="00814940">
        <w:rPr>
          <w:rFonts w:ascii="Verdana" w:hAnsi="Verdana"/>
          <w:b/>
          <w:szCs w:val="20"/>
        </w:rPr>
        <w:t>Applicant Requirements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Be scheduled to graduate this year</w:t>
      </w:r>
      <w:r w:rsidR="002247BD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Class of 201</w:t>
      </w:r>
      <w:r w:rsidR="002247BD">
        <w:rPr>
          <w:rFonts w:ascii="Verdana" w:hAnsi="Verdana"/>
        </w:rPr>
        <w:t>6</w:t>
      </w:r>
      <w:r>
        <w:rPr>
          <w:rFonts w:ascii="Verdana" w:hAnsi="Verdana"/>
        </w:rPr>
        <w:t>)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Pr="00814940">
        <w:rPr>
          <w:rFonts w:ascii="Verdana" w:hAnsi="Verdana"/>
        </w:rPr>
        <w:t>articipated</w:t>
      </w:r>
      <w:r>
        <w:rPr>
          <w:rFonts w:ascii="Verdana" w:hAnsi="Verdana"/>
        </w:rPr>
        <w:t>,</w:t>
      </w:r>
      <w:r w:rsidRPr="00814940">
        <w:rPr>
          <w:rFonts w:ascii="Verdana" w:hAnsi="Verdana"/>
        </w:rPr>
        <w:t xml:space="preserve"> a minimum of four </w:t>
      </w:r>
      <w:r>
        <w:rPr>
          <w:rFonts w:ascii="Verdana" w:hAnsi="Verdana"/>
        </w:rPr>
        <w:t>years of league play, in Milton Girls Softball recreational program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C</w:t>
      </w:r>
      <w:r w:rsidRPr="00814940">
        <w:rPr>
          <w:rFonts w:ascii="Verdana" w:hAnsi="Verdana"/>
        </w:rPr>
        <w:t>omplete</w:t>
      </w:r>
      <w:r>
        <w:rPr>
          <w:rFonts w:ascii="Verdana" w:hAnsi="Verdana"/>
        </w:rPr>
        <w:t xml:space="preserve"> the MGS</w:t>
      </w:r>
      <w:r w:rsidRPr="00814940">
        <w:rPr>
          <w:rFonts w:ascii="Verdana" w:hAnsi="Verdana"/>
        </w:rPr>
        <w:t xml:space="preserve"> Scholarship Application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 a brief essay d</w:t>
      </w:r>
      <w:r>
        <w:rPr>
          <w:rFonts w:ascii="Verdana" w:hAnsi="Verdana"/>
        </w:rPr>
        <w:t>escribing your experience in</w:t>
      </w:r>
      <w:r w:rsidRPr="00814940">
        <w:rPr>
          <w:rFonts w:ascii="Verdana" w:hAnsi="Verdana"/>
        </w:rPr>
        <w:t xml:space="preserve"> MGS and how it h</w:t>
      </w:r>
      <w:r>
        <w:rPr>
          <w:rFonts w:ascii="Verdana" w:hAnsi="Verdana"/>
        </w:rPr>
        <w:t>as prepared you for your future (minimum 400 words and maximum 500 words, double spaced)</w:t>
      </w:r>
    </w:p>
    <w:p w:rsidR="0061067E" w:rsidRDefault="0061067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DC669D" w:rsidRDefault="0061067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DC669D">
        <w:rPr>
          <w:rFonts w:ascii="Verdana" w:hAnsi="Verdana"/>
        </w:rPr>
        <w:t xml:space="preserve">Applications must be postmarked </w:t>
      </w:r>
      <w:r w:rsidR="002247BD">
        <w:rPr>
          <w:rFonts w:ascii="Verdana" w:hAnsi="Verdana"/>
        </w:rPr>
        <w:t xml:space="preserve">or emailed </w:t>
      </w:r>
      <w:r w:rsidRPr="00DC669D">
        <w:rPr>
          <w:rFonts w:ascii="Verdana" w:hAnsi="Verdana"/>
        </w:rPr>
        <w:t xml:space="preserve">by </w:t>
      </w:r>
      <w:r w:rsidR="002247BD">
        <w:rPr>
          <w:rFonts w:ascii="Verdana" w:hAnsi="Verdana"/>
        </w:rPr>
        <w:t>April 15</w:t>
      </w:r>
      <w:r w:rsidRPr="00DC669D">
        <w:rPr>
          <w:rFonts w:ascii="Verdana" w:hAnsi="Verdana"/>
        </w:rPr>
        <w:t>, 201</w:t>
      </w:r>
      <w:r w:rsidR="002247BD">
        <w:rPr>
          <w:rFonts w:ascii="Verdana" w:hAnsi="Verdana"/>
        </w:rPr>
        <w:t>6</w:t>
      </w:r>
      <w:r w:rsidRPr="00DC669D">
        <w:rPr>
          <w:rFonts w:ascii="Verdana" w:hAnsi="Verdana"/>
        </w:rPr>
        <w:t xml:space="preserve"> for consideration.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Pr="00814940">
        <w:rPr>
          <w:rFonts w:ascii="Verdana" w:hAnsi="Verdana"/>
        </w:rPr>
        <w:t xml:space="preserve">pplicants will be checked to confirm league participation. The MGS Scholarship Committee will be comprised of MGSA Board Members and winners will be chosen </w:t>
      </w:r>
      <w:r>
        <w:rPr>
          <w:rFonts w:ascii="Verdana" w:hAnsi="Verdana"/>
        </w:rPr>
        <w:t xml:space="preserve">by a vote among the committee. </w:t>
      </w:r>
      <w:r w:rsidRPr="00814940">
        <w:rPr>
          <w:rFonts w:ascii="Verdana" w:hAnsi="Verdana"/>
        </w:rPr>
        <w:t xml:space="preserve">Winners will be notified and the awards will </w:t>
      </w:r>
      <w:r>
        <w:rPr>
          <w:rFonts w:ascii="Verdana" w:hAnsi="Verdana"/>
        </w:rPr>
        <w:t xml:space="preserve">be </w:t>
      </w:r>
      <w:r w:rsidRPr="00814940">
        <w:rPr>
          <w:rFonts w:ascii="Verdana" w:hAnsi="Verdana"/>
        </w:rPr>
        <w:t>presented at the awards banquet of the designated winner's school.</w:t>
      </w: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This award is not being presented to the most accomplished athlete or the most prolific student, nor is the scholarship awarded on a need basis.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Default="002247BD" w:rsidP="005819EE">
      <w:pPr>
        <w:tabs>
          <w:tab w:val="left" w:pos="2250"/>
        </w:tabs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Application Submission</w:t>
      </w:r>
    </w:p>
    <w:p w:rsidR="002247BD" w:rsidRDefault="002247BD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2247BD" w:rsidRDefault="002247BD" w:rsidP="002247B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 xml:space="preserve">The scholarship application and essay </w:t>
      </w:r>
      <w:r>
        <w:rPr>
          <w:rFonts w:ascii="Verdana" w:hAnsi="Verdana"/>
        </w:rPr>
        <w:t>can be submitted either by mail or email</w:t>
      </w:r>
      <w:r w:rsidRPr="00814940">
        <w:rPr>
          <w:rFonts w:ascii="Verdana" w:hAnsi="Verdana"/>
        </w:rPr>
        <w:t>:</w:t>
      </w:r>
    </w:p>
    <w:p w:rsidR="002247BD" w:rsidRDefault="002247BD" w:rsidP="002247BD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2247BD" w:rsidRPr="002247BD" w:rsidTr="002247BD">
        <w:tc>
          <w:tcPr>
            <w:tcW w:w="5220" w:type="dxa"/>
          </w:tcPr>
          <w:p w:rsidR="002247BD" w:rsidRPr="002247BD" w:rsidRDefault="002247BD" w:rsidP="002247BD">
            <w:pPr>
              <w:tabs>
                <w:tab w:val="left" w:pos="450"/>
                <w:tab w:val="left" w:pos="2880"/>
                <w:tab w:val="left" w:pos="576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Mailed with postmark by April 15th, 2016</w:t>
            </w:r>
            <w:r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5220" w:type="dxa"/>
          </w:tcPr>
          <w:p w:rsidR="002247BD" w:rsidRPr="002247BD" w:rsidRDefault="002247BD" w:rsidP="005819EE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Email</w:t>
            </w:r>
            <w:bookmarkStart w:id="0" w:name="_GoBack"/>
            <w:bookmarkEnd w:id="0"/>
            <w:r w:rsidRPr="002247BD">
              <w:rPr>
                <w:rFonts w:ascii="Verdana" w:hAnsi="Verdana"/>
                <w:szCs w:val="20"/>
              </w:rPr>
              <w:t>ed by midnight on April 15, 2016</w:t>
            </w:r>
          </w:p>
        </w:tc>
      </w:tr>
      <w:tr w:rsidR="002247BD" w:rsidRPr="002247BD" w:rsidTr="002247BD">
        <w:tc>
          <w:tcPr>
            <w:tcW w:w="5220" w:type="dxa"/>
          </w:tcPr>
          <w:p w:rsidR="002247BD" w:rsidRPr="002247BD" w:rsidRDefault="002247BD" w:rsidP="002247BD">
            <w:pPr>
              <w:tabs>
                <w:tab w:val="left" w:pos="450"/>
                <w:tab w:val="left" w:pos="2880"/>
                <w:tab w:val="left" w:pos="576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MGS Scholarship Committee</w:t>
            </w:r>
          </w:p>
          <w:p w:rsidR="002247BD" w:rsidRPr="002247BD" w:rsidRDefault="002247BD" w:rsidP="002247BD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P.O. Box 347</w:t>
            </w:r>
            <w:r w:rsidRPr="002247BD">
              <w:rPr>
                <w:rFonts w:ascii="Verdana" w:hAnsi="Verdana"/>
                <w:szCs w:val="20"/>
              </w:rPr>
              <w:br/>
              <w:t>Milton, MA 02186</w:t>
            </w:r>
          </w:p>
        </w:tc>
        <w:tc>
          <w:tcPr>
            <w:tcW w:w="5220" w:type="dxa"/>
          </w:tcPr>
          <w:p w:rsidR="002247BD" w:rsidRDefault="002247BD" w:rsidP="005819EE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Shawna @ xyz.com</w:t>
            </w:r>
          </w:p>
          <w:p w:rsidR="002247BD" w:rsidRPr="002247BD" w:rsidRDefault="002247BD" w:rsidP="005819EE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(please submit essay and application in word (non-pdf) format as an attachment)</w:t>
            </w:r>
          </w:p>
        </w:tc>
      </w:tr>
    </w:tbl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2247BD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</w:t>
      </w:r>
      <w:r w:rsidR="0061067E">
        <w:rPr>
          <w:rFonts w:ascii="Verdana" w:hAnsi="Verdana"/>
        </w:rPr>
        <w:t>uck!</w:t>
      </w: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Default="0061067E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br w:type="page"/>
      </w:r>
    </w:p>
    <w:p w:rsidR="0061067E" w:rsidRDefault="0061067E" w:rsidP="004B74F1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Pr="00040EE0" w:rsidRDefault="0061067E" w:rsidP="004B74F1">
      <w:pPr>
        <w:tabs>
          <w:tab w:val="left" w:pos="2250"/>
        </w:tabs>
        <w:rPr>
          <w:rFonts w:ascii="Verdana" w:hAnsi="Verdana"/>
          <w:b/>
          <w:szCs w:val="20"/>
        </w:rPr>
      </w:pPr>
      <w:r w:rsidRPr="00594FE3">
        <w:rPr>
          <w:rFonts w:ascii="Verdana" w:hAnsi="Verdana"/>
          <w:b/>
          <w:szCs w:val="20"/>
        </w:rPr>
        <w:t>Personal Information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818"/>
        <w:gridCol w:w="990"/>
        <w:gridCol w:w="2412"/>
        <w:gridCol w:w="1638"/>
        <w:gridCol w:w="3582"/>
      </w:tblGrid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Cell Number: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High School: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808" w:type="dxa"/>
            <w:gridSpan w:val="2"/>
            <w:vAlign w:val="center"/>
          </w:tcPr>
          <w:p w:rsidR="0061067E" w:rsidRPr="008B320C" w:rsidRDefault="0061067E" w:rsidP="00A71F3F">
            <w:pPr>
              <w:rPr>
                <w:rFonts w:ascii="Verdana" w:hAnsi="Verdana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8B320C">
                  <w:rPr>
                    <w:rFonts w:ascii="Verdana" w:hAnsi="Verdana"/>
                    <w:szCs w:val="20"/>
                  </w:rPr>
                  <w:t>Post-High</w:t>
                </w:r>
              </w:smartTag>
              <w:r w:rsidRPr="008B320C">
                <w:rPr>
                  <w:rFonts w:ascii="Verdana" w:hAnsi="Verdana"/>
                  <w:szCs w:val="20"/>
                </w:rPr>
                <w:t xml:space="preserve"> </w:t>
              </w:r>
              <w:smartTag w:uri="urn:schemas-microsoft-com:office:smarttags" w:element="PlaceType">
                <w:r w:rsidRPr="008B320C">
                  <w:rPr>
                    <w:rFonts w:ascii="Verdana" w:hAnsi="Verdana"/>
                    <w:szCs w:val="20"/>
                  </w:rPr>
                  <w:t>School</w:t>
                </w:r>
              </w:smartTag>
            </w:smartTag>
            <w:r w:rsidRPr="008B320C">
              <w:rPr>
                <w:rFonts w:ascii="Verdana" w:hAnsi="Verdana"/>
                <w:szCs w:val="20"/>
              </w:rPr>
              <w:t xml:space="preserve"> Plans:</w:t>
            </w:r>
          </w:p>
        </w:tc>
        <w:tc>
          <w:tcPr>
            <w:tcW w:w="7632" w:type="dxa"/>
            <w:gridSpan w:val="3"/>
            <w:tcBorders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</w:tbl>
    <w:p w:rsidR="0061067E" w:rsidRDefault="0061067E">
      <w:pPr>
        <w:rPr>
          <w:rFonts w:ascii="Verdana" w:hAnsi="Verdana"/>
        </w:rPr>
      </w:pPr>
    </w:p>
    <w:p w:rsidR="0061067E" w:rsidRPr="00594FE3" w:rsidRDefault="0061067E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/>
          <w:b/>
          <w:szCs w:val="20"/>
        </w:rPr>
        <w:t xml:space="preserve">Milton </w:t>
      </w:r>
      <w:r w:rsidRPr="00594FE3">
        <w:rPr>
          <w:rFonts w:ascii="Verdana" w:hAnsi="Verdana"/>
          <w:b/>
          <w:szCs w:val="20"/>
        </w:rPr>
        <w:t>Softball History</w:t>
      </w:r>
    </w:p>
    <w:tbl>
      <w:tblPr>
        <w:tblW w:w="10440" w:type="dxa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61067E" w:rsidRPr="008B320C" w:rsidTr="008B320C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Level</w:t>
            </w: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61067E" w:rsidRDefault="0061067E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Pr="009C1415" w:rsidRDefault="0061067E" w:rsidP="00071BAC">
      <w:pPr>
        <w:tabs>
          <w:tab w:val="left" w:pos="2250"/>
        </w:tabs>
        <w:rPr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:rsidR="0061067E" w:rsidRPr="009C1415" w:rsidRDefault="0061067E" w:rsidP="00071BAC">
      <w:pPr>
        <w:tabs>
          <w:tab w:val="left" w:pos="2250"/>
        </w:tabs>
        <w:rPr>
          <w:rFonts w:ascii="Verdana" w:hAnsi="Verdana"/>
          <w:szCs w:val="20"/>
        </w:rPr>
      </w:pPr>
    </w:p>
    <w:p w:rsidR="0061067E" w:rsidRPr="00315383" w:rsidRDefault="0061067E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 w:rsidRPr="009C1415">
        <w:rPr>
          <w:rFonts w:ascii="Verdana" w:hAnsi="Verdana"/>
          <w:szCs w:val="20"/>
        </w:rPr>
        <w:t>I certify that information contained in this application</w:t>
      </w:r>
      <w:r>
        <w:rPr>
          <w:rFonts w:ascii="Verdana" w:hAnsi="Verdana"/>
          <w:szCs w:val="20"/>
        </w:rPr>
        <w:t xml:space="preserve"> and essay is</w:t>
      </w:r>
      <w:r w:rsidRPr="009C1415">
        <w:rPr>
          <w:rFonts w:ascii="Verdana" w:hAnsi="Verdana"/>
          <w:szCs w:val="20"/>
        </w:rPr>
        <w:t xml:space="preserve"> correct. I understand that </w:t>
      </w:r>
      <w:r w:rsidR="002247BD">
        <w:rPr>
          <w:rFonts w:ascii="Verdana" w:hAnsi="Verdana"/>
          <w:szCs w:val="20"/>
        </w:rPr>
        <w:t>falsifying i</w:t>
      </w:r>
      <w:r w:rsidRPr="009C1415">
        <w:rPr>
          <w:rFonts w:ascii="Verdana" w:hAnsi="Verdana"/>
          <w:szCs w:val="20"/>
        </w:rPr>
        <w:t>nformation will cause this application to be ineligible for selection.</w:t>
      </w:r>
    </w:p>
    <w:p w:rsidR="0061067E" w:rsidRPr="00315383" w:rsidRDefault="0061067E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 w:rsidRPr="009C1415">
        <w:rPr>
          <w:rFonts w:ascii="Verdana" w:hAnsi="Verdana"/>
          <w:szCs w:val="20"/>
        </w:rPr>
        <w:t xml:space="preserve">My parent or legal guardian </w:t>
      </w:r>
      <w:r>
        <w:rPr>
          <w:rFonts w:ascii="Verdana" w:hAnsi="Verdana"/>
          <w:szCs w:val="20"/>
        </w:rPr>
        <w:t>has</w:t>
      </w:r>
      <w:r w:rsidRPr="009C1415">
        <w:rPr>
          <w:rFonts w:ascii="Verdana" w:hAnsi="Verdana"/>
          <w:szCs w:val="20"/>
        </w:rPr>
        <w:t xml:space="preserve"> read this application and agree that all information is</w:t>
      </w:r>
      <w:r w:rsidR="002247BD">
        <w:rPr>
          <w:rFonts w:ascii="Verdana" w:hAnsi="Verdana"/>
          <w:szCs w:val="20"/>
        </w:rPr>
        <w:t xml:space="preserve"> </w:t>
      </w:r>
      <w:r w:rsidRPr="00315383">
        <w:rPr>
          <w:rFonts w:ascii="Verdana" w:hAnsi="Verdana"/>
          <w:szCs w:val="20"/>
        </w:rPr>
        <w:t>correct.</w:t>
      </w:r>
      <w:r>
        <w:rPr>
          <w:rFonts w:ascii="Verdana" w:hAnsi="Verdana"/>
          <w:szCs w:val="20"/>
        </w:rPr>
        <w:t xml:space="preserve"> (Both signatures are required.)</w:t>
      </w:r>
    </w:p>
    <w:p w:rsidR="0061067E" w:rsidRDefault="0061067E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 w:rsidRPr="009C1415">
        <w:rPr>
          <w:rFonts w:ascii="Verdana" w:hAnsi="Verdana"/>
          <w:szCs w:val="20"/>
        </w:rPr>
        <w:t>My parent or legal guardian and I certify that the essay I have submitted is my original work.</w:t>
      </w:r>
    </w:p>
    <w:p w:rsidR="0061067E" w:rsidRPr="009C1415" w:rsidRDefault="0061067E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My essay is attached.</w:t>
      </w:r>
    </w:p>
    <w:p w:rsidR="0061067E" w:rsidRDefault="0061067E" w:rsidP="009C1415">
      <w:pPr>
        <w:autoSpaceDE w:val="0"/>
        <w:autoSpaceDN w:val="0"/>
        <w:adjustRightInd w:val="0"/>
        <w:rPr>
          <w:rFonts w:ascii="Verdana" w:hAnsi="Verdana"/>
          <w:szCs w:val="20"/>
        </w:rPr>
      </w:pPr>
    </w:p>
    <w:tbl>
      <w:tblPr>
        <w:tblW w:w="10450" w:type="dxa"/>
        <w:tblLook w:val="00A0" w:firstRow="1" w:lastRow="0" w:firstColumn="1" w:lastColumn="0" w:noHBand="0" w:noVBand="0"/>
      </w:tblPr>
      <w:tblGrid>
        <w:gridCol w:w="2867"/>
        <w:gridCol w:w="4644"/>
        <w:gridCol w:w="779"/>
        <w:gridCol w:w="2160"/>
      </w:tblGrid>
      <w:tr w:rsidR="0061067E" w:rsidRPr="008B320C" w:rsidTr="008B320C">
        <w:tc>
          <w:tcPr>
            <w:tcW w:w="2867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Applicant</w:t>
            </w:r>
            <w:r w:rsidRPr="008B320C">
              <w:rPr>
                <w:rFonts w:ascii="Verdana" w:hAnsi="Verdana"/>
                <w:szCs w:val="20"/>
              </w:rPr>
              <w:br/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c>
          <w:tcPr>
            <w:tcW w:w="2867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</w:tr>
    </w:tbl>
    <w:p w:rsidR="0061067E" w:rsidRPr="009C1415" w:rsidRDefault="0061067E" w:rsidP="00FB40B9">
      <w:pPr>
        <w:rPr>
          <w:rFonts w:ascii="Verdana" w:hAnsi="Verdana"/>
          <w:szCs w:val="20"/>
        </w:rPr>
      </w:pPr>
    </w:p>
    <w:sectPr w:rsidR="0061067E" w:rsidRPr="009C1415" w:rsidSect="0066100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F5" w:rsidRDefault="005035F5" w:rsidP="004D5323">
      <w:r>
        <w:separator/>
      </w:r>
    </w:p>
  </w:endnote>
  <w:endnote w:type="continuationSeparator" w:id="0">
    <w:p w:rsidR="005035F5" w:rsidRDefault="005035F5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67E" w:rsidRPr="008342A3" w:rsidRDefault="0061067E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 xml:space="preserve">Milton Girls Softball |   P.O </w:t>
    </w:r>
    <w:smartTag w:uri="urn:schemas-microsoft-com:office:smarttags" w:element="address">
      <w:smartTag w:uri="urn:schemas-microsoft-com:office:smarttags" w:element="Street">
        <w:r w:rsidRPr="008342A3">
          <w:rPr>
            <w:rFonts w:ascii="Verdana" w:hAnsi="Verdana"/>
            <w:sz w:val="16"/>
          </w:rPr>
          <w:t>Box</w:t>
        </w:r>
      </w:smartTag>
      <w:r w:rsidRPr="008342A3">
        <w:rPr>
          <w:rFonts w:ascii="Verdana" w:hAnsi="Verdana"/>
          <w:sz w:val="16"/>
        </w:rPr>
        <w:t xml:space="preserve"> 347</w:t>
      </w:r>
    </w:smartTag>
    <w:r w:rsidRPr="008342A3">
      <w:rPr>
        <w:rFonts w:ascii="Verdana" w:hAnsi="Verdana"/>
        <w:sz w:val="16"/>
      </w:rPr>
      <w:t xml:space="preserve">     |   </w:t>
    </w:r>
    <w:smartTag w:uri="urn:schemas-microsoft-com:office:smarttags" w:element="place">
      <w:smartTag w:uri="urn:schemas-microsoft-com:office:smarttags" w:element="City">
        <w:r w:rsidRPr="008342A3">
          <w:rPr>
            <w:rFonts w:ascii="Verdana" w:hAnsi="Verdana"/>
            <w:sz w:val="16"/>
          </w:rPr>
          <w:t>Milton</w:t>
        </w:r>
      </w:smartTag>
      <w:r w:rsidRPr="008342A3">
        <w:rPr>
          <w:rFonts w:ascii="Verdana" w:hAnsi="Verdana"/>
          <w:sz w:val="16"/>
        </w:rPr>
        <w:t xml:space="preserve">, </w:t>
      </w:r>
      <w:smartTag w:uri="urn:schemas-microsoft-com:office:smarttags" w:element="State">
        <w:r w:rsidRPr="008342A3">
          <w:rPr>
            <w:rFonts w:ascii="Verdana" w:hAnsi="Verdana"/>
            <w:sz w:val="16"/>
          </w:rPr>
          <w:t>MA</w:t>
        </w:r>
      </w:smartTag>
      <w:r w:rsidRPr="008342A3">
        <w:rPr>
          <w:rFonts w:ascii="Verdana" w:hAnsi="Verdana"/>
          <w:sz w:val="16"/>
        </w:rPr>
        <w:t xml:space="preserve"> </w:t>
      </w:r>
      <w:smartTag w:uri="urn:schemas-microsoft-com:office:smarttags" w:element="PostalCode">
        <w:r w:rsidRPr="008342A3">
          <w:rPr>
            <w:rFonts w:ascii="Verdana" w:hAnsi="Verdana"/>
            <w:sz w:val="16"/>
          </w:rPr>
          <w:t>02186</w:t>
        </w:r>
      </w:smartTag>
    </w:smartTag>
    <w:r w:rsidRPr="008342A3">
      <w:rPr>
        <w:rFonts w:ascii="Verdana" w:hAnsi="Verdana"/>
        <w:sz w:val="16"/>
      </w:rPr>
      <w:t xml:space="preserve">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67E" w:rsidRPr="00CD0CF9" w:rsidRDefault="0061067E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  |   P.O </w:t>
    </w:r>
    <w:smartTag w:uri="urn:schemas-microsoft-com:office:smarttags" w:element="address">
      <w:smartTag w:uri="urn:schemas-microsoft-com:office:smarttags" w:element="Street">
        <w:r w:rsidRPr="00CD0CF9">
          <w:rPr>
            <w:rFonts w:ascii="Verdana" w:hAnsi="Verdana"/>
            <w:sz w:val="16"/>
          </w:rPr>
          <w:t>Box</w:t>
        </w:r>
      </w:smartTag>
      <w:r w:rsidRPr="00CD0CF9">
        <w:rPr>
          <w:rFonts w:ascii="Verdana" w:hAnsi="Verdana"/>
          <w:sz w:val="16"/>
        </w:rPr>
        <w:t xml:space="preserve"> 347</w:t>
      </w:r>
    </w:smartTag>
    <w:r w:rsidRPr="00CD0CF9">
      <w:rPr>
        <w:rFonts w:ascii="Verdana" w:hAnsi="Verdana"/>
        <w:sz w:val="16"/>
      </w:rPr>
      <w:t xml:space="preserve">     |   </w:t>
    </w:r>
    <w:smartTag w:uri="urn:schemas-microsoft-com:office:smarttags" w:element="place">
      <w:smartTag w:uri="urn:schemas-microsoft-com:office:smarttags" w:element="City">
        <w:r w:rsidRPr="00CD0CF9">
          <w:rPr>
            <w:rFonts w:ascii="Verdana" w:hAnsi="Verdana"/>
            <w:sz w:val="16"/>
          </w:rPr>
          <w:t>Milton</w:t>
        </w:r>
      </w:smartTag>
      <w:r w:rsidRPr="00CD0CF9">
        <w:rPr>
          <w:rFonts w:ascii="Verdana" w:hAnsi="Verdana"/>
          <w:sz w:val="16"/>
        </w:rPr>
        <w:t xml:space="preserve">, </w:t>
      </w:r>
      <w:smartTag w:uri="urn:schemas-microsoft-com:office:smarttags" w:element="State">
        <w:r w:rsidRPr="00CD0CF9">
          <w:rPr>
            <w:rFonts w:ascii="Verdana" w:hAnsi="Verdana"/>
            <w:sz w:val="16"/>
          </w:rPr>
          <w:t>MA</w:t>
        </w:r>
      </w:smartTag>
      <w:r w:rsidRPr="00CD0CF9">
        <w:rPr>
          <w:rFonts w:ascii="Verdana" w:hAnsi="Verdana"/>
          <w:sz w:val="16"/>
        </w:rPr>
        <w:t xml:space="preserve"> </w:t>
      </w:r>
      <w:smartTag w:uri="urn:schemas-microsoft-com:office:smarttags" w:element="PostalCode">
        <w:r w:rsidRPr="00CD0CF9">
          <w:rPr>
            <w:rFonts w:ascii="Verdana" w:hAnsi="Verdana"/>
            <w:sz w:val="16"/>
          </w:rPr>
          <w:t>02186</w:t>
        </w:r>
      </w:smartTag>
    </w:smartTag>
    <w:r w:rsidRPr="00CD0CF9">
      <w:rPr>
        <w:rFonts w:ascii="Verdana" w:hAnsi="Verdana"/>
        <w:sz w:val="16"/>
      </w:rPr>
      <w:t xml:space="preserve">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F5" w:rsidRDefault="005035F5" w:rsidP="004D5323">
      <w:r>
        <w:separator/>
      </w:r>
    </w:p>
  </w:footnote>
  <w:footnote w:type="continuationSeparator" w:id="0">
    <w:p w:rsidR="005035F5" w:rsidRDefault="005035F5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67E" w:rsidRDefault="0061067E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067E" w:rsidRDefault="0061067E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67E" w:rsidRDefault="002247BD" w:rsidP="000A2C4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8255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8" t="13580" r="4236" b="13242"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Pr="00594FE3" w:rsidRDefault="0061067E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61067E" w:rsidRPr="000A2C4A" w:rsidRDefault="0061067E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67E" w:rsidRDefault="002247BD" w:rsidP="00661001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8255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8" t="13580" r="4236" b="13242"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1067E" w:rsidRDefault="0061067E" w:rsidP="00661001">
    <w:pPr>
      <w:pStyle w:val="Header"/>
    </w:pPr>
  </w:p>
  <w:p w:rsidR="0061067E" w:rsidRDefault="0061067E" w:rsidP="00661001">
    <w:pPr>
      <w:pStyle w:val="Header"/>
    </w:pPr>
  </w:p>
  <w:p w:rsidR="0061067E" w:rsidRDefault="0061067E" w:rsidP="00661001">
    <w:pPr>
      <w:pStyle w:val="Header"/>
    </w:pPr>
  </w:p>
  <w:p w:rsidR="0061067E" w:rsidRDefault="0061067E" w:rsidP="00661001">
    <w:pPr>
      <w:pStyle w:val="Header"/>
    </w:pPr>
  </w:p>
  <w:p w:rsidR="0061067E" w:rsidRDefault="0061067E" w:rsidP="00814940">
    <w:pPr>
      <w:pStyle w:val="Header"/>
    </w:pPr>
  </w:p>
  <w:p w:rsidR="0061067E" w:rsidRPr="00594FE3" w:rsidRDefault="0061067E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Guidelines</w:t>
    </w:r>
  </w:p>
  <w:p w:rsidR="0061067E" w:rsidRPr="000A2C4A" w:rsidRDefault="0061067E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4A61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0F3C"/>
    <w:rsid w:val="001C5543"/>
    <w:rsid w:val="001D6E36"/>
    <w:rsid w:val="00220923"/>
    <w:rsid w:val="002209A9"/>
    <w:rsid w:val="002247BD"/>
    <w:rsid w:val="0024007B"/>
    <w:rsid w:val="00257DA5"/>
    <w:rsid w:val="00273ED8"/>
    <w:rsid w:val="002944D6"/>
    <w:rsid w:val="002A4CA8"/>
    <w:rsid w:val="002B72E5"/>
    <w:rsid w:val="002B7E40"/>
    <w:rsid w:val="002D6EA7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0769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2330E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4F49FF"/>
    <w:rsid w:val="005035F5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A433D"/>
    <w:rsid w:val="005B7F99"/>
    <w:rsid w:val="005C0210"/>
    <w:rsid w:val="005D72B8"/>
    <w:rsid w:val="00604EEC"/>
    <w:rsid w:val="0061067E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321F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B320C"/>
    <w:rsid w:val="008C6CF4"/>
    <w:rsid w:val="008E0A8F"/>
    <w:rsid w:val="008F4B2E"/>
    <w:rsid w:val="009160C9"/>
    <w:rsid w:val="009238CE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57D88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48B0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9023E"/>
    <w:rsid w:val="00EA1CF8"/>
    <w:rsid w:val="00EA348C"/>
    <w:rsid w:val="00EC0BF5"/>
    <w:rsid w:val="00EC1EAB"/>
    <w:rsid w:val="00ED759D"/>
    <w:rsid w:val="00EF66E7"/>
    <w:rsid w:val="00F16F7F"/>
    <w:rsid w:val="00F50C46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AFB69F35-F648-4D55-91DB-4655CB73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F3C"/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0F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C0F3C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rsid w:val="001C0F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C0F3C"/>
    <w:rPr>
      <w:rFonts w:ascii="Arial" w:hAnsi="Arial" w:cs="Times New Roman"/>
      <w:sz w:val="20"/>
    </w:rPr>
  </w:style>
  <w:style w:type="character" w:styleId="Hyperlink">
    <w:name w:val="Hyperlink"/>
    <w:basedOn w:val="DefaultParagraphFont"/>
    <w:uiPriority w:val="99"/>
    <w:rsid w:val="001C0F3C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1C0F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C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0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C0F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1C0F3C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4B74F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KML.dotx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</vt:lpstr>
    </vt:vector>
  </TitlesOfParts>
  <Company>a&amp;g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</dc:title>
  <dc:subject/>
  <dc:creator>Karen Lewis</dc:creator>
  <cp:keywords/>
  <dc:description/>
  <cp:lastModifiedBy>Calece Johnson</cp:lastModifiedBy>
  <cp:revision>2</cp:revision>
  <cp:lastPrinted>2010-03-17T12:53:00Z</cp:lastPrinted>
  <dcterms:created xsi:type="dcterms:W3CDTF">2016-03-16T16:53:00Z</dcterms:created>
  <dcterms:modified xsi:type="dcterms:W3CDTF">2016-03-16T16:53:00Z</dcterms:modified>
</cp:coreProperties>
</file>