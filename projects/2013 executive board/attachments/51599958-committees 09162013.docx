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Default="00F97C03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5F1A79" w:rsidRPr="00106E2D" w:rsidRDefault="005F1A79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bookmarkStart w:id="0" w:name="_GoBack"/>
      <w:bookmarkEnd w:id="0"/>
      <w:r>
        <w:rPr>
          <w:rFonts w:ascii="Verdana" w:hAnsi="Verdana"/>
          <w:b/>
          <w:bCs/>
          <w:sz w:val="24"/>
          <w:szCs w:val="24"/>
        </w:rPr>
        <w:t>Committees</w:t>
      </w:r>
    </w:p>
    <w:p w:rsidR="00BF3A98" w:rsidRPr="00106E2D" w:rsidRDefault="005F1A79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September 16</w:t>
      </w:r>
      <w:r w:rsidR="002D66D4" w:rsidRPr="00106E2D">
        <w:rPr>
          <w:rFonts w:ascii="Verdana" w:hAnsi="Verdana"/>
          <w:b/>
          <w:bCs/>
          <w:sz w:val="24"/>
          <w:szCs w:val="24"/>
        </w:rPr>
        <w:t xml:space="preserve">, </w:t>
      </w:r>
      <w:r w:rsidR="00F97C03" w:rsidRPr="00106E2D">
        <w:rPr>
          <w:rFonts w:ascii="Verdana" w:hAnsi="Verdana"/>
          <w:b/>
          <w:bCs/>
          <w:sz w:val="24"/>
          <w:szCs w:val="24"/>
        </w:rPr>
        <w:t>2013</w:t>
      </w:r>
    </w:p>
    <w:p w:rsidR="008501B1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8"/>
        </w:rPr>
      </w:pPr>
    </w:p>
    <w:p w:rsidR="00824933" w:rsidRP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824933">
        <w:rPr>
          <w:rFonts w:ascii="Verdana" w:hAnsi="Verdana"/>
          <w:b/>
          <w:bCs/>
          <w:sz w:val="24"/>
          <w:szCs w:val="24"/>
        </w:rPr>
        <w:t>Celebrate Milton</w:t>
      </w:r>
    </w:p>
    <w:p w:rsidR="00824933" w:rsidRP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 w:rsidRPr="00824933">
        <w:rPr>
          <w:rFonts w:ascii="Verdana" w:hAnsi="Verdana"/>
          <w:bCs/>
          <w:sz w:val="24"/>
          <w:szCs w:val="24"/>
        </w:rPr>
        <w:t>Setup</w:t>
      </w:r>
      <w:r w:rsidR="00E11F46">
        <w:rPr>
          <w:rFonts w:ascii="Verdana" w:hAnsi="Verdana"/>
          <w:bCs/>
          <w:sz w:val="24"/>
          <w:szCs w:val="24"/>
        </w:rPr>
        <w:t>:</w:t>
      </w:r>
    </w:p>
    <w:p w:rsidR="00824933" w:rsidRP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 w:rsidRPr="00824933">
        <w:rPr>
          <w:rFonts w:ascii="Verdana" w:hAnsi="Verdana"/>
          <w:bCs/>
          <w:sz w:val="24"/>
          <w:szCs w:val="24"/>
        </w:rPr>
        <w:t>12-2</w:t>
      </w:r>
      <w:r w:rsidR="00E11F46">
        <w:rPr>
          <w:rFonts w:ascii="Verdana" w:hAnsi="Verdana"/>
          <w:bCs/>
          <w:sz w:val="24"/>
          <w:szCs w:val="24"/>
        </w:rPr>
        <w:t>:</w:t>
      </w:r>
    </w:p>
    <w:p w:rsidR="00824933" w:rsidRP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 w:rsidRPr="00824933">
        <w:rPr>
          <w:rFonts w:ascii="Verdana" w:hAnsi="Verdana"/>
          <w:bCs/>
          <w:sz w:val="24"/>
          <w:szCs w:val="24"/>
        </w:rPr>
        <w:t>2-4: Brian</w:t>
      </w:r>
    </w:p>
    <w:p w:rsidR="00824933" w:rsidRP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 w:rsidRPr="00824933">
        <w:rPr>
          <w:rFonts w:ascii="Verdana" w:hAnsi="Verdana"/>
          <w:bCs/>
          <w:sz w:val="24"/>
          <w:szCs w:val="24"/>
        </w:rPr>
        <w:t>Cleanup</w:t>
      </w:r>
      <w:r w:rsidR="00E11F46">
        <w:rPr>
          <w:rFonts w:ascii="Verdana" w:hAnsi="Verdana"/>
          <w:bCs/>
          <w:sz w:val="24"/>
          <w:szCs w:val="24"/>
        </w:rPr>
        <w:t>:</w:t>
      </w:r>
    </w:p>
    <w:p w:rsidR="00824933" w:rsidRP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5F1A79" w:rsidRPr="00824933" w:rsidRDefault="005F1A79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824933">
        <w:rPr>
          <w:rFonts w:ascii="Verdana" w:hAnsi="Verdana"/>
          <w:b/>
          <w:bCs/>
          <w:sz w:val="24"/>
          <w:szCs w:val="24"/>
        </w:rPr>
        <w:t>Registration</w:t>
      </w:r>
    </w:p>
    <w:p w:rsidR="005F1A79" w:rsidRPr="00824933" w:rsidRDefault="005F1A79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 w:rsidRPr="00824933">
        <w:rPr>
          <w:rFonts w:ascii="Verdana" w:hAnsi="Verdana"/>
          <w:bCs/>
          <w:sz w:val="24"/>
          <w:szCs w:val="24"/>
        </w:rPr>
        <w:t>Chair</w:t>
      </w:r>
      <w:r w:rsidR="00E11F46">
        <w:rPr>
          <w:rFonts w:ascii="Verdana" w:hAnsi="Verdana"/>
          <w:bCs/>
          <w:sz w:val="24"/>
          <w:szCs w:val="24"/>
        </w:rPr>
        <w:t>:</w:t>
      </w:r>
    </w:p>
    <w:p w:rsidR="005F1A79" w:rsidRP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 w:rsidRPr="00824933">
        <w:rPr>
          <w:rFonts w:ascii="Verdana" w:hAnsi="Verdana"/>
          <w:bCs/>
          <w:sz w:val="24"/>
          <w:szCs w:val="24"/>
        </w:rPr>
        <w:t xml:space="preserve">Support: </w:t>
      </w:r>
      <w:r w:rsidR="005F1A79" w:rsidRPr="00824933">
        <w:rPr>
          <w:rFonts w:ascii="Verdana" w:hAnsi="Verdana"/>
          <w:bCs/>
          <w:sz w:val="24"/>
          <w:szCs w:val="24"/>
        </w:rPr>
        <w:t>Nick</w:t>
      </w:r>
    </w:p>
    <w:p w:rsidR="00824933" w:rsidRP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824933" w:rsidRP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824933">
        <w:rPr>
          <w:rFonts w:ascii="Verdana" w:hAnsi="Verdana"/>
          <w:b/>
          <w:bCs/>
          <w:sz w:val="24"/>
          <w:szCs w:val="24"/>
        </w:rPr>
        <w:t>By-Laws</w:t>
      </w:r>
    </w:p>
    <w:p w:rsid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 w:rsidRPr="00824933">
        <w:rPr>
          <w:rFonts w:ascii="Verdana" w:hAnsi="Verdana"/>
          <w:bCs/>
          <w:sz w:val="24"/>
          <w:szCs w:val="24"/>
        </w:rPr>
        <w:t>Chair: Nick</w:t>
      </w:r>
    </w:p>
    <w:p w:rsid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Support:</w:t>
      </w:r>
    </w:p>
    <w:p w:rsid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824933" w:rsidRP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824933">
        <w:rPr>
          <w:rFonts w:ascii="Verdana" w:hAnsi="Verdana"/>
          <w:b/>
          <w:bCs/>
          <w:sz w:val="24"/>
          <w:szCs w:val="24"/>
        </w:rPr>
        <w:t>Clinics</w:t>
      </w:r>
    </w:p>
    <w:p w:rsid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Chair: Nick</w:t>
      </w:r>
    </w:p>
    <w:p w:rsidR="00824933" w:rsidRDefault="00824933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Support: Brian, Bill</w:t>
      </w:r>
    </w:p>
    <w:p w:rsidR="00A434EF" w:rsidRDefault="00A434E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A434EF" w:rsidRPr="00A434EF" w:rsidRDefault="00A434EF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A434EF">
        <w:rPr>
          <w:rFonts w:ascii="Verdana" w:hAnsi="Verdana"/>
          <w:b/>
          <w:bCs/>
          <w:sz w:val="24"/>
          <w:szCs w:val="24"/>
        </w:rPr>
        <w:t>Summer &amp; Fall</w:t>
      </w:r>
    </w:p>
    <w:p w:rsidR="00A434EF" w:rsidRDefault="00A434E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Chair:</w:t>
      </w:r>
    </w:p>
    <w:p w:rsidR="00A434EF" w:rsidRDefault="00A434E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Support: Brian</w:t>
      </w:r>
    </w:p>
    <w:p w:rsidR="00A434EF" w:rsidRDefault="00A434E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A434EF" w:rsidRPr="008922E1" w:rsidRDefault="008922E1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8922E1">
        <w:rPr>
          <w:rFonts w:ascii="Verdana" w:hAnsi="Verdana"/>
          <w:b/>
          <w:bCs/>
          <w:sz w:val="24"/>
          <w:szCs w:val="24"/>
        </w:rPr>
        <w:t>Events</w:t>
      </w:r>
    </w:p>
    <w:p w:rsidR="008922E1" w:rsidRPr="008922E1" w:rsidRDefault="008922E1" w:rsidP="008922E1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 w:rsidRPr="008922E1">
        <w:rPr>
          <w:rFonts w:ascii="Verdana" w:hAnsi="Verdana"/>
          <w:bCs/>
          <w:sz w:val="24"/>
          <w:szCs w:val="24"/>
        </w:rPr>
        <w:t>Parade</w:t>
      </w:r>
      <w:r w:rsidR="006F5B2B">
        <w:rPr>
          <w:rFonts w:ascii="Verdana" w:hAnsi="Verdana"/>
          <w:bCs/>
          <w:sz w:val="24"/>
          <w:szCs w:val="24"/>
        </w:rPr>
        <w:br/>
        <w:t>Chair: Jen</w:t>
      </w:r>
    </w:p>
    <w:p w:rsidR="008922E1" w:rsidRPr="008922E1" w:rsidRDefault="008922E1" w:rsidP="008922E1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 w:rsidRPr="008922E1">
        <w:rPr>
          <w:rFonts w:ascii="Verdana" w:hAnsi="Verdana"/>
          <w:bCs/>
          <w:sz w:val="24"/>
          <w:szCs w:val="24"/>
        </w:rPr>
        <w:t>All-Star Day</w:t>
      </w:r>
    </w:p>
    <w:p w:rsidR="008922E1" w:rsidRPr="008922E1" w:rsidRDefault="008922E1" w:rsidP="008922E1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 w:rsidRPr="008922E1">
        <w:rPr>
          <w:rFonts w:ascii="Verdana" w:hAnsi="Verdana"/>
          <w:bCs/>
          <w:sz w:val="24"/>
          <w:szCs w:val="24"/>
        </w:rPr>
        <w:t>Championships</w:t>
      </w:r>
    </w:p>
    <w:p w:rsidR="008922E1" w:rsidRDefault="008922E1" w:rsidP="008922E1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 w:rsidRPr="008922E1">
        <w:rPr>
          <w:rFonts w:ascii="Verdana" w:hAnsi="Verdana"/>
          <w:bCs/>
          <w:sz w:val="24"/>
          <w:szCs w:val="24"/>
        </w:rPr>
        <w:t>Thank You Event</w:t>
      </w:r>
    </w:p>
    <w:p w:rsidR="008922E1" w:rsidRDefault="008922E1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Bill, Shawn, Dana, Ted</w:t>
      </w:r>
    </w:p>
    <w:p w:rsidR="008922E1" w:rsidRDefault="008922E1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8922E1" w:rsidRPr="00E11F46" w:rsidRDefault="008922E1" w:rsidP="008922E1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E11F46">
        <w:rPr>
          <w:rFonts w:ascii="Verdana" w:hAnsi="Verdana"/>
          <w:b/>
          <w:bCs/>
          <w:sz w:val="24"/>
          <w:szCs w:val="24"/>
        </w:rPr>
        <w:t>Scholarships</w:t>
      </w:r>
    </w:p>
    <w:p w:rsidR="008922E1" w:rsidRDefault="008922E1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Chair: Ted</w:t>
      </w:r>
    </w:p>
    <w:p w:rsidR="008922E1" w:rsidRDefault="008922E1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Support: Karen, Shawn</w:t>
      </w:r>
    </w:p>
    <w:p w:rsidR="008922E1" w:rsidRDefault="008922E1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8922E1" w:rsidRP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E11F46">
        <w:rPr>
          <w:rFonts w:ascii="Verdana" w:hAnsi="Verdana"/>
          <w:b/>
          <w:bCs/>
          <w:sz w:val="24"/>
          <w:szCs w:val="24"/>
        </w:rPr>
        <w:t>Fundraising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Chair: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lastRenderedPageBreak/>
        <w:t>Support: Shawn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E11F46" w:rsidRP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E11F46">
        <w:rPr>
          <w:rFonts w:ascii="Verdana" w:hAnsi="Verdana"/>
          <w:b/>
          <w:bCs/>
          <w:sz w:val="24"/>
          <w:szCs w:val="24"/>
        </w:rPr>
        <w:t>Equipment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Cha</w:t>
      </w:r>
      <w:r w:rsidR="00367630">
        <w:rPr>
          <w:rFonts w:ascii="Verdana" w:hAnsi="Verdana"/>
          <w:bCs/>
          <w:sz w:val="24"/>
          <w:szCs w:val="24"/>
        </w:rPr>
        <w:t>i</w:t>
      </w:r>
      <w:r>
        <w:rPr>
          <w:rFonts w:ascii="Verdana" w:hAnsi="Verdana"/>
          <w:bCs/>
          <w:sz w:val="24"/>
          <w:szCs w:val="24"/>
        </w:rPr>
        <w:t>r: Dana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Support: Rich, Karen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E11F46" w:rsidRP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E11F46">
        <w:rPr>
          <w:rFonts w:ascii="Verdana" w:hAnsi="Verdana"/>
          <w:b/>
          <w:bCs/>
          <w:sz w:val="24"/>
          <w:szCs w:val="24"/>
        </w:rPr>
        <w:t>PR/Marketing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Chair: Bill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Support: Brian, Shawn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E11F46" w:rsidRP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E11F46">
        <w:rPr>
          <w:rFonts w:ascii="Verdana" w:hAnsi="Verdana"/>
          <w:b/>
          <w:bCs/>
          <w:sz w:val="24"/>
          <w:szCs w:val="24"/>
        </w:rPr>
        <w:t>Uniforms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Chair: Karen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Support: Shawn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E11F46" w:rsidRP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E11F46">
        <w:rPr>
          <w:rFonts w:ascii="Verdana" w:hAnsi="Verdana"/>
          <w:b/>
          <w:bCs/>
          <w:sz w:val="24"/>
          <w:szCs w:val="24"/>
        </w:rPr>
        <w:t>Sponsorships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Chair: Ken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Support: Nick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E11F46" w:rsidRP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E11F46">
        <w:rPr>
          <w:rFonts w:ascii="Verdana" w:hAnsi="Verdana"/>
          <w:b/>
          <w:bCs/>
          <w:sz w:val="24"/>
          <w:szCs w:val="24"/>
        </w:rPr>
        <w:t>Umpires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Chair: Rich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Support: Ted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</w:p>
    <w:p w:rsidR="00E11F46" w:rsidRP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E11F46">
        <w:rPr>
          <w:rFonts w:ascii="Verdana" w:hAnsi="Verdana"/>
          <w:b/>
          <w:bCs/>
          <w:sz w:val="24"/>
          <w:szCs w:val="24"/>
        </w:rPr>
        <w:t>Rules</w:t>
      </w:r>
    </w:p>
    <w:p w:rsidR="00E11F46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Cha</w:t>
      </w:r>
      <w:r w:rsidR="00367630">
        <w:rPr>
          <w:rFonts w:ascii="Verdana" w:hAnsi="Verdana"/>
          <w:bCs/>
          <w:sz w:val="24"/>
          <w:szCs w:val="24"/>
        </w:rPr>
        <w:t>i</w:t>
      </w:r>
      <w:r>
        <w:rPr>
          <w:rFonts w:ascii="Verdana" w:hAnsi="Verdana"/>
          <w:bCs/>
          <w:sz w:val="24"/>
          <w:szCs w:val="24"/>
        </w:rPr>
        <w:t>r: Bill</w:t>
      </w:r>
    </w:p>
    <w:p w:rsidR="00E11F46" w:rsidRPr="008922E1" w:rsidRDefault="00E11F46" w:rsidP="008922E1">
      <w:pPr>
        <w:tabs>
          <w:tab w:val="left" w:pos="2250"/>
        </w:tabs>
        <w:spacing w:after="0" w:line="24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Support: Rich, Dana</w:t>
      </w:r>
    </w:p>
    <w:sectPr w:rsidR="00E11F46" w:rsidRPr="008922E1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C5A" w:rsidRDefault="003A2C5A" w:rsidP="005C5A49">
      <w:r>
        <w:separator/>
      </w:r>
    </w:p>
  </w:endnote>
  <w:endnote w:type="continuationSeparator" w:id="0">
    <w:p w:rsidR="003A2C5A" w:rsidRDefault="003A2C5A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C5A" w:rsidRDefault="003A2C5A" w:rsidP="005C5A49">
      <w:r>
        <w:separator/>
      </w:r>
    </w:p>
  </w:footnote>
  <w:footnote w:type="continuationSeparator" w:id="0">
    <w:p w:rsidR="003A2C5A" w:rsidRDefault="003A2C5A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367630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6AB4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522CA"/>
    <w:multiLevelType w:val="hybridMultilevel"/>
    <w:tmpl w:val="4592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DB572C"/>
    <w:multiLevelType w:val="hybridMultilevel"/>
    <w:tmpl w:val="DA50B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91336C"/>
    <w:multiLevelType w:val="hybridMultilevel"/>
    <w:tmpl w:val="B9821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6"/>
  </w:num>
  <w:num w:numId="9">
    <w:abstractNumId w:val="7"/>
  </w:num>
  <w:num w:numId="10">
    <w:abstractNumId w:val="8"/>
  </w:num>
  <w:num w:numId="11">
    <w:abstractNumId w:val="18"/>
  </w:num>
  <w:num w:numId="12">
    <w:abstractNumId w:val="5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  <w:num w:numId="17">
    <w:abstractNumId w:val="1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3B07"/>
    <w:rsid w:val="000157E8"/>
    <w:rsid w:val="00053C8A"/>
    <w:rsid w:val="00073082"/>
    <w:rsid w:val="000777B5"/>
    <w:rsid w:val="00091E07"/>
    <w:rsid w:val="000B1EF6"/>
    <w:rsid w:val="000E070D"/>
    <w:rsid w:val="000F07D5"/>
    <w:rsid w:val="00106E2D"/>
    <w:rsid w:val="00114950"/>
    <w:rsid w:val="00115B3F"/>
    <w:rsid w:val="00125AFA"/>
    <w:rsid w:val="001263F5"/>
    <w:rsid w:val="001326D7"/>
    <w:rsid w:val="00145DD2"/>
    <w:rsid w:val="001658A6"/>
    <w:rsid w:val="00172E7E"/>
    <w:rsid w:val="001967A7"/>
    <w:rsid w:val="001B14C3"/>
    <w:rsid w:val="001C6213"/>
    <w:rsid w:val="001D0427"/>
    <w:rsid w:val="001E16BF"/>
    <w:rsid w:val="001E1ACF"/>
    <w:rsid w:val="001E7FEA"/>
    <w:rsid w:val="001F18E5"/>
    <w:rsid w:val="001F30A9"/>
    <w:rsid w:val="001F6362"/>
    <w:rsid w:val="002012D8"/>
    <w:rsid w:val="00206A24"/>
    <w:rsid w:val="0021700A"/>
    <w:rsid w:val="00222E46"/>
    <w:rsid w:val="0022480F"/>
    <w:rsid w:val="002331FE"/>
    <w:rsid w:val="0024743D"/>
    <w:rsid w:val="002560BE"/>
    <w:rsid w:val="002604A5"/>
    <w:rsid w:val="002621AF"/>
    <w:rsid w:val="00283142"/>
    <w:rsid w:val="00291808"/>
    <w:rsid w:val="00293575"/>
    <w:rsid w:val="002C2AB4"/>
    <w:rsid w:val="002C5A95"/>
    <w:rsid w:val="002D1917"/>
    <w:rsid w:val="002D66D4"/>
    <w:rsid w:val="00303DAC"/>
    <w:rsid w:val="00320F5D"/>
    <w:rsid w:val="00330CED"/>
    <w:rsid w:val="00342762"/>
    <w:rsid w:val="003455F4"/>
    <w:rsid w:val="003642D8"/>
    <w:rsid w:val="00367630"/>
    <w:rsid w:val="00374248"/>
    <w:rsid w:val="00385ED7"/>
    <w:rsid w:val="003961A8"/>
    <w:rsid w:val="003972BC"/>
    <w:rsid w:val="003A2C5A"/>
    <w:rsid w:val="003A497E"/>
    <w:rsid w:val="003B4AEF"/>
    <w:rsid w:val="003C49AC"/>
    <w:rsid w:val="003D22EB"/>
    <w:rsid w:val="003E0052"/>
    <w:rsid w:val="003E4F3A"/>
    <w:rsid w:val="0040718D"/>
    <w:rsid w:val="00417963"/>
    <w:rsid w:val="00430449"/>
    <w:rsid w:val="0044149E"/>
    <w:rsid w:val="00453C5E"/>
    <w:rsid w:val="00462143"/>
    <w:rsid w:val="004724AC"/>
    <w:rsid w:val="00482E35"/>
    <w:rsid w:val="00495A56"/>
    <w:rsid w:val="004A1B2A"/>
    <w:rsid w:val="004A4461"/>
    <w:rsid w:val="004A7FFC"/>
    <w:rsid w:val="004B3D58"/>
    <w:rsid w:val="004B5402"/>
    <w:rsid w:val="004C067C"/>
    <w:rsid w:val="004D6D21"/>
    <w:rsid w:val="004F75DD"/>
    <w:rsid w:val="00504011"/>
    <w:rsid w:val="005059E9"/>
    <w:rsid w:val="00514D44"/>
    <w:rsid w:val="005225DA"/>
    <w:rsid w:val="005262B3"/>
    <w:rsid w:val="00555001"/>
    <w:rsid w:val="00580565"/>
    <w:rsid w:val="0059187F"/>
    <w:rsid w:val="005A14FD"/>
    <w:rsid w:val="005A7A99"/>
    <w:rsid w:val="005B31C0"/>
    <w:rsid w:val="005C5829"/>
    <w:rsid w:val="005C5A49"/>
    <w:rsid w:val="005F15BF"/>
    <w:rsid w:val="005F1A79"/>
    <w:rsid w:val="0061465C"/>
    <w:rsid w:val="00615630"/>
    <w:rsid w:val="006452BC"/>
    <w:rsid w:val="00646B51"/>
    <w:rsid w:val="00655B25"/>
    <w:rsid w:val="00664BCA"/>
    <w:rsid w:val="00673FB6"/>
    <w:rsid w:val="00690B3C"/>
    <w:rsid w:val="00695CB3"/>
    <w:rsid w:val="00695F32"/>
    <w:rsid w:val="00697D14"/>
    <w:rsid w:val="006C2E76"/>
    <w:rsid w:val="006C4FCE"/>
    <w:rsid w:val="006F5B2B"/>
    <w:rsid w:val="00712C79"/>
    <w:rsid w:val="0074705B"/>
    <w:rsid w:val="007500C2"/>
    <w:rsid w:val="007532D8"/>
    <w:rsid w:val="007551D2"/>
    <w:rsid w:val="00762993"/>
    <w:rsid w:val="00764DED"/>
    <w:rsid w:val="00770652"/>
    <w:rsid w:val="00774061"/>
    <w:rsid w:val="00782063"/>
    <w:rsid w:val="00785FA4"/>
    <w:rsid w:val="007874A4"/>
    <w:rsid w:val="007903C2"/>
    <w:rsid w:val="007A74FD"/>
    <w:rsid w:val="007B72DF"/>
    <w:rsid w:val="007D0E78"/>
    <w:rsid w:val="007D29B4"/>
    <w:rsid w:val="007E0D6F"/>
    <w:rsid w:val="007F6B14"/>
    <w:rsid w:val="00800B0E"/>
    <w:rsid w:val="00815696"/>
    <w:rsid w:val="00817954"/>
    <w:rsid w:val="00824933"/>
    <w:rsid w:val="008400E9"/>
    <w:rsid w:val="00841DB0"/>
    <w:rsid w:val="008501B1"/>
    <w:rsid w:val="00852756"/>
    <w:rsid w:val="0087401F"/>
    <w:rsid w:val="008922E1"/>
    <w:rsid w:val="008E2176"/>
    <w:rsid w:val="008E5630"/>
    <w:rsid w:val="008F7B48"/>
    <w:rsid w:val="00903E57"/>
    <w:rsid w:val="00936181"/>
    <w:rsid w:val="0094209A"/>
    <w:rsid w:val="009667D0"/>
    <w:rsid w:val="00974ED7"/>
    <w:rsid w:val="00986774"/>
    <w:rsid w:val="009A44B7"/>
    <w:rsid w:val="009B1B8E"/>
    <w:rsid w:val="009B3CDB"/>
    <w:rsid w:val="009B7EE1"/>
    <w:rsid w:val="009C6F42"/>
    <w:rsid w:val="009C7211"/>
    <w:rsid w:val="009D5073"/>
    <w:rsid w:val="009E0132"/>
    <w:rsid w:val="009E4B84"/>
    <w:rsid w:val="009F7050"/>
    <w:rsid w:val="00A03790"/>
    <w:rsid w:val="00A13269"/>
    <w:rsid w:val="00A302AC"/>
    <w:rsid w:val="00A31940"/>
    <w:rsid w:val="00A434EF"/>
    <w:rsid w:val="00A615DB"/>
    <w:rsid w:val="00A64596"/>
    <w:rsid w:val="00A90596"/>
    <w:rsid w:val="00A905F4"/>
    <w:rsid w:val="00AD02EE"/>
    <w:rsid w:val="00AE0A33"/>
    <w:rsid w:val="00AE5253"/>
    <w:rsid w:val="00AE5375"/>
    <w:rsid w:val="00AF7DBB"/>
    <w:rsid w:val="00B02D9F"/>
    <w:rsid w:val="00B060AB"/>
    <w:rsid w:val="00B13CBB"/>
    <w:rsid w:val="00B3018A"/>
    <w:rsid w:val="00B354E4"/>
    <w:rsid w:val="00BA2B01"/>
    <w:rsid w:val="00BB2235"/>
    <w:rsid w:val="00BE7D0A"/>
    <w:rsid w:val="00BF06CC"/>
    <w:rsid w:val="00BF3A98"/>
    <w:rsid w:val="00C15EC5"/>
    <w:rsid w:val="00C27230"/>
    <w:rsid w:val="00C300FA"/>
    <w:rsid w:val="00C32D14"/>
    <w:rsid w:val="00C3552A"/>
    <w:rsid w:val="00C41FB1"/>
    <w:rsid w:val="00C61B26"/>
    <w:rsid w:val="00C71638"/>
    <w:rsid w:val="00C81FC4"/>
    <w:rsid w:val="00C82CCA"/>
    <w:rsid w:val="00C9401B"/>
    <w:rsid w:val="00CA1E19"/>
    <w:rsid w:val="00CB417C"/>
    <w:rsid w:val="00CC0A66"/>
    <w:rsid w:val="00CC1C65"/>
    <w:rsid w:val="00CC3F2F"/>
    <w:rsid w:val="00CD5363"/>
    <w:rsid w:val="00D05A3B"/>
    <w:rsid w:val="00D113BA"/>
    <w:rsid w:val="00D23314"/>
    <w:rsid w:val="00D24F2C"/>
    <w:rsid w:val="00D27694"/>
    <w:rsid w:val="00D346BF"/>
    <w:rsid w:val="00D34A72"/>
    <w:rsid w:val="00D418CA"/>
    <w:rsid w:val="00D5409A"/>
    <w:rsid w:val="00D82B5A"/>
    <w:rsid w:val="00D85494"/>
    <w:rsid w:val="00DB7240"/>
    <w:rsid w:val="00DB7CA5"/>
    <w:rsid w:val="00DC5AC9"/>
    <w:rsid w:val="00DE6CE7"/>
    <w:rsid w:val="00DF7402"/>
    <w:rsid w:val="00E01E6D"/>
    <w:rsid w:val="00E11F46"/>
    <w:rsid w:val="00E1570B"/>
    <w:rsid w:val="00E20FB8"/>
    <w:rsid w:val="00E2751F"/>
    <w:rsid w:val="00E32280"/>
    <w:rsid w:val="00E406AA"/>
    <w:rsid w:val="00E4503B"/>
    <w:rsid w:val="00E475C0"/>
    <w:rsid w:val="00E608A2"/>
    <w:rsid w:val="00E62DB5"/>
    <w:rsid w:val="00E67338"/>
    <w:rsid w:val="00E8030C"/>
    <w:rsid w:val="00E85D57"/>
    <w:rsid w:val="00EA495A"/>
    <w:rsid w:val="00EB1DCE"/>
    <w:rsid w:val="00EB50F2"/>
    <w:rsid w:val="00EC5267"/>
    <w:rsid w:val="00EE15B4"/>
    <w:rsid w:val="00EE4265"/>
    <w:rsid w:val="00F129CE"/>
    <w:rsid w:val="00F12FFD"/>
    <w:rsid w:val="00F51D39"/>
    <w:rsid w:val="00F547F5"/>
    <w:rsid w:val="00F56F0C"/>
    <w:rsid w:val="00F631DC"/>
    <w:rsid w:val="00F7129E"/>
    <w:rsid w:val="00F74EB9"/>
    <w:rsid w:val="00F97C03"/>
    <w:rsid w:val="00FB7D9E"/>
    <w:rsid w:val="00FC28C7"/>
    <w:rsid w:val="00FE09BD"/>
    <w:rsid w:val="00FE1802"/>
    <w:rsid w:val="00FF3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144</cp:revision>
  <cp:lastPrinted>2010-03-17T12:53:00Z</cp:lastPrinted>
  <dcterms:created xsi:type="dcterms:W3CDTF">2011-04-11T19:57:00Z</dcterms:created>
  <dcterms:modified xsi:type="dcterms:W3CDTF">2013-09-18T00:23:00Z</dcterms:modified>
</cp:coreProperties>
</file>