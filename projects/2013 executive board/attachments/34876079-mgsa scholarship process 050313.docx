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EE" w:rsidRPr="00897E49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bookmarkStart w:id="0" w:name="_GoBack"/>
      <w:bookmarkEnd w:id="0"/>
    </w:p>
    <w:p w:rsidR="005819EE" w:rsidRPr="00897E49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97E49">
        <w:rPr>
          <w:rFonts w:ascii="Verdana" w:hAnsi="Verdana" w:cs="Times New Roman"/>
          <w:b/>
          <w:szCs w:val="20"/>
        </w:rPr>
        <w:t>Mission</w:t>
      </w:r>
    </w:p>
    <w:p w:rsidR="005819EE" w:rsidRPr="00897E49" w:rsidRDefault="00DC669D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97E49">
        <w:rPr>
          <w:rFonts w:ascii="Verdana" w:hAnsi="Verdana" w:cs="Times New Roman"/>
          <w:i/>
          <w:szCs w:val="20"/>
        </w:rPr>
        <w:t>Milton Girl</w:t>
      </w:r>
      <w:r w:rsidR="005819EE" w:rsidRPr="00897E49">
        <w:rPr>
          <w:rFonts w:ascii="Verdana" w:hAnsi="Verdana" w:cs="Times New Roman"/>
          <w:i/>
          <w:szCs w:val="20"/>
        </w:rPr>
        <w:t xml:space="preserve">s Softball </w:t>
      </w:r>
      <w:r w:rsidRPr="00897E49">
        <w:rPr>
          <w:rFonts w:ascii="Verdana" w:hAnsi="Verdana" w:cs="Times New Roman"/>
          <w:i/>
          <w:szCs w:val="20"/>
        </w:rPr>
        <w:t xml:space="preserve">(MGS) </w:t>
      </w:r>
      <w:r w:rsidR="005819EE" w:rsidRPr="00897E49">
        <w:rPr>
          <w:rFonts w:ascii="Verdana" w:hAnsi="Verdana" w:cs="Times New Roman"/>
          <w:i/>
          <w:szCs w:val="20"/>
        </w:rPr>
        <w:t>is an independent, non-profit organization committed to providing all girls with an experience that fosters positive self-esteem, team spirit and individual growth through personal achievement and team play.</w:t>
      </w:r>
    </w:p>
    <w:p w:rsidR="005819EE" w:rsidRPr="00897E49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685BE6" w:rsidRDefault="00685BE6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1E49BD" w:rsidRPr="00897E49" w:rsidRDefault="001E49BD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97E49">
        <w:rPr>
          <w:rFonts w:ascii="Verdana" w:hAnsi="Verdana" w:cs="Times New Roman"/>
          <w:b/>
          <w:szCs w:val="20"/>
        </w:rPr>
        <w:t>Review Committee</w:t>
      </w:r>
    </w:p>
    <w:p w:rsidR="00353743" w:rsidRPr="00897E49" w:rsidRDefault="001E49BD" w:rsidP="001E49B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 xml:space="preserve">The committee </w:t>
      </w:r>
      <w:r w:rsidR="00353743" w:rsidRPr="00897E49">
        <w:rPr>
          <w:rFonts w:ascii="Verdana" w:hAnsi="Verdana"/>
        </w:rPr>
        <w:t>will consist of three (3) members:</w:t>
      </w:r>
    </w:p>
    <w:p w:rsidR="00353743" w:rsidRPr="00897E49" w:rsidRDefault="00353743" w:rsidP="00353743">
      <w:pPr>
        <w:pStyle w:val="ListParagraph"/>
        <w:numPr>
          <w:ilvl w:val="0"/>
          <w:numId w:val="19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On</w:t>
      </w:r>
      <w:r w:rsidR="00A03864" w:rsidRPr="00897E49">
        <w:rPr>
          <w:rFonts w:ascii="Verdana" w:hAnsi="Verdana"/>
        </w:rPr>
        <w:t>e</w:t>
      </w:r>
      <w:r w:rsidRPr="00897E49">
        <w:rPr>
          <w:rFonts w:ascii="Verdana" w:hAnsi="Verdana"/>
        </w:rPr>
        <w:t xml:space="preserve"> Executive Board Member</w:t>
      </w:r>
    </w:p>
    <w:p w:rsidR="001E49BD" w:rsidRPr="00897E49" w:rsidRDefault="00353743" w:rsidP="00353743">
      <w:pPr>
        <w:pStyle w:val="ListParagraph"/>
        <w:numPr>
          <w:ilvl w:val="0"/>
          <w:numId w:val="19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T</w:t>
      </w:r>
      <w:r w:rsidR="00A03864" w:rsidRPr="00897E49">
        <w:rPr>
          <w:rFonts w:ascii="Verdana" w:hAnsi="Verdana"/>
        </w:rPr>
        <w:t>wo</w:t>
      </w:r>
      <w:r w:rsidR="001E49BD" w:rsidRPr="00897E49">
        <w:rPr>
          <w:rFonts w:ascii="Verdana" w:hAnsi="Verdana"/>
        </w:rPr>
        <w:t xml:space="preserve"> </w:t>
      </w:r>
      <w:r w:rsidR="00897E49" w:rsidRPr="00897E49">
        <w:rPr>
          <w:rFonts w:ascii="Verdana" w:hAnsi="Verdana"/>
        </w:rPr>
        <w:t>At-Large</w:t>
      </w:r>
      <w:r w:rsidR="001E49BD" w:rsidRPr="00897E49">
        <w:rPr>
          <w:rFonts w:ascii="Verdana" w:hAnsi="Verdana"/>
        </w:rPr>
        <w:t xml:space="preserve"> Board </w:t>
      </w:r>
      <w:r w:rsidRPr="00897E49">
        <w:rPr>
          <w:rFonts w:ascii="Verdana" w:hAnsi="Verdana"/>
        </w:rPr>
        <w:t>Members</w:t>
      </w:r>
    </w:p>
    <w:p w:rsidR="001E49BD" w:rsidRPr="00897E49" w:rsidRDefault="001E49BD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685BE6" w:rsidRDefault="00685BE6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1E49BD" w:rsidRPr="00897E49" w:rsidRDefault="00353743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97E49">
        <w:rPr>
          <w:rFonts w:ascii="Verdana" w:hAnsi="Verdana" w:cs="Times New Roman"/>
          <w:b/>
          <w:szCs w:val="20"/>
        </w:rPr>
        <w:t xml:space="preserve">Collection </w:t>
      </w:r>
      <w:r w:rsidR="001E49BD" w:rsidRPr="00897E49">
        <w:rPr>
          <w:rFonts w:ascii="Verdana" w:hAnsi="Verdana" w:cs="Times New Roman"/>
          <w:b/>
          <w:szCs w:val="20"/>
        </w:rPr>
        <w:t>Process</w:t>
      </w:r>
    </w:p>
    <w:p w:rsidR="00897E49" w:rsidRPr="00897E49" w:rsidRDefault="00353743" w:rsidP="00897E49">
      <w:pPr>
        <w:tabs>
          <w:tab w:val="left" w:pos="2250"/>
        </w:tabs>
        <w:rPr>
          <w:rFonts w:ascii="Verdana" w:hAnsi="Verdana"/>
          <w:szCs w:val="20"/>
        </w:rPr>
      </w:pPr>
      <w:r w:rsidRPr="00897E49">
        <w:rPr>
          <w:rFonts w:ascii="Verdana" w:hAnsi="Verdana"/>
          <w:szCs w:val="20"/>
        </w:rPr>
        <w:t xml:space="preserve">One of the Executive Board Members (not the person on the </w:t>
      </w:r>
      <w:r w:rsidR="00897E49" w:rsidRPr="00897E49">
        <w:rPr>
          <w:rFonts w:ascii="Verdana" w:hAnsi="Verdana"/>
          <w:szCs w:val="20"/>
        </w:rPr>
        <w:t xml:space="preserve">Scholarship </w:t>
      </w:r>
      <w:r w:rsidRPr="00897E49">
        <w:rPr>
          <w:rFonts w:ascii="Verdana" w:hAnsi="Verdana"/>
          <w:szCs w:val="20"/>
        </w:rPr>
        <w:t xml:space="preserve">Review Committee) will </w:t>
      </w:r>
      <w:r w:rsidR="00897E49" w:rsidRPr="00897E49">
        <w:rPr>
          <w:rFonts w:ascii="Verdana" w:hAnsi="Verdana"/>
          <w:szCs w:val="20"/>
        </w:rPr>
        <w:t>do the following:</w:t>
      </w:r>
    </w:p>
    <w:p w:rsidR="00353743" w:rsidRPr="00897E49" w:rsidRDefault="00897E49" w:rsidP="00353743">
      <w:pPr>
        <w:pStyle w:val="ListParagraph"/>
        <w:numPr>
          <w:ilvl w:val="0"/>
          <w:numId w:val="18"/>
        </w:numPr>
        <w:tabs>
          <w:tab w:val="left" w:pos="2250"/>
        </w:tabs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Pick up a</w:t>
      </w:r>
      <w:r w:rsidR="00353743" w:rsidRPr="00897E49">
        <w:rPr>
          <w:rFonts w:ascii="Verdana" w:hAnsi="Verdana"/>
          <w:szCs w:val="20"/>
        </w:rPr>
        <w:t>ll</w:t>
      </w:r>
      <w:r w:rsidR="00353743" w:rsidRPr="00897E49">
        <w:rPr>
          <w:rFonts w:ascii="Verdana" w:hAnsi="Verdana"/>
        </w:rPr>
        <w:t xml:space="preserve"> applications (all applicati</w:t>
      </w:r>
      <w:r w:rsidR="00A03864" w:rsidRPr="00897E49">
        <w:rPr>
          <w:rFonts w:ascii="Verdana" w:hAnsi="Verdana"/>
        </w:rPr>
        <w:t>ons must</w:t>
      </w:r>
      <w:r w:rsidR="00353743" w:rsidRPr="00897E49">
        <w:rPr>
          <w:rFonts w:ascii="Verdana" w:hAnsi="Verdana"/>
        </w:rPr>
        <w:t xml:space="preserve"> be </w:t>
      </w:r>
      <w:r w:rsidR="00A03864" w:rsidRPr="00897E49">
        <w:rPr>
          <w:rFonts w:ascii="Verdana" w:hAnsi="Verdana"/>
        </w:rPr>
        <w:t xml:space="preserve">mailed and postmarked before the deadline </w:t>
      </w:r>
      <w:r w:rsidR="00353743" w:rsidRPr="00897E49">
        <w:rPr>
          <w:rFonts w:ascii="Verdana" w:hAnsi="Verdana"/>
        </w:rPr>
        <w:t>to the PO Box).</w:t>
      </w:r>
    </w:p>
    <w:p w:rsidR="001E49BD" w:rsidRPr="00897E49" w:rsidRDefault="00897E49" w:rsidP="001E49BD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P</w:t>
      </w:r>
      <w:r w:rsidR="00353743" w:rsidRPr="00897E49">
        <w:rPr>
          <w:rFonts w:ascii="Verdana" w:hAnsi="Verdana"/>
        </w:rPr>
        <w:t>hotocop</w:t>
      </w:r>
      <w:r>
        <w:rPr>
          <w:rFonts w:ascii="Verdana" w:hAnsi="Verdana"/>
        </w:rPr>
        <w:t>y all applications</w:t>
      </w:r>
      <w:r w:rsidR="00353743" w:rsidRPr="00897E49">
        <w:rPr>
          <w:rFonts w:ascii="Verdana" w:hAnsi="Verdana"/>
        </w:rPr>
        <w:t xml:space="preserve"> and </w:t>
      </w:r>
      <w:r>
        <w:rPr>
          <w:rFonts w:ascii="Verdana" w:hAnsi="Verdana"/>
        </w:rPr>
        <w:t xml:space="preserve">set aside </w:t>
      </w:r>
      <w:r w:rsidR="00353743" w:rsidRPr="00897E49">
        <w:rPr>
          <w:rFonts w:ascii="Verdana" w:hAnsi="Verdana"/>
        </w:rPr>
        <w:t>the masters.</w:t>
      </w:r>
    </w:p>
    <w:p w:rsidR="005959B8" w:rsidRPr="00897E49" w:rsidRDefault="00897E49" w:rsidP="001E49BD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Review and verify the </w:t>
      </w:r>
      <w:r w:rsidR="005959B8" w:rsidRPr="00897E49">
        <w:rPr>
          <w:rFonts w:ascii="Verdana" w:hAnsi="Verdana"/>
        </w:rPr>
        <w:t>softball pa</w:t>
      </w:r>
      <w:r>
        <w:rPr>
          <w:rFonts w:ascii="Verdana" w:hAnsi="Verdana"/>
        </w:rPr>
        <w:t>rticipation requirement</w:t>
      </w:r>
      <w:r w:rsidR="005959B8" w:rsidRPr="00897E49">
        <w:rPr>
          <w:rFonts w:ascii="Verdana" w:hAnsi="Verdana"/>
        </w:rPr>
        <w:t>.</w:t>
      </w:r>
    </w:p>
    <w:p w:rsidR="00353743" w:rsidRPr="00897E49" w:rsidRDefault="00897E49" w:rsidP="001E49BD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Remove per</w:t>
      </w:r>
      <w:r w:rsidR="00353743" w:rsidRPr="00897E49">
        <w:rPr>
          <w:rFonts w:ascii="Verdana" w:hAnsi="Verdana"/>
        </w:rPr>
        <w:t>son</w:t>
      </w:r>
      <w:r w:rsidR="005959B8" w:rsidRPr="00897E49">
        <w:rPr>
          <w:rFonts w:ascii="Verdana" w:hAnsi="Verdana"/>
        </w:rPr>
        <w:t>al</w:t>
      </w:r>
      <w:r w:rsidR="00353743" w:rsidRPr="00897E49">
        <w:rPr>
          <w:rFonts w:ascii="Verdana" w:hAnsi="Verdana"/>
        </w:rPr>
        <w:t xml:space="preserve"> information re</w:t>
      </w:r>
      <w:r w:rsidR="00A03864" w:rsidRPr="00897E49">
        <w:rPr>
          <w:rFonts w:ascii="Verdana" w:hAnsi="Verdana"/>
        </w:rPr>
        <w:t xml:space="preserve">moved (white out to be applied) and </w:t>
      </w:r>
      <w:r>
        <w:rPr>
          <w:rFonts w:ascii="Verdana" w:hAnsi="Verdana"/>
        </w:rPr>
        <w:t>assign unique numbers to each application</w:t>
      </w:r>
      <w:r w:rsidR="00A03864" w:rsidRPr="00897E49">
        <w:rPr>
          <w:rFonts w:ascii="Verdana" w:hAnsi="Verdana"/>
        </w:rPr>
        <w:t>.</w:t>
      </w:r>
    </w:p>
    <w:p w:rsidR="005959B8" w:rsidRPr="00897E49" w:rsidRDefault="00897E49" w:rsidP="005959B8">
      <w:pPr>
        <w:pStyle w:val="ListParagraph"/>
        <w:numPr>
          <w:ilvl w:val="0"/>
          <w:numId w:val="18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P</w:t>
      </w:r>
      <w:r w:rsidR="00353743" w:rsidRPr="00897E49">
        <w:rPr>
          <w:rFonts w:ascii="Verdana" w:hAnsi="Verdana"/>
        </w:rPr>
        <w:t>hotocop</w:t>
      </w:r>
      <w:r>
        <w:rPr>
          <w:rFonts w:ascii="Verdana" w:hAnsi="Verdana"/>
        </w:rPr>
        <w:t xml:space="preserve">y and deliver the numbered applications to the Scholarship Review </w:t>
      </w:r>
      <w:r w:rsidR="00353743" w:rsidRPr="00897E49">
        <w:rPr>
          <w:rFonts w:ascii="Verdana" w:hAnsi="Verdana"/>
        </w:rPr>
        <w:t>Committee.</w:t>
      </w:r>
    </w:p>
    <w:p w:rsidR="00353743" w:rsidRPr="00897E49" w:rsidRDefault="00353743" w:rsidP="00353743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:rsidR="00685BE6" w:rsidRDefault="00685BE6" w:rsidP="00353743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:rsidR="00353743" w:rsidRPr="00897E49" w:rsidRDefault="00353743" w:rsidP="00353743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  <w:r w:rsidRPr="00897E49">
        <w:rPr>
          <w:rFonts w:ascii="Verdana" w:hAnsi="Verdana"/>
          <w:b/>
        </w:rPr>
        <w:t>Review Process</w:t>
      </w:r>
    </w:p>
    <w:p w:rsidR="001E49BD" w:rsidRPr="00897E49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Review Committee will r</w:t>
      </w:r>
      <w:r w:rsidR="00415FDB" w:rsidRPr="00897E49">
        <w:rPr>
          <w:rFonts w:ascii="Verdana" w:hAnsi="Verdana"/>
        </w:rPr>
        <w:t>eview essays</w:t>
      </w:r>
      <w:r w:rsidRPr="00897E49">
        <w:rPr>
          <w:rFonts w:ascii="Verdana" w:hAnsi="Verdana"/>
        </w:rPr>
        <w:t xml:space="preserve"> </w:t>
      </w:r>
      <w:r w:rsidR="00897E49">
        <w:rPr>
          <w:rFonts w:ascii="Verdana" w:hAnsi="Verdana"/>
        </w:rPr>
        <w:t xml:space="preserve">independently from one another </w:t>
      </w:r>
      <w:r w:rsidRPr="00897E49">
        <w:rPr>
          <w:rFonts w:ascii="Verdana" w:hAnsi="Verdana"/>
        </w:rPr>
        <w:t>and make notes.</w:t>
      </w:r>
    </w:p>
    <w:p w:rsidR="00353743" w:rsidRPr="00897E49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 xml:space="preserve">Review Committee will meet and discuss </w:t>
      </w:r>
      <w:r w:rsidR="00897E49">
        <w:rPr>
          <w:rFonts w:ascii="Verdana" w:hAnsi="Verdana"/>
        </w:rPr>
        <w:t xml:space="preserve">each </w:t>
      </w:r>
      <w:r w:rsidRPr="00897E49">
        <w:rPr>
          <w:rFonts w:ascii="Verdana" w:hAnsi="Verdana"/>
        </w:rPr>
        <w:t>essay and</w:t>
      </w:r>
      <w:r w:rsidR="00897E49">
        <w:rPr>
          <w:rFonts w:ascii="Verdana" w:hAnsi="Verdana"/>
        </w:rPr>
        <w:t xml:space="preserve"> reference</w:t>
      </w:r>
      <w:r w:rsidRPr="00897E49">
        <w:rPr>
          <w:rFonts w:ascii="Verdana" w:hAnsi="Verdana"/>
        </w:rPr>
        <w:t xml:space="preserve"> their notes.</w:t>
      </w:r>
    </w:p>
    <w:p w:rsidR="00415FDB" w:rsidRPr="00897E49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Review Committee will r</w:t>
      </w:r>
      <w:r w:rsidR="00415FDB" w:rsidRPr="00897E49">
        <w:rPr>
          <w:rFonts w:ascii="Verdana" w:hAnsi="Verdana"/>
        </w:rPr>
        <w:t xml:space="preserve">ank essays using </w:t>
      </w:r>
      <w:r w:rsidR="00897E49">
        <w:rPr>
          <w:rFonts w:ascii="Verdana" w:hAnsi="Verdana"/>
        </w:rPr>
        <w:t xml:space="preserve">the following </w:t>
      </w:r>
      <w:r w:rsidR="00415FDB" w:rsidRPr="00897E49">
        <w:rPr>
          <w:rFonts w:ascii="Verdana" w:hAnsi="Verdana"/>
        </w:rPr>
        <w:t>system</w:t>
      </w:r>
      <w:r w:rsidR="00897E49">
        <w:rPr>
          <w:rFonts w:ascii="Verdana" w:hAnsi="Verdana"/>
        </w:rPr>
        <w:t>:</w:t>
      </w:r>
    </w:p>
    <w:p w:rsidR="005959B8" w:rsidRPr="00685BE6" w:rsidRDefault="005959B8" w:rsidP="00685BE6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Is the essay a minimum of 400 words and a maximum of 500 words?</w:t>
      </w:r>
      <w:r w:rsidR="00A03864" w:rsidRPr="00897E49">
        <w:rPr>
          <w:rFonts w:ascii="Verdana" w:hAnsi="Verdana"/>
        </w:rPr>
        <w:br/>
      </w:r>
      <w:r w:rsidR="00685BE6">
        <w:rPr>
          <w:rFonts w:ascii="Verdana" w:hAnsi="Verdana"/>
        </w:rPr>
        <w:t xml:space="preserve">Yes or no. </w:t>
      </w:r>
      <w:r w:rsidRPr="00685BE6">
        <w:rPr>
          <w:rFonts w:ascii="Verdana" w:hAnsi="Verdana"/>
        </w:rPr>
        <w:t xml:space="preserve">If yes, then </w:t>
      </w:r>
      <w:r w:rsidR="00897E49" w:rsidRPr="00685BE6">
        <w:rPr>
          <w:rFonts w:ascii="Verdana" w:hAnsi="Verdana"/>
        </w:rPr>
        <w:t>the essay is assigned one point.</w:t>
      </w:r>
      <w:r w:rsidR="00F84D58" w:rsidRPr="00685BE6">
        <w:rPr>
          <w:rFonts w:ascii="Verdana" w:hAnsi="Verdana"/>
        </w:rPr>
        <w:t xml:space="preserve"> If no, then the essay is assigned zero points.</w:t>
      </w:r>
    </w:p>
    <w:p w:rsidR="005959B8" w:rsidRPr="00897E49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Is the essay double spaced?</w:t>
      </w:r>
      <w:r w:rsidR="00A03864" w:rsidRPr="00897E49">
        <w:rPr>
          <w:rFonts w:ascii="Verdana" w:hAnsi="Verdana"/>
        </w:rPr>
        <w:br/>
      </w:r>
      <w:r w:rsidR="00F84D58">
        <w:rPr>
          <w:rFonts w:ascii="Verdana" w:hAnsi="Verdana"/>
        </w:rPr>
        <w:t>Yes or no. If yes, then the essay is assigned one point. If no, then the essay is assigned zero points.</w:t>
      </w:r>
    </w:p>
    <w:p w:rsidR="005959B8" w:rsidRPr="00897E49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Does the essay contain information describing their experience in MGS and how it has prepared them for your future?</w:t>
      </w:r>
      <w:r w:rsidR="00A03864" w:rsidRPr="00897E49">
        <w:rPr>
          <w:rFonts w:ascii="Verdana" w:hAnsi="Verdana"/>
        </w:rPr>
        <w:br/>
      </w:r>
      <w:r w:rsidRPr="00897E49">
        <w:rPr>
          <w:rFonts w:ascii="Verdana" w:hAnsi="Verdana"/>
        </w:rPr>
        <w:t xml:space="preserve">Yes or no. If yes, then </w:t>
      </w:r>
      <w:r w:rsidR="00F84D58">
        <w:rPr>
          <w:rFonts w:ascii="Verdana" w:hAnsi="Verdana"/>
        </w:rPr>
        <w:t>the essay is assigned one point. If no, then the essay is assigned zero points.</w:t>
      </w:r>
    </w:p>
    <w:p w:rsidR="00353743" w:rsidRPr="00897E49" w:rsidRDefault="005959B8" w:rsidP="0035374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Is there anything in the essay that is related to the mission of MGS?</w:t>
      </w:r>
      <w:r w:rsidR="00F84D58">
        <w:rPr>
          <w:rFonts w:ascii="Verdana" w:hAnsi="Verdana"/>
        </w:rPr>
        <w:br/>
        <w:t>Yes or no. If yes, then the essay is assigned one point. If no, then the essay is assigned zero points.</w:t>
      </w:r>
    </w:p>
    <w:p w:rsidR="005959B8" w:rsidRPr="00897E49" w:rsidRDefault="005959B8" w:rsidP="0035374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Vote on</w:t>
      </w:r>
      <w:r w:rsidR="00392915">
        <w:rPr>
          <w:rFonts w:ascii="Verdana" w:hAnsi="Verdana"/>
        </w:rPr>
        <w:t xml:space="preserve"> the top 3 essays. Assign 5 points for 1</w:t>
      </w:r>
      <w:r w:rsidR="00392915" w:rsidRPr="00392915">
        <w:rPr>
          <w:rFonts w:ascii="Verdana" w:hAnsi="Verdana"/>
          <w:vertAlign w:val="superscript"/>
        </w:rPr>
        <w:t>st</w:t>
      </w:r>
      <w:r w:rsidR="00392915">
        <w:rPr>
          <w:rFonts w:ascii="Verdana" w:hAnsi="Verdana"/>
        </w:rPr>
        <w:t xml:space="preserve"> place, 3 points for 2</w:t>
      </w:r>
      <w:r w:rsidR="00392915" w:rsidRPr="00392915">
        <w:rPr>
          <w:rFonts w:ascii="Verdana" w:hAnsi="Verdana"/>
          <w:vertAlign w:val="superscript"/>
        </w:rPr>
        <w:t>nd</w:t>
      </w:r>
      <w:r w:rsidR="00392915">
        <w:rPr>
          <w:rFonts w:ascii="Verdana" w:hAnsi="Verdana"/>
        </w:rPr>
        <w:t xml:space="preserve"> place and 1 point for 3</w:t>
      </w:r>
      <w:r w:rsidR="00392915" w:rsidRPr="00392915">
        <w:rPr>
          <w:rFonts w:ascii="Verdana" w:hAnsi="Verdana"/>
          <w:vertAlign w:val="superscript"/>
        </w:rPr>
        <w:t>rd</w:t>
      </w:r>
      <w:r w:rsidR="00392915">
        <w:rPr>
          <w:rFonts w:ascii="Verdana" w:hAnsi="Verdana"/>
        </w:rPr>
        <w:t xml:space="preserve"> place</w:t>
      </w:r>
      <w:r w:rsidRPr="00897E49">
        <w:rPr>
          <w:rFonts w:ascii="Verdana" w:hAnsi="Verdana"/>
        </w:rPr>
        <w:t>.</w:t>
      </w:r>
      <w:r w:rsidR="00685BE6">
        <w:rPr>
          <w:rFonts w:ascii="Verdana" w:hAnsi="Verdana"/>
        </w:rPr>
        <w:t xml:space="preserve"> </w:t>
      </w:r>
    </w:p>
    <w:p w:rsidR="005959B8" w:rsidRPr="00897E49" w:rsidRDefault="00415FDB" w:rsidP="005959B8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Tally votes and determine winners</w:t>
      </w:r>
      <w:r w:rsidR="005959B8" w:rsidRPr="00897E49">
        <w:rPr>
          <w:rFonts w:ascii="Verdana" w:hAnsi="Verdana"/>
        </w:rPr>
        <w:t>.</w:t>
      </w:r>
      <w:r w:rsidR="00392915">
        <w:rPr>
          <w:rFonts w:ascii="Verdana" w:hAnsi="Verdana"/>
        </w:rPr>
        <w:t xml:space="preserve"> The goal is the most amount of points.</w:t>
      </w:r>
    </w:p>
    <w:p w:rsidR="00A03864" w:rsidRPr="00897E49" w:rsidRDefault="00A03864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If there is a 1</w:t>
      </w:r>
      <w:r w:rsidRPr="00897E49">
        <w:rPr>
          <w:rFonts w:ascii="Verdana" w:hAnsi="Verdana"/>
          <w:vertAlign w:val="superscript"/>
        </w:rPr>
        <w:t>st</w:t>
      </w:r>
      <w:r w:rsidRPr="00897E49">
        <w:rPr>
          <w:rFonts w:ascii="Verdana" w:hAnsi="Verdana"/>
        </w:rPr>
        <w:t xml:space="preserve"> place winner and a 2</w:t>
      </w:r>
      <w:r w:rsidRPr="00897E49">
        <w:rPr>
          <w:rFonts w:ascii="Verdana" w:hAnsi="Verdana"/>
          <w:vertAlign w:val="superscript"/>
        </w:rPr>
        <w:t>nd</w:t>
      </w:r>
      <w:r w:rsidRPr="00897E49">
        <w:rPr>
          <w:rFonts w:ascii="Verdana" w:hAnsi="Verdana"/>
        </w:rPr>
        <w:t xml:space="preserve"> place w</w:t>
      </w:r>
      <w:r w:rsidR="00731CB7" w:rsidRPr="00897E49">
        <w:rPr>
          <w:rFonts w:ascii="Verdana" w:hAnsi="Verdana"/>
        </w:rPr>
        <w:t>inner then those are the two</w:t>
      </w:r>
      <w:r w:rsidRPr="00897E49">
        <w:rPr>
          <w:rFonts w:ascii="Verdana" w:hAnsi="Verdana"/>
        </w:rPr>
        <w:t xml:space="preserve"> winners.</w:t>
      </w:r>
    </w:p>
    <w:p w:rsidR="00415FDB" w:rsidRPr="00897E49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If there is a tie for 1</w:t>
      </w:r>
      <w:r w:rsidRPr="00897E49">
        <w:rPr>
          <w:rFonts w:ascii="Verdana" w:hAnsi="Verdana"/>
          <w:vertAlign w:val="superscript"/>
        </w:rPr>
        <w:t>st</w:t>
      </w:r>
      <w:r w:rsidRPr="00897E49">
        <w:rPr>
          <w:rFonts w:ascii="Verdana" w:hAnsi="Verdana"/>
        </w:rPr>
        <w:t xml:space="preserve"> place those two winners are the winners of the </w:t>
      </w:r>
      <w:r w:rsidR="00731CB7" w:rsidRPr="00897E49">
        <w:rPr>
          <w:rFonts w:ascii="Verdana" w:hAnsi="Verdana"/>
        </w:rPr>
        <w:t>two</w:t>
      </w:r>
      <w:r w:rsidRPr="00897E49">
        <w:rPr>
          <w:rFonts w:ascii="Verdana" w:hAnsi="Verdana"/>
        </w:rPr>
        <w:t xml:space="preserve"> scholarships.</w:t>
      </w:r>
    </w:p>
    <w:p w:rsidR="005959B8" w:rsidRPr="00897E49" w:rsidRDefault="005959B8" w:rsidP="005959B8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If there is a 1</w:t>
      </w:r>
      <w:r w:rsidRPr="00897E49">
        <w:rPr>
          <w:rFonts w:ascii="Verdana" w:hAnsi="Verdana"/>
          <w:vertAlign w:val="superscript"/>
        </w:rPr>
        <w:t>st</w:t>
      </w:r>
      <w:r w:rsidRPr="00897E49">
        <w:rPr>
          <w:rFonts w:ascii="Verdana" w:hAnsi="Verdana"/>
        </w:rPr>
        <w:t xml:space="preserve"> place winner and there is a tie for 2</w:t>
      </w:r>
      <w:r w:rsidRPr="00897E49">
        <w:rPr>
          <w:rFonts w:ascii="Verdana" w:hAnsi="Verdana"/>
          <w:vertAlign w:val="superscript"/>
        </w:rPr>
        <w:t>nd</w:t>
      </w:r>
      <w:r w:rsidR="00731CB7" w:rsidRPr="00897E49">
        <w:rPr>
          <w:rFonts w:ascii="Verdana" w:hAnsi="Verdana"/>
        </w:rPr>
        <w:t xml:space="preserve"> place</w:t>
      </w:r>
      <w:r w:rsidRPr="00897E49">
        <w:rPr>
          <w:rFonts w:ascii="Verdana" w:hAnsi="Verdana"/>
        </w:rPr>
        <w:t xml:space="preserve"> then the Executive Board of Directors reviews those two essays and votes on the winner.</w:t>
      </w:r>
    </w:p>
    <w:p w:rsidR="00A03864" w:rsidRPr="00897E49" w:rsidRDefault="00A03864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:rsidR="00685BE6" w:rsidRDefault="00685BE6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:rsidR="001E49BD" w:rsidRPr="00897E49" w:rsidRDefault="005959B8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  <w:r w:rsidRPr="00897E49">
        <w:rPr>
          <w:rFonts w:ascii="Verdana" w:hAnsi="Verdana"/>
          <w:b/>
        </w:rPr>
        <w:t>Approval Process</w:t>
      </w:r>
    </w:p>
    <w:p w:rsidR="00A03864" w:rsidRPr="00897E49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The Executive Board member presents the findings to the remaining two members.</w:t>
      </w:r>
    </w:p>
    <w:p w:rsidR="005959B8" w:rsidRPr="00897E49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If there are any questions then the Review Committee has to meet to discuss. If there are no questions then the two scholarship recipients are contacted.</w:t>
      </w:r>
    </w:p>
    <w:p w:rsidR="00A03864" w:rsidRPr="00897E49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97E49">
        <w:rPr>
          <w:rFonts w:ascii="Verdana" w:hAnsi="Verdana"/>
        </w:rPr>
        <w:t>The schools will be notified and the awards will be given to the schools for presentation at the schools award ceremony.</w:t>
      </w:r>
    </w:p>
    <w:p w:rsidR="005819EE" w:rsidRPr="00897E49" w:rsidRDefault="005819EE">
      <w:pPr>
        <w:rPr>
          <w:rFonts w:ascii="Verdana" w:hAnsi="Verdana" w:cs="Times New Roman"/>
          <w:b/>
          <w:szCs w:val="20"/>
        </w:rPr>
      </w:pPr>
    </w:p>
    <w:sectPr w:rsidR="005819EE" w:rsidRPr="00897E49" w:rsidSect="0066100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A58" w:rsidRDefault="00A43A58" w:rsidP="004D5323">
      <w:r>
        <w:separator/>
      </w:r>
    </w:p>
  </w:endnote>
  <w:endnote w:type="continuationSeparator" w:id="0">
    <w:p w:rsidR="00A43A58" w:rsidRDefault="00A43A58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miltonsoftball@gmail.com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A58" w:rsidRDefault="00A43A58" w:rsidP="004D5323">
      <w:r>
        <w:separator/>
      </w:r>
    </w:p>
  </w:footnote>
  <w:footnote w:type="continuationSeparator" w:id="0">
    <w:p w:rsidR="00A43A58" w:rsidRDefault="00A43A58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C4A" w:rsidRDefault="000A2C4A" w:rsidP="000A2C4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439403C" wp14:editId="136219A9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Pr="00594FE3" w:rsidRDefault="000A2C4A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:rsidR="000A2C4A" w:rsidRPr="000A2C4A" w:rsidRDefault="000A2C4A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7F3665" wp14:editId="6C569DE6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814940">
    <w:pPr>
      <w:pStyle w:val="Header"/>
    </w:pPr>
  </w:p>
  <w:p w:rsidR="00661001" w:rsidRPr="00594FE3" w:rsidRDefault="001E49BD" w:rsidP="00594FE3">
    <w:pPr>
      <w:pStyle w:val="Header"/>
      <w:jc w:val="right"/>
      <w:rPr>
        <w:rFonts w:ascii="Verdana" w:hAnsi="Verdana"/>
        <w:b/>
        <w:sz w:val="24"/>
      </w:rPr>
    </w:pPr>
    <w:r>
      <w:rPr>
        <w:rFonts w:ascii="Verdana" w:hAnsi="Verdana"/>
        <w:b/>
        <w:sz w:val="24"/>
      </w:rPr>
      <w:t>Process</w:t>
    </w:r>
  </w:p>
  <w:p w:rsidR="00661001" w:rsidRPr="000A2C4A" w:rsidRDefault="00661001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D87AF6"/>
    <w:multiLevelType w:val="hybridMultilevel"/>
    <w:tmpl w:val="2A348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B30CD8"/>
    <w:multiLevelType w:val="hybridMultilevel"/>
    <w:tmpl w:val="B310F0DC"/>
    <w:lvl w:ilvl="0" w:tplc="8FB46672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E77B3"/>
    <w:multiLevelType w:val="hybridMultilevel"/>
    <w:tmpl w:val="BE02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055D2"/>
    <w:multiLevelType w:val="hybridMultilevel"/>
    <w:tmpl w:val="4852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B6DE1"/>
    <w:multiLevelType w:val="hybridMultilevel"/>
    <w:tmpl w:val="4852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45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3"/>
  </w:num>
  <w:num w:numId="7">
    <w:abstractNumId w:val="5"/>
  </w:num>
  <w:num w:numId="8">
    <w:abstractNumId w:val="7"/>
  </w:num>
  <w:num w:numId="9">
    <w:abstractNumId w:val="9"/>
  </w:num>
  <w:num w:numId="10">
    <w:abstractNumId w:val="12"/>
  </w:num>
  <w:num w:numId="11">
    <w:abstractNumId w:val="17"/>
  </w:num>
  <w:num w:numId="12">
    <w:abstractNumId w:val="10"/>
  </w:num>
  <w:num w:numId="13">
    <w:abstractNumId w:val="16"/>
  </w:num>
  <w:num w:numId="14">
    <w:abstractNumId w:val="18"/>
  </w:num>
  <w:num w:numId="15">
    <w:abstractNumId w:val="20"/>
  </w:num>
  <w:num w:numId="16">
    <w:abstractNumId w:val="15"/>
  </w:num>
  <w:num w:numId="17">
    <w:abstractNumId w:val="8"/>
  </w:num>
  <w:num w:numId="18">
    <w:abstractNumId w:val="19"/>
  </w:num>
  <w:num w:numId="19">
    <w:abstractNumId w:val="11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1E49BD"/>
    <w:rsid w:val="00220923"/>
    <w:rsid w:val="002209A9"/>
    <w:rsid w:val="0024007B"/>
    <w:rsid w:val="00257DA5"/>
    <w:rsid w:val="00273ED8"/>
    <w:rsid w:val="0029380C"/>
    <w:rsid w:val="002944D6"/>
    <w:rsid w:val="002A4CA8"/>
    <w:rsid w:val="002B72E5"/>
    <w:rsid w:val="002B7E40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4401E"/>
    <w:rsid w:val="00352E4B"/>
    <w:rsid w:val="00353743"/>
    <w:rsid w:val="00362B8B"/>
    <w:rsid w:val="00371D48"/>
    <w:rsid w:val="00376269"/>
    <w:rsid w:val="00392915"/>
    <w:rsid w:val="003A35A2"/>
    <w:rsid w:val="003A7935"/>
    <w:rsid w:val="003D0B2E"/>
    <w:rsid w:val="003D5926"/>
    <w:rsid w:val="003E5738"/>
    <w:rsid w:val="003E76F5"/>
    <w:rsid w:val="003F772A"/>
    <w:rsid w:val="00415C02"/>
    <w:rsid w:val="00415FDB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959B8"/>
    <w:rsid w:val="005A433D"/>
    <w:rsid w:val="005B7F99"/>
    <w:rsid w:val="005C0210"/>
    <w:rsid w:val="005D72B8"/>
    <w:rsid w:val="00604EEC"/>
    <w:rsid w:val="00622C59"/>
    <w:rsid w:val="00643E44"/>
    <w:rsid w:val="00654B28"/>
    <w:rsid w:val="00656CA1"/>
    <w:rsid w:val="00661001"/>
    <w:rsid w:val="00684C95"/>
    <w:rsid w:val="00685BE6"/>
    <w:rsid w:val="006927CD"/>
    <w:rsid w:val="006B426D"/>
    <w:rsid w:val="006C0654"/>
    <w:rsid w:val="006F4C49"/>
    <w:rsid w:val="00715E05"/>
    <w:rsid w:val="00717301"/>
    <w:rsid w:val="00723A43"/>
    <w:rsid w:val="00727F01"/>
    <w:rsid w:val="00731CB7"/>
    <w:rsid w:val="00734A91"/>
    <w:rsid w:val="00746A63"/>
    <w:rsid w:val="007B1C56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6078"/>
    <w:rsid w:val="00897E49"/>
    <w:rsid w:val="008A7C0E"/>
    <w:rsid w:val="008C6CF4"/>
    <w:rsid w:val="008E0A8F"/>
    <w:rsid w:val="008F4B2E"/>
    <w:rsid w:val="009160C9"/>
    <w:rsid w:val="009238CE"/>
    <w:rsid w:val="009578EF"/>
    <w:rsid w:val="00986076"/>
    <w:rsid w:val="0099670A"/>
    <w:rsid w:val="009A2502"/>
    <w:rsid w:val="009B26F9"/>
    <w:rsid w:val="009C1415"/>
    <w:rsid w:val="009D720F"/>
    <w:rsid w:val="009E2049"/>
    <w:rsid w:val="009F384B"/>
    <w:rsid w:val="009F4B4F"/>
    <w:rsid w:val="00A03864"/>
    <w:rsid w:val="00A10849"/>
    <w:rsid w:val="00A20588"/>
    <w:rsid w:val="00A27D50"/>
    <w:rsid w:val="00A43A58"/>
    <w:rsid w:val="00A53ABE"/>
    <w:rsid w:val="00A60F2E"/>
    <w:rsid w:val="00A6410A"/>
    <w:rsid w:val="00A71F3F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6701"/>
    <w:rsid w:val="00D57FB2"/>
    <w:rsid w:val="00D632E1"/>
    <w:rsid w:val="00D66373"/>
    <w:rsid w:val="00D933ED"/>
    <w:rsid w:val="00DC669D"/>
    <w:rsid w:val="00DE1F3E"/>
    <w:rsid w:val="00DF0C8B"/>
    <w:rsid w:val="00DF7D0D"/>
    <w:rsid w:val="00E0054B"/>
    <w:rsid w:val="00E1636A"/>
    <w:rsid w:val="00E17A77"/>
    <w:rsid w:val="00E21105"/>
    <w:rsid w:val="00E21E9C"/>
    <w:rsid w:val="00E24709"/>
    <w:rsid w:val="00E51DE1"/>
    <w:rsid w:val="00E62866"/>
    <w:rsid w:val="00E639E2"/>
    <w:rsid w:val="00E847D5"/>
    <w:rsid w:val="00EA1CF8"/>
    <w:rsid w:val="00EA348C"/>
    <w:rsid w:val="00EC0BF5"/>
    <w:rsid w:val="00EC1EAB"/>
    <w:rsid w:val="00ED759D"/>
    <w:rsid w:val="00EF66E7"/>
    <w:rsid w:val="00F16F7F"/>
    <w:rsid w:val="00F54B23"/>
    <w:rsid w:val="00F84D58"/>
    <w:rsid w:val="00FA566F"/>
    <w:rsid w:val="00FB40B9"/>
    <w:rsid w:val="00FC1C1A"/>
    <w:rsid w:val="00FD3587"/>
    <w:rsid w:val="00FF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5F9BC-F50B-4D36-A86C-D37EE30E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MGSL scholarship form KML</Template>
  <TotalTime>325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48</cp:revision>
  <cp:lastPrinted>2010-03-17T12:53:00Z</cp:lastPrinted>
  <dcterms:created xsi:type="dcterms:W3CDTF">2013-03-28T19:15:00Z</dcterms:created>
  <dcterms:modified xsi:type="dcterms:W3CDTF">2013-05-04T01:16:00Z</dcterms:modified>
</cp:coreProperties>
</file>