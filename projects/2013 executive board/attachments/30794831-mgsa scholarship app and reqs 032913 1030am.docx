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bookmarkStart w:id="0" w:name="_GoBack"/>
      <w:bookmarkEnd w:id="0"/>
      <w:r>
        <w:rPr>
          <w:rFonts w:ascii="Verdana" w:hAnsi="Verdana" w:cs="Times New Roman"/>
          <w:b/>
          <w:szCs w:val="20"/>
        </w:rPr>
        <w:t>Mission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Girl’s Softball is an independent, non-profit organization c</w:t>
      </w:r>
      <w:r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Qualifications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CF5063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r w:rsidRPr="00814940">
        <w:rPr>
          <w:rFonts w:ascii="Verdana" w:hAnsi="Verdana"/>
        </w:rPr>
        <w:t>The Milton Girls Softball Association 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MGSA for a minimum of four years and are planning to continue their education at a vocational school or college</w:t>
      </w:r>
      <w:r>
        <w:rPr>
          <w:rFonts w:ascii="Verdana" w:hAnsi="Verdana"/>
        </w:rPr>
        <w:t xml:space="preserve"> or university</w:t>
      </w:r>
      <w:r w:rsidRPr="00814940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 xml:space="preserve">) or </w:t>
      </w:r>
      <w:r w:rsidRPr="00814940">
        <w:rPr>
          <w:rFonts w:ascii="Verdana" w:hAnsi="Verdana"/>
        </w:rPr>
        <w:t xml:space="preserve">have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/>
          <w:szCs w:val="20"/>
        </w:rPr>
      </w:pPr>
      <w:r w:rsidRPr="00814940">
        <w:rPr>
          <w:rFonts w:ascii="Verdana" w:hAnsi="Verdana" w:cs="Times New Roman"/>
          <w:b/>
          <w:szCs w:val="20"/>
        </w:rPr>
        <w:t>Applicant Requirements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A graduate of the Class of 2013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Have participated a minimum of four years of league play in the MGSA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Complete the MGSA Scholarship Application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 a brief essay describing your experience in the MGSA and how it has prepared you for your future.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Applications must be postmarked by May 4, 2013 for consideration.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 xml:space="preserve">The applicants will be checked to confirm league participation. The MGSA Scholarship Committee will be comprised of MGSA Board Members and winners will be chosen </w:t>
      </w:r>
      <w:r>
        <w:rPr>
          <w:rFonts w:ascii="Verdana" w:hAnsi="Verdana"/>
        </w:rPr>
        <w:t xml:space="preserve">by a vote among the committee. </w:t>
      </w:r>
      <w:r w:rsidRPr="00814940">
        <w:rPr>
          <w:rFonts w:ascii="Verdana" w:hAnsi="Verdana"/>
        </w:rPr>
        <w:t xml:space="preserve">Winners will be notified and the awards will </w:t>
      </w:r>
      <w:r>
        <w:rPr>
          <w:rFonts w:ascii="Verdana" w:hAnsi="Verdana"/>
        </w:rPr>
        <w:t xml:space="preserve">be </w:t>
      </w:r>
      <w:r w:rsidRPr="00814940">
        <w:rPr>
          <w:rFonts w:ascii="Verdana" w:hAnsi="Verdana"/>
        </w:rPr>
        <w:t>presented at the awards banquet of the designated winner's school.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This award is not being presented to the most accomplished athlete or the most prolific student, nor is the scholarship awarded on a need basis.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Contact Information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The scholarship application and essay should be mailed to: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MGSA Scholarship Committee</w:t>
      </w:r>
    </w:p>
    <w:p w:rsidR="005819EE" w:rsidRPr="00CF236D" w:rsidRDefault="00EF66E7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vertAlign w:val="subscript"/>
        </w:rPr>
      </w:pPr>
      <w:r>
        <w:rPr>
          <w:rFonts w:ascii="Verdana" w:hAnsi="Verdana"/>
        </w:rPr>
        <w:t>P.O. Box 347</w:t>
      </w:r>
      <w:r>
        <w:rPr>
          <w:rFonts w:ascii="Verdana" w:hAnsi="Verdana"/>
        </w:rPr>
        <w:br/>
      </w:r>
      <w:r w:rsidR="005819EE" w:rsidRPr="00814940">
        <w:rPr>
          <w:rFonts w:ascii="Verdana" w:hAnsi="Verdana"/>
        </w:rPr>
        <w:t>Milton, MA 02186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entries must be postmarked by May4, 2013 for consideration.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Luck!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>
      <w:pPr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br w:type="page"/>
      </w:r>
    </w:p>
    <w:p w:rsidR="005819EE" w:rsidRDefault="005819EE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4B74F1" w:rsidRPr="00040EE0" w:rsidRDefault="00594FE3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594FE3">
        <w:rPr>
          <w:rFonts w:ascii="Verdana" w:hAnsi="Verdana" w:cs="Times New Roman"/>
          <w:b/>
          <w:szCs w:val="2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260"/>
        <w:gridCol w:w="2142"/>
        <w:gridCol w:w="1638"/>
        <w:gridCol w:w="3582"/>
      </w:tblGrid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A53ABE" w:rsidRPr="00594FE3" w:rsidTr="00594FE3">
        <w:trPr>
          <w:trHeight w:val="504"/>
        </w:trPr>
        <w:tc>
          <w:tcPr>
            <w:tcW w:w="1818" w:type="dxa"/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Cell Number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High School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9C1415">
        <w:trPr>
          <w:trHeight w:val="504"/>
        </w:trPr>
        <w:tc>
          <w:tcPr>
            <w:tcW w:w="3078" w:type="dxa"/>
            <w:gridSpan w:val="2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College y</w:t>
            </w:r>
            <w:r w:rsidR="00550E9B">
              <w:rPr>
                <w:rFonts w:ascii="Verdana" w:hAnsi="Verdana"/>
                <w:szCs w:val="20"/>
              </w:rPr>
              <w:t xml:space="preserve">ou plan to attend </w:t>
            </w:r>
          </w:p>
        </w:tc>
        <w:tc>
          <w:tcPr>
            <w:tcW w:w="7362" w:type="dxa"/>
            <w:gridSpan w:val="3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B15CBE" w:rsidRDefault="00B15CBE">
      <w:pPr>
        <w:rPr>
          <w:rFonts w:ascii="Verdana" w:hAnsi="Verdana"/>
        </w:rPr>
      </w:pPr>
    </w:p>
    <w:p w:rsidR="00040EE0" w:rsidRDefault="00040EE0">
      <w:pPr>
        <w:rPr>
          <w:rFonts w:ascii="Verdana" w:hAnsi="Verdana"/>
        </w:rPr>
      </w:pPr>
    </w:p>
    <w:p w:rsidR="004B74F1" w:rsidRPr="00594FE3" w:rsidRDefault="00594FE3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 w:cs="Times New Roman"/>
          <w:b/>
          <w:szCs w:val="20"/>
        </w:rPr>
        <w:t xml:space="preserve">Milton </w:t>
      </w:r>
      <w:r w:rsidR="00040BFC" w:rsidRPr="00594FE3">
        <w:rPr>
          <w:rFonts w:ascii="Verdana" w:hAnsi="Verdana" w:cs="Times New Roman"/>
          <w:b/>
          <w:szCs w:val="20"/>
        </w:rPr>
        <w:t>Softball</w:t>
      </w:r>
      <w:r w:rsidRPr="00594FE3">
        <w:rPr>
          <w:rFonts w:ascii="Verdana" w:hAnsi="Verdana" w:cs="Times New Roman"/>
          <w:b/>
          <w:szCs w:val="20"/>
        </w:rPr>
        <w:t xml:space="preserve"> History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0126CD" w:rsidRPr="00594FE3" w:rsidTr="00B15CBE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124A61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Level</w:t>
            </w:r>
          </w:p>
        </w:tc>
      </w:tr>
      <w:tr w:rsidR="000126CD" w:rsidRPr="00594FE3" w:rsidTr="00B15CBE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E21105" w:rsidRDefault="00E21105">
      <w:pPr>
        <w:rPr>
          <w:rFonts w:ascii="Verdana" w:hAnsi="Verdana"/>
        </w:rPr>
      </w:pPr>
    </w:p>
    <w:p w:rsidR="00040EE0" w:rsidRDefault="00040EE0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071BAC" w:rsidRPr="009C1415" w:rsidRDefault="009C1415" w:rsidP="00071BAC">
      <w:pPr>
        <w:tabs>
          <w:tab w:val="left" w:pos="2250"/>
        </w:tabs>
        <w:rPr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:rsidR="009C1415" w:rsidRPr="009C1415" w:rsidRDefault="009C1415" w:rsidP="00071BAC">
      <w:pPr>
        <w:tabs>
          <w:tab w:val="left" w:pos="2250"/>
        </w:tabs>
        <w:rPr>
          <w:rFonts w:ascii="Verdana" w:hAnsi="Verdana"/>
          <w:szCs w:val="20"/>
        </w:rPr>
      </w:pP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I certify that information contained in this application is correct. I understand that falsifying</w:t>
      </w:r>
      <w:r>
        <w:rPr>
          <w:rFonts w:ascii="Verdana" w:hAnsi="Verdana" w:cs="Times New Roman"/>
          <w:szCs w:val="20"/>
        </w:rPr>
        <w:t xml:space="preserve"> </w:t>
      </w:r>
      <w:r w:rsidRPr="009C1415">
        <w:rPr>
          <w:rFonts w:ascii="Verdana" w:hAnsi="Verdana" w:cs="Times New Roman"/>
          <w:szCs w:val="20"/>
        </w:rPr>
        <w:t>information will cause this application to be ineligible for selection.</w:t>
      </w: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My parent or legal guardian and I have read this application and agree that all information is</w:t>
      </w:r>
      <w:r w:rsidR="00315383">
        <w:rPr>
          <w:rFonts w:ascii="Verdana" w:hAnsi="Verdana" w:cs="Times New Roman"/>
          <w:szCs w:val="20"/>
        </w:rPr>
        <w:t xml:space="preserve"> </w:t>
      </w:r>
      <w:r w:rsidRPr="00315383">
        <w:rPr>
          <w:rFonts w:ascii="Verdana" w:hAnsi="Verdana" w:cs="Times New Roman"/>
          <w:szCs w:val="20"/>
        </w:rPr>
        <w:t>correct.</w:t>
      </w:r>
      <w:r w:rsidR="00040EE0">
        <w:rPr>
          <w:rFonts w:ascii="Verdana" w:hAnsi="Verdana" w:cs="Times New Roman"/>
          <w:szCs w:val="20"/>
        </w:rPr>
        <w:t xml:space="preserve"> (Both signatures are required.)</w:t>
      </w:r>
    </w:p>
    <w:p w:rsidR="009C1415" w:rsidRPr="009C1415" w:rsidRDefault="009C1415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My parent or legal guardian and I certify that the essay I have submitted is my original work.</w:t>
      </w:r>
    </w:p>
    <w:p w:rsidR="009C1415" w:rsidRDefault="009C1415" w:rsidP="009C1415">
      <w:pPr>
        <w:autoSpaceDE w:val="0"/>
        <w:autoSpaceDN w:val="0"/>
        <w:adjustRightInd w:val="0"/>
        <w:rPr>
          <w:rFonts w:ascii="Verdana" w:hAnsi="Verdana" w:cs="Times New Roman"/>
          <w:szCs w:val="20"/>
        </w:rPr>
      </w:pPr>
    </w:p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4644"/>
        <w:gridCol w:w="779"/>
        <w:gridCol w:w="2160"/>
      </w:tblGrid>
      <w:tr w:rsidR="009160C9" w:rsidTr="00040EE0">
        <w:tc>
          <w:tcPr>
            <w:tcW w:w="2867" w:type="dxa"/>
            <w:vAlign w:val="bottom"/>
          </w:tcPr>
          <w:p w:rsidR="009160C9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Applicant</w:t>
            </w:r>
            <w:r>
              <w:rPr>
                <w:rFonts w:ascii="Verdana" w:hAnsi="Verdana" w:cs="Times New Roman"/>
                <w:szCs w:val="20"/>
              </w:rPr>
              <w:br/>
            </w:r>
            <w:r w:rsidR="009160C9">
              <w:rPr>
                <w:rFonts w:ascii="Verdana" w:hAnsi="Verdana" w:cs="Times New Roman"/>
                <w:szCs w:val="20"/>
              </w:rPr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  <w:tr w:rsidR="009160C9" w:rsidTr="00040EE0">
        <w:tc>
          <w:tcPr>
            <w:tcW w:w="2867" w:type="dxa"/>
            <w:vAlign w:val="bottom"/>
          </w:tcPr>
          <w:p w:rsidR="00040EE0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</w:tbl>
    <w:p w:rsidR="004B74F1" w:rsidRPr="009C1415" w:rsidRDefault="004B74F1" w:rsidP="00FB40B9">
      <w:pPr>
        <w:rPr>
          <w:rFonts w:ascii="Verdana" w:hAnsi="Verdana"/>
          <w:szCs w:val="20"/>
        </w:rPr>
      </w:pPr>
    </w:p>
    <w:sectPr w:rsidR="004B74F1" w:rsidRPr="009C1415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28" w:rsidRDefault="004A6B28" w:rsidP="004D5323">
      <w:r>
        <w:separator/>
      </w:r>
    </w:p>
  </w:endnote>
  <w:endnote w:type="continuationSeparator" w:id="0">
    <w:p w:rsidR="004A6B28" w:rsidRDefault="004A6B28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28" w:rsidRDefault="004A6B28" w:rsidP="004D5323">
      <w:r>
        <w:separator/>
      </w:r>
    </w:p>
  </w:footnote>
  <w:footnote w:type="continuationSeparator" w:id="0">
    <w:p w:rsidR="004A6B28" w:rsidRDefault="004A6B28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A31744" wp14:editId="7CC04D0A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5D47B" wp14:editId="24655152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594FE3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 w:rsidR="005819EE">
      <w:rPr>
        <w:rFonts w:ascii="Verdana" w:hAnsi="Verdana"/>
        <w:b/>
        <w:sz w:val="24"/>
      </w:rPr>
      <w:t>Guidelines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30CD8"/>
    <w:multiLevelType w:val="hybridMultilevel"/>
    <w:tmpl w:val="EAB4A82E"/>
    <w:lvl w:ilvl="0" w:tplc="2B9C760C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A433D"/>
    <w:rsid w:val="005C0210"/>
    <w:rsid w:val="005D72B8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E0A8F"/>
    <w:rsid w:val="008F4B2E"/>
    <w:rsid w:val="009160C9"/>
    <w:rsid w:val="009238CE"/>
    <w:rsid w:val="0099670A"/>
    <w:rsid w:val="009A2502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60F2E"/>
    <w:rsid w:val="00A6410A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933E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249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31</cp:revision>
  <cp:lastPrinted>2010-03-17T12:53:00Z</cp:lastPrinted>
  <dcterms:created xsi:type="dcterms:W3CDTF">2013-03-28T19:15:00Z</dcterms:created>
  <dcterms:modified xsi:type="dcterms:W3CDTF">2013-03-29T14:32:00Z</dcterms:modified>
</cp:coreProperties>
</file>