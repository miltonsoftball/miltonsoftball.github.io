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1D1C7" w14:textId="77777777" w:rsidR="004D5323" w:rsidRPr="00B26CCB" w:rsidRDefault="004D5323" w:rsidP="004D5323">
      <w:pPr>
        <w:tabs>
          <w:tab w:val="left" w:pos="2250"/>
        </w:tabs>
        <w:rPr>
          <w:rFonts w:ascii="Times New Roman" w:hAnsi="Times New Roman" w:cs="Times New Roman"/>
          <w:sz w:val="24"/>
        </w:rPr>
      </w:pPr>
    </w:p>
    <w:p w14:paraId="4FA97265" w14:textId="77777777" w:rsidR="00540AB9" w:rsidRPr="00B26CCB" w:rsidRDefault="00540AB9" w:rsidP="004D5323">
      <w:pPr>
        <w:tabs>
          <w:tab w:val="left" w:pos="2250"/>
        </w:tabs>
        <w:rPr>
          <w:rFonts w:ascii="Times New Roman" w:hAnsi="Times New Roman" w:cs="Times New Roman"/>
          <w:sz w:val="24"/>
        </w:rPr>
      </w:pPr>
    </w:p>
    <w:p w14:paraId="2B5A44EC" w14:textId="77777777" w:rsidR="00EA348C" w:rsidRPr="00B26CCB" w:rsidRDefault="00EA348C" w:rsidP="00540A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</w:rPr>
      </w:pPr>
    </w:p>
    <w:p w14:paraId="3EEF6FBE" w14:textId="614F0C47" w:rsidR="008A7C0E" w:rsidRPr="00B26CCB" w:rsidRDefault="0024007B" w:rsidP="0024007B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</w:rPr>
      </w:pPr>
      <w:r w:rsidRPr="00B26CCB">
        <w:rPr>
          <w:rFonts w:ascii="Times New Roman" w:hAnsi="Times New Roman" w:cs="Times New Roman"/>
          <w:b/>
          <w:sz w:val="28"/>
        </w:rPr>
        <w:t>Executive Board Meeting</w:t>
      </w:r>
    </w:p>
    <w:p w14:paraId="58EA5723" w14:textId="5C710F9C" w:rsidR="0024007B" w:rsidRPr="00E319B2" w:rsidRDefault="0024007B" w:rsidP="00E319B2">
      <w:pPr>
        <w:tabs>
          <w:tab w:val="left" w:pos="2250"/>
        </w:tabs>
        <w:jc w:val="center"/>
        <w:rPr>
          <w:rFonts w:ascii="Times New Roman" w:hAnsi="Times New Roman" w:cs="Times New Roman"/>
          <w:b/>
          <w:sz w:val="28"/>
        </w:rPr>
      </w:pPr>
      <w:r w:rsidRPr="00B26CCB">
        <w:rPr>
          <w:rFonts w:ascii="Times New Roman" w:hAnsi="Times New Roman" w:cs="Times New Roman"/>
          <w:b/>
          <w:sz w:val="28"/>
        </w:rPr>
        <w:t>November 15, 2012</w:t>
      </w:r>
      <w:r w:rsidR="00E319B2">
        <w:rPr>
          <w:rFonts w:ascii="Times New Roman" w:hAnsi="Times New Roman" w:cs="Times New Roman"/>
          <w:b/>
          <w:sz w:val="28"/>
        </w:rPr>
        <w:br/>
      </w:r>
      <w:bookmarkStart w:id="0" w:name="_GoBack"/>
      <w:bookmarkEnd w:id="0"/>
      <w:r w:rsidR="002F607F" w:rsidRPr="00B26CCB">
        <w:rPr>
          <w:rFonts w:ascii="Times New Roman" w:hAnsi="Times New Roman" w:cs="Times New Roman"/>
          <w:sz w:val="24"/>
        </w:rPr>
        <w:br/>
      </w:r>
    </w:p>
    <w:p w14:paraId="311DBCC5" w14:textId="77777777" w:rsidR="0024007B" w:rsidRPr="00B26CCB" w:rsidRDefault="0024007B" w:rsidP="004D5323">
      <w:pPr>
        <w:tabs>
          <w:tab w:val="left" w:pos="2250"/>
        </w:tabs>
        <w:rPr>
          <w:rFonts w:ascii="Times New Roman" w:hAnsi="Times New Roman" w:cs="Times New Roman"/>
          <w:sz w:val="24"/>
        </w:rPr>
      </w:pPr>
    </w:p>
    <w:p w14:paraId="2CD07834" w14:textId="6942E083" w:rsidR="004D5323" w:rsidRPr="00B26CCB" w:rsidRDefault="00A27D50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 xml:space="preserve">Transition Items </w:t>
      </w:r>
      <w:r w:rsidRPr="00B26CCB">
        <w:rPr>
          <w:rFonts w:ascii="Times New Roman" w:hAnsi="Times New Roman" w:cs="Times New Roman"/>
          <w:b/>
          <w:sz w:val="24"/>
        </w:rPr>
        <w:t>(</w:t>
      </w:r>
      <w:r w:rsidR="002A4CA8" w:rsidRPr="00B26CCB">
        <w:rPr>
          <w:rFonts w:ascii="Times New Roman" w:hAnsi="Times New Roman" w:cs="Times New Roman"/>
          <w:b/>
          <w:sz w:val="24"/>
        </w:rPr>
        <w:t>GK)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17C09ACC" w14:textId="75C63EFA" w:rsidR="00D57FB2" w:rsidRPr="00B26CCB" w:rsidRDefault="00D57FB2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Executive Board Roles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05DFB44E" w14:textId="52FF40F3" w:rsidR="00A27D50" w:rsidRPr="00B26CCB" w:rsidRDefault="00A27D50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Board Nomination Process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4097AEAB" w14:textId="77777777" w:rsidR="00871343" w:rsidRPr="00B26CCB" w:rsidRDefault="00871343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Calendar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7D6614B6" w14:textId="26AAC40B" w:rsidR="00362B8B" w:rsidRPr="00B26CCB" w:rsidRDefault="00362B8B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Financial Statement</w:t>
      </w:r>
      <w:r w:rsidR="00586039" w:rsidRPr="00B26CCB">
        <w:rPr>
          <w:rFonts w:ascii="Times New Roman" w:hAnsi="Times New Roman" w:cs="Times New Roman"/>
          <w:sz w:val="24"/>
        </w:rPr>
        <w:t xml:space="preserve"> Review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381747E7" w14:textId="0FE89A1B" w:rsidR="00871343" w:rsidRPr="00B26CCB" w:rsidRDefault="007B1C56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Strategy and Process for Funds</w:t>
      </w:r>
      <w:r w:rsidRPr="00B26CCB">
        <w:rPr>
          <w:rFonts w:ascii="Times New Roman" w:hAnsi="Times New Roman" w:cs="Times New Roman"/>
          <w:sz w:val="24"/>
        </w:rPr>
        <w:br/>
      </w:r>
      <w:r w:rsidR="00871343" w:rsidRPr="00B26CCB">
        <w:rPr>
          <w:rFonts w:ascii="Times New Roman" w:hAnsi="Times New Roman" w:cs="Times New Roman"/>
          <w:sz w:val="24"/>
        </w:rPr>
        <w:br/>
      </w:r>
    </w:p>
    <w:p w14:paraId="17405722" w14:textId="4C3AB31F" w:rsidR="00371D48" w:rsidRPr="00B26CCB" w:rsidRDefault="00371D48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Quick Updates</w:t>
      </w:r>
      <w:r w:rsidR="002A4CA8" w:rsidRPr="00B26CCB">
        <w:rPr>
          <w:rFonts w:ascii="Times New Roman" w:hAnsi="Times New Roman" w:cs="Times New Roman"/>
          <w:sz w:val="24"/>
        </w:rPr>
        <w:t xml:space="preserve"> </w:t>
      </w:r>
      <w:r w:rsidR="002A4CA8" w:rsidRPr="00B26CCB">
        <w:rPr>
          <w:rFonts w:ascii="Times New Roman" w:hAnsi="Times New Roman" w:cs="Times New Roman"/>
          <w:b/>
          <w:sz w:val="24"/>
        </w:rPr>
        <w:t>(KO)</w:t>
      </w:r>
    </w:p>
    <w:p w14:paraId="1B69A7F0" w14:textId="1A5B7E22" w:rsidR="00871343" w:rsidRPr="00B26CCB" w:rsidRDefault="00871343" w:rsidP="00654B28">
      <w:pPr>
        <w:pStyle w:val="ListParagraph"/>
        <w:numPr>
          <w:ilvl w:val="0"/>
          <w:numId w:val="10"/>
        </w:numPr>
        <w:tabs>
          <w:tab w:val="left" w:pos="2250"/>
        </w:tabs>
        <w:ind w:left="459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Registrations</w:t>
      </w:r>
    </w:p>
    <w:p w14:paraId="669AA0BC" w14:textId="77777777" w:rsidR="00DE1F3E" w:rsidRPr="00B26CCB" w:rsidRDefault="00DE1F3E" w:rsidP="00DE1F3E">
      <w:pPr>
        <w:pStyle w:val="ListParagraph"/>
        <w:numPr>
          <w:ilvl w:val="0"/>
          <w:numId w:val="10"/>
        </w:numPr>
        <w:tabs>
          <w:tab w:val="left" w:pos="2250"/>
        </w:tabs>
        <w:ind w:left="459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By-Law Updates</w:t>
      </w:r>
    </w:p>
    <w:p w14:paraId="1FA235F9" w14:textId="0E2195C8" w:rsidR="00371D48" w:rsidRPr="00B26CCB" w:rsidRDefault="00371D48" w:rsidP="00654B28">
      <w:pPr>
        <w:pStyle w:val="ListParagraph"/>
        <w:numPr>
          <w:ilvl w:val="0"/>
          <w:numId w:val="10"/>
        </w:numPr>
        <w:tabs>
          <w:tab w:val="left" w:pos="2250"/>
        </w:tabs>
        <w:ind w:left="459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Board Survey</w:t>
      </w:r>
    </w:p>
    <w:p w14:paraId="2BA97377" w14:textId="5A5A6652" w:rsidR="006927CD" w:rsidRPr="00B26CCB" w:rsidRDefault="006927CD" w:rsidP="006927CD">
      <w:pPr>
        <w:pStyle w:val="ListParagraph"/>
        <w:numPr>
          <w:ilvl w:val="0"/>
          <w:numId w:val="10"/>
        </w:numPr>
        <w:tabs>
          <w:tab w:val="left" w:pos="2250"/>
        </w:tabs>
        <w:ind w:left="459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Working Board Mentality / Committees</w:t>
      </w:r>
    </w:p>
    <w:p w14:paraId="300BE6AD" w14:textId="1EBF6763" w:rsidR="006927CD" w:rsidRPr="00B26CCB" w:rsidRDefault="006927CD" w:rsidP="006927CD">
      <w:pPr>
        <w:pStyle w:val="ListParagraph"/>
        <w:numPr>
          <w:ilvl w:val="0"/>
          <w:numId w:val="10"/>
        </w:numPr>
        <w:tabs>
          <w:tab w:val="left" w:pos="2250"/>
        </w:tabs>
        <w:ind w:left="459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5-Year Plan</w:t>
      </w:r>
    </w:p>
    <w:p w14:paraId="656BCA4F" w14:textId="5DD58A01" w:rsidR="00A10849" w:rsidRPr="00B26CCB" w:rsidRDefault="00871343" w:rsidP="00654B28">
      <w:pPr>
        <w:pStyle w:val="ListParagraph"/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br/>
      </w:r>
    </w:p>
    <w:p w14:paraId="4F779283" w14:textId="0FC2F0C7" w:rsidR="004D5323" w:rsidRPr="00B26CCB" w:rsidRDefault="00896078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Advertising</w:t>
      </w:r>
      <w:r w:rsidR="00871343" w:rsidRPr="00B26CCB">
        <w:rPr>
          <w:rFonts w:ascii="Times New Roman" w:hAnsi="Times New Roman" w:cs="Times New Roman"/>
          <w:sz w:val="24"/>
        </w:rPr>
        <w:br/>
      </w:r>
      <w:r w:rsidR="00871343" w:rsidRPr="00B26CCB">
        <w:rPr>
          <w:rFonts w:ascii="Times New Roman" w:hAnsi="Times New Roman" w:cs="Times New Roman"/>
          <w:sz w:val="24"/>
        </w:rPr>
        <w:br/>
      </w:r>
    </w:p>
    <w:p w14:paraId="62AE7619" w14:textId="1FFA7B8F" w:rsidR="007B1C56" w:rsidRPr="00B26CCB" w:rsidRDefault="007B1C56" w:rsidP="00654B28">
      <w:pPr>
        <w:pStyle w:val="ListParagraph"/>
        <w:numPr>
          <w:ilvl w:val="0"/>
          <w:numId w:val="8"/>
        </w:numPr>
        <w:tabs>
          <w:tab w:val="left" w:pos="2250"/>
        </w:tabs>
        <w:ind w:left="4230"/>
        <w:rPr>
          <w:rFonts w:ascii="Times New Roman" w:hAnsi="Times New Roman" w:cs="Times New Roman"/>
          <w:sz w:val="24"/>
        </w:rPr>
      </w:pPr>
      <w:r w:rsidRPr="00B26CCB">
        <w:rPr>
          <w:rFonts w:ascii="Times New Roman" w:hAnsi="Times New Roman" w:cs="Times New Roman"/>
          <w:sz w:val="24"/>
        </w:rPr>
        <w:t>Branding</w:t>
      </w:r>
      <w:r w:rsidRPr="00B26CCB">
        <w:rPr>
          <w:rFonts w:ascii="Times New Roman" w:hAnsi="Times New Roman" w:cs="Times New Roman"/>
          <w:sz w:val="24"/>
        </w:rPr>
        <w:br/>
      </w:r>
      <w:r w:rsidRPr="00B26CCB">
        <w:rPr>
          <w:rFonts w:ascii="Times New Roman" w:hAnsi="Times New Roman" w:cs="Times New Roman"/>
          <w:sz w:val="24"/>
        </w:rPr>
        <w:br/>
      </w:r>
    </w:p>
    <w:p w14:paraId="6348A6B4" w14:textId="77777777" w:rsidR="007B1C56" w:rsidRPr="00B26CCB" w:rsidRDefault="007B1C56" w:rsidP="007B1C56">
      <w:pPr>
        <w:tabs>
          <w:tab w:val="left" w:pos="2250"/>
        </w:tabs>
        <w:rPr>
          <w:rFonts w:ascii="Times New Roman" w:hAnsi="Times New Roman" w:cs="Times New Roman"/>
          <w:sz w:val="24"/>
        </w:rPr>
      </w:pPr>
    </w:p>
    <w:p w14:paraId="204EB000" w14:textId="77777777" w:rsidR="006927CD" w:rsidRPr="00B26CCB" w:rsidRDefault="006927CD">
      <w:pPr>
        <w:rPr>
          <w:rFonts w:ascii="Times New Roman" w:hAnsi="Times New Roman" w:cs="Times New Roman"/>
          <w:sz w:val="24"/>
        </w:rPr>
      </w:pPr>
    </w:p>
    <w:sectPr w:rsidR="006927CD" w:rsidRPr="00B26CCB" w:rsidSect="004D532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8F3E1" w14:textId="77777777" w:rsidR="002F0EA1" w:rsidRDefault="002F0EA1" w:rsidP="004D5323">
      <w:r>
        <w:separator/>
      </w:r>
    </w:p>
  </w:endnote>
  <w:endnote w:type="continuationSeparator" w:id="0">
    <w:p w14:paraId="44917330" w14:textId="77777777" w:rsidR="002F0EA1" w:rsidRDefault="002F0EA1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13019" w14:textId="77777777" w:rsidR="002F0EA1" w:rsidRPr="00583BFE" w:rsidRDefault="002F0EA1" w:rsidP="004D5323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ECCAE" w14:textId="77777777" w:rsidR="002F0EA1" w:rsidRPr="004848E6" w:rsidRDefault="002F0EA1" w:rsidP="004D5323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4E062" w14:textId="77777777" w:rsidR="002F0EA1" w:rsidRDefault="002F0EA1" w:rsidP="004D5323">
      <w:r>
        <w:separator/>
      </w:r>
    </w:p>
  </w:footnote>
  <w:footnote w:type="continuationSeparator" w:id="0">
    <w:p w14:paraId="0930F6AF" w14:textId="77777777" w:rsidR="002F0EA1" w:rsidRDefault="002F0EA1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858CF" w14:textId="77777777" w:rsidR="002F0EA1" w:rsidRDefault="002F0EA1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3FF0E" w14:textId="77777777" w:rsidR="002F0EA1" w:rsidRDefault="002F0EA1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3F4F6" w14:textId="6BDA48D9" w:rsidR="002F0EA1" w:rsidRPr="00752E4F" w:rsidRDefault="002F0EA1" w:rsidP="004D5323">
    <w:pPr>
      <w:pStyle w:val="Header"/>
      <w:ind w:right="360"/>
      <w:rPr>
        <w:sz w:val="2"/>
      </w:rPr>
    </w:pPr>
    <w:r w:rsidRPr="004D05E3">
      <w:rPr>
        <w:noProof/>
      </w:rPr>
      <w:drawing>
        <wp:inline distT="0" distB="0" distL="0" distR="0" wp14:anchorId="30298DB7" wp14:editId="43C95AF7">
          <wp:extent cx="6492240" cy="706755"/>
          <wp:effectExtent l="0" t="0" r="10160" b="4445"/>
          <wp:docPr id="2" name="Picture 5" descr="MGS_Header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GS_Header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706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55EF6" w14:textId="77777777" w:rsidR="002F0EA1" w:rsidRDefault="002F0EA1">
    <w:pPr>
      <w:pStyle w:val="Header"/>
    </w:pPr>
    <w:r w:rsidRPr="004D05E3">
      <w:rPr>
        <w:noProof/>
      </w:rPr>
      <w:drawing>
        <wp:inline distT="0" distB="0" distL="0" distR="0" wp14:anchorId="4B1B784D" wp14:editId="77E3051A">
          <wp:extent cx="6492240" cy="706755"/>
          <wp:effectExtent l="19050" t="0" r="3810" b="0"/>
          <wp:docPr id="1" name="Picture 5" descr="MGS_Header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GS_Header_3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706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A8F781" w14:textId="77777777" w:rsidR="002F0EA1" w:rsidRPr="00752E4F" w:rsidRDefault="002F0EA1">
    <w:pPr>
      <w:pStyle w:val="Header"/>
      <w:rPr>
        <w:sz w:val="4"/>
      </w:rPr>
    </w:pPr>
  </w:p>
  <w:p w14:paraId="102BFE89" w14:textId="77777777" w:rsidR="002F0EA1" w:rsidRDefault="002F0EA1" w:rsidP="004D5323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B9"/>
    <w:rsid w:val="00100358"/>
    <w:rsid w:val="00175C12"/>
    <w:rsid w:val="0024007B"/>
    <w:rsid w:val="00273ED8"/>
    <w:rsid w:val="002A4CA8"/>
    <w:rsid w:val="002B72E5"/>
    <w:rsid w:val="002F0EA1"/>
    <w:rsid w:val="002F607F"/>
    <w:rsid w:val="00362B8B"/>
    <w:rsid w:val="00371D48"/>
    <w:rsid w:val="004D1854"/>
    <w:rsid w:val="004D5323"/>
    <w:rsid w:val="00540AB9"/>
    <w:rsid w:val="005730C0"/>
    <w:rsid w:val="00586039"/>
    <w:rsid w:val="005C0210"/>
    <w:rsid w:val="00654B28"/>
    <w:rsid w:val="006927CD"/>
    <w:rsid w:val="00717301"/>
    <w:rsid w:val="00723A43"/>
    <w:rsid w:val="007B1C56"/>
    <w:rsid w:val="007F3AD5"/>
    <w:rsid w:val="00871343"/>
    <w:rsid w:val="00896078"/>
    <w:rsid w:val="008A7C0E"/>
    <w:rsid w:val="008E0A8F"/>
    <w:rsid w:val="0099670A"/>
    <w:rsid w:val="00A10849"/>
    <w:rsid w:val="00A27D50"/>
    <w:rsid w:val="00A94C6A"/>
    <w:rsid w:val="00A953FB"/>
    <w:rsid w:val="00AB15CC"/>
    <w:rsid w:val="00AB71CA"/>
    <w:rsid w:val="00B26CCB"/>
    <w:rsid w:val="00C95DB9"/>
    <w:rsid w:val="00D57FB2"/>
    <w:rsid w:val="00DE1F3E"/>
    <w:rsid w:val="00E1636A"/>
    <w:rsid w:val="00E24709"/>
    <w:rsid w:val="00E319B2"/>
    <w:rsid w:val="00EA1CF8"/>
    <w:rsid w:val="00EA348C"/>
    <w:rsid w:val="00EC0BF5"/>
    <w:rsid w:val="00EC1EAB"/>
    <w:rsid w:val="00F54B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401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ivierikevin:Documents:Mac-Win%20Shared:MILTON%20SOFTBALL:Templates:MGSA_Letterhead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MGSA_Letterhead_New.dotx</Template>
  <TotalTime>47</TotalTime>
  <Pages>1</Pages>
  <Words>50</Words>
  <Characters>285</Characters>
  <Application>Microsoft Macintosh Word</Application>
  <DocSecurity>0</DocSecurity>
  <Lines>2</Lines>
  <Paragraphs>1</Paragraphs>
  <ScaleCrop>false</ScaleCrop>
  <Company>a&amp;g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olivierik</dc:creator>
  <cp:keywords/>
  <cp:lastModifiedBy>Kevin Olivieri</cp:lastModifiedBy>
  <cp:revision>51</cp:revision>
  <cp:lastPrinted>2010-03-17T12:53:00Z</cp:lastPrinted>
  <dcterms:created xsi:type="dcterms:W3CDTF">2011-02-17T20:18:00Z</dcterms:created>
  <dcterms:modified xsi:type="dcterms:W3CDTF">2012-11-15T16:59:00Z</dcterms:modified>
</cp:coreProperties>
</file>