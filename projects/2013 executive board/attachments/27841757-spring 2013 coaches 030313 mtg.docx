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23" w:rsidRPr="00661001" w:rsidRDefault="004D5323" w:rsidP="004D5323">
      <w:pPr>
        <w:tabs>
          <w:tab w:val="left" w:pos="2250"/>
        </w:tabs>
        <w:rPr>
          <w:rFonts w:ascii="Verdana" w:hAnsi="Verdana" w:cs="Times New Roman"/>
          <w:szCs w:val="22"/>
        </w:rPr>
      </w:pPr>
    </w:p>
    <w:p w:rsidR="003037B7" w:rsidRPr="0079757E" w:rsidRDefault="003037B7" w:rsidP="003037B7">
      <w:pPr>
        <w:tabs>
          <w:tab w:val="left" w:pos="2250"/>
        </w:tabs>
        <w:rPr>
          <w:rFonts w:ascii="Verdana" w:hAnsi="Verdana" w:cs="Times New Roman"/>
          <w:b/>
          <w:sz w:val="22"/>
          <w:szCs w:val="22"/>
        </w:rPr>
      </w:pPr>
      <w:r w:rsidRPr="0079757E">
        <w:rPr>
          <w:rFonts w:ascii="Verdana" w:hAnsi="Verdana" w:cs="Times New Roman"/>
          <w:b/>
          <w:sz w:val="22"/>
          <w:szCs w:val="22"/>
        </w:rPr>
        <w:t>Spring 2013</w:t>
      </w:r>
      <w:r>
        <w:rPr>
          <w:rFonts w:ascii="Verdana" w:hAnsi="Verdana" w:cs="Times New Roman"/>
          <w:b/>
          <w:sz w:val="22"/>
          <w:szCs w:val="22"/>
        </w:rPr>
        <w:t xml:space="preserve"> Coaches</w:t>
      </w:r>
    </w:p>
    <w:p w:rsidR="003037B7" w:rsidRDefault="003037B7" w:rsidP="0016348D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</w:p>
    <w:p w:rsidR="0079757E" w:rsidRDefault="0079757E" w:rsidP="0016348D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030313 mtg</w:t>
      </w:r>
    </w:p>
    <w:p w:rsidR="009F384B" w:rsidRPr="00C74A21" w:rsidRDefault="0079757E" w:rsidP="0016348D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Kevin, Gary, and Karen</w:t>
      </w:r>
      <w:r w:rsidR="00FA566F" w:rsidRPr="00C74A21">
        <w:rPr>
          <w:rFonts w:ascii="Verdana" w:hAnsi="Verdana" w:cs="Times New Roman"/>
          <w:sz w:val="22"/>
          <w:szCs w:val="22"/>
        </w:rPr>
        <w:br/>
      </w:r>
    </w:p>
    <w:p w:rsidR="0079757E" w:rsidRDefault="0079757E" w:rsidP="0016348D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</w:p>
    <w:p w:rsidR="0079757E" w:rsidRDefault="0079757E" w:rsidP="0016348D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Senior</w:t>
      </w:r>
    </w:p>
    <w:p w:rsidR="0079757E" w:rsidRDefault="0079757E" w:rsidP="0079757E">
      <w:pPr>
        <w:pStyle w:val="ListParagraph"/>
        <w:numPr>
          <w:ilvl w:val="0"/>
          <w:numId w:val="15"/>
        </w:num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Josh Brink—returning</w:t>
      </w:r>
    </w:p>
    <w:p w:rsidR="0079757E" w:rsidRDefault="0079757E" w:rsidP="0079757E">
      <w:pPr>
        <w:pStyle w:val="ListParagraph"/>
        <w:numPr>
          <w:ilvl w:val="0"/>
          <w:numId w:val="15"/>
        </w:num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Brian Conroy—moving up</w:t>
      </w:r>
    </w:p>
    <w:p w:rsidR="0079757E" w:rsidRDefault="0079757E" w:rsidP="0079757E">
      <w:pPr>
        <w:pStyle w:val="ListParagraph"/>
        <w:numPr>
          <w:ilvl w:val="0"/>
          <w:numId w:val="15"/>
        </w:num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Laurie Jensen—moving up, need to have discussion re: conditions</w:t>
      </w:r>
    </w:p>
    <w:p w:rsidR="0079757E" w:rsidRDefault="0079757E" w:rsidP="0079757E">
      <w:pPr>
        <w:pStyle w:val="ListParagraph"/>
        <w:numPr>
          <w:ilvl w:val="0"/>
          <w:numId w:val="15"/>
        </w:num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Arl</w:t>
      </w:r>
      <w:r w:rsidR="00D700C7">
        <w:rPr>
          <w:rFonts w:ascii="Verdana" w:hAnsi="Verdana" w:cs="Times New Roman"/>
          <w:sz w:val="22"/>
          <w:szCs w:val="22"/>
        </w:rPr>
        <w:t>e</w:t>
      </w:r>
      <w:r>
        <w:rPr>
          <w:rFonts w:ascii="Verdana" w:hAnsi="Verdana" w:cs="Times New Roman"/>
          <w:sz w:val="22"/>
          <w:szCs w:val="22"/>
        </w:rPr>
        <w:t>e</w:t>
      </w:r>
      <w:r w:rsidR="00D700C7">
        <w:rPr>
          <w:rFonts w:ascii="Verdana" w:hAnsi="Verdana" w:cs="Times New Roman"/>
          <w:sz w:val="22"/>
          <w:szCs w:val="22"/>
        </w:rPr>
        <w:t>n</w:t>
      </w:r>
      <w:r>
        <w:rPr>
          <w:rFonts w:ascii="Verdana" w:hAnsi="Verdana" w:cs="Times New Roman"/>
          <w:sz w:val="22"/>
          <w:szCs w:val="22"/>
        </w:rPr>
        <w:t xml:space="preserve"> Bernardi—moving up, need to confirm</w:t>
      </w:r>
    </w:p>
    <w:p w:rsidR="0079757E" w:rsidRDefault="0079757E" w:rsidP="0079757E">
      <w:pPr>
        <w:pStyle w:val="ListParagraph"/>
        <w:numPr>
          <w:ilvl w:val="0"/>
          <w:numId w:val="15"/>
        </w:num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Meg Toyias—need to ask</w:t>
      </w:r>
    </w:p>
    <w:p w:rsidR="0079757E" w:rsidRDefault="0079757E" w:rsidP="0079757E">
      <w:pPr>
        <w:pStyle w:val="ListParagraph"/>
        <w:numPr>
          <w:ilvl w:val="0"/>
          <w:numId w:val="15"/>
        </w:num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Greg Lange—need to ask</w:t>
      </w:r>
    </w:p>
    <w:p w:rsidR="0079757E" w:rsidRDefault="0079757E" w:rsidP="0079757E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</w:p>
    <w:p w:rsidR="0079757E" w:rsidRPr="0079757E" w:rsidRDefault="0079757E" w:rsidP="0079757E">
      <w:pPr>
        <w:tabs>
          <w:tab w:val="left" w:pos="225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Note: Mike O’Toole will assist a team.</w:t>
      </w:r>
    </w:p>
    <w:p w:rsidR="006927CD" w:rsidRDefault="006927CD">
      <w:pPr>
        <w:rPr>
          <w:rFonts w:ascii="Verdana" w:hAnsi="Verdana" w:cs="Times New Roman"/>
          <w:szCs w:val="22"/>
        </w:rPr>
      </w:pPr>
    </w:p>
    <w:p w:rsidR="0079757E" w:rsidRDefault="0079757E">
      <w:p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Junior</w:t>
      </w:r>
    </w:p>
    <w:p w:rsidR="0079757E" w:rsidRDefault="0079757E" w:rsidP="0079757E">
      <w:pPr>
        <w:pStyle w:val="ListParagraph"/>
        <w:numPr>
          <w:ilvl w:val="0"/>
          <w:numId w:val="16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Michael Kinsella—returning</w:t>
      </w:r>
    </w:p>
    <w:p w:rsidR="0079757E" w:rsidRDefault="0079757E" w:rsidP="0079757E">
      <w:pPr>
        <w:pStyle w:val="ListParagraph"/>
        <w:numPr>
          <w:ilvl w:val="0"/>
          <w:numId w:val="16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Dan Rose/Ted Carroll</w:t>
      </w:r>
      <w:r w:rsidR="00D700C7">
        <w:rPr>
          <w:rFonts w:ascii="Verdana" w:hAnsi="Verdana" w:cs="Times New Roman"/>
          <w:szCs w:val="22"/>
        </w:rPr>
        <w:t xml:space="preserve">—returning </w:t>
      </w:r>
    </w:p>
    <w:p w:rsidR="0079757E" w:rsidRDefault="00D700C7" w:rsidP="0079757E">
      <w:pPr>
        <w:pStyle w:val="ListParagraph"/>
        <w:numPr>
          <w:ilvl w:val="0"/>
          <w:numId w:val="16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 xml:space="preserve">Rich </w:t>
      </w:r>
      <w:r w:rsidR="0079757E">
        <w:rPr>
          <w:rFonts w:ascii="Verdana" w:hAnsi="Verdana" w:cs="Times New Roman"/>
          <w:szCs w:val="22"/>
        </w:rPr>
        <w:t>Shea/</w:t>
      </w:r>
      <w:r>
        <w:rPr>
          <w:rFonts w:ascii="Verdana" w:hAnsi="Verdana" w:cs="Times New Roman"/>
          <w:szCs w:val="22"/>
        </w:rPr>
        <w:t xml:space="preserve">Hugh </w:t>
      </w:r>
      <w:r w:rsidR="0079757E">
        <w:rPr>
          <w:rFonts w:ascii="Verdana" w:hAnsi="Verdana" w:cs="Times New Roman"/>
          <w:szCs w:val="22"/>
        </w:rPr>
        <w:t>Kelly</w:t>
      </w:r>
      <w:r>
        <w:rPr>
          <w:rFonts w:ascii="Verdana" w:hAnsi="Verdana" w:cs="Times New Roman"/>
          <w:szCs w:val="22"/>
        </w:rPr>
        <w:t>—re</w:t>
      </w:r>
      <w:r w:rsidR="0079757E">
        <w:rPr>
          <w:rFonts w:ascii="Verdana" w:hAnsi="Verdana" w:cs="Times New Roman"/>
          <w:szCs w:val="22"/>
        </w:rPr>
        <w:t>turning</w:t>
      </w:r>
    </w:p>
    <w:p w:rsidR="0079757E" w:rsidRDefault="00D700C7" w:rsidP="0079757E">
      <w:pPr>
        <w:pStyle w:val="ListParagraph"/>
        <w:numPr>
          <w:ilvl w:val="0"/>
          <w:numId w:val="16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Mike Papil</w:t>
      </w:r>
      <w:r w:rsidR="0079757E">
        <w:rPr>
          <w:rFonts w:ascii="Verdana" w:hAnsi="Verdana" w:cs="Times New Roman"/>
          <w:szCs w:val="22"/>
        </w:rPr>
        <w:t>e/Mark Garuffi/Brian Possi—</w:t>
      </w:r>
      <w:r>
        <w:rPr>
          <w:rFonts w:ascii="Verdana" w:hAnsi="Verdana" w:cs="Times New Roman"/>
          <w:szCs w:val="22"/>
        </w:rPr>
        <w:t>moving up</w:t>
      </w:r>
    </w:p>
    <w:p w:rsidR="0079757E" w:rsidRDefault="0079757E" w:rsidP="0079757E">
      <w:pPr>
        <w:pStyle w:val="ListParagraph"/>
        <w:numPr>
          <w:ilvl w:val="0"/>
          <w:numId w:val="16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Bill Vaughn/</w:t>
      </w:r>
      <w:r w:rsidR="00D700C7">
        <w:rPr>
          <w:rFonts w:ascii="Verdana" w:hAnsi="Verdana" w:cs="Times New Roman"/>
          <w:szCs w:val="22"/>
        </w:rPr>
        <w:t xml:space="preserve">Bob </w:t>
      </w:r>
      <w:r>
        <w:rPr>
          <w:rFonts w:ascii="Verdana" w:hAnsi="Verdana" w:cs="Times New Roman"/>
          <w:szCs w:val="22"/>
        </w:rPr>
        <w:t>McCarthy/Rulon—</w:t>
      </w:r>
      <w:r w:rsidR="00D700C7">
        <w:rPr>
          <w:rFonts w:ascii="Verdana" w:hAnsi="Verdana" w:cs="Times New Roman"/>
          <w:szCs w:val="22"/>
        </w:rPr>
        <w:t>moving up</w:t>
      </w:r>
    </w:p>
    <w:p w:rsidR="0079757E" w:rsidRDefault="0079757E" w:rsidP="0079757E">
      <w:pPr>
        <w:pStyle w:val="ListParagraph"/>
        <w:numPr>
          <w:ilvl w:val="0"/>
          <w:numId w:val="16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Dana Rundlett—</w:t>
      </w:r>
      <w:r w:rsidR="00D700C7">
        <w:rPr>
          <w:rFonts w:ascii="Verdana" w:hAnsi="Verdana" w:cs="Times New Roman"/>
          <w:szCs w:val="22"/>
        </w:rPr>
        <w:t>moving up</w:t>
      </w:r>
    </w:p>
    <w:p w:rsidR="00A2613D" w:rsidRDefault="00A2613D" w:rsidP="00A2613D">
      <w:pPr>
        <w:rPr>
          <w:rFonts w:ascii="Verdana" w:hAnsi="Verdana" w:cs="Times New Roman"/>
          <w:szCs w:val="22"/>
        </w:rPr>
      </w:pPr>
    </w:p>
    <w:p w:rsidR="00A2613D" w:rsidRPr="00A2613D" w:rsidRDefault="00A2613D" w:rsidP="00A2613D">
      <w:p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Note: Website has Eric Kelly</w:t>
      </w:r>
      <w:r w:rsidR="003037B7">
        <w:rPr>
          <w:rFonts w:ascii="Verdana" w:hAnsi="Verdana" w:cs="Times New Roman"/>
          <w:szCs w:val="22"/>
        </w:rPr>
        <w:t xml:space="preserve"> coaching the Rangers last year, is he coaching this year?</w:t>
      </w:r>
    </w:p>
    <w:p w:rsidR="0079757E" w:rsidRDefault="0079757E" w:rsidP="0079757E">
      <w:pPr>
        <w:rPr>
          <w:rFonts w:ascii="Verdana" w:hAnsi="Verdana" w:cs="Times New Roman"/>
          <w:szCs w:val="22"/>
        </w:rPr>
      </w:pPr>
    </w:p>
    <w:p w:rsidR="0079757E" w:rsidRDefault="0079757E" w:rsidP="0079757E">
      <w:p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Sophomore</w:t>
      </w:r>
    </w:p>
    <w:p w:rsidR="0079757E" w:rsidRDefault="0079757E" w:rsidP="0079757E">
      <w:pPr>
        <w:pStyle w:val="ListParagraph"/>
        <w:numPr>
          <w:ilvl w:val="0"/>
          <w:numId w:val="17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Larry Foley</w:t>
      </w:r>
    </w:p>
    <w:p w:rsidR="0079757E" w:rsidRDefault="0079757E" w:rsidP="0079757E">
      <w:pPr>
        <w:pStyle w:val="ListParagraph"/>
        <w:numPr>
          <w:ilvl w:val="0"/>
          <w:numId w:val="17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Gayle Carvallo/Pelton</w:t>
      </w:r>
    </w:p>
    <w:p w:rsidR="0079757E" w:rsidRDefault="0079757E" w:rsidP="0079757E">
      <w:pPr>
        <w:pStyle w:val="ListParagraph"/>
        <w:numPr>
          <w:ilvl w:val="0"/>
          <w:numId w:val="17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Mike Askins</w:t>
      </w:r>
    </w:p>
    <w:p w:rsidR="0079757E" w:rsidRDefault="0079757E" w:rsidP="0079757E">
      <w:pPr>
        <w:pStyle w:val="ListParagraph"/>
        <w:numPr>
          <w:ilvl w:val="0"/>
          <w:numId w:val="17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Newitt/</w:t>
      </w:r>
      <w:r w:rsidR="00D700C7">
        <w:rPr>
          <w:rFonts w:ascii="Verdana" w:hAnsi="Verdana" w:cs="Times New Roman"/>
          <w:szCs w:val="22"/>
        </w:rPr>
        <w:t xml:space="preserve">? Brian </w:t>
      </w:r>
      <w:r>
        <w:rPr>
          <w:rFonts w:ascii="Verdana" w:hAnsi="Verdana" w:cs="Times New Roman"/>
          <w:szCs w:val="22"/>
        </w:rPr>
        <w:t>Johnson/McDevitt</w:t>
      </w:r>
    </w:p>
    <w:p w:rsidR="0079757E" w:rsidRDefault="0079757E" w:rsidP="0079757E">
      <w:pPr>
        <w:pStyle w:val="ListParagraph"/>
        <w:numPr>
          <w:ilvl w:val="0"/>
          <w:numId w:val="17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Sean Ward/Brian Mu</w:t>
      </w:r>
      <w:r w:rsidR="00D700C7">
        <w:rPr>
          <w:rFonts w:ascii="Verdana" w:hAnsi="Verdana" w:cs="Times New Roman"/>
          <w:szCs w:val="22"/>
        </w:rPr>
        <w:t>l</w:t>
      </w:r>
      <w:r>
        <w:rPr>
          <w:rFonts w:ascii="Verdana" w:hAnsi="Verdana" w:cs="Times New Roman"/>
          <w:szCs w:val="22"/>
        </w:rPr>
        <w:t>laney</w:t>
      </w:r>
    </w:p>
    <w:p w:rsidR="0079757E" w:rsidRDefault="0079757E" w:rsidP="0079757E">
      <w:pPr>
        <w:pStyle w:val="ListParagraph"/>
        <w:numPr>
          <w:ilvl w:val="0"/>
          <w:numId w:val="17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Mantville/Martin</w:t>
      </w:r>
    </w:p>
    <w:p w:rsidR="0079757E" w:rsidRDefault="0079757E" w:rsidP="0079757E">
      <w:pPr>
        <w:rPr>
          <w:rFonts w:ascii="Verdana" w:hAnsi="Verdana" w:cs="Times New Roman"/>
          <w:szCs w:val="22"/>
        </w:rPr>
      </w:pPr>
    </w:p>
    <w:p w:rsidR="0079757E" w:rsidRDefault="0079757E" w:rsidP="0079757E">
      <w:p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Freshman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Paul Walsh/</w:t>
      </w:r>
      <w:r w:rsidR="00D700C7">
        <w:rPr>
          <w:rFonts w:ascii="Verdana" w:hAnsi="Verdana" w:cs="Times New Roman"/>
          <w:szCs w:val="22"/>
        </w:rPr>
        <w:t xml:space="preserve">Brian </w:t>
      </w:r>
      <w:r>
        <w:rPr>
          <w:rFonts w:ascii="Verdana" w:hAnsi="Verdana" w:cs="Times New Roman"/>
          <w:szCs w:val="22"/>
        </w:rPr>
        <w:t>Manville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Jay Rooney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Nick Tangney</w:t>
      </w:r>
    </w:p>
    <w:p w:rsidR="0079757E" w:rsidRDefault="00D700C7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 xml:space="preserve">Calece </w:t>
      </w:r>
      <w:r w:rsidR="0079757E">
        <w:rPr>
          <w:rFonts w:ascii="Verdana" w:hAnsi="Verdana" w:cs="Times New Roman"/>
          <w:szCs w:val="22"/>
        </w:rPr>
        <w:t>Johnson/</w:t>
      </w:r>
      <w:r>
        <w:rPr>
          <w:rFonts w:ascii="Verdana" w:hAnsi="Verdana" w:cs="Times New Roman"/>
          <w:szCs w:val="22"/>
        </w:rPr>
        <w:t xml:space="preserve">Laura </w:t>
      </w:r>
      <w:r w:rsidR="0079757E">
        <w:rPr>
          <w:rFonts w:ascii="Verdana" w:hAnsi="Verdana" w:cs="Times New Roman"/>
          <w:szCs w:val="22"/>
        </w:rPr>
        <w:t>Woodward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Peter Mullen/</w:t>
      </w:r>
      <w:r>
        <w:rPr>
          <w:rFonts w:ascii="Verdana" w:hAnsi="Verdana" w:cs="Times New Roman"/>
          <w:szCs w:val="22"/>
        </w:rPr>
        <w:t>Charles Karimbakis</w:t>
      </w:r>
      <w:r>
        <w:rPr>
          <w:rFonts w:ascii="Verdana" w:hAnsi="Verdana" w:cs="Times New Roman"/>
          <w:szCs w:val="22"/>
        </w:rPr>
        <w:t>/Tom Walsh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Noreen Middleton/Laura Harrington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Michael McNeely</w:t>
      </w:r>
    </w:p>
    <w:p w:rsidR="0079757E" w:rsidRDefault="00D700C7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 xml:space="preserve">Scott </w:t>
      </w:r>
      <w:r w:rsidR="0079757E">
        <w:rPr>
          <w:rFonts w:ascii="Verdana" w:hAnsi="Verdana" w:cs="Times New Roman"/>
          <w:szCs w:val="22"/>
        </w:rPr>
        <w:t>Johnstone</w:t>
      </w:r>
      <w:r>
        <w:rPr>
          <w:rFonts w:ascii="Verdana" w:hAnsi="Verdana" w:cs="Times New Roman"/>
          <w:szCs w:val="22"/>
        </w:rPr>
        <w:t>/?Robert Neret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Chris O’Brien/</w:t>
      </w:r>
      <w:r w:rsidR="00D700C7">
        <w:rPr>
          <w:rFonts w:ascii="Verdana" w:hAnsi="Verdana" w:cs="Times New Roman"/>
          <w:szCs w:val="22"/>
        </w:rPr>
        <w:t xml:space="preserve">Richard </w:t>
      </w:r>
      <w:r>
        <w:rPr>
          <w:rFonts w:ascii="Verdana" w:hAnsi="Verdana" w:cs="Times New Roman"/>
          <w:szCs w:val="22"/>
        </w:rPr>
        <w:t>Riccardi</w:t>
      </w:r>
    </w:p>
    <w:p w:rsid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Chris Heelen/Lloyd M</w:t>
      </w:r>
      <w:r w:rsidR="00D700C7">
        <w:rPr>
          <w:rFonts w:ascii="Verdana" w:hAnsi="Verdana" w:cs="Times New Roman"/>
          <w:szCs w:val="22"/>
        </w:rPr>
        <w:t>a</w:t>
      </w:r>
      <w:r>
        <w:rPr>
          <w:rFonts w:ascii="Verdana" w:hAnsi="Verdana" w:cs="Times New Roman"/>
          <w:szCs w:val="22"/>
        </w:rPr>
        <w:t>cNeil</w:t>
      </w:r>
    </w:p>
    <w:p w:rsidR="0079757E" w:rsidRPr="0079757E" w:rsidRDefault="0079757E" w:rsidP="0079757E">
      <w:pPr>
        <w:pStyle w:val="ListParagraph"/>
        <w:numPr>
          <w:ilvl w:val="0"/>
          <w:numId w:val="19"/>
        </w:num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Cs w:val="22"/>
        </w:rPr>
        <w:t>NEED</w:t>
      </w:r>
    </w:p>
    <w:p w:rsidR="0079757E" w:rsidRDefault="0079757E" w:rsidP="0079757E">
      <w:pPr>
        <w:rPr>
          <w:rFonts w:ascii="Verdana" w:hAnsi="Verdana" w:cs="Times New Roman"/>
          <w:szCs w:val="22"/>
        </w:rPr>
      </w:pPr>
    </w:p>
    <w:p w:rsidR="00D700C7" w:rsidRDefault="00D700C7" w:rsidP="0079757E">
      <w:pPr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Note: Website ha</w:t>
      </w:r>
      <w:r w:rsidR="003037B7">
        <w:rPr>
          <w:rFonts w:ascii="Verdana" w:hAnsi="Verdana" w:cs="Times New Roman"/>
          <w:sz w:val="22"/>
          <w:szCs w:val="22"/>
        </w:rPr>
        <w:t>s Steve Ayles and John Curley</w:t>
      </w:r>
      <w:r>
        <w:rPr>
          <w:rFonts w:ascii="Verdana" w:hAnsi="Verdana" w:cs="Times New Roman"/>
          <w:sz w:val="22"/>
          <w:szCs w:val="22"/>
        </w:rPr>
        <w:t xml:space="preserve"> coaching the Diamondbacks last year</w:t>
      </w:r>
      <w:r w:rsidR="003037B7">
        <w:rPr>
          <w:rFonts w:ascii="Verdana" w:hAnsi="Verdana" w:cs="Times New Roman"/>
          <w:sz w:val="22"/>
          <w:szCs w:val="22"/>
        </w:rPr>
        <w:t>, are they coaching this year?</w:t>
      </w:r>
    </w:p>
    <w:p w:rsidR="003037B7" w:rsidRDefault="003037B7" w:rsidP="0079757E">
      <w:pPr>
        <w:rPr>
          <w:rFonts w:ascii="Verdana" w:hAnsi="Verdana" w:cs="Times New Roman"/>
          <w:sz w:val="22"/>
          <w:szCs w:val="22"/>
        </w:rPr>
      </w:pPr>
      <w:bookmarkStart w:id="0" w:name="_GoBack"/>
      <w:bookmarkEnd w:id="0"/>
    </w:p>
    <w:p w:rsidR="0079757E" w:rsidRPr="0079757E" w:rsidRDefault="0079757E" w:rsidP="0079757E">
      <w:pPr>
        <w:rPr>
          <w:rFonts w:ascii="Verdana" w:hAnsi="Verdana" w:cs="Times New Roman"/>
          <w:szCs w:val="22"/>
        </w:rPr>
      </w:pPr>
      <w:r>
        <w:rPr>
          <w:rFonts w:ascii="Verdana" w:hAnsi="Verdana" w:cs="Times New Roman"/>
          <w:sz w:val="22"/>
          <w:szCs w:val="22"/>
        </w:rPr>
        <w:t xml:space="preserve">Note: </w:t>
      </w:r>
      <w:r>
        <w:rPr>
          <w:rFonts w:ascii="Verdana" w:hAnsi="Verdana" w:cs="Times New Roman"/>
          <w:sz w:val="22"/>
          <w:szCs w:val="22"/>
        </w:rPr>
        <w:t>Ted Carroll</w:t>
      </w:r>
      <w:r>
        <w:rPr>
          <w:rFonts w:ascii="Verdana" w:hAnsi="Verdana" w:cs="Times New Roman"/>
          <w:sz w:val="22"/>
          <w:szCs w:val="22"/>
        </w:rPr>
        <w:t xml:space="preserve"> will assist a team.</w:t>
      </w:r>
    </w:p>
    <w:sectPr w:rsidR="0079757E" w:rsidRPr="0079757E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57E" w:rsidRDefault="0079757E" w:rsidP="004D5323">
      <w:r>
        <w:separator/>
      </w:r>
    </w:p>
  </w:endnote>
  <w:endnote w:type="continuationSeparator" w:id="0">
    <w:p w:rsidR="0079757E" w:rsidRDefault="0079757E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57E" w:rsidRDefault="0079757E" w:rsidP="004D5323">
      <w:r>
        <w:separator/>
      </w:r>
    </w:p>
  </w:footnote>
  <w:footnote w:type="continuationSeparator" w:id="0">
    <w:p w:rsidR="0079757E" w:rsidRDefault="0079757E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926" w:rsidRDefault="003D5926" w:rsidP="003D592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DFE36A4" wp14:editId="6C82EDAB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3D5926" w:rsidRDefault="003D5926" w:rsidP="003D5926">
    <w:pPr>
      <w:pStyle w:val="Header"/>
    </w:pPr>
  </w:p>
  <w:p w:rsidR="003D5926" w:rsidRDefault="003D5926" w:rsidP="003D5926">
    <w:pPr>
      <w:pStyle w:val="Header"/>
    </w:pPr>
  </w:p>
  <w:p w:rsidR="003D5926" w:rsidRDefault="003D5926" w:rsidP="003D5926">
    <w:pPr>
      <w:pStyle w:val="Header"/>
    </w:pPr>
  </w:p>
  <w:p w:rsidR="003D5926" w:rsidRDefault="003D5926" w:rsidP="003D5926">
    <w:pPr>
      <w:pStyle w:val="Header"/>
    </w:pPr>
  </w:p>
  <w:p w:rsidR="003D5926" w:rsidRDefault="003D5926" w:rsidP="003D5926">
    <w:pPr>
      <w:pStyle w:val="Header"/>
    </w:pPr>
  </w:p>
  <w:p w:rsidR="003D5926" w:rsidRDefault="003D5926" w:rsidP="003D5926">
    <w:pPr>
      <w:pStyle w:val="Header"/>
    </w:pPr>
  </w:p>
  <w:p w:rsidR="005D72B8" w:rsidRDefault="005D72B8" w:rsidP="003D5926">
    <w:pPr>
      <w:pStyle w:val="Header"/>
      <w:pBdr>
        <w:bottom w:val="single" w:sz="4" w:space="1" w:color="auto"/>
      </w:pBdr>
      <w:ind w:right="360"/>
      <w:rPr>
        <w:sz w:val="2"/>
      </w:rPr>
    </w:pPr>
    <w:r w:rsidRPr="00CD446B">
      <w:rPr>
        <w:sz w:val="4"/>
      </w:rPr>
      <w:br/>
    </w:r>
  </w:p>
  <w:p w:rsidR="00661001" w:rsidRDefault="00661001" w:rsidP="004D5323">
    <w:pPr>
      <w:pStyle w:val="Header"/>
      <w:ind w:right="360"/>
      <w:rPr>
        <w:sz w:val="2"/>
      </w:rPr>
    </w:pPr>
  </w:p>
  <w:p w:rsidR="00661001" w:rsidRDefault="00661001" w:rsidP="004D5323">
    <w:pPr>
      <w:pStyle w:val="Header"/>
      <w:ind w:right="360"/>
      <w:rPr>
        <w:sz w:val="2"/>
      </w:rPr>
    </w:pPr>
  </w:p>
  <w:p w:rsidR="00661001" w:rsidRDefault="00661001" w:rsidP="004D5323">
    <w:pPr>
      <w:pStyle w:val="Header"/>
      <w:ind w:right="360"/>
      <w:rPr>
        <w:sz w:val="2"/>
      </w:rPr>
    </w:pPr>
  </w:p>
  <w:p w:rsidR="00661001" w:rsidRPr="00752E4F" w:rsidRDefault="00661001" w:rsidP="004D5323">
    <w:pPr>
      <w:pStyle w:val="Header"/>
      <w:ind w:right="36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9DD9C5" wp14:editId="304F3D08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  <w:pBdr>
        <w:top w:val="single" w:sz="4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F2670"/>
    <w:multiLevelType w:val="hybridMultilevel"/>
    <w:tmpl w:val="BD8A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078E1"/>
    <w:multiLevelType w:val="hybridMultilevel"/>
    <w:tmpl w:val="41A6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91363"/>
    <w:multiLevelType w:val="hybridMultilevel"/>
    <w:tmpl w:val="E36E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80BCE"/>
    <w:multiLevelType w:val="hybridMultilevel"/>
    <w:tmpl w:val="36BE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D6521"/>
    <w:multiLevelType w:val="hybridMultilevel"/>
    <w:tmpl w:val="F34E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CC3F95"/>
    <w:multiLevelType w:val="hybridMultilevel"/>
    <w:tmpl w:val="E9F2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17"/>
  </w:num>
  <w:num w:numId="12">
    <w:abstractNumId w:val="9"/>
  </w:num>
  <w:num w:numId="13">
    <w:abstractNumId w:val="15"/>
  </w:num>
  <w:num w:numId="14">
    <w:abstractNumId w:val="13"/>
  </w:num>
  <w:num w:numId="15">
    <w:abstractNumId w:val="18"/>
  </w:num>
  <w:num w:numId="16">
    <w:abstractNumId w:val="16"/>
  </w:num>
  <w:num w:numId="17">
    <w:abstractNumId w:val="8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7E"/>
    <w:rsid w:val="00031F8C"/>
    <w:rsid w:val="00033ED6"/>
    <w:rsid w:val="0003731C"/>
    <w:rsid w:val="000479B8"/>
    <w:rsid w:val="00086D10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220923"/>
    <w:rsid w:val="002209A9"/>
    <w:rsid w:val="0024007B"/>
    <w:rsid w:val="00257DA5"/>
    <w:rsid w:val="00273ED8"/>
    <w:rsid w:val="002A4CA8"/>
    <w:rsid w:val="002B72E5"/>
    <w:rsid w:val="002B7E40"/>
    <w:rsid w:val="002E6E4C"/>
    <w:rsid w:val="002F0524"/>
    <w:rsid w:val="002F0EA1"/>
    <w:rsid w:val="002F607F"/>
    <w:rsid w:val="003037B7"/>
    <w:rsid w:val="00306BC6"/>
    <w:rsid w:val="00310C11"/>
    <w:rsid w:val="00325C2E"/>
    <w:rsid w:val="00331093"/>
    <w:rsid w:val="00335236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81426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3A62"/>
    <w:rsid w:val="005664CB"/>
    <w:rsid w:val="005730C0"/>
    <w:rsid w:val="00585147"/>
    <w:rsid w:val="00586039"/>
    <w:rsid w:val="005C0210"/>
    <w:rsid w:val="005D72B8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34A91"/>
    <w:rsid w:val="00746A63"/>
    <w:rsid w:val="0079757E"/>
    <w:rsid w:val="007B1C56"/>
    <w:rsid w:val="007C5411"/>
    <w:rsid w:val="007F3AD5"/>
    <w:rsid w:val="007F5D6C"/>
    <w:rsid w:val="00812E31"/>
    <w:rsid w:val="008210FC"/>
    <w:rsid w:val="008342A3"/>
    <w:rsid w:val="00856E4B"/>
    <w:rsid w:val="00871343"/>
    <w:rsid w:val="00896078"/>
    <w:rsid w:val="008A7C0E"/>
    <w:rsid w:val="008E0A8F"/>
    <w:rsid w:val="008F4B2E"/>
    <w:rsid w:val="009238CE"/>
    <w:rsid w:val="0099670A"/>
    <w:rsid w:val="009A2502"/>
    <w:rsid w:val="009D720F"/>
    <w:rsid w:val="009E2049"/>
    <w:rsid w:val="009F384B"/>
    <w:rsid w:val="00A10849"/>
    <w:rsid w:val="00A2613D"/>
    <w:rsid w:val="00A27D50"/>
    <w:rsid w:val="00A60F2E"/>
    <w:rsid w:val="00A84FCD"/>
    <w:rsid w:val="00A94C6A"/>
    <w:rsid w:val="00A953FB"/>
    <w:rsid w:val="00AB15CC"/>
    <w:rsid w:val="00AB71CA"/>
    <w:rsid w:val="00AF639B"/>
    <w:rsid w:val="00B74178"/>
    <w:rsid w:val="00C15644"/>
    <w:rsid w:val="00C22FB5"/>
    <w:rsid w:val="00C50560"/>
    <w:rsid w:val="00C74A21"/>
    <w:rsid w:val="00C9304D"/>
    <w:rsid w:val="00C95DB9"/>
    <w:rsid w:val="00CA346D"/>
    <w:rsid w:val="00CD0CF9"/>
    <w:rsid w:val="00D33D5A"/>
    <w:rsid w:val="00D56701"/>
    <w:rsid w:val="00D57FB2"/>
    <w:rsid w:val="00D632E1"/>
    <w:rsid w:val="00D700C7"/>
    <w:rsid w:val="00D933ED"/>
    <w:rsid w:val="00DE1F3E"/>
    <w:rsid w:val="00DF0C8B"/>
    <w:rsid w:val="00DF7D0D"/>
    <w:rsid w:val="00E0054B"/>
    <w:rsid w:val="00E1636A"/>
    <w:rsid w:val="00E17A77"/>
    <w:rsid w:val="00E21E9C"/>
    <w:rsid w:val="00E24709"/>
    <w:rsid w:val="00E51DE1"/>
    <w:rsid w:val="00E639E2"/>
    <w:rsid w:val="00E847D5"/>
    <w:rsid w:val="00EA1CF8"/>
    <w:rsid w:val="00EA348C"/>
    <w:rsid w:val="00EC0BF5"/>
    <w:rsid w:val="00EC1EAB"/>
    <w:rsid w:val="00ED759D"/>
    <w:rsid w:val="00F16F7F"/>
    <w:rsid w:val="00F54B23"/>
    <w:rsid w:val="00FA566F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01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Exec%20BOD%20mtgs\030313%20coaches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030313 coaches list</Template>
  <TotalTime>59</TotalTime>
  <Pages>2</Pages>
  <Words>172</Words>
  <Characters>986</Characters>
  <Application>Microsoft Office Word</Application>
  <DocSecurity>0</DocSecurity>
  <Lines>8</Lines>
  <Paragraphs>2</Paragraphs>
  <ScaleCrop>false</ScaleCrop>
  <Company>a&amp;g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4</cp:revision>
  <cp:lastPrinted>2010-03-17T12:53:00Z</cp:lastPrinted>
  <dcterms:created xsi:type="dcterms:W3CDTF">2013-03-04T14:02:00Z</dcterms:created>
  <dcterms:modified xsi:type="dcterms:W3CDTF">2013-03-04T15:01:00Z</dcterms:modified>
</cp:coreProperties>
</file>