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9EE" w:rsidRDefault="005819EE" w:rsidP="005819EE">
      <w:pPr>
        <w:tabs>
          <w:tab w:val="left" w:pos="2250"/>
        </w:tabs>
        <w:rPr>
          <w:rFonts w:ascii="Verdana" w:hAnsi="Verdana" w:cs="Times New Roman"/>
          <w:b/>
          <w:szCs w:val="20"/>
        </w:rPr>
      </w:pPr>
    </w:p>
    <w:p w:rsidR="005819EE" w:rsidRDefault="005819EE" w:rsidP="005819EE">
      <w:pPr>
        <w:tabs>
          <w:tab w:val="left" w:pos="2250"/>
        </w:tabs>
        <w:rPr>
          <w:rFonts w:ascii="Verdana" w:hAnsi="Verdana" w:cs="Times New Roman"/>
          <w:b/>
          <w:szCs w:val="20"/>
        </w:rPr>
      </w:pPr>
      <w:bookmarkStart w:id="0" w:name="_GoBack"/>
      <w:bookmarkEnd w:id="0"/>
      <w:r>
        <w:rPr>
          <w:rFonts w:ascii="Verdana" w:hAnsi="Verdana" w:cs="Times New Roman"/>
          <w:b/>
          <w:szCs w:val="20"/>
        </w:rPr>
        <w:t>Mission</w:t>
      </w:r>
    </w:p>
    <w:p w:rsidR="005819EE" w:rsidRDefault="00DC669D" w:rsidP="005819EE">
      <w:pPr>
        <w:tabs>
          <w:tab w:val="left" w:pos="2250"/>
        </w:tabs>
        <w:rPr>
          <w:rFonts w:ascii="Verdana" w:hAnsi="Verdana" w:cs="Times New Roman"/>
          <w:b/>
          <w:szCs w:val="20"/>
        </w:rPr>
      </w:pPr>
      <w:r>
        <w:rPr>
          <w:rFonts w:ascii="Verdana" w:hAnsi="Verdana" w:cs="Times New Roman"/>
          <w:i/>
          <w:szCs w:val="20"/>
        </w:rPr>
        <w:t>Milton Girl</w:t>
      </w:r>
      <w:r w:rsidR="005819EE">
        <w:rPr>
          <w:rFonts w:ascii="Verdana" w:hAnsi="Verdana" w:cs="Times New Roman"/>
          <w:i/>
          <w:szCs w:val="20"/>
        </w:rPr>
        <w:t xml:space="preserve">s Softball </w:t>
      </w:r>
      <w:r>
        <w:rPr>
          <w:rFonts w:ascii="Verdana" w:hAnsi="Verdana" w:cs="Times New Roman"/>
          <w:i/>
          <w:szCs w:val="20"/>
        </w:rPr>
        <w:t xml:space="preserve">(MGS) </w:t>
      </w:r>
      <w:r w:rsidR="005819EE">
        <w:rPr>
          <w:rFonts w:ascii="Verdana" w:hAnsi="Verdana" w:cs="Times New Roman"/>
          <w:i/>
          <w:szCs w:val="20"/>
        </w:rPr>
        <w:t>is an independent, non-profit organization c</w:t>
      </w:r>
      <w:r w:rsidR="005819EE" w:rsidRPr="004744C3">
        <w:rPr>
          <w:rFonts w:ascii="Verdana" w:hAnsi="Verdana" w:cs="Times New Roman"/>
          <w:i/>
          <w:szCs w:val="20"/>
        </w:rPr>
        <w:t>ommitted to providing all girls with an experience that fosters positive self-esteem, team spirit and individual growth through personal achievement and team play.</w:t>
      </w:r>
    </w:p>
    <w:p w:rsidR="005819EE" w:rsidRDefault="005819EE" w:rsidP="005819EE">
      <w:pPr>
        <w:tabs>
          <w:tab w:val="left" w:pos="2250"/>
        </w:tabs>
        <w:rPr>
          <w:rFonts w:ascii="Verdana" w:hAnsi="Verdana" w:cs="Times New Roman"/>
          <w:b/>
          <w:szCs w:val="20"/>
        </w:rPr>
      </w:pPr>
    </w:p>
    <w:p w:rsidR="001E49BD" w:rsidRDefault="001E49BD" w:rsidP="001E49BD">
      <w:pPr>
        <w:tabs>
          <w:tab w:val="left" w:pos="2250"/>
        </w:tabs>
        <w:rPr>
          <w:rFonts w:ascii="Verdana" w:hAnsi="Verdana" w:cs="Times New Roman"/>
          <w:b/>
          <w:szCs w:val="20"/>
        </w:rPr>
      </w:pPr>
      <w:r>
        <w:rPr>
          <w:rFonts w:ascii="Verdana" w:hAnsi="Verdana" w:cs="Times New Roman"/>
          <w:b/>
          <w:szCs w:val="20"/>
        </w:rPr>
        <w:t>Review Committee</w:t>
      </w:r>
    </w:p>
    <w:p w:rsidR="00353743" w:rsidRDefault="001E49BD" w:rsidP="001E49BD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 xml:space="preserve">The committee </w:t>
      </w:r>
      <w:r w:rsidR="00353743">
        <w:rPr>
          <w:rFonts w:ascii="Verdana" w:hAnsi="Verdana"/>
        </w:rPr>
        <w:t>will consist of three (3) members:</w:t>
      </w:r>
    </w:p>
    <w:p w:rsidR="00353743" w:rsidRDefault="00353743" w:rsidP="00353743">
      <w:pPr>
        <w:pStyle w:val="ListParagraph"/>
        <w:numPr>
          <w:ilvl w:val="0"/>
          <w:numId w:val="19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>On</w:t>
      </w:r>
      <w:r w:rsidR="00A03864">
        <w:rPr>
          <w:rFonts w:ascii="Verdana" w:hAnsi="Verdana"/>
        </w:rPr>
        <w:t>e</w:t>
      </w:r>
      <w:r>
        <w:rPr>
          <w:rFonts w:ascii="Verdana" w:hAnsi="Verdana"/>
        </w:rPr>
        <w:t xml:space="preserve"> Executive Board Member</w:t>
      </w:r>
    </w:p>
    <w:p w:rsidR="001E49BD" w:rsidRPr="00353743" w:rsidRDefault="00353743" w:rsidP="00353743">
      <w:pPr>
        <w:pStyle w:val="ListParagraph"/>
        <w:numPr>
          <w:ilvl w:val="0"/>
          <w:numId w:val="19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>T</w:t>
      </w:r>
      <w:r w:rsidR="00A03864">
        <w:rPr>
          <w:rFonts w:ascii="Verdana" w:hAnsi="Verdana"/>
        </w:rPr>
        <w:t>wo</w:t>
      </w:r>
      <w:r w:rsidR="001E49BD" w:rsidRPr="00353743">
        <w:rPr>
          <w:rFonts w:ascii="Verdana" w:hAnsi="Verdana"/>
        </w:rPr>
        <w:t xml:space="preserve"> regular Board </w:t>
      </w:r>
      <w:r w:rsidRPr="00353743">
        <w:rPr>
          <w:rFonts w:ascii="Verdana" w:hAnsi="Verdana"/>
        </w:rPr>
        <w:t>Memb</w:t>
      </w:r>
      <w:r>
        <w:rPr>
          <w:rFonts w:ascii="Verdana" w:hAnsi="Verdana"/>
        </w:rPr>
        <w:t>ers</w:t>
      </w:r>
    </w:p>
    <w:p w:rsidR="001E49BD" w:rsidRDefault="001E49BD" w:rsidP="001E49BD">
      <w:pPr>
        <w:tabs>
          <w:tab w:val="left" w:pos="2250"/>
        </w:tabs>
        <w:rPr>
          <w:rFonts w:ascii="Verdana" w:hAnsi="Verdana" w:cs="Times New Roman"/>
          <w:b/>
          <w:szCs w:val="20"/>
        </w:rPr>
      </w:pPr>
    </w:p>
    <w:p w:rsidR="001E49BD" w:rsidRDefault="00353743" w:rsidP="001E49BD">
      <w:pPr>
        <w:tabs>
          <w:tab w:val="left" w:pos="2250"/>
        </w:tabs>
        <w:rPr>
          <w:rFonts w:ascii="Verdana" w:hAnsi="Verdana" w:cs="Times New Roman"/>
          <w:b/>
          <w:szCs w:val="20"/>
        </w:rPr>
      </w:pPr>
      <w:r>
        <w:rPr>
          <w:rFonts w:ascii="Verdana" w:hAnsi="Verdana" w:cs="Times New Roman"/>
          <w:b/>
          <w:szCs w:val="20"/>
        </w:rPr>
        <w:t xml:space="preserve">Collection </w:t>
      </w:r>
      <w:r w:rsidR="001E49BD">
        <w:rPr>
          <w:rFonts w:ascii="Verdana" w:hAnsi="Verdana" w:cs="Times New Roman"/>
          <w:b/>
          <w:szCs w:val="20"/>
        </w:rPr>
        <w:t>Process</w:t>
      </w:r>
    </w:p>
    <w:p w:rsidR="00353743" w:rsidRPr="00353743" w:rsidRDefault="00353743" w:rsidP="00353743">
      <w:pPr>
        <w:pStyle w:val="ListParagraph"/>
        <w:numPr>
          <w:ilvl w:val="0"/>
          <w:numId w:val="18"/>
        </w:numPr>
        <w:tabs>
          <w:tab w:val="left" w:pos="2250"/>
        </w:tabs>
        <w:rPr>
          <w:rFonts w:ascii="Verdana" w:hAnsi="Verdana"/>
          <w:szCs w:val="20"/>
        </w:rPr>
      </w:pPr>
      <w:r w:rsidRPr="00353743">
        <w:rPr>
          <w:rFonts w:ascii="Verdana" w:hAnsi="Verdana"/>
          <w:szCs w:val="20"/>
        </w:rPr>
        <w:t>One of the Executive Board Members (not the person on the Review Committee) will receive all</w:t>
      </w:r>
      <w:r w:rsidRPr="00353743">
        <w:rPr>
          <w:rFonts w:ascii="Verdana" w:hAnsi="Verdana"/>
        </w:rPr>
        <w:t xml:space="preserve"> applicati</w:t>
      </w:r>
      <w:r>
        <w:rPr>
          <w:rFonts w:ascii="Verdana" w:hAnsi="Verdana"/>
        </w:rPr>
        <w:t>ons (all applicati</w:t>
      </w:r>
      <w:r w:rsidR="00A03864">
        <w:rPr>
          <w:rFonts w:ascii="Verdana" w:hAnsi="Verdana"/>
        </w:rPr>
        <w:t>ons must</w:t>
      </w:r>
      <w:r>
        <w:rPr>
          <w:rFonts w:ascii="Verdana" w:hAnsi="Verdana"/>
        </w:rPr>
        <w:t xml:space="preserve"> be </w:t>
      </w:r>
      <w:r w:rsidR="00A03864">
        <w:rPr>
          <w:rFonts w:ascii="Verdana" w:hAnsi="Verdana"/>
        </w:rPr>
        <w:t xml:space="preserve">mailed and postmarked before the deadline </w:t>
      </w:r>
      <w:r>
        <w:rPr>
          <w:rFonts w:ascii="Verdana" w:hAnsi="Verdana"/>
        </w:rPr>
        <w:t>to the PO Box).</w:t>
      </w:r>
    </w:p>
    <w:p w:rsidR="001E49BD" w:rsidRDefault="00353743" w:rsidP="001E49BD">
      <w:pPr>
        <w:pStyle w:val="ListParagraph"/>
        <w:numPr>
          <w:ilvl w:val="0"/>
          <w:numId w:val="18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 xml:space="preserve">All </w:t>
      </w:r>
      <w:r w:rsidR="001E49BD">
        <w:rPr>
          <w:rFonts w:ascii="Verdana" w:hAnsi="Verdana"/>
        </w:rPr>
        <w:t>applications and essays</w:t>
      </w:r>
      <w:r>
        <w:rPr>
          <w:rFonts w:ascii="Verdana" w:hAnsi="Verdana"/>
        </w:rPr>
        <w:t xml:space="preserve"> will be photocopied and the masters set aside.</w:t>
      </w:r>
    </w:p>
    <w:p w:rsidR="005959B8" w:rsidRDefault="005959B8" w:rsidP="001E49BD">
      <w:pPr>
        <w:pStyle w:val="ListParagraph"/>
        <w:numPr>
          <w:ilvl w:val="0"/>
          <w:numId w:val="18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>All applications will be reviewed and softball participation requirement verified.</w:t>
      </w:r>
    </w:p>
    <w:p w:rsidR="00353743" w:rsidRDefault="00353743" w:rsidP="001E49BD">
      <w:pPr>
        <w:pStyle w:val="ListParagraph"/>
        <w:numPr>
          <w:ilvl w:val="0"/>
          <w:numId w:val="18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>All essays will have person</w:t>
      </w:r>
      <w:r w:rsidR="005959B8">
        <w:rPr>
          <w:rFonts w:ascii="Verdana" w:hAnsi="Verdana"/>
        </w:rPr>
        <w:t>al</w:t>
      </w:r>
      <w:r>
        <w:rPr>
          <w:rFonts w:ascii="Verdana" w:hAnsi="Verdana"/>
        </w:rPr>
        <w:t xml:space="preserve"> information re</w:t>
      </w:r>
      <w:r w:rsidR="00A03864">
        <w:rPr>
          <w:rFonts w:ascii="Verdana" w:hAnsi="Verdana"/>
        </w:rPr>
        <w:t>moved (white out to be applied) and numbered.</w:t>
      </w:r>
    </w:p>
    <w:p w:rsidR="005959B8" w:rsidRPr="005959B8" w:rsidRDefault="00353743" w:rsidP="005959B8">
      <w:pPr>
        <w:pStyle w:val="ListParagraph"/>
        <w:numPr>
          <w:ilvl w:val="0"/>
          <w:numId w:val="18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>All essays will be photocopied and given to the Review Committee.</w:t>
      </w:r>
    </w:p>
    <w:p w:rsidR="00353743" w:rsidRDefault="00353743" w:rsidP="00353743">
      <w:pPr>
        <w:tabs>
          <w:tab w:val="left" w:pos="450"/>
          <w:tab w:val="left" w:pos="2880"/>
          <w:tab w:val="left" w:pos="5760"/>
        </w:tabs>
        <w:rPr>
          <w:rFonts w:ascii="Verdana" w:hAnsi="Verdana"/>
          <w:b/>
        </w:rPr>
      </w:pPr>
    </w:p>
    <w:p w:rsidR="00353743" w:rsidRPr="00353743" w:rsidRDefault="00353743" w:rsidP="00353743">
      <w:pPr>
        <w:tabs>
          <w:tab w:val="left" w:pos="450"/>
          <w:tab w:val="left" w:pos="2880"/>
          <w:tab w:val="left" w:pos="5760"/>
        </w:tabs>
        <w:rPr>
          <w:rFonts w:ascii="Verdana" w:hAnsi="Verdana"/>
          <w:b/>
        </w:rPr>
      </w:pPr>
      <w:r w:rsidRPr="00353743">
        <w:rPr>
          <w:rFonts w:ascii="Verdana" w:hAnsi="Verdana"/>
          <w:b/>
        </w:rPr>
        <w:t>Review Process</w:t>
      </w:r>
    </w:p>
    <w:p w:rsidR="001E49BD" w:rsidRDefault="00353743" w:rsidP="00353743">
      <w:pPr>
        <w:pStyle w:val="ListParagraph"/>
        <w:numPr>
          <w:ilvl w:val="0"/>
          <w:numId w:val="20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 xml:space="preserve">Review Committee will </w:t>
      </w:r>
      <w:r w:rsidR="00A03864">
        <w:rPr>
          <w:rFonts w:ascii="Verdana" w:hAnsi="Verdana"/>
        </w:rPr>
        <w:t xml:space="preserve">separately </w:t>
      </w:r>
      <w:r>
        <w:rPr>
          <w:rFonts w:ascii="Verdana" w:hAnsi="Verdana"/>
        </w:rPr>
        <w:t>r</w:t>
      </w:r>
      <w:r w:rsidR="00415FDB">
        <w:rPr>
          <w:rFonts w:ascii="Verdana" w:hAnsi="Verdana"/>
        </w:rPr>
        <w:t>eview essays</w:t>
      </w:r>
      <w:r>
        <w:rPr>
          <w:rFonts w:ascii="Verdana" w:hAnsi="Verdana"/>
        </w:rPr>
        <w:t xml:space="preserve"> and make notes.</w:t>
      </w:r>
    </w:p>
    <w:p w:rsidR="00353743" w:rsidRDefault="00353743" w:rsidP="00353743">
      <w:pPr>
        <w:pStyle w:val="ListParagraph"/>
        <w:numPr>
          <w:ilvl w:val="0"/>
          <w:numId w:val="20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>Review Committee will meet and discuss essays and their notes.</w:t>
      </w:r>
    </w:p>
    <w:p w:rsidR="00415FDB" w:rsidRDefault="00353743" w:rsidP="00353743">
      <w:pPr>
        <w:pStyle w:val="ListParagraph"/>
        <w:numPr>
          <w:ilvl w:val="0"/>
          <w:numId w:val="20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>Review Committee will r</w:t>
      </w:r>
      <w:r w:rsidR="00415FDB">
        <w:rPr>
          <w:rFonts w:ascii="Verdana" w:hAnsi="Verdana"/>
        </w:rPr>
        <w:t>ank essays using system</w:t>
      </w:r>
      <w:r>
        <w:rPr>
          <w:rFonts w:ascii="Verdana" w:hAnsi="Verdana"/>
        </w:rPr>
        <w:t>.</w:t>
      </w:r>
      <w:r>
        <w:rPr>
          <w:rFonts w:ascii="Verdana" w:hAnsi="Verdana"/>
        </w:rPr>
        <w:br/>
        <w:t>System to review will consist of:</w:t>
      </w:r>
    </w:p>
    <w:p w:rsidR="005959B8" w:rsidRDefault="005959B8" w:rsidP="005959B8">
      <w:pPr>
        <w:pStyle w:val="ListParagraph"/>
        <w:numPr>
          <w:ilvl w:val="1"/>
          <w:numId w:val="20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>Is the essay a minimum of 400 words and a maximum of 500 words?</w:t>
      </w:r>
      <w:r w:rsidR="00A03864">
        <w:rPr>
          <w:rFonts w:ascii="Verdana" w:hAnsi="Verdana"/>
        </w:rPr>
        <w:br/>
      </w:r>
      <w:r>
        <w:rPr>
          <w:rFonts w:ascii="Verdana" w:hAnsi="Verdana"/>
        </w:rPr>
        <w:t>Yes or no. If yes, then go to b; if no essay is disqualified.</w:t>
      </w:r>
    </w:p>
    <w:p w:rsidR="005959B8" w:rsidRDefault="005959B8" w:rsidP="005959B8">
      <w:pPr>
        <w:pStyle w:val="ListParagraph"/>
        <w:numPr>
          <w:ilvl w:val="1"/>
          <w:numId w:val="20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>Is the essay double spaced?</w:t>
      </w:r>
      <w:r w:rsidR="00A03864">
        <w:rPr>
          <w:rFonts w:ascii="Verdana" w:hAnsi="Verdana"/>
        </w:rPr>
        <w:br/>
      </w:r>
      <w:r>
        <w:rPr>
          <w:rFonts w:ascii="Verdana" w:hAnsi="Verdana"/>
        </w:rPr>
        <w:t xml:space="preserve">Yes or no. If yes, then go to </w:t>
      </w:r>
      <w:r>
        <w:rPr>
          <w:rFonts w:ascii="Verdana" w:hAnsi="Verdana"/>
        </w:rPr>
        <w:t>c</w:t>
      </w:r>
      <w:r>
        <w:rPr>
          <w:rFonts w:ascii="Verdana" w:hAnsi="Verdana"/>
        </w:rPr>
        <w:t>; if no essay is disqualified.</w:t>
      </w:r>
    </w:p>
    <w:p w:rsidR="005959B8" w:rsidRPr="005959B8" w:rsidRDefault="005959B8" w:rsidP="005959B8">
      <w:pPr>
        <w:pStyle w:val="ListParagraph"/>
        <w:numPr>
          <w:ilvl w:val="1"/>
          <w:numId w:val="20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 w:rsidRPr="005959B8">
        <w:rPr>
          <w:rFonts w:ascii="Verdana" w:hAnsi="Verdana"/>
        </w:rPr>
        <w:t xml:space="preserve">Does the essay contain information </w:t>
      </w:r>
      <w:r w:rsidRPr="005959B8">
        <w:rPr>
          <w:rFonts w:ascii="Verdana" w:hAnsi="Verdana"/>
        </w:rPr>
        <w:t>d</w:t>
      </w:r>
      <w:r>
        <w:rPr>
          <w:rFonts w:ascii="Verdana" w:hAnsi="Verdana"/>
        </w:rPr>
        <w:t>escribing their</w:t>
      </w:r>
      <w:r w:rsidRPr="005959B8">
        <w:rPr>
          <w:rFonts w:ascii="Verdana" w:hAnsi="Verdana"/>
        </w:rPr>
        <w:t xml:space="preserve"> experience in MGS and how it h</w:t>
      </w:r>
      <w:r>
        <w:rPr>
          <w:rFonts w:ascii="Verdana" w:hAnsi="Verdana"/>
        </w:rPr>
        <w:t>as prepared them</w:t>
      </w:r>
      <w:r w:rsidRPr="005959B8">
        <w:rPr>
          <w:rFonts w:ascii="Verdana" w:hAnsi="Verdana"/>
        </w:rPr>
        <w:t xml:space="preserve"> for your futu</w:t>
      </w:r>
      <w:r w:rsidRPr="005959B8">
        <w:rPr>
          <w:rFonts w:ascii="Verdana" w:hAnsi="Verdana"/>
        </w:rPr>
        <w:t>re</w:t>
      </w:r>
      <w:r>
        <w:rPr>
          <w:rFonts w:ascii="Verdana" w:hAnsi="Verdana"/>
        </w:rPr>
        <w:t>?</w:t>
      </w:r>
      <w:r w:rsidR="00A03864">
        <w:rPr>
          <w:rFonts w:ascii="Verdana" w:hAnsi="Verdana"/>
        </w:rPr>
        <w:br/>
      </w:r>
      <w:r>
        <w:rPr>
          <w:rFonts w:ascii="Verdana" w:hAnsi="Verdana"/>
        </w:rPr>
        <w:t xml:space="preserve">Yes or no. If yes, then go to </w:t>
      </w:r>
      <w:r>
        <w:rPr>
          <w:rFonts w:ascii="Verdana" w:hAnsi="Verdana"/>
        </w:rPr>
        <w:t>d</w:t>
      </w:r>
      <w:r>
        <w:rPr>
          <w:rFonts w:ascii="Verdana" w:hAnsi="Verdana"/>
        </w:rPr>
        <w:t>; if no essay is disqualified.</w:t>
      </w:r>
    </w:p>
    <w:p w:rsidR="00353743" w:rsidRDefault="005959B8" w:rsidP="00353743">
      <w:pPr>
        <w:pStyle w:val="ListParagraph"/>
        <w:numPr>
          <w:ilvl w:val="1"/>
          <w:numId w:val="20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>Is there anything in the essay that is related to the mission of MGS?</w:t>
      </w:r>
    </w:p>
    <w:p w:rsidR="005959B8" w:rsidRDefault="005959B8" w:rsidP="00353743">
      <w:pPr>
        <w:pStyle w:val="ListParagraph"/>
        <w:numPr>
          <w:ilvl w:val="1"/>
          <w:numId w:val="20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>Vote on all essays rating them 1 to n where n equals the number of essay submitted.</w:t>
      </w:r>
    </w:p>
    <w:p w:rsidR="005959B8" w:rsidRDefault="00415FDB" w:rsidP="005959B8">
      <w:pPr>
        <w:pStyle w:val="ListParagraph"/>
        <w:numPr>
          <w:ilvl w:val="0"/>
          <w:numId w:val="20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>Tally votes and determine winners</w:t>
      </w:r>
      <w:r w:rsidR="005959B8">
        <w:rPr>
          <w:rFonts w:ascii="Verdana" w:hAnsi="Verdana"/>
        </w:rPr>
        <w:t>.</w:t>
      </w:r>
    </w:p>
    <w:p w:rsidR="00A03864" w:rsidRDefault="00A03864" w:rsidP="005959B8">
      <w:pPr>
        <w:pStyle w:val="ListParagraph"/>
        <w:numPr>
          <w:ilvl w:val="1"/>
          <w:numId w:val="20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>If there is a 1</w:t>
      </w:r>
      <w:r w:rsidRPr="00A03864">
        <w:rPr>
          <w:rFonts w:ascii="Verdana" w:hAnsi="Verdana"/>
          <w:vertAlign w:val="superscript"/>
        </w:rPr>
        <w:t>st</w:t>
      </w:r>
      <w:r>
        <w:rPr>
          <w:rFonts w:ascii="Verdana" w:hAnsi="Verdana"/>
        </w:rPr>
        <w:t xml:space="preserve"> place winner and a 2</w:t>
      </w:r>
      <w:r w:rsidRPr="00A03864">
        <w:rPr>
          <w:rFonts w:ascii="Verdana" w:hAnsi="Verdana"/>
          <w:vertAlign w:val="superscript"/>
        </w:rPr>
        <w:t>nd</w:t>
      </w:r>
      <w:r>
        <w:rPr>
          <w:rFonts w:ascii="Verdana" w:hAnsi="Verdana"/>
        </w:rPr>
        <w:t xml:space="preserve"> place w</w:t>
      </w:r>
      <w:r w:rsidR="00731CB7">
        <w:rPr>
          <w:rFonts w:ascii="Verdana" w:hAnsi="Verdana"/>
        </w:rPr>
        <w:t>inner then those are the two</w:t>
      </w:r>
      <w:r>
        <w:rPr>
          <w:rFonts w:ascii="Verdana" w:hAnsi="Verdana"/>
        </w:rPr>
        <w:t xml:space="preserve"> winners.</w:t>
      </w:r>
    </w:p>
    <w:p w:rsidR="00415FDB" w:rsidRDefault="005959B8" w:rsidP="005959B8">
      <w:pPr>
        <w:pStyle w:val="ListParagraph"/>
        <w:numPr>
          <w:ilvl w:val="1"/>
          <w:numId w:val="20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>If there is a tie for 1</w:t>
      </w:r>
      <w:r w:rsidRPr="005959B8">
        <w:rPr>
          <w:rFonts w:ascii="Verdana" w:hAnsi="Verdana"/>
          <w:vertAlign w:val="superscript"/>
        </w:rPr>
        <w:t>st</w:t>
      </w:r>
      <w:r>
        <w:rPr>
          <w:rFonts w:ascii="Verdana" w:hAnsi="Verdana"/>
        </w:rPr>
        <w:t xml:space="preserve"> place those two winners are the winners of the </w:t>
      </w:r>
      <w:r w:rsidR="00731CB7">
        <w:rPr>
          <w:rFonts w:ascii="Verdana" w:hAnsi="Verdana"/>
        </w:rPr>
        <w:t>two</w:t>
      </w:r>
      <w:r>
        <w:rPr>
          <w:rFonts w:ascii="Verdana" w:hAnsi="Verdana"/>
        </w:rPr>
        <w:t xml:space="preserve"> scholarships.</w:t>
      </w:r>
    </w:p>
    <w:p w:rsidR="005959B8" w:rsidRPr="005959B8" w:rsidRDefault="005959B8" w:rsidP="005959B8">
      <w:pPr>
        <w:pStyle w:val="ListParagraph"/>
        <w:numPr>
          <w:ilvl w:val="1"/>
          <w:numId w:val="20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>If there is a 1</w:t>
      </w:r>
      <w:r w:rsidRPr="005959B8">
        <w:rPr>
          <w:rFonts w:ascii="Verdana" w:hAnsi="Verdana"/>
          <w:vertAlign w:val="superscript"/>
        </w:rPr>
        <w:t>st</w:t>
      </w:r>
      <w:r>
        <w:rPr>
          <w:rFonts w:ascii="Verdana" w:hAnsi="Verdana"/>
        </w:rPr>
        <w:t xml:space="preserve"> place winner and there is a tie for 2</w:t>
      </w:r>
      <w:r w:rsidRPr="005959B8">
        <w:rPr>
          <w:rFonts w:ascii="Verdana" w:hAnsi="Verdana"/>
          <w:vertAlign w:val="superscript"/>
        </w:rPr>
        <w:t>nd</w:t>
      </w:r>
      <w:r w:rsidR="00731CB7">
        <w:rPr>
          <w:rFonts w:ascii="Verdana" w:hAnsi="Verdana"/>
        </w:rPr>
        <w:t xml:space="preserve"> place</w:t>
      </w:r>
      <w:r>
        <w:rPr>
          <w:rFonts w:ascii="Verdana" w:hAnsi="Verdana"/>
        </w:rPr>
        <w:t xml:space="preserve"> then the Executive Board of Directors reviews those two essays and votes on the winner.</w:t>
      </w:r>
    </w:p>
    <w:p w:rsidR="00A03864" w:rsidRDefault="00A03864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  <w:b/>
        </w:rPr>
      </w:pPr>
    </w:p>
    <w:p w:rsidR="001E49BD" w:rsidRPr="00A03864" w:rsidRDefault="005959B8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  <w:b/>
        </w:rPr>
      </w:pPr>
      <w:r w:rsidRPr="00A03864">
        <w:rPr>
          <w:rFonts w:ascii="Verdana" w:hAnsi="Verdana"/>
          <w:b/>
        </w:rPr>
        <w:t>Approval Process</w:t>
      </w:r>
    </w:p>
    <w:p w:rsidR="00A03864" w:rsidRDefault="00A03864" w:rsidP="00A03864">
      <w:pPr>
        <w:pStyle w:val="ListParagraph"/>
        <w:numPr>
          <w:ilvl w:val="0"/>
          <w:numId w:val="21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>The Executive Board member presents the findings to the remaining two members.</w:t>
      </w:r>
    </w:p>
    <w:p w:rsidR="005959B8" w:rsidRDefault="00A03864" w:rsidP="00A03864">
      <w:pPr>
        <w:pStyle w:val="ListParagraph"/>
        <w:numPr>
          <w:ilvl w:val="0"/>
          <w:numId w:val="21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>If there are any questions then the Review Committee has to meet to discuss. If there are no questions then the two scholarship recipients are contacted.</w:t>
      </w:r>
    </w:p>
    <w:p w:rsidR="00A03864" w:rsidRPr="00A03864" w:rsidRDefault="00A03864" w:rsidP="00A03864">
      <w:pPr>
        <w:pStyle w:val="ListParagraph"/>
        <w:numPr>
          <w:ilvl w:val="0"/>
          <w:numId w:val="21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>The schools will be notified and the awards will be given to the schools for presentation at the schools award ceremony.</w:t>
      </w:r>
    </w:p>
    <w:p w:rsidR="005819EE" w:rsidRDefault="005819EE">
      <w:pPr>
        <w:rPr>
          <w:rFonts w:ascii="Verdana" w:hAnsi="Verdana" w:cs="Times New Roman"/>
          <w:b/>
          <w:szCs w:val="20"/>
        </w:rPr>
      </w:pPr>
    </w:p>
    <w:sectPr w:rsidR="005819EE" w:rsidSect="00661001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2070" w:right="1008" w:bottom="994" w:left="1008" w:header="720" w:footer="50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401E" w:rsidRDefault="0034401E" w:rsidP="004D5323">
      <w:r>
        <w:separator/>
      </w:r>
    </w:p>
  </w:endnote>
  <w:endnote w:type="continuationSeparator" w:id="0">
    <w:p w:rsidR="0034401E" w:rsidRDefault="0034401E" w:rsidP="004D5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2B8" w:rsidRPr="008342A3" w:rsidRDefault="005D72B8" w:rsidP="00C9304D">
    <w:pPr>
      <w:pStyle w:val="Footer"/>
      <w:jc w:val="center"/>
      <w:rPr>
        <w:rFonts w:ascii="Verdana" w:hAnsi="Verdana"/>
        <w:sz w:val="16"/>
      </w:rPr>
    </w:pPr>
    <w:r w:rsidRPr="008342A3">
      <w:rPr>
        <w:rFonts w:ascii="Verdana" w:hAnsi="Verdana"/>
        <w:sz w:val="16"/>
      </w:rPr>
      <w:br/>
    </w:r>
    <w:r w:rsidRPr="008342A3">
      <w:rPr>
        <w:rFonts w:ascii="Verdana" w:hAnsi="Verdana"/>
        <w:sz w:val="16"/>
      </w:rPr>
      <w:br/>
      <w:t>Milton Girls Softball</w:t>
    </w:r>
    <w:r w:rsidR="00CD0CF9" w:rsidRPr="008342A3">
      <w:rPr>
        <w:rFonts w:ascii="Verdana" w:hAnsi="Verdana"/>
        <w:sz w:val="16"/>
      </w:rPr>
      <w:t xml:space="preserve">  </w:t>
    </w:r>
    <w:r w:rsidRPr="008342A3">
      <w:rPr>
        <w:rFonts w:ascii="Verdana" w:hAnsi="Verdana"/>
        <w:sz w:val="16"/>
      </w:rPr>
      <w:t xml:space="preserve"> |   P.O Box 347     |   Milton, MA 02186   |   miltonsoftball@gmail.com   |   www.miltonsoftball.com</w:t>
    </w:r>
    <w:r w:rsidRPr="008342A3">
      <w:rPr>
        <w:rFonts w:ascii="Verdana" w:hAnsi="Verdana"/>
        <w:sz w:val="16"/>
      </w:rPr>
      <w:br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2B8" w:rsidRPr="00CD0CF9" w:rsidRDefault="005D72B8" w:rsidP="004D5323">
    <w:pPr>
      <w:pStyle w:val="Footer"/>
      <w:jc w:val="center"/>
      <w:rPr>
        <w:rFonts w:ascii="Verdana" w:hAnsi="Verdana"/>
        <w:sz w:val="16"/>
      </w:rPr>
    </w:pPr>
    <w:r w:rsidRPr="00CD0CF9">
      <w:rPr>
        <w:rFonts w:ascii="Verdana" w:hAnsi="Verdana"/>
        <w:sz w:val="16"/>
      </w:rPr>
      <w:t xml:space="preserve">Milton Girls Softball </w:t>
    </w:r>
    <w:r w:rsidR="00FF1600" w:rsidRPr="00CD0CF9">
      <w:rPr>
        <w:rFonts w:ascii="Verdana" w:hAnsi="Verdana"/>
        <w:sz w:val="16"/>
      </w:rPr>
      <w:t xml:space="preserve"> </w:t>
    </w:r>
    <w:r w:rsidRPr="00CD0CF9">
      <w:rPr>
        <w:rFonts w:ascii="Verdana" w:hAnsi="Verdana"/>
        <w:sz w:val="16"/>
      </w:rPr>
      <w:t xml:space="preserve">  |   P.O Box 347     |   Milton, MA 02186   |   miltonsoftball@gmail.com   |   www.miltonsoftball.com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401E" w:rsidRDefault="0034401E" w:rsidP="004D5323">
      <w:r>
        <w:separator/>
      </w:r>
    </w:p>
  </w:footnote>
  <w:footnote w:type="continuationSeparator" w:id="0">
    <w:p w:rsidR="0034401E" w:rsidRDefault="0034401E" w:rsidP="004D53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2B8" w:rsidRDefault="005D72B8" w:rsidP="004D532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D72B8" w:rsidRDefault="005D72B8" w:rsidP="004D5323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2C4A" w:rsidRDefault="000A2C4A" w:rsidP="000A2C4A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439403C" wp14:editId="136219A9">
          <wp:simplePos x="0" y="0"/>
          <wp:positionH relativeFrom="margin">
            <wp:posOffset>-36830</wp:posOffset>
          </wp:positionH>
          <wp:positionV relativeFrom="margin">
            <wp:posOffset>-1110615</wp:posOffset>
          </wp:positionV>
          <wp:extent cx="2411095" cy="914400"/>
          <wp:effectExtent l="0" t="0" r="190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ltonSoftball-3c-FullLogoWithTag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57" t="13580" r="4236" b="13242"/>
                  <a:stretch/>
                </pic:blipFill>
                <pic:spPr bwMode="auto">
                  <a:xfrm>
                    <a:off x="0" y="0"/>
                    <a:ext cx="2411095" cy="914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:rsidR="000A2C4A" w:rsidRDefault="000A2C4A" w:rsidP="000A2C4A">
    <w:pPr>
      <w:pStyle w:val="Header"/>
    </w:pPr>
  </w:p>
  <w:p w:rsidR="000A2C4A" w:rsidRDefault="000A2C4A" w:rsidP="000A2C4A">
    <w:pPr>
      <w:pStyle w:val="Header"/>
    </w:pPr>
  </w:p>
  <w:p w:rsidR="000A2C4A" w:rsidRDefault="000A2C4A" w:rsidP="000A2C4A">
    <w:pPr>
      <w:pStyle w:val="Header"/>
    </w:pPr>
  </w:p>
  <w:p w:rsidR="000A2C4A" w:rsidRDefault="000A2C4A" w:rsidP="000A2C4A">
    <w:pPr>
      <w:pStyle w:val="Header"/>
    </w:pPr>
  </w:p>
  <w:p w:rsidR="000A2C4A" w:rsidRDefault="000A2C4A" w:rsidP="000A2C4A">
    <w:pPr>
      <w:pStyle w:val="Header"/>
    </w:pPr>
  </w:p>
  <w:p w:rsidR="000A2C4A" w:rsidRPr="00594FE3" w:rsidRDefault="000A2C4A" w:rsidP="000A2C4A">
    <w:pPr>
      <w:pStyle w:val="Header"/>
      <w:jc w:val="right"/>
      <w:rPr>
        <w:rFonts w:ascii="Verdana" w:hAnsi="Verdana"/>
        <w:b/>
        <w:sz w:val="24"/>
      </w:rPr>
    </w:pPr>
    <w:r w:rsidRPr="00594FE3">
      <w:rPr>
        <w:rFonts w:ascii="Verdana" w:hAnsi="Verdana"/>
        <w:b/>
        <w:sz w:val="24"/>
      </w:rPr>
      <w:t xml:space="preserve">Scholarship </w:t>
    </w:r>
    <w:r>
      <w:rPr>
        <w:rFonts w:ascii="Verdana" w:hAnsi="Verdana"/>
        <w:b/>
        <w:sz w:val="24"/>
      </w:rPr>
      <w:t>Application</w:t>
    </w:r>
  </w:p>
  <w:p w:rsidR="000A2C4A" w:rsidRPr="000A2C4A" w:rsidRDefault="000A2C4A" w:rsidP="000A2C4A">
    <w:pPr>
      <w:pStyle w:val="Header"/>
      <w:pBdr>
        <w:top w:val="single" w:sz="4" w:space="0" w:color="auto"/>
      </w:pBdr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2B8" w:rsidRDefault="00661001" w:rsidP="006610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57F3665" wp14:editId="6C569DE6">
          <wp:simplePos x="0" y="0"/>
          <wp:positionH relativeFrom="margin">
            <wp:posOffset>-36830</wp:posOffset>
          </wp:positionH>
          <wp:positionV relativeFrom="margin">
            <wp:posOffset>-1110615</wp:posOffset>
          </wp:positionV>
          <wp:extent cx="2411095" cy="914400"/>
          <wp:effectExtent l="0" t="0" r="1905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ltonSoftball-3c-FullLogoWithTag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57" t="13580" r="4236" b="13242"/>
                  <a:stretch/>
                </pic:blipFill>
                <pic:spPr bwMode="auto">
                  <a:xfrm>
                    <a:off x="0" y="0"/>
                    <a:ext cx="2411095" cy="914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:rsidR="00661001" w:rsidRDefault="00661001" w:rsidP="00661001">
    <w:pPr>
      <w:pStyle w:val="Header"/>
    </w:pPr>
  </w:p>
  <w:p w:rsidR="00661001" w:rsidRDefault="00661001" w:rsidP="00661001">
    <w:pPr>
      <w:pStyle w:val="Header"/>
    </w:pPr>
  </w:p>
  <w:p w:rsidR="00661001" w:rsidRDefault="00661001" w:rsidP="00661001">
    <w:pPr>
      <w:pStyle w:val="Header"/>
    </w:pPr>
  </w:p>
  <w:p w:rsidR="00661001" w:rsidRDefault="00661001" w:rsidP="00661001">
    <w:pPr>
      <w:pStyle w:val="Header"/>
    </w:pPr>
  </w:p>
  <w:p w:rsidR="00661001" w:rsidRDefault="00661001" w:rsidP="00814940">
    <w:pPr>
      <w:pStyle w:val="Header"/>
    </w:pPr>
  </w:p>
  <w:p w:rsidR="00661001" w:rsidRPr="00594FE3" w:rsidRDefault="001E49BD" w:rsidP="00594FE3">
    <w:pPr>
      <w:pStyle w:val="Header"/>
      <w:jc w:val="right"/>
      <w:rPr>
        <w:rFonts w:ascii="Verdana" w:hAnsi="Verdana"/>
        <w:b/>
        <w:sz w:val="24"/>
      </w:rPr>
    </w:pPr>
    <w:r>
      <w:rPr>
        <w:rFonts w:ascii="Verdana" w:hAnsi="Verdana"/>
        <w:b/>
        <w:sz w:val="24"/>
      </w:rPr>
      <w:t>Process</w:t>
    </w:r>
  </w:p>
  <w:p w:rsidR="00661001" w:rsidRPr="000A2C4A" w:rsidRDefault="00661001" w:rsidP="00661001">
    <w:pPr>
      <w:pStyle w:val="Header"/>
      <w:pBdr>
        <w:top w:val="single" w:sz="4" w:space="0" w:color="auto"/>
      </w:pBdr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>
    <w:nsid w:val="00000006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>
    <w:nsid w:val="00000007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3">
    <w:nsid w:val="00000008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4">
    <w:nsid w:val="00000009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5">
    <w:nsid w:val="068122A6"/>
    <w:multiLevelType w:val="hybridMultilevel"/>
    <w:tmpl w:val="05864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D87AF6"/>
    <w:multiLevelType w:val="hybridMultilevel"/>
    <w:tmpl w:val="2A348D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C7D3BBC"/>
    <w:multiLevelType w:val="hybridMultilevel"/>
    <w:tmpl w:val="C9B00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B30CD8"/>
    <w:multiLevelType w:val="hybridMultilevel"/>
    <w:tmpl w:val="B310F0DC"/>
    <w:lvl w:ilvl="0" w:tplc="8FB46672">
      <w:start w:val="1"/>
      <w:numFmt w:val="bullet"/>
      <w:lvlText w:val="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FD064AA"/>
    <w:multiLevelType w:val="multilevel"/>
    <w:tmpl w:val="C9B00E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B14A6A"/>
    <w:multiLevelType w:val="hybridMultilevel"/>
    <w:tmpl w:val="0AACD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AE77B3"/>
    <w:multiLevelType w:val="hybridMultilevel"/>
    <w:tmpl w:val="BE020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22B70"/>
    <w:multiLevelType w:val="hybridMultilevel"/>
    <w:tmpl w:val="5A60719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52B0907"/>
    <w:multiLevelType w:val="hybridMultilevel"/>
    <w:tmpl w:val="28C2F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5055D2"/>
    <w:multiLevelType w:val="hybridMultilevel"/>
    <w:tmpl w:val="485208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2FC1896"/>
    <w:multiLevelType w:val="hybridMultilevel"/>
    <w:tmpl w:val="DA7668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6AC0873"/>
    <w:multiLevelType w:val="hybridMultilevel"/>
    <w:tmpl w:val="8B1E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AD23B3"/>
    <w:multiLevelType w:val="hybridMultilevel"/>
    <w:tmpl w:val="5FD025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96F3009"/>
    <w:multiLevelType w:val="hybridMultilevel"/>
    <w:tmpl w:val="F822C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EB6DE1"/>
    <w:multiLevelType w:val="hybridMultilevel"/>
    <w:tmpl w:val="485208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FD45C27"/>
    <w:multiLevelType w:val="hybridMultilevel"/>
    <w:tmpl w:val="8E62E9F4"/>
    <w:lvl w:ilvl="0" w:tplc="6E681944">
      <w:numFmt w:val="bullet"/>
      <w:lvlText w:val=""/>
      <w:lvlJc w:val="left"/>
      <w:pPr>
        <w:ind w:left="450" w:hanging="45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6">
    <w:abstractNumId w:val="13"/>
  </w:num>
  <w:num w:numId="7">
    <w:abstractNumId w:val="5"/>
  </w:num>
  <w:num w:numId="8">
    <w:abstractNumId w:val="7"/>
  </w:num>
  <w:num w:numId="9">
    <w:abstractNumId w:val="9"/>
  </w:num>
  <w:num w:numId="10">
    <w:abstractNumId w:val="12"/>
  </w:num>
  <w:num w:numId="11">
    <w:abstractNumId w:val="17"/>
  </w:num>
  <w:num w:numId="12">
    <w:abstractNumId w:val="10"/>
  </w:num>
  <w:num w:numId="13">
    <w:abstractNumId w:val="16"/>
  </w:num>
  <w:num w:numId="14">
    <w:abstractNumId w:val="18"/>
  </w:num>
  <w:num w:numId="15">
    <w:abstractNumId w:val="20"/>
  </w:num>
  <w:num w:numId="16">
    <w:abstractNumId w:val="15"/>
  </w:num>
  <w:num w:numId="17">
    <w:abstractNumId w:val="8"/>
  </w:num>
  <w:num w:numId="18">
    <w:abstractNumId w:val="19"/>
  </w:num>
  <w:num w:numId="19">
    <w:abstractNumId w:val="11"/>
  </w:num>
  <w:num w:numId="20">
    <w:abstractNumId w:val="14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940"/>
    <w:rsid w:val="000126CD"/>
    <w:rsid w:val="00031F8C"/>
    <w:rsid w:val="00033ED6"/>
    <w:rsid w:val="0003731C"/>
    <w:rsid w:val="00040BFC"/>
    <w:rsid w:val="00040EE0"/>
    <w:rsid w:val="000479B8"/>
    <w:rsid w:val="00071BAC"/>
    <w:rsid w:val="00086D10"/>
    <w:rsid w:val="000A2C4A"/>
    <w:rsid w:val="000B764B"/>
    <w:rsid w:val="000C6AC2"/>
    <w:rsid w:val="000C7C71"/>
    <w:rsid w:val="000E1190"/>
    <w:rsid w:val="00100358"/>
    <w:rsid w:val="0012736D"/>
    <w:rsid w:val="00135551"/>
    <w:rsid w:val="00155FE0"/>
    <w:rsid w:val="0016348D"/>
    <w:rsid w:val="00166FCE"/>
    <w:rsid w:val="00167927"/>
    <w:rsid w:val="00175C12"/>
    <w:rsid w:val="00193D40"/>
    <w:rsid w:val="001C0A2A"/>
    <w:rsid w:val="001C5543"/>
    <w:rsid w:val="001D6E36"/>
    <w:rsid w:val="001E49BD"/>
    <w:rsid w:val="00220923"/>
    <w:rsid w:val="002209A9"/>
    <w:rsid w:val="0024007B"/>
    <w:rsid w:val="00257DA5"/>
    <w:rsid w:val="00273ED8"/>
    <w:rsid w:val="002944D6"/>
    <w:rsid w:val="002A4CA8"/>
    <w:rsid w:val="002B72E5"/>
    <w:rsid w:val="002B7E40"/>
    <w:rsid w:val="002E6E4C"/>
    <w:rsid w:val="002F0524"/>
    <w:rsid w:val="002F0EA1"/>
    <w:rsid w:val="002F607F"/>
    <w:rsid w:val="00306BC6"/>
    <w:rsid w:val="00310C11"/>
    <w:rsid w:val="00315383"/>
    <w:rsid w:val="00325C2E"/>
    <w:rsid w:val="00331093"/>
    <w:rsid w:val="00335236"/>
    <w:rsid w:val="0034401E"/>
    <w:rsid w:val="00352E4B"/>
    <w:rsid w:val="00353743"/>
    <w:rsid w:val="00362B8B"/>
    <w:rsid w:val="00371D48"/>
    <w:rsid w:val="00376269"/>
    <w:rsid w:val="003A35A2"/>
    <w:rsid w:val="003A7935"/>
    <w:rsid w:val="003D0B2E"/>
    <w:rsid w:val="003D5926"/>
    <w:rsid w:val="003E5738"/>
    <w:rsid w:val="003E76F5"/>
    <w:rsid w:val="003F772A"/>
    <w:rsid w:val="00415C02"/>
    <w:rsid w:val="00415FDB"/>
    <w:rsid w:val="00455D48"/>
    <w:rsid w:val="004744C3"/>
    <w:rsid w:val="00481426"/>
    <w:rsid w:val="004961E3"/>
    <w:rsid w:val="004A6B28"/>
    <w:rsid w:val="004B74F1"/>
    <w:rsid w:val="004D1854"/>
    <w:rsid w:val="004D5323"/>
    <w:rsid w:val="004F3AC1"/>
    <w:rsid w:val="00510B38"/>
    <w:rsid w:val="005176D2"/>
    <w:rsid w:val="005207CE"/>
    <w:rsid w:val="00535F7A"/>
    <w:rsid w:val="00540AB9"/>
    <w:rsid w:val="00541A9F"/>
    <w:rsid w:val="00550E9B"/>
    <w:rsid w:val="00553A62"/>
    <w:rsid w:val="005664CB"/>
    <w:rsid w:val="005730C0"/>
    <w:rsid w:val="005819EE"/>
    <w:rsid w:val="00583A94"/>
    <w:rsid w:val="00585147"/>
    <w:rsid w:val="00586039"/>
    <w:rsid w:val="00594FE3"/>
    <w:rsid w:val="005959B8"/>
    <w:rsid w:val="005A433D"/>
    <w:rsid w:val="005B7F99"/>
    <w:rsid w:val="005C0210"/>
    <w:rsid w:val="005D72B8"/>
    <w:rsid w:val="00604EEC"/>
    <w:rsid w:val="00622C59"/>
    <w:rsid w:val="00643E44"/>
    <w:rsid w:val="00654B28"/>
    <w:rsid w:val="00656CA1"/>
    <w:rsid w:val="00661001"/>
    <w:rsid w:val="00684C95"/>
    <w:rsid w:val="006927CD"/>
    <w:rsid w:val="006B426D"/>
    <w:rsid w:val="006C0654"/>
    <w:rsid w:val="006F4C49"/>
    <w:rsid w:val="00715E05"/>
    <w:rsid w:val="00717301"/>
    <w:rsid w:val="00723A43"/>
    <w:rsid w:val="00727F01"/>
    <w:rsid w:val="00731CB7"/>
    <w:rsid w:val="00734A91"/>
    <w:rsid w:val="00746A63"/>
    <w:rsid w:val="007B1C56"/>
    <w:rsid w:val="007C5411"/>
    <w:rsid w:val="007D54F1"/>
    <w:rsid w:val="007F3AD5"/>
    <w:rsid w:val="007F5D6C"/>
    <w:rsid w:val="00812E31"/>
    <w:rsid w:val="00814940"/>
    <w:rsid w:val="008210FC"/>
    <w:rsid w:val="008342A3"/>
    <w:rsid w:val="0083579E"/>
    <w:rsid w:val="00856E4B"/>
    <w:rsid w:val="00871343"/>
    <w:rsid w:val="00896078"/>
    <w:rsid w:val="008A7C0E"/>
    <w:rsid w:val="008C6CF4"/>
    <w:rsid w:val="008E0A8F"/>
    <w:rsid w:val="008F4B2E"/>
    <w:rsid w:val="009160C9"/>
    <w:rsid w:val="009238CE"/>
    <w:rsid w:val="009578EF"/>
    <w:rsid w:val="00986076"/>
    <w:rsid w:val="0099670A"/>
    <w:rsid w:val="009A2502"/>
    <w:rsid w:val="009B26F9"/>
    <w:rsid w:val="009C1415"/>
    <w:rsid w:val="009D720F"/>
    <w:rsid w:val="009E2049"/>
    <w:rsid w:val="009F384B"/>
    <w:rsid w:val="009F4B4F"/>
    <w:rsid w:val="00A03864"/>
    <w:rsid w:val="00A10849"/>
    <w:rsid w:val="00A20588"/>
    <w:rsid w:val="00A27D50"/>
    <w:rsid w:val="00A53ABE"/>
    <w:rsid w:val="00A60F2E"/>
    <w:rsid w:val="00A6410A"/>
    <w:rsid w:val="00A71F3F"/>
    <w:rsid w:val="00A84FCD"/>
    <w:rsid w:val="00A94C6A"/>
    <w:rsid w:val="00A953FB"/>
    <w:rsid w:val="00AB15CC"/>
    <w:rsid w:val="00AB71CA"/>
    <w:rsid w:val="00AE0C8C"/>
    <w:rsid w:val="00AF639B"/>
    <w:rsid w:val="00B15CBE"/>
    <w:rsid w:val="00B23C7F"/>
    <w:rsid w:val="00B42995"/>
    <w:rsid w:val="00B74178"/>
    <w:rsid w:val="00B800E7"/>
    <w:rsid w:val="00C13441"/>
    <w:rsid w:val="00C15644"/>
    <w:rsid w:val="00C22FB5"/>
    <w:rsid w:val="00C40790"/>
    <w:rsid w:val="00C50560"/>
    <w:rsid w:val="00C52516"/>
    <w:rsid w:val="00C74A21"/>
    <w:rsid w:val="00C9304D"/>
    <w:rsid w:val="00C95DB9"/>
    <w:rsid w:val="00CA346D"/>
    <w:rsid w:val="00CD0CF9"/>
    <w:rsid w:val="00CF236D"/>
    <w:rsid w:val="00CF5063"/>
    <w:rsid w:val="00D33D5A"/>
    <w:rsid w:val="00D56701"/>
    <w:rsid w:val="00D57FB2"/>
    <w:rsid w:val="00D632E1"/>
    <w:rsid w:val="00D66373"/>
    <w:rsid w:val="00D933ED"/>
    <w:rsid w:val="00DC669D"/>
    <w:rsid w:val="00DE1F3E"/>
    <w:rsid w:val="00DF0C8B"/>
    <w:rsid w:val="00DF7D0D"/>
    <w:rsid w:val="00E0054B"/>
    <w:rsid w:val="00E1636A"/>
    <w:rsid w:val="00E17A77"/>
    <w:rsid w:val="00E21105"/>
    <w:rsid w:val="00E21E9C"/>
    <w:rsid w:val="00E24709"/>
    <w:rsid w:val="00E51DE1"/>
    <w:rsid w:val="00E62866"/>
    <w:rsid w:val="00E639E2"/>
    <w:rsid w:val="00E847D5"/>
    <w:rsid w:val="00EA1CF8"/>
    <w:rsid w:val="00EA348C"/>
    <w:rsid w:val="00EC0BF5"/>
    <w:rsid w:val="00EC1EAB"/>
    <w:rsid w:val="00ED759D"/>
    <w:rsid w:val="00EF66E7"/>
    <w:rsid w:val="00F16F7F"/>
    <w:rsid w:val="00F54B23"/>
    <w:rsid w:val="00FA566F"/>
    <w:rsid w:val="00FB40B9"/>
    <w:rsid w:val="00FC1C1A"/>
    <w:rsid w:val="00FD3587"/>
    <w:rsid w:val="00FF160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B2A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F27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F27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rsid w:val="00452F7B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52E4F"/>
  </w:style>
  <w:style w:type="paragraph" w:styleId="BalloonText">
    <w:name w:val="Balloon Text"/>
    <w:basedOn w:val="Normal"/>
    <w:link w:val="BalloonTextChar"/>
    <w:uiPriority w:val="99"/>
    <w:semiHidden/>
    <w:unhideWhenUsed/>
    <w:rsid w:val="0048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8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0B2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0B2A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B74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B2A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F27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F27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rsid w:val="00452F7B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52E4F"/>
  </w:style>
  <w:style w:type="paragraph" w:styleId="BalloonText">
    <w:name w:val="Balloon Text"/>
    <w:basedOn w:val="Normal"/>
    <w:link w:val="BalloonTextChar"/>
    <w:uiPriority w:val="99"/>
    <w:semiHidden/>
    <w:unhideWhenUsed/>
    <w:rsid w:val="0048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8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0B2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0B2A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B74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lewis\Desktop\kml\MGSA%20BOD\2012%202013\scholarship\MGSL%20scholarship%20form%20KM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MGSL scholarship form KML</Template>
  <TotalTime>301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a&amp;g</Company>
  <LinksUpToDate>false</LinksUpToDate>
  <CharactersWithSpaces>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Lewis</dc:creator>
  <cp:lastModifiedBy>Karen Lewis</cp:lastModifiedBy>
  <cp:revision>41</cp:revision>
  <cp:lastPrinted>2010-03-17T12:53:00Z</cp:lastPrinted>
  <dcterms:created xsi:type="dcterms:W3CDTF">2013-03-28T19:15:00Z</dcterms:created>
  <dcterms:modified xsi:type="dcterms:W3CDTF">2013-05-01T14:36:00Z</dcterms:modified>
</cp:coreProperties>
</file>