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01F" w:rsidRDefault="00F97C03" w:rsidP="00F97C03">
      <w:pPr>
        <w:tabs>
          <w:tab w:val="left" w:pos="2250"/>
        </w:tabs>
        <w:spacing w:after="0" w:line="240" w:lineRule="auto"/>
        <w:rPr>
          <w:rFonts w:ascii="Times New Roman" w:hAnsi="Times New Roman"/>
          <w:b/>
          <w:bCs/>
          <w:sz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C054166" wp14:editId="40AAA9B7">
            <wp:simplePos x="0" y="0"/>
            <wp:positionH relativeFrom="margin">
              <wp:posOffset>-12065</wp:posOffset>
            </wp:positionH>
            <wp:positionV relativeFrom="margin">
              <wp:posOffset>-71120</wp:posOffset>
            </wp:positionV>
            <wp:extent cx="2411095" cy="914400"/>
            <wp:effectExtent l="0" t="0" r="825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ltonSoftball-3c-FullLogoWithTag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57" t="13580" r="4236" b="13242"/>
                    <a:stretch/>
                  </pic:blipFill>
                  <pic:spPr bwMode="auto">
                    <a:xfrm>
                      <a:off x="0" y="0"/>
                      <a:ext cx="2411095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87401F" w:rsidRDefault="0087401F" w:rsidP="0087401F">
      <w:pPr>
        <w:tabs>
          <w:tab w:val="left" w:pos="2250"/>
        </w:tabs>
        <w:spacing w:after="0" w:line="240" w:lineRule="auto"/>
        <w:rPr>
          <w:rFonts w:ascii="Times New Roman" w:hAnsi="Times New Roman"/>
          <w:b/>
          <w:bCs/>
          <w:sz w:val="28"/>
        </w:rPr>
      </w:pPr>
    </w:p>
    <w:p w:rsidR="0087401F" w:rsidRDefault="0087401F" w:rsidP="0087401F">
      <w:pPr>
        <w:tabs>
          <w:tab w:val="left" w:pos="2250"/>
        </w:tabs>
        <w:spacing w:after="0" w:line="240" w:lineRule="auto"/>
        <w:rPr>
          <w:rFonts w:ascii="Verdana" w:hAnsi="Verdana"/>
          <w:b/>
          <w:bCs/>
          <w:sz w:val="28"/>
        </w:rPr>
      </w:pPr>
    </w:p>
    <w:p w:rsidR="0087401F" w:rsidRDefault="0087401F" w:rsidP="0087401F">
      <w:pPr>
        <w:tabs>
          <w:tab w:val="left" w:pos="2250"/>
        </w:tabs>
        <w:spacing w:after="0" w:line="240" w:lineRule="auto"/>
        <w:rPr>
          <w:rFonts w:ascii="Verdana" w:hAnsi="Verdana"/>
          <w:b/>
          <w:bCs/>
          <w:sz w:val="28"/>
        </w:rPr>
      </w:pPr>
    </w:p>
    <w:p w:rsidR="00F97C03" w:rsidRDefault="00F97C03" w:rsidP="0087401F">
      <w:pPr>
        <w:tabs>
          <w:tab w:val="left" w:pos="2250"/>
        </w:tabs>
        <w:spacing w:after="0" w:line="240" w:lineRule="auto"/>
        <w:rPr>
          <w:rFonts w:ascii="Verdana" w:hAnsi="Verdana"/>
          <w:b/>
          <w:bCs/>
          <w:sz w:val="28"/>
        </w:rPr>
      </w:pPr>
    </w:p>
    <w:p w:rsidR="00F97C03" w:rsidRPr="00106E2D" w:rsidRDefault="00091E07" w:rsidP="0087401F">
      <w:pPr>
        <w:tabs>
          <w:tab w:val="left" w:pos="2250"/>
        </w:tabs>
        <w:spacing w:after="0" w:line="240" w:lineRule="auto"/>
        <w:rPr>
          <w:rFonts w:ascii="Verdana" w:hAnsi="Verdana"/>
          <w:b/>
          <w:bCs/>
          <w:sz w:val="24"/>
          <w:szCs w:val="24"/>
        </w:rPr>
      </w:pPr>
      <w:bookmarkStart w:id="0" w:name="_GoBack"/>
      <w:bookmarkEnd w:id="0"/>
      <w:r w:rsidRPr="00106E2D">
        <w:rPr>
          <w:rFonts w:ascii="Verdana" w:hAnsi="Verdana"/>
          <w:b/>
          <w:bCs/>
          <w:sz w:val="24"/>
          <w:szCs w:val="24"/>
        </w:rPr>
        <w:t xml:space="preserve">Board </w:t>
      </w:r>
      <w:r w:rsidR="00F97C03" w:rsidRPr="00106E2D">
        <w:rPr>
          <w:rFonts w:ascii="Verdana" w:hAnsi="Verdana"/>
          <w:b/>
          <w:bCs/>
          <w:sz w:val="24"/>
          <w:szCs w:val="24"/>
        </w:rPr>
        <w:t xml:space="preserve">of Directors </w:t>
      </w:r>
      <w:r w:rsidRPr="00106E2D">
        <w:rPr>
          <w:rFonts w:ascii="Verdana" w:hAnsi="Verdana"/>
          <w:b/>
          <w:bCs/>
          <w:sz w:val="24"/>
          <w:szCs w:val="24"/>
        </w:rPr>
        <w:t>Meeting</w:t>
      </w:r>
      <w:r w:rsidR="00F97C03" w:rsidRPr="00106E2D">
        <w:rPr>
          <w:rFonts w:ascii="Verdana" w:hAnsi="Verdana"/>
          <w:b/>
          <w:bCs/>
          <w:sz w:val="24"/>
          <w:szCs w:val="24"/>
        </w:rPr>
        <w:t xml:space="preserve"> Minutes</w:t>
      </w:r>
    </w:p>
    <w:p w:rsidR="00BF3A98" w:rsidRPr="00106E2D" w:rsidRDefault="00695CB3" w:rsidP="0087401F">
      <w:pPr>
        <w:tabs>
          <w:tab w:val="left" w:pos="2250"/>
        </w:tabs>
        <w:spacing w:after="0" w:line="240" w:lineRule="auto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July 1</w:t>
      </w:r>
      <w:r w:rsidR="002D66D4" w:rsidRPr="00106E2D">
        <w:rPr>
          <w:rFonts w:ascii="Verdana" w:hAnsi="Verdana"/>
          <w:b/>
          <w:bCs/>
          <w:sz w:val="24"/>
          <w:szCs w:val="24"/>
        </w:rPr>
        <w:t xml:space="preserve">, </w:t>
      </w:r>
      <w:r w:rsidR="00F97C03" w:rsidRPr="00106E2D">
        <w:rPr>
          <w:rFonts w:ascii="Verdana" w:hAnsi="Verdana"/>
          <w:b/>
          <w:bCs/>
          <w:sz w:val="24"/>
          <w:szCs w:val="24"/>
        </w:rPr>
        <w:t>2013</w:t>
      </w:r>
    </w:p>
    <w:p w:rsidR="008501B1" w:rsidRPr="00293575" w:rsidRDefault="008501B1" w:rsidP="003642D8">
      <w:pPr>
        <w:tabs>
          <w:tab w:val="left" w:pos="2250"/>
        </w:tabs>
        <w:spacing w:after="0" w:line="240" w:lineRule="auto"/>
        <w:rPr>
          <w:rFonts w:ascii="Verdana" w:hAnsi="Verdana"/>
          <w:bCs/>
          <w:sz w:val="28"/>
        </w:rPr>
      </w:pPr>
    </w:p>
    <w:p w:rsidR="008501B1" w:rsidRPr="00106E2D" w:rsidRDefault="001E1ACF" w:rsidP="003642D8">
      <w:pPr>
        <w:tabs>
          <w:tab w:val="left" w:pos="2250"/>
        </w:tabs>
        <w:spacing w:after="0" w:line="240" w:lineRule="auto"/>
        <w:rPr>
          <w:rFonts w:ascii="Verdana" w:hAnsi="Verdana"/>
          <w:bCs/>
        </w:rPr>
      </w:pPr>
      <w:r>
        <w:rPr>
          <w:rFonts w:ascii="Verdana" w:hAnsi="Verdana"/>
          <w:b/>
          <w:bCs/>
        </w:rPr>
        <w:t>Absent</w:t>
      </w:r>
      <w:r w:rsidR="00695CB3">
        <w:rPr>
          <w:rFonts w:ascii="Verdana" w:hAnsi="Verdana"/>
          <w:bCs/>
        </w:rPr>
        <w:t>—Nick Tangney</w:t>
      </w:r>
    </w:p>
    <w:p w:rsidR="008501B1" w:rsidRPr="00106E2D" w:rsidRDefault="008501B1" w:rsidP="003642D8">
      <w:pPr>
        <w:tabs>
          <w:tab w:val="left" w:pos="2250"/>
        </w:tabs>
        <w:spacing w:after="0" w:line="240" w:lineRule="auto"/>
        <w:rPr>
          <w:rFonts w:ascii="Verdana" w:hAnsi="Verdana"/>
          <w:bCs/>
        </w:rPr>
      </w:pPr>
    </w:p>
    <w:p w:rsidR="00DB7240" w:rsidRDefault="008501B1" w:rsidP="003642D8">
      <w:pPr>
        <w:tabs>
          <w:tab w:val="left" w:pos="2250"/>
        </w:tabs>
        <w:spacing w:after="0" w:line="240" w:lineRule="auto"/>
        <w:rPr>
          <w:rFonts w:ascii="Verdana" w:hAnsi="Verdana"/>
          <w:bCs/>
        </w:rPr>
      </w:pPr>
      <w:r w:rsidRPr="00106E2D">
        <w:rPr>
          <w:rFonts w:ascii="Verdana" w:hAnsi="Verdana"/>
          <w:b/>
          <w:bCs/>
        </w:rPr>
        <w:t xml:space="preserve">Acceptance of </w:t>
      </w:r>
      <w:r w:rsidR="00695CB3">
        <w:rPr>
          <w:rFonts w:ascii="Verdana" w:hAnsi="Verdana"/>
          <w:b/>
          <w:bCs/>
        </w:rPr>
        <w:t>May 13</w:t>
      </w:r>
      <w:r w:rsidR="00695CB3" w:rsidRPr="00695CB3">
        <w:rPr>
          <w:rFonts w:ascii="Verdana" w:hAnsi="Verdana"/>
          <w:b/>
          <w:bCs/>
          <w:vertAlign w:val="superscript"/>
        </w:rPr>
        <w:t>th</w:t>
      </w:r>
      <w:r w:rsidR="00695CB3">
        <w:rPr>
          <w:rFonts w:ascii="Verdana" w:hAnsi="Verdana"/>
          <w:b/>
          <w:bCs/>
        </w:rPr>
        <w:t xml:space="preserve"> </w:t>
      </w:r>
      <w:r w:rsidRPr="00106E2D">
        <w:rPr>
          <w:rFonts w:ascii="Verdana" w:hAnsi="Verdana"/>
          <w:b/>
          <w:bCs/>
        </w:rPr>
        <w:t>Minutes—</w:t>
      </w:r>
      <w:r w:rsidRPr="00106E2D">
        <w:rPr>
          <w:rFonts w:ascii="Verdana" w:hAnsi="Verdana"/>
          <w:bCs/>
        </w:rPr>
        <w:t>motioned and accepted.</w:t>
      </w:r>
    </w:p>
    <w:p w:rsidR="00DB7240" w:rsidRDefault="00DB7240" w:rsidP="003642D8">
      <w:pPr>
        <w:tabs>
          <w:tab w:val="left" w:pos="2250"/>
        </w:tabs>
        <w:spacing w:after="0" w:line="240" w:lineRule="auto"/>
        <w:rPr>
          <w:rFonts w:ascii="Verdana" w:hAnsi="Verdana"/>
          <w:bCs/>
        </w:rPr>
      </w:pPr>
    </w:p>
    <w:p w:rsidR="001E1ACF" w:rsidRDefault="001E1ACF" w:rsidP="003642D8">
      <w:p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Committees</w:t>
      </w:r>
    </w:p>
    <w:p w:rsidR="001E1ACF" w:rsidRPr="00385ED7" w:rsidRDefault="001E1ACF" w:rsidP="001E1ACF">
      <w:pPr>
        <w:pStyle w:val="ListParagraph"/>
        <w:numPr>
          <w:ilvl w:val="0"/>
          <w:numId w:val="18"/>
        </w:num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Sponsorships—</w:t>
      </w:r>
      <w:r w:rsidRPr="001E1ACF">
        <w:rPr>
          <w:rFonts w:ascii="Verdana" w:hAnsi="Verdana"/>
          <w:bCs/>
          <w:color w:val="FF0000"/>
        </w:rPr>
        <w:t>Ken</w:t>
      </w:r>
      <w:r w:rsidR="00C32D14">
        <w:rPr>
          <w:rFonts w:ascii="Verdana" w:hAnsi="Verdana"/>
          <w:bCs/>
          <w:color w:val="FF0000"/>
        </w:rPr>
        <w:t>ny</w:t>
      </w:r>
    </w:p>
    <w:p w:rsidR="00385ED7" w:rsidRDefault="003C49AC" w:rsidP="00764DED">
      <w:pPr>
        <w:pStyle w:val="ListParagraph"/>
        <w:numPr>
          <w:ilvl w:val="1"/>
          <w:numId w:val="18"/>
        </w:numPr>
        <w:tabs>
          <w:tab w:val="left" w:pos="2250"/>
        </w:tabs>
        <w:spacing w:after="0" w:line="240" w:lineRule="auto"/>
        <w:rPr>
          <w:rFonts w:ascii="Verdana" w:hAnsi="Verdana"/>
          <w:bCs/>
        </w:rPr>
      </w:pPr>
      <w:r>
        <w:rPr>
          <w:rFonts w:ascii="Verdana" w:hAnsi="Verdana"/>
          <w:bCs/>
        </w:rPr>
        <w:t>Walter Timilty needs an invoice</w:t>
      </w:r>
    </w:p>
    <w:p w:rsidR="003C49AC" w:rsidRPr="00764DED" w:rsidRDefault="003C49AC" w:rsidP="00764DED">
      <w:pPr>
        <w:pStyle w:val="ListParagraph"/>
        <w:numPr>
          <w:ilvl w:val="1"/>
          <w:numId w:val="18"/>
        </w:numPr>
        <w:tabs>
          <w:tab w:val="left" w:pos="2250"/>
        </w:tabs>
        <w:spacing w:after="0" w:line="240" w:lineRule="auto"/>
        <w:rPr>
          <w:rFonts w:ascii="Verdana" w:hAnsi="Verdana"/>
          <w:bCs/>
        </w:rPr>
      </w:pPr>
      <w:r>
        <w:rPr>
          <w:rFonts w:ascii="Verdana" w:hAnsi="Verdana"/>
          <w:bCs/>
        </w:rPr>
        <w:t>Idea…name the field for one year with different sponsor level</w:t>
      </w:r>
    </w:p>
    <w:p w:rsidR="00D5409A" w:rsidRPr="00D5409A" w:rsidRDefault="00430449" w:rsidP="00D5409A">
      <w:pPr>
        <w:pStyle w:val="ListParagraph"/>
        <w:numPr>
          <w:ilvl w:val="0"/>
          <w:numId w:val="18"/>
        </w:num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 w:rsidRPr="00430449">
        <w:rPr>
          <w:rFonts w:ascii="Verdana" w:hAnsi="Verdana"/>
          <w:b/>
          <w:bCs/>
        </w:rPr>
        <w:t>Equipment</w:t>
      </w:r>
      <w:r w:rsidR="003C49AC">
        <w:rPr>
          <w:rFonts w:ascii="Verdana" w:hAnsi="Verdana"/>
          <w:b/>
          <w:bCs/>
        </w:rPr>
        <w:t xml:space="preserve"> Storage</w:t>
      </w:r>
      <w:r w:rsidRPr="00430449">
        <w:rPr>
          <w:rFonts w:ascii="Verdana" w:hAnsi="Verdana"/>
          <w:b/>
          <w:bCs/>
        </w:rPr>
        <w:t>—</w:t>
      </w:r>
      <w:r w:rsidRPr="00430449">
        <w:rPr>
          <w:rFonts w:ascii="Verdana" w:hAnsi="Verdana"/>
          <w:bCs/>
          <w:color w:val="FF0000"/>
        </w:rPr>
        <w:t>Dana</w:t>
      </w:r>
      <w:r w:rsidR="003C49AC">
        <w:rPr>
          <w:rFonts w:ascii="Verdana" w:hAnsi="Verdana"/>
          <w:bCs/>
          <w:color w:val="FF0000"/>
        </w:rPr>
        <w:t xml:space="preserve"> and Kevin</w:t>
      </w:r>
    </w:p>
    <w:p w:rsidR="00430449" w:rsidRPr="003C49AC" w:rsidRDefault="003C49AC" w:rsidP="00462143">
      <w:pPr>
        <w:pStyle w:val="ListParagraph"/>
        <w:numPr>
          <w:ilvl w:val="1"/>
          <w:numId w:val="18"/>
        </w:num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>
        <w:rPr>
          <w:rFonts w:ascii="Verdana" w:hAnsi="Verdana"/>
          <w:bCs/>
        </w:rPr>
        <w:t>Looked into one year storage space of 10x10</w:t>
      </w:r>
    </w:p>
    <w:p w:rsidR="003C49AC" w:rsidRPr="003C49AC" w:rsidRDefault="003C49AC" w:rsidP="00462143">
      <w:pPr>
        <w:pStyle w:val="ListParagraph"/>
        <w:numPr>
          <w:ilvl w:val="1"/>
          <w:numId w:val="18"/>
        </w:num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>
        <w:rPr>
          <w:rFonts w:ascii="Verdana" w:hAnsi="Verdana"/>
          <w:bCs/>
        </w:rPr>
        <w:t>Shawn has saw horses</w:t>
      </w:r>
    </w:p>
    <w:p w:rsidR="003C49AC" w:rsidRPr="00482E35" w:rsidRDefault="003C49AC" w:rsidP="00462143">
      <w:pPr>
        <w:pStyle w:val="ListParagraph"/>
        <w:numPr>
          <w:ilvl w:val="1"/>
          <w:numId w:val="18"/>
        </w:num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>
        <w:rPr>
          <w:rFonts w:ascii="Verdana" w:hAnsi="Verdana"/>
          <w:bCs/>
        </w:rPr>
        <w:t>Will schedule equipment drop off for all Spring teams</w:t>
      </w:r>
    </w:p>
    <w:p w:rsidR="00F56F0C" w:rsidRPr="00F56F0C" w:rsidRDefault="00F56F0C" w:rsidP="00482E35">
      <w:pPr>
        <w:pStyle w:val="ListParagraph"/>
        <w:numPr>
          <w:ilvl w:val="0"/>
          <w:numId w:val="18"/>
        </w:num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 w:rsidRPr="00430449">
        <w:rPr>
          <w:rFonts w:ascii="Verdana" w:hAnsi="Verdana"/>
          <w:b/>
          <w:bCs/>
        </w:rPr>
        <w:t>Equipment—</w:t>
      </w:r>
      <w:r w:rsidRPr="00430449">
        <w:rPr>
          <w:rFonts w:ascii="Verdana" w:hAnsi="Verdana"/>
          <w:bCs/>
          <w:color w:val="FF0000"/>
        </w:rPr>
        <w:t>Dana</w:t>
      </w:r>
    </w:p>
    <w:p w:rsidR="00F56F0C" w:rsidRDefault="00F56F0C" w:rsidP="00F56F0C">
      <w:pPr>
        <w:pStyle w:val="ListParagraph"/>
        <w:numPr>
          <w:ilvl w:val="1"/>
          <w:numId w:val="18"/>
        </w:num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>
        <w:rPr>
          <w:rFonts w:ascii="Verdana" w:hAnsi="Verdana"/>
          <w:bCs/>
        </w:rPr>
        <w:t>Idea…should we purchase popup nets and batting sticks for all teams for practices.</w:t>
      </w:r>
    </w:p>
    <w:p w:rsidR="00482E35" w:rsidRPr="009E4B84" w:rsidRDefault="003C49AC" w:rsidP="00482E35">
      <w:pPr>
        <w:pStyle w:val="ListParagraph"/>
        <w:numPr>
          <w:ilvl w:val="0"/>
          <w:numId w:val="18"/>
        </w:num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Apparel</w:t>
      </w:r>
      <w:r>
        <w:rPr>
          <w:rFonts w:ascii="Verdana" w:hAnsi="Verdana"/>
          <w:bCs/>
          <w:color w:val="FF0000"/>
        </w:rPr>
        <w:t>—Karen</w:t>
      </w:r>
    </w:p>
    <w:p w:rsidR="001F6362" w:rsidRDefault="003C49AC" w:rsidP="003C49AC">
      <w:pPr>
        <w:pStyle w:val="ListParagraph"/>
        <w:numPr>
          <w:ilvl w:val="1"/>
          <w:numId w:val="18"/>
        </w:numPr>
        <w:tabs>
          <w:tab w:val="left" w:pos="2250"/>
        </w:tabs>
        <w:spacing w:after="0" w:line="240" w:lineRule="auto"/>
        <w:rPr>
          <w:rFonts w:ascii="Verdana" w:hAnsi="Verdana"/>
          <w:bCs/>
        </w:rPr>
      </w:pPr>
      <w:r>
        <w:rPr>
          <w:rFonts w:ascii="Verdana" w:hAnsi="Verdana"/>
          <w:bCs/>
        </w:rPr>
        <w:t>See back of agenda for new coaches and BOD shirts, new equipment bags with new logo</w:t>
      </w:r>
      <w:r w:rsidR="00782063">
        <w:rPr>
          <w:rFonts w:ascii="Verdana" w:hAnsi="Verdana"/>
          <w:bCs/>
        </w:rPr>
        <w:t>. Feedback has been positive.</w:t>
      </w:r>
    </w:p>
    <w:p w:rsidR="003C49AC" w:rsidRPr="003C49AC" w:rsidRDefault="003C49AC" w:rsidP="003C49AC">
      <w:pPr>
        <w:pStyle w:val="ListParagraph"/>
        <w:numPr>
          <w:ilvl w:val="1"/>
          <w:numId w:val="18"/>
        </w:numPr>
        <w:tabs>
          <w:tab w:val="left" w:pos="2250"/>
        </w:tabs>
        <w:spacing w:after="0" w:line="240" w:lineRule="auto"/>
        <w:rPr>
          <w:rFonts w:ascii="Verdana" w:hAnsi="Verdana"/>
          <w:bCs/>
        </w:rPr>
      </w:pPr>
      <w:r>
        <w:rPr>
          <w:rFonts w:ascii="Verdana" w:hAnsi="Verdana"/>
          <w:bCs/>
        </w:rPr>
        <w:t>Question raised to have a red shirt or white shirt in addition to the black shirts</w:t>
      </w:r>
    </w:p>
    <w:p w:rsidR="00114950" w:rsidRDefault="00114950" w:rsidP="009D5073">
      <w:p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</w:p>
    <w:p w:rsidR="009D5073" w:rsidRDefault="009D5073" w:rsidP="009D5073">
      <w:p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Surplus Initiatives</w:t>
      </w:r>
      <w:r>
        <w:rPr>
          <w:rFonts w:ascii="Verdana" w:hAnsi="Verdana"/>
          <w:bCs/>
          <w:color w:val="FF0000"/>
        </w:rPr>
        <w:t>—Karen</w:t>
      </w:r>
    </w:p>
    <w:p w:rsidR="009D5073" w:rsidRPr="00D27694" w:rsidRDefault="009D5073" w:rsidP="009D5073">
      <w:pPr>
        <w:pStyle w:val="ListParagraph"/>
        <w:numPr>
          <w:ilvl w:val="0"/>
          <w:numId w:val="17"/>
        </w:num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>
        <w:rPr>
          <w:rFonts w:ascii="Verdana" w:hAnsi="Verdana"/>
          <w:bCs/>
        </w:rPr>
        <w:t>Scholarship—</w:t>
      </w:r>
      <w:r w:rsidR="003C49AC">
        <w:rPr>
          <w:rFonts w:ascii="Verdana" w:hAnsi="Verdana"/>
          <w:bCs/>
        </w:rPr>
        <w:t>See back of agenda for the article submitted by Jen</w:t>
      </w:r>
      <w:r w:rsidR="005059E9">
        <w:rPr>
          <w:rFonts w:ascii="Verdana" w:hAnsi="Verdana"/>
          <w:bCs/>
        </w:rPr>
        <w:t>. Discussion for next year is should we allocate a certain % of our funds to go toward scholarships or set the number of scholarships awarded with a set amount.</w:t>
      </w:r>
    </w:p>
    <w:p w:rsidR="009D5073" w:rsidRPr="009D5073" w:rsidRDefault="009D5073" w:rsidP="00903E57">
      <w:pPr>
        <w:tabs>
          <w:tab w:val="left" w:pos="2250"/>
        </w:tabs>
        <w:spacing w:after="0" w:line="240" w:lineRule="auto"/>
        <w:rPr>
          <w:rFonts w:ascii="Verdana" w:hAnsi="Verdana"/>
          <w:bCs/>
        </w:rPr>
      </w:pPr>
    </w:p>
    <w:p w:rsidR="009E0132" w:rsidRPr="00106E2D" w:rsidRDefault="00903E57" w:rsidP="00903E57">
      <w:p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 w:rsidRPr="00106E2D">
        <w:rPr>
          <w:rFonts w:ascii="Verdana" w:hAnsi="Verdana"/>
          <w:b/>
          <w:bCs/>
        </w:rPr>
        <w:t>Vice President’s Report—</w:t>
      </w:r>
      <w:r w:rsidR="00291808" w:rsidRPr="00106E2D">
        <w:rPr>
          <w:rFonts w:ascii="Verdana" w:hAnsi="Verdana"/>
          <w:bCs/>
          <w:color w:val="FF0000"/>
        </w:rPr>
        <w:t>Gary</w:t>
      </w:r>
    </w:p>
    <w:p w:rsidR="00462143" w:rsidRDefault="00462143" w:rsidP="00462143">
      <w:pPr>
        <w:pStyle w:val="ListParagraph"/>
        <w:numPr>
          <w:ilvl w:val="0"/>
          <w:numId w:val="10"/>
        </w:numPr>
        <w:tabs>
          <w:tab w:val="left" w:pos="2250"/>
        </w:tabs>
        <w:spacing w:after="0" w:line="240" w:lineRule="auto"/>
        <w:rPr>
          <w:rFonts w:ascii="Verdana" w:hAnsi="Verdana"/>
          <w:bCs/>
        </w:rPr>
      </w:pPr>
      <w:r>
        <w:rPr>
          <w:rFonts w:ascii="Verdana" w:hAnsi="Verdana"/>
          <w:bCs/>
        </w:rPr>
        <w:t>Fields—</w:t>
      </w:r>
      <w:r w:rsidR="00DB7240">
        <w:rPr>
          <w:rFonts w:ascii="Verdana" w:hAnsi="Verdana"/>
          <w:bCs/>
        </w:rPr>
        <w:t xml:space="preserve">Coaches and BOD </w:t>
      </w:r>
      <w:r w:rsidR="005059E9">
        <w:rPr>
          <w:rFonts w:ascii="Verdana" w:hAnsi="Verdana"/>
          <w:bCs/>
        </w:rPr>
        <w:t xml:space="preserve">need to escalate issues to </w:t>
      </w:r>
      <w:r w:rsidR="00DB7240">
        <w:rPr>
          <w:rFonts w:ascii="Verdana" w:hAnsi="Verdana"/>
          <w:bCs/>
        </w:rPr>
        <w:t xml:space="preserve">Gary so that he can escalate them to </w:t>
      </w:r>
      <w:r w:rsidR="005059E9">
        <w:rPr>
          <w:rFonts w:ascii="Verdana" w:hAnsi="Verdana"/>
          <w:bCs/>
        </w:rPr>
        <w:t>the park c</w:t>
      </w:r>
      <w:r w:rsidR="00DB7240">
        <w:rPr>
          <w:rFonts w:ascii="Verdana" w:hAnsi="Verdana"/>
          <w:bCs/>
        </w:rPr>
        <w:t>ommissioner, especially Andrews Field.</w:t>
      </w:r>
    </w:p>
    <w:p w:rsidR="005059E9" w:rsidRDefault="005059E9" w:rsidP="00903E57">
      <w:p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</w:p>
    <w:p w:rsidR="00903E57" w:rsidRPr="00106E2D" w:rsidRDefault="00145DD2" w:rsidP="00903E57">
      <w:pPr>
        <w:tabs>
          <w:tab w:val="left" w:pos="2250"/>
        </w:tabs>
        <w:spacing w:after="0" w:line="240" w:lineRule="auto"/>
        <w:rPr>
          <w:rFonts w:ascii="Verdana" w:hAnsi="Verdana"/>
          <w:bCs/>
          <w:color w:val="FF0000"/>
        </w:rPr>
      </w:pPr>
      <w:r w:rsidRPr="00106E2D">
        <w:rPr>
          <w:rFonts w:ascii="Verdana" w:hAnsi="Verdana"/>
          <w:b/>
          <w:bCs/>
        </w:rPr>
        <w:t>Treasurer’s Update</w:t>
      </w:r>
      <w:r w:rsidR="00903E57" w:rsidRPr="00106E2D">
        <w:rPr>
          <w:rFonts w:ascii="Verdana" w:hAnsi="Verdana"/>
          <w:b/>
          <w:bCs/>
        </w:rPr>
        <w:t>—</w:t>
      </w:r>
      <w:r w:rsidR="00903E57" w:rsidRPr="00106E2D">
        <w:rPr>
          <w:rFonts w:ascii="Verdana" w:hAnsi="Verdana"/>
          <w:bCs/>
          <w:color w:val="FF0000"/>
        </w:rPr>
        <w:t>Bill</w:t>
      </w:r>
    </w:p>
    <w:p w:rsidR="008400E9" w:rsidRDefault="00974ED7" w:rsidP="008400E9">
      <w:pPr>
        <w:pStyle w:val="ListParagraph"/>
        <w:numPr>
          <w:ilvl w:val="0"/>
          <w:numId w:val="17"/>
        </w:numPr>
        <w:tabs>
          <w:tab w:val="left" w:pos="2250"/>
        </w:tabs>
        <w:spacing w:after="0" w:line="240" w:lineRule="auto"/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Budget summary dated </w:t>
      </w:r>
      <w:r w:rsidR="005059E9">
        <w:rPr>
          <w:rFonts w:ascii="Verdana" w:hAnsi="Verdana"/>
          <w:bCs/>
        </w:rPr>
        <w:t xml:space="preserve">July 1, </w:t>
      </w:r>
      <w:r>
        <w:rPr>
          <w:rFonts w:ascii="Verdana" w:hAnsi="Verdana"/>
          <w:bCs/>
        </w:rPr>
        <w:t>2013 distributed.</w:t>
      </w:r>
    </w:p>
    <w:p w:rsidR="005059E9" w:rsidRDefault="005059E9" w:rsidP="008400E9">
      <w:pPr>
        <w:pStyle w:val="ListParagraph"/>
        <w:numPr>
          <w:ilvl w:val="0"/>
          <w:numId w:val="17"/>
        </w:numPr>
        <w:tabs>
          <w:tab w:val="left" w:pos="2250"/>
        </w:tabs>
        <w:spacing w:after="0" w:line="240" w:lineRule="auto"/>
        <w:rPr>
          <w:rFonts w:ascii="Verdana" w:hAnsi="Verdana"/>
          <w:bCs/>
        </w:rPr>
      </w:pPr>
      <w:r>
        <w:rPr>
          <w:rFonts w:ascii="Verdana" w:hAnsi="Verdana"/>
          <w:bCs/>
        </w:rPr>
        <w:t>We should audit our books with year with the potential of having to fill out tax forms in the next few years.</w:t>
      </w:r>
    </w:p>
    <w:p w:rsidR="005059E9" w:rsidRDefault="005059E9" w:rsidP="008400E9">
      <w:pPr>
        <w:pStyle w:val="ListParagraph"/>
        <w:numPr>
          <w:ilvl w:val="0"/>
          <w:numId w:val="17"/>
        </w:numPr>
        <w:tabs>
          <w:tab w:val="left" w:pos="2250"/>
        </w:tabs>
        <w:spacing w:after="0" w:line="240" w:lineRule="auto"/>
        <w:rPr>
          <w:rFonts w:ascii="Verdana" w:hAnsi="Verdana"/>
          <w:bCs/>
        </w:rPr>
      </w:pPr>
      <w:r>
        <w:rPr>
          <w:rFonts w:ascii="Verdana" w:hAnsi="Verdana"/>
          <w:bCs/>
        </w:rPr>
        <w:t>Question raised should we increase the cost and offer more clinics at no charge vs charging for clinics.</w:t>
      </w:r>
    </w:p>
    <w:p w:rsidR="005059E9" w:rsidRPr="00106E2D" w:rsidRDefault="005059E9" w:rsidP="008400E9">
      <w:pPr>
        <w:pStyle w:val="ListParagraph"/>
        <w:numPr>
          <w:ilvl w:val="0"/>
          <w:numId w:val="17"/>
        </w:numPr>
        <w:tabs>
          <w:tab w:val="left" w:pos="2250"/>
        </w:tabs>
        <w:spacing w:after="0" w:line="240" w:lineRule="auto"/>
        <w:rPr>
          <w:rFonts w:ascii="Verdana" w:hAnsi="Verdana"/>
          <w:bCs/>
        </w:rPr>
      </w:pPr>
      <w:r>
        <w:rPr>
          <w:rFonts w:ascii="Verdana" w:hAnsi="Verdana"/>
          <w:bCs/>
        </w:rPr>
        <w:t>We donated a total of $585 to the One Fund from the cookout and bake sale.</w:t>
      </w:r>
    </w:p>
    <w:p w:rsidR="00C32D14" w:rsidRPr="00974ED7" w:rsidRDefault="00C32D14" w:rsidP="000F07D5">
      <w:pPr>
        <w:tabs>
          <w:tab w:val="left" w:pos="2250"/>
        </w:tabs>
        <w:spacing w:after="0" w:line="240" w:lineRule="auto"/>
        <w:rPr>
          <w:rFonts w:ascii="Verdana" w:hAnsi="Verdana"/>
          <w:bCs/>
        </w:rPr>
      </w:pPr>
    </w:p>
    <w:p w:rsidR="000F07D5" w:rsidRPr="00106E2D" w:rsidRDefault="000F07D5" w:rsidP="000F07D5">
      <w:p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 w:rsidRPr="00106E2D">
        <w:rPr>
          <w:rFonts w:ascii="Verdana" w:hAnsi="Verdana"/>
          <w:b/>
          <w:bCs/>
        </w:rPr>
        <w:t>President’s Report—</w:t>
      </w:r>
      <w:r>
        <w:rPr>
          <w:rFonts w:ascii="Verdana" w:hAnsi="Verdana"/>
          <w:bCs/>
          <w:color w:val="FF0000"/>
        </w:rPr>
        <w:t>Kevin</w:t>
      </w:r>
    </w:p>
    <w:p w:rsidR="00114950" w:rsidRDefault="00114950" w:rsidP="00482E35">
      <w:pPr>
        <w:pStyle w:val="ListParagraph"/>
        <w:numPr>
          <w:ilvl w:val="0"/>
          <w:numId w:val="10"/>
        </w:numPr>
        <w:tabs>
          <w:tab w:val="left" w:pos="2250"/>
        </w:tabs>
        <w:spacing w:after="0" w:line="240" w:lineRule="auto"/>
        <w:rPr>
          <w:rFonts w:ascii="Verdana" w:hAnsi="Verdana"/>
          <w:bCs/>
        </w:rPr>
      </w:pPr>
      <w:r>
        <w:rPr>
          <w:rFonts w:ascii="Verdana" w:hAnsi="Verdana"/>
          <w:bCs/>
        </w:rPr>
        <w:t>Laurie Jensen resigned from the BOD.</w:t>
      </w:r>
    </w:p>
    <w:p w:rsidR="00462143" w:rsidRDefault="005059E9" w:rsidP="00482E35">
      <w:pPr>
        <w:pStyle w:val="ListParagraph"/>
        <w:numPr>
          <w:ilvl w:val="0"/>
          <w:numId w:val="10"/>
        </w:numPr>
        <w:tabs>
          <w:tab w:val="left" w:pos="2250"/>
        </w:tabs>
        <w:spacing w:after="0" w:line="240" w:lineRule="auto"/>
        <w:rPr>
          <w:rFonts w:ascii="Verdana" w:hAnsi="Verdana"/>
          <w:bCs/>
        </w:rPr>
      </w:pPr>
      <w:r>
        <w:rPr>
          <w:rFonts w:ascii="Verdana" w:hAnsi="Verdana"/>
          <w:bCs/>
        </w:rPr>
        <w:lastRenderedPageBreak/>
        <w:t>Coaches Appreciation Event—huge success, everyone had a great ni</w:t>
      </w:r>
      <w:r w:rsidR="00114950">
        <w:rPr>
          <w:rFonts w:ascii="Verdana" w:hAnsi="Verdana"/>
          <w:bCs/>
        </w:rPr>
        <w:t>ght</w:t>
      </w:r>
      <w:r>
        <w:rPr>
          <w:rFonts w:ascii="Verdana" w:hAnsi="Verdana"/>
          <w:bCs/>
        </w:rPr>
        <w:t>. Total of 30 coaches and BOD attended the night</w:t>
      </w:r>
      <w:r w:rsidR="00F56F0C">
        <w:rPr>
          <w:rFonts w:ascii="Verdana" w:hAnsi="Verdana"/>
          <w:bCs/>
        </w:rPr>
        <w:t xml:space="preserve"> at The View.</w:t>
      </w:r>
    </w:p>
    <w:p w:rsidR="005059E9" w:rsidRDefault="005059E9" w:rsidP="00482E35">
      <w:pPr>
        <w:pStyle w:val="ListParagraph"/>
        <w:numPr>
          <w:ilvl w:val="0"/>
          <w:numId w:val="10"/>
        </w:numPr>
        <w:tabs>
          <w:tab w:val="left" w:pos="2250"/>
        </w:tabs>
        <w:spacing w:after="0" w:line="240" w:lineRule="auto"/>
        <w:rPr>
          <w:rFonts w:ascii="Verdana" w:hAnsi="Verdana"/>
          <w:bCs/>
        </w:rPr>
      </w:pPr>
      <w:r>
        <w:rPr>
          <w:rFonts w:ascii="Verdana" w:hAnsi="Verdana"/>
          <w:bCs/>
        </w:rPr>
        <w:t>Fall Travel</w:t>
      </w:r>
      <w:r w:rsidR="00F56F0C">
        <w:rPr>
          <w:rFonts w:ascii="Verdana" w:hAnsi="Verdana"/>
          <w:bCs/>
        </w:rPr>
        <w:t>—Easton is a stronger league than Charles River. Gary and Kevin are researching the Braintree league.</w:t>
      </w:r>
    </w:p>
    <w:p w:rsidR="00F56F0C" w:rsidRDefault="00F56F0C" w:rsidP="00482E35">
      <w:pPr>
        <w:pStyle w:val="ListParagraph"/>
        <w:numPr>
          <w:ilvl w:val="0"/>
          <w:numId w:val="10"/>
        </w:numPr>
        <w:tabs>
          <w:tab w:val="left" w:pos="2250"/>
        </w:tabs>
        <w:spacing w:after="0" w:line="240" w:lineRule="auto"/>
        <w:rPr>
          <w:rFonts w:ascii="Verdana" w:hAnsi="Verdana"/>
          <w:bCs/>
        </w:rPr>
      </w:pPr>
      <w:r>
        <w:rPr>
          <w:rFonts w:ascii="Verdana" w:hAnsi="Verdana"/>
          <w:bCs/>
        </w:rPr>
        <w:t>2013 Spring End of the Season Survey—discussion about negative comments and should we reach out and talk to the parents.</w:t>
      </w:r>
    </w:p>
    <w:p w:rsidR="00F56F0C" w:rsidRPr="00482E35" w:rsidRDefault="00F56F0C" w:rsidP="00482E35">
      <w:pPr>
        <w:pStyle w:val="ListParagraph"/>
        <w:numPr>
          <w:ilvl w:val="0"/>
          <w:numId w:val="10"/>
        </w:numPr>
        <w:tabs>
          <w:tab w:val="left" w:pos="2250"/>
        </w:tabs>
        <w:spacing w:after="0" w:line="240" w:lineRule="auto"/>
        <w:rPr>
          <w:rFonts w:ascii="Verdana" w:hAnsi="Verdana"/>
          <w:bCs/>
        </w:rPr>
      </w:pPr>
      <w:r>
        <w:rPr>
          <w:rFonts w:ascii="Verdana" w:hAnsi="Verdana"/>
          <w:bCs/>
        </w:rPr>
        <w:t>Coaches Conduct—Rules Committee needs to review the rules and guidelines re: bunting, stealing and leading. We need to better prepare the girls for the summer competitive season.</w:t>
      </w:r>
    </w:p>
    <w:p w:rsidR="00430449" w:rsidRPr="00482E35" w:rsidRDefault="00430449" w:rsidP="00430449">
      <w:pPr>
        <w:tabs>
          <w:tab w:val="left" w:pos="2250"/>
        </w:tabs>
        <w:spacing w:after="0" w:line="240" w:lineRule="auto"/>
        <w:rPr>
          <w:rFonts w:ascii="Verdana" w:hAnsi="Verdana"/>
          <w:bCs/>
        </w:rPr>
      </w:pPr>
    </w:p>
    <w:p w:rsidR="00815696" w:rsidRPr="00430449" w:rsidRDefault="007F6B14" w:rsidP="00430449">
      <w:p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 w:rsidRPr="00430449">
        <w:rPr>
          <w:rFonts w:ascii="Verdana" w:hAnsi="Verdana"/>
          <w:b/>
          <w:bCs/>
        </w:rPr>
        <w:t>Next BOD M</w:t>
      </w:r>
      <w:r w:rsidR="00B354E4" w:rsidRPr="00430449">
        <w:rPr>
          <w:rFonts w:ascii="Verdana" w:hAnsi="Verdana"/>
          <w:b/>
          <w:bCs/>
        </w:rPr>
        <w:t>eeting</w:t>
      </w:r>
      <w:r w:rsidR="00430449" w:rsidRPr="00430449">
        <w:rPr>
          <w:rFonts w:ascii="Verdana" w:hAnsi="Verdana"/>
          <w:b/>
          <w:bCs/>
        </w:rPr>
        <w:t>s</w:t>
      </w:r>
    </w:p>
    <w:p w:rsidR="00A615DB" w:rsidRPr="00106E2D" w:rsidRDefault="00482E35" w:rsidP="008400E9">
      <w:pPr>
        <w:pStyle w:val="ListParagraph"/>
        <w:numPr>
          <w:ilvl w:val="0"/>
          <w:numId w:val="10"/>
        </w:num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>
        <w:rPr>
          <w:rFonts w:ascii="Verdana" w:hAnsi="Verdana"/>
          <w:bCs/>
        </w:rPr>
        <w:t xml:space="preserve">Monday, </w:t>
      </w:r>
      <w:r w:rsidR="00F56F0C">
        <w:rPr>
          <w:rFonts w:ascii="Verdana" w:hAnsi="Verdana"/>
          <w:bCs/>
        </w:rPr>
        <w:t>9/9 location TBD (please reserve the 2</w:t>
      </w:r>
      <w:r w:rsidR="00F56F0C" w:rsidRPr="00F56F0C">
        <w:rPr>
          <w:rFonts w:ascii="Verdana" w:hAnsi="Verdana"/>
          <w:bCs/>
          <w:vertAlign w:val="superscript"/>
        </w:rPr>
        <w:t>nd</w:t>
      </w:r>
      <w:r w:rsidR="00F56F0C">
        <w:rPr>
          <w:rFonts w:ascii="Verdana" w:hAnsi="Verdana"/>
          <w:bCs/>
        </w:rPr>
        <w:t xml:space="preserve"> Monday of the month for our BOD meetings)</w:t>
      </w:r>
    </w:p>
    <w:p w:rsidR="007F6B14" w:rsidRDefault="007F6B14" w:rsidP="00B354E4">
      <w:p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</w:p>
    <w:p w:rsidR="005F15BF" w:rsidRPr="0087401F" w:rsidRDefault="00D34A72" w:rsidP="00B354E4">
      <w:pPr>
        <w:tabs>
          <w:tab w:val="left" w:pos="2250"/>
        </w:tabs>
        <w:spacing w:after="0" w:line="240" w:lineRule="auto"/>
        <w:rPr>
          <w:rFonts w:ascii="Verdana" w:hAnsi="Verdana"/>
          <w:b/>
          <w:bCs/>
          <w:sz w:val="24"/>
        </w:rPr>
      </w:pPr>
      <w:r w:rsidRPr="00106E2D">
        <w:rPr>
          <w:rFonts w:ascii="Verdana" w:hAnsi="Verdana"/>
          <w:b/>
          <w:bCs/>
        </w:rPr>
        <w:t>Adjourn</w:t>
      </w:r>
    </w:p>
    <w:sectPr w:rsidR="005F15BF" w:rsidRPr="0087401F" w:rsidSect="00D85494">
      <w:headerReference w:type="even" r:id="rId9"/>
      <w:headerReference w:type="default" r:id="rId10"/>
      <w:footerReference w:type="default" r:id="rId11"/>
      <w:footerReference w:type="first" r:id="rId12"/>
      <w:pgSz w:w="12240" w:h="15840"/>
      <w:pgMar w:top="1173" w:right="1008" w:bottom="1260" w:left="1008" w:header="540" w:footer="50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03C2" w:rsidRDefault="007903C2" w:rsidP="005C5A49">
      <w:r>
        <w:separator/>
      </w:r>
    </w:p>
  </w:endnote>
  <w:endnote w:type="continuationSeparator" w:id="0">
    <w:p w:rsidR="007903C2" w:rsidRDefault="007903C2" w:rsidP="005C5A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1E07" w:rsidRDefault="00091E07" w:rsidP="005C5A49">
    <w:pPr>
      <w:pStyle w:val="Footer"/>
      <w:jc w:val="center"/>
      <w:rPr>
        <w:rFonts w:ascii="Times New Roman" w:hAnsi="Times New Roman"/>
        <w:sz w:val="18"/>
      </w:rPr>
    </w:pPr>
  </w:p>
  <w:p w:rsidR="00091E07" w:rsidRPr="00583BFE" w:rsidRDefault="00091E07" w:rsidP="005C5A49">
    <w:pPr>
      <w:pStyle w:val="Footer"/>
      <w:jc w:val="center"/>
      <w:rPr>
        <w:rFonts w:ascii="Times New Roman" w:hAnsi="Times New Roman"/>
        <w:sz w:val="18"/>
      </w:rPr>
    </w:pPr>
    <w:r w:rsidRPr="00583BFE">
      <w:rPr>
        <w:rFonts w:ascii="Times New Roman" w:hAnsi="Times New Roman"/>
        <w:sz w:val="18"/>
      </w:rPr>
      <w:t xml:space="preserve">Milton Girls Softball Association   |   P.O Box 347     |   Milton, MA 02186   |   </w:t>
    </w:r>
    <w:r>
      <w:rPr>
        <w:rFonts w:ascii="Times New Roman" w:hAnsi="Times New Roman"/>
        <w:sz w:val="18"/>
      </w:rPr>
      <w:t>miltonsoftball</w:t>
    </w:r>
    <w:r w:rsidRPr="00583BFE">
      <w:rPr>
        <w:rFonts w:ascii="Times New Roman" w:hAnsi="Times New Roman"/>
        <w:sz w:val="18"/>
      </w:rPr>
      <w:t>@gmail.com   |   www.miltonsoftball.com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1E07" w:rsidRPr="0087401F" w:rsidRDefault="0087401F" w:rsidP="0087401F">
    <w:pPr>
      <w:pStyle w:val="Footer"/>
      <w:jc w:val="center"/>
      <w:rPr>
        <w:rFonts w:ascii="Verdana" w:hAnsi="Verdana"/>
        <w:sz w:val="16"/>
      </w:rPr>
    </w:pPr>
    <w:r w:rsidRPr="00CD0CF9">
      <w:rPr>
        <w:rFonts w:ascii="Verdana" w:hAnsi="Verdana"/>
        <w:sz w:val="16"/>
      </w:rPr>
      <w:t>Milton Girls Softball    |   P.O Box 347     |   Milton, MA 02186   |   miltonsoftball@gmail.com   |   www.miltonsoftball.com</w:t>
    </w:r>
  </w:p>
  <w:p w:rsidR="0087401F" w:rsidRDefault="0087401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03C2" w:rsidRDefault="007903C2" w:rsidP="005C5A49">
      <w:r>
        <w:separator/>
      </w:r>
    </w:p>
  </w:footnote>
  <w:footnote w:type="continuationSeparator" w:id="0">
    <w:p w:rsidR="007903C2" w:rsidRDefault="007903C2" w:rsidP="005C5A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1E07" w:rsidRDefault="00A31940" w:rsidP="005C5A49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91E0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91E07" w:rsidRDefault="00091E07" w:rsidP="005C5A49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1E07" w:rsidRPr="00752E4F" w:rsidRDefault="00A31940" w:rsidP="005C5A49">
    <w:pPr>
      <w:pStyle w:val="Header"/>
      <w:framePr w:wrap="around" w:vAnchor="text" w:hAnchor="page" w:x="11089" w:y="34"/>
      <w:rPr>
        <w:rStyle w:val="PageNumber"/>
      </w:rPr>
    </w:pPr>
    <w:r w:rsidRPr="00752E4F">
      <w:rPr>
        <w:rStyle w:val="PageNumber"/>
        <w:sz w:val="16"/>
      </w:rPr>
      <w:fldChar w:fldCharType="begin"/>
    </w:r>
    <w:r w:rsidR="00091E07" w:rsidRPr="00752E4F">
      <w:rPr>
        <w:rStyle w:val="PageNumber"/>
        <w:sz w:val="16"/>
      </w:rPr>
      <w:instrText xml:space="preserve">PAGE  </w:instrText>
    </w:r>
    <w:r w:rsidRPr="00752E4F">
      <w:rPr>
        <w:rStyle w:val="PageNumber"/>
        <w:sz w:val="16"/>
      </w:rPr>
      <w:fldChar w:fldCharType="separate"/>
    </w:r>
    <w:r w:rsidR="00114950">
      <w:rPr>
        <w:rStyle w:val="PageNumber"/>
        <w:noProof/>
        <w:sz w:val="16"/>
      </w:rPr>
      <w:t>2</w:t>
    </w:r>
    <w:r w:rsidRPr="00752E4F">
      <w:rPr>
        <w:rStyle w:val="PageNumber"/>
        <w:sz w:val="16"/>
      </w:rPr>
      <w:fldChar w:fldCharType="end"/>
    </w:r>
  </w:p>
  <w:p w:rsidR="00091E07" w:rsidRPr="00752E4F" w:rsidRDefault="00091E07" w:rsidP="005C5A49">
    <w:pPr>
      <w:pStyle w:val="Header"/>
      <w:ind w:right="360"/>
      <w:rPr>
        <w:sz w:val="2"/>
      </w:rPr>
    </w:pPr>
    <w:r w:rsidRPr="00CD446B">
      <w:rPr>
        <w:sz w:val="4"/>
      </w:rPr>
      <w:b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1">
    <w:nsid w:val="00000006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2">
    <w:nsid w:val="00000007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3">
    <w:nsid w:val="00000008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4">
    <w:nsid w:val="00000009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5">
    <w:nsid w:val="048354AD"/>
    <w:multiLevelType w:val="hybridMultilevel"/>
    <w:tmpl w:val="F6EE9DF0"/>
    <w:lvl w:ilvl="0" w:tplc="CD665B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68122A6"/>
    <w:multiLevelType w:val="hybridMultilevel"/>
    <w:tmpl w:val="05864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2376A1"/>
    <w:multiLevelType w:val="hybridMultilevel"/>
    <w:tmpl w:val="B05AF390"/>
    <w:lvl w:ilvl="0" w:tplc="9E42FB30">
      <w:start w:val="1"/>
      <w:numFmt w:val="bullet"/>
      <w:lvlText w:val="+"/>
      <w:lvlJc w:val="left"/>
      <w:pPr>
        <w:tabs>
          <w:tab w:val="num" w:pos="2970"/>
        </w:tabs>
        <w:ind w:left="2970" w:hanging="360"/>
      </w:pPr>
      <w:rPr>
        <w:rFonts w:ascii="Times" w:hAnsi="Times" w:hint="default"/>
      </w:rPr>
    </w:lvl>
    <w:lvl w:ilvl="1" w:tplc="1AE88B24" w:tentative="1">
      <w:start w:val="1"/>
      <w:numFmt w:val="bullet"/>
      <w:lvlText w:val="+"/>
      <w:lvlJc w:val="left"/>
      <w:pPr>
        <w:tabs>
          <w:tab w:val="num" w:pos="3690"/>
        </w:tabs>
        <w:ind w:left="3690" w:hanging="360"/>
      </w:pPr>
      <w:rPr>
        <w:rFonts w:ascii="Times" w:hAnsi="Times" w:hint="default"/>
      </w:rPr>
    </w:lvl>
    <w:lvl w:ilvl="2" w:tplc="677ED990" w:tentative="1">
      <w:start w:val="1"/>
      <w:numFmt w:val="bullet"/>
      <w:lvlText w:val="+"/>
      <w:lvlJc w:val="left"/>
      <w:pPr>
        <w:tabs>
          <w:tab w:val="num" w:pos="4410"/>
        </w:tabs>
        <w:ind w:left="4410" w:hanging="360"/>
      </w:pPr>
      <w:rPr>
        <w:rFonts w:ascii="Times" w:hAnsi="Times" w:hint="default"/>
      </w:rPr>
    </w:lvl>
    <w:lvl w:ilvl="3" w:tplc="06100FB4" w:tentative="1">
      <w:start w:val="1"/>
      <w:numFmt w:val="bullet"/>
      <w:lvlText w:val="+"/>
      <w:lvlJc w:val="left"/>
      <w:pPr>
        <w:tabs>
          <w:tab w:val="num" w:pos="5130"/>
        </w:tabs>
        <w:ind w:left="5130" w:hanging="360"/>
      </w:pPr>
      <w:rPr>
        <w:rFonts w:ascii="Times" w:hAnsi="Times" w:hint="default"/>
      </w:rPr>
    </w:lvl>
    <w:lvl w:ilvl="4" w:tplc="A782B724" w:tentative="1">
      <w:start w:val="1"/>
      <w:numFmt w:val="bullet"/>
      <w:lvlText w:val="+"/>
      <w:lvlJc w:val="left"/>
      <w:pPr>
        <w:tabs>
          <w:tab w:val="num" w:pos="5850"/>
        </w:tabs>
        <w:ind w:left="5850" w:hanging="360"/>
      </w:pPr>
      <w:rPr>
        <w:rFonts w:ascii="Times" w:hAnsi="Times" w:hint="default"/>
      </w:rPr>
    </w:lvl>
    <w:lvl w:ilvl="5" w:tplc="71EA81C4" w:tentative="1">
      <w:start w:val="1"/>
      <w:numFmt w:val="bullet"/>
      <w:lvlText w:val="+"/>
      <w:lvlJc w:val="left"/>
      <w:pPr>
        <w:tabs>
          <w:tab w:val="num" w:pos="6570"/>
        </w:tabs>
        <w:ind w:left="6570" w:hanging="360"/>
      </w:pPr>
      <w:rPr>
        <w:rFonts w:ascii="Times" w:hAnsi="Times" w:hint="default"/>
      </w:rPr>
    </w:lvl>
    <w:lvl w:ilvl="6" w:tplc="BB16B4E6" w:tentative="1">
      <w:start w:val="1"/>
      <w:numFmt w:val="bullet"/>
      <w:lvlText w:val="+"/>
      <w:lvlJc w:val="left"/>
      <w:pPr>
        <w:tabs>
          <w:tab w:val="num" w:pos="7290"/>
        </w:tabs>
        <w:ind w:left="7290" w:hanging="360"/>
      </w:pPr>
      <w:rPr>
        <w:rFonts w:ascii="Times" w:hAnsi="Times" w:hint="default"/>
      </w:rPr>
    </w:lvl>
    <w:lvl w:ilvl="7" w:tplc="820EB312" w:tentative="1">
      <w:start w:val="1"/>
      <w:numFmt w:val="bullet"/>
      <w:lvlText w:val="+"/>
      <w:lvlJc w:val="left"/>
      <w:pPr>
        <w:tabs>
          <w:tab w:val="num" w:pos="8010"/>
        </w:tabs>
        <w:ind w:left="8010" w:hanging="360"/>
      </w:pPr>
      <w:rPr>
        <w:rFonts w:ascii="Times" w:hAnsi="Times" w:hint="default"/>
      </w:rPr>
    </w:lvl>
    <w:lvl w:ilvl="8" w:tplc="518828F0" w:tentative="1">
      <w:start w:val="1"/>
      <w:numFmt w:val="bullet"/>
      <w:lvlText w:val="+"/>
      <w:lvlJc w:val="left"/>
      <w:pPr>
        <w:tabs>
          <w:tab w:val="num" w:pos="8730"/>
        </w:tabs>
        <w:ind w:left="8730" w:hanging="360"/>
      </w:pPr>
      <w:rPr>
        <w:rFonts w:ascii="Times" w:hAnsi="Times" w:hint="default"/>
      </w:rPr>
    </w:lvl>
  </w:abstractNum>
  <w:abstractNum w:abstractNumId="8">
    <w:nsid w:val="0FA011E1"/>
    <w:multiLevelType w:val="hybridMultilevel"/>
    <w:tmpl w:val="6AB41B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1EE0FEA"/>
    <w:multiLevelType w:val="hybridMultilevel"/>
    <w:tmpl w:val="7A78DE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52B0907"/>
    <w:multiLevelType w:val="hybridMultilevel"/>
    <w:tmpl w:val="28C2F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5522CA"/>
    <w:multiLevelType w:val="hybridMultilevel"/>
    <w:tmpl w:val="45924E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ABB5236"/>
    <w:multiLevelType w:val="hybridMultilevel"/>
    <w:tmpl w:val="0B60BE1E"/>
    <w:lvl w:ilvl="0" w:tplc="9EBE64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CB067D2"/>
    <w:multiLevelType w:val="hybridMultilevel"/>
    <w:tmpl w:val="41EC8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6C56B9"/>
    <w:multiLevelType w:val="hybridMultilevel"/>
    <w:tmpl w:val="78BE92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C13418E"/>
    <w:multiLevelType w:val="hybridMultilevel"/>
    <w:tmpl w:val="E3A86330"/>
    <w:lvl w:ilvl="0" w:tplc="D7686542">
      <w:start w:val="1"/>
      <w:numFmt w:val="upperLetter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B64AAE5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F91336C"/>
    <w:multiLevelType w:val="hybridMultilevel"/>
    <w:tmpl w:val="B9821F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7517BFC"/>
    <w:multiLevelType w:val="hybridMultilevel"/>
    <w:tmpl w:val="BC9E82F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6">
    <w:abstractNumId w:val="10"/>
  </w:num>
  <w:num w:numId="7">
    <w:abstractNumId w:val="6"/>
  </w:num>
  <w:num w:numId="8">
    <w:abstractNumId w:val="15"/>
  </w:num>
  <w:num w:numId="9">
    <w:abstractNumId w:val="7"/>
  </w:num>
  <w:num w:numId="10">
    <w:abstractNumId w:val="8"/>
  </w:num>
  <w:num w:numId="11">
    <w:abstractNumId w:val="17"/>
  </w:num>
  <w:num w:numId="12">
    <w:abstractNumId w:val="5"/>
  </w:num>
  <w:num w:numId="13">
    <w:abstractNumId w:val="12"/>
  </w:num>
  <w:num w:numId="14">
    <w:abstractNumId w:val="14"/>
  </w:num>
  <w:num w:numId="15">
    <w:abstractNumId w:val="13"/>
  </w:num>
  <w:num w:numId="16">
    <w:abstractNumId w:val="9"/>
  </w:num>
  <w:num w:numId="17">
    <w:abstractNumId w:val="11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427"/>
    <w:rsid w:val="00013B07"/>
    <w:rsid w:val="000157E8"/>
    <w:rsid w:val="00053C8A"/>
    <w:rsid w:val="00073082"/>
    <w:rsid w:val="000777B5"/>
    <w:rsid w:val="00091E07"/>
    <w:rsid w:val="000B1EF6"/>
    <w:rsid w:val="000E070D"/>
    <w:rsid w:val="000F07D5"/>
    <w:rsid w:val="00106E2D"/>
    <w:rsid w:val="00114950"/>
    <w:rsid w:val="00115B3F"/>
    <w:rsid w:val="00125AFA"/>
    <w:rsid w:val="001263F5"/>
    <w:rsid w:val="001326D7"/>
    <w:rsid w:val="00145DD2"/>
    <w:rsid w:val="001658A6"/>
    <w:rsid w:val="00172E7E"/>
    <w:rsid w:val="001967A7"/>
    <w:rsid w:val="001B14C3"/>
    <w:rsid w:val="001C6213"/>
    <w:rsid w:val="001D0427"/>
    <w:rsid w:val="001E16BF"/>
    <w:rsid w:val="001E1ACF"/>
    <w:rsid w:val="001E7FEA"/>
    <w:rsid w:val="001F18E5"/>
    <w:rsid w:val="001F30A9"/>
    <w:rsid w:val="001F6362"/>
    <w:rsid w:val="002012D8"/>
    <w:rsid w:val="00206A24"/>
    <w:rsid w:val="0021700A"/>
    <w:rsid w:val="00222E46"/>
    <w:rsid w:val="0022480F"/>
    <w:rsid w:val="002331FE"/>
    <w:rsid w:val="0024743D"/>
    <w:rsid w:val="002560BE"/>
    <w:rsid w:val="002604A5"/>
    <w:rsid w:val="002621AF"/>
    <w:rsid w:val="00283142"/>
    <w:rsid w:val="00291808"/>
    <w:rsid w:val="00293575"/>
    <w:rsid w:val="002C2AB4"/>
    <w:rsid w:val="002C5A95"/>
    <w:rsid w:val="002D1917"/>
    <w:rsid w:val="002D66D4"/>
    <w:rsid w:val="00303DAC"/>
    <w:rsid w:val="00320F5D"/>
    <w:rsid w:val="00330CED"/>
    <w:rsid w:val="00342762"/>
    <w:rsid w:val="003455F4"/>
    <w:rsid w:val="003642D8"/>
    <w:rsid w:val="00374248"/>
    <w:rsid w:val="00385ED7"/>
    <w:rsid w:val="003961A8"/>
    <w:rsid w:val="003972BC"/>
    <w:rsid w:val="003A497E"/>
    <w:rsid w:val="003B4AEF"/>
    <w:rsid w:val="003C49AC"/>
    <w:rsid w:val="003D22EB"/>
    <w:rsid w:val="003E0052"/>
    <w:rsid w:val="003E4F3A"/>
    <w:rsid w:val="0040718D"/>
    <w:rsid w:val="00417963"/>
    <w:rsid w:val="00430449"/>
    <w:rsid w:val="0044149E"/>
    <w:rsid w:val="00453C5E"/>
    <w:rsid w:val="00462143"/>
    <w:rsid w:val="004724AC"/>
    <w:rsid w:val="00482E35"/>
    <w:rsid w:val="00495A56"/>
    <w:rsid w:val="004A1B2A"/>
    <w:rsid w:val="004A4461"/>
    <w:rsid w:val="004A7FFC"/>
    <w:rsid w:val="004B3D58"/>
    <w:rsid w:val="004B5402"/>
    <w:rsid w:val="004C067C"/>
    <w:rsid w:val="004D6D21"/>
    <w:rsid w:val="004F75DD"/>
    <w:rsid w:val="00504011"/>
    <w:rsid w:val="005059E9"/>
    <w:rsid w:val="00514D44"/>
    <w:rsid w:val="005225DA"/>
    <w:rsid w:val="005262B3"/>
    <w:rsid w:val="00555001"/>
    <w:rsid w:val="00580565"/>
    <w:rsid w:val="0059187F"/>
    <w:rsid w:val="005A14FD"/>
    <w:rsid w:val="005A7A99"/>
    <w:rsid w:val="005B31C0"/>
    <w:rsid w:val="005C5829"/>
    <w:rsid w:val="005C5A49"/>
    <w:rsid w:val="005F15BF"/>
    <w:rsid w:val="0061465C"/>
    <w:rsid w:val="00615630"/>
    <w:rsid w:val="006452BC"/>
    <w:rsid w:val="00646B51"/>
    <w:rsid w:val="00655B25"/>
    <w:rsid w:val="00664BCA"/>
    <w:rsid w:val="00673FB6"/>
    <w:rsid w:val="00690B3C"/>
    <w:rsid w:val="00695CB3"/>
    <w:rsid w:val="00695F32"/>
    <w:rsid w:val="00697D14"/>
    <w:rsid w:val="006C2E76"/>
    <w:rsid w:val="006C4FCE"/>
    <w:rsid w:val="00712C79"/>
    <w:rsid w:val="0074705B"/>
    <w:rsid w:val="007500C2"/>
    <w:rsid w:val="007532D8"/>
    <w:rsid w:val="007551D2"/>
    <w:rsid w:val="00762993"/>
    <w:rsid w:val="00764DED"/>
    <w:rsid w:val="00770652"/>
    <w:rsid w:val="00774061"/>
    <w:rsid w:val="00782063"/>
    <w:rsid w:val="00785FA4"/>
    <w:rsid w:val="007874A4"/>
    <w:rsid w:val="007903C2"/>
    <w:rsid w:val="007A74FD"/>
    <w:rsid w:val="007B72DF"/>
    <w:rsid w:val="007D0E78"/>
    <w:rsid w:val="007D29B4"/>
    <w:rsid w:val="007E0D6F"/>
    <w:rsid w:val="007F6B14"/>
    <w:rsid w:val="00800B0E"/>
    <w:rsid w:val="00815696"/>
    <w:rsid w:val="00817954"/>
    <w:rsid w:val="008400E9"/>
    <w:rsid w:val="00841DB0"/>
    <w:rsid w:val="008501B1"/>
    <w:rsid w:val="00852756"/>
    <w:rsid w:val="0087401F"/>
    <w:rsid w:val="008E2176"/>
    <w:rsid w:val="008E5630"/>
    <w:rsid w:val="008F7B48"/>
    <w:rsid w:val="00903E57"/>
    <w:rsid w:val="00936181"/>
    <w:rsid w:val="0094209A"/>
    <w:rsid w:val="009667D0"/>
    <w:rsid w:val="00974ED7"/>
    <w:rsid w:val="00986774"/>
    <w:rsid w:val="009A44B7"/>
    <w:rsid w:val="009B1B8E"/>
    <w:rsid w:val="009B3CDB"/>
    <w:rsid w:val="009B7EE1"/>
    <w:rsid w:val="009C6F42"/>
    <w:rsid w:val="009C7211"/>
    <w:rsid w:val="009D5073"/>
    <w:rsid w:val="009E0132"/>
    <w:rsid w:val="009E4B84"/>
    <w:rsid w:val="009F7050"/>
    <w:rsid w:val="00A03790"/>
    <w:rsid w:val="00A13269"/>
    <w:rsid w:val="00A302AC"/>
    <w:rsid w:val="00A31940"/>
    <w:rsid w:val="00A615DB"/>
    <w:rsid w:val="00A64596"/>
    <w:rsid w:val="00A90596"/>
    <w:rsid w:val="00A905F4"/>
    <w:rsid w:val="00AD02EE"/>
    <w:rsid w:val="00AE0A33"/>
    <w:rsid w:val="00AE5253"/>
    <w:rsid w:val="00AE5375"/>
    <w:rsid w:val="00AF7DBB"/>
    <w:rsid w:val="00B02D9F"/>
    <w:rsid w:val="00B060AB"/>
    <w:rsid w:val="00B13CBB"/>
    <w:rsid w:val="00B3018A"/>
    <w:rsid w:val="00B354E4"/>
    <w:rsid w:val="00BA2B01"/>
    <w:rsid w:val="00BB2235"/>
    <w:rsid w:val="00BE7D0A"/>
    <w:rsid w:val="00BF06CC"/>
    <w:rsid w:val="00BF3A98"/>
    <w:rsid w:val="00C15EC5"/>
    <w:rsid w:val="00C27230"/>
    <w:rsid w:val="00C300FA"/>
    <w:rsid w:val="00C32D14"/>
    <w:rsid w:val="00C3552A"/>
    <w:rsid w:val="00C41FB1"/>
    <w:rsid w:val="00C61B26"/>
    <w:rsid w:val="00C71638"/>
    <w:rsid w:val="00C81FC4"/>
    <w:rsid w:val="00C82CCA"/>
    <w:rsid w:val="00C9401B"/>
    <w:rsid w:val="00CA1E19"/>
    <w:rsid w:val="00CC0A66"/>
    <w:rsid w:val="00CC1C65"/>
    <w:rsid w:val="00CC3F2F"/>
    <w:rsid w:val="00CD5363"/>
    <w:rsid w:val="00D05A3B"/>
    <w:rsid w:val="00D113BA"/>
    <w:rsid w:val="00D23314"/>
    <w:rsid w:val="00D24F2C"/>
    <w:rsid w:val="00D27694"/>
    <w:rsid w:val="00D346BF"/>
    <w:rsid w:val="00D34A72"/>
    <w:rsid w:val="00D418CA"/>
    <w:rsid w:val="00D5409A"/>
    <w:rsid w:val="00D82B5A"/>
    <w:rsid w:val="00D85494"/>
    <w:rsid w:val="00DB7240"/>
    <w:rsid w:val="00DB7CA5"/>
    <w:rsid w:val="00DC5AC9"/>
    <w:rsid w:val="00DE6CE7"/>
    <w:rsid w:val="00DF7402"/>
    <w:rsid w:val="00E01E6D"/>
    <w:rsid w:val="00E1570B"/>
    <w:rsid w:val="00E20FB8"/>
    <w:rsid w:val="00E2751F"/>
    <w:rsid w:val="00E32280"/>
    <w:rsid w:val="00E406AA"/>
    <w:rsid w:val="00E4503B"/>
    <w:rsid w:val="00E475C0"/>
    <w:rsid w:val="00E608A2"/>
    <w:rsid w:val="00E62DB5"/>
    <w:rsid w:val="00E67338"/>
    <w:rsid w:val="00E8030C"/>
    <w:rsid w:val="00E85D57"/>
    <w:rsid w:val="00EA495A"/>
    <w:rsid w:val="00EB1DCE"/>
    <w:rsid w:val="00EB50F2"/>
    <w:rsid w:val="00EC5267"/>
    <w:rsid w:val="00EE15B4"/>
    <w:rsid w:val="00EE4265"/>
    <w:rsid w:val="00F129CE"/>
    <w:rsid w:val="00F12FFD"/>
    <w:rsid w:val="00F51D39"/>
    <w:rsid w:val="00F547F5"/>
    <w:rsid w:val="00F56F0C"/>
    <w:rsid w:val="00F631DC"/>
    <w:rsid w:val="00F7129E"/>
    <w:rsid w:val="00F74EB9"/>
    <w:rsid w:val="00F97C03"/>
    <w:rsid w:val="00FB7D9E"/>
    <w:rsid w:val="00FC28C7"/>
    <w:rsid w:val="00FE09BD"/>
    <w:rsid w:val="00FE1802"/>
    <w:rsid w:val="00FF347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List Paragraph" w:uiPriority="34" w:qFormat="1"/>
  </w:latentStyles>
  <w:style w:type="paragraph" w:default="1" w:styleId="Normal">
    <w:name w:val="Normal"/>
    <w:qFormat/>
    <w:rsid w:val="0022480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7F2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7F27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B87F2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7F27"/>
    <w:rPr>
      <w:rFonts w:ascii="Arial" w:hAnsi="Arial"/>
      <w:sz w:val="20"/>
    </w:rPr>
  </w:style>
  <w:style w:type="character" w:styleId="Hyperlink">
    <w:name w:val="Hyperlink"/>
    <w:basedOn w:val="DefaultParagraphFont"/>
    <w:uiPriority w:val="99"/>
    <w:semiHidden/>
    <w:unhideWhenUsed/>
    <w:rsid w:val="00452F7B"/>
    <w:rPr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752E4F"/>
  </w:style>
  <w:style w:type="paragraph" w:styleId="BalloonText">
    <w:name w:val="Balloon Text"/>
    <w:basedOn w:val="Normal"/>
    <w:link w:val="BalloonTextChar"/>
    <w:uiPriority w:val="99"/>
    <w:semiHidden/>
    <w:unhideWhenUsed/>
    <w:rsid w:val="0048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8E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0B2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80B2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List Paragraph" w:uiPriority="34" w:qFormat="1"/>
  </w:latentStyles>
  <w:style w:type="paragraph" w:default="1" w:styleId="Normal">
    <w:name w:val="Normal"/>
    <w:qFormat/>
    <w:rsid w:val="0022480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7F2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7F27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B87F2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7F27"/>
    <w:rPr>
      <w:rFonts w:ascii="Arial" w:hAnsi="Arial"/>
      <w:sz w:val="20"/>
    </w:rPr>
  </w:style>
  <w:style w:type="character" w:styleId="Hyperlink">
    <w:name w:val="Hyperlink"/>
    <w:basedOn w:val="DefaultParagraphFont"/>
    <w:uiPriority w:val="99"/>
    <w:semiHidden/>
    <w:unhideWhenUsed/>
    <w:rsid w:val="00452F7B"/>
    <w:rPr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752E4F"/>
  </w:style>
  <w:style w:type="paragraph" w:styleId="BalloonText">
    <w:name w:val="Balloon Text"/>
    <w:basedOn w:val="Normal"/>
    <w:link w:val="BalloonTextChar"/>
    <w:uiPriority w:val="99"/>
    <w:semiHidden/>
    <w:unhideWhenUsed/>
    <w:rsid w:val="0048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8E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0B2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80B2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37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76753">
          <w:marLeft w:val="461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6442">
          <w:marLeft w:val="461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7377">
          <w:marLeft w:val="461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4313">
          <w:marLeft w:val="461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3891">
          <w:marLeft w:val="461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23888">
          <w:marLeft w:val="461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6322">
          <w:marLeft w:val="461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1039</TotalTime>
  <Pages>1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a&amp;g</Company>
  <LinksUpToDate>false</LinksUpToDate>
  <CharactersWithSpaces>2214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Olivieri</dc:creator>
  <cp:lastModifiedBy>Karen Lewis</cp:lastModifiedBy>
  <cp:revision>135</cp:revision>
  <cp:lastPrinted>2010-03-17T12:53:00Z</cp:lastPrinted>
  <dcterms:created xsi:type="dcterms:W3CDTF">2011-04-11T19:57:00Z</dcterms:created>
  <dcterms:modified xsi:type="dcterms:W3CDTF">2013-07-31T22:27:00Z</dcterms:modified>
</cp:coreProperties>
</file>