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Pr="00106E2D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bookmarkStart w:id="0" w:name="_GoBack"/>
      <w:bookmarkEnd w:id="0"/>
      <w:r w:rsidRPr="00106E2D">
        <w:rPr>
          <w:rFonts w:ascii="Verdana" w:hAnsi="Verdana"/>
          <w:b/>
          <w:bCs/>
          <w:sz w:val="24"/>
          <w:szCs w:val="24"/>
        </w:rPr>
        <w:t xml:space="preserve">Board 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of Directors </w:t>
      </w:r>
      <w:r w:rsidRPr="00106E2D">
        <w:rPr>
          <w:rFonts w:ascii="Verdana" w:hAnsi="Verdana"/>
          <w:b/>
          <w:bCs/>
          <w:sz w:val="24"/>
          <w:szCs w:val="24"/>
        </w:rPr>
        <w:t>Meeting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 Minutes</w:t>
      </w:r>
    </w:p>
    <w:p w:rsidR="00BF3A98" w:rsidRPr="00106E2D" w:rsidRDefault="00330CED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April 8</w:t>
      </w:r>
      <w:r w:rsidR="002D66D4" w:rsidRPr="00106E2D">
        <w:rPr>
          <w:rFonts w:ascii="Verdana" w:hAnsi="Verdana"/>
          <w:b/>
          <w:bCs/>
          <w:sz w:val="24"/>
          <w:szCs w:val="24"/>
        </w:rPr>
        <w:t xml:space="preserve">, </w:t>
      </w:r>
      <w:r w:rsidR="00F97C03" w:rsidRPr="00106E2D">
        <w:rPr>
          <w:rFonts w:ascii="Verdana" w:hAnsi="Verdana"/>
          <w:b/>
          <w:bCs/>
          <w:sz w:val="24"/>
          <w:szCs w:val="24"/>
        </w:rPr>
        <w:t>2013</w:t>
      </w:r>
    </w:p>
    <w:p w:rsidR="008501B1" w:rsidRPr="00F97C03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501B1" w:rsidRPr="00106E2D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Absent</w:t>
      </w:r>
      <w:r w:rsidR="00E406AA">
        <w:rPr>
          <w:rFonts w:ascii="Verdana" w:hAnsi="Verdana"/>
          <w:bCs/>
        </w:rPr>
        <w:t xml:space="preserve">—Brian Conroy, Laurie Jensen, Gary Kelly, </w:t>
      </w:r>
      <w:r w:rsidR="00330CED">
        <w:rPr>
          <w:rFonts w:ascii="Verdana" w:hAnsi="Verdana"/>
          <w:bCs/>
        </w:rPr>
        <w:t>Bill Vaughn</w:t>
      </w:r>
    </w:p>
    <w:p w:rsidR="008501B1" w:rsidRPr="00106E2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2C2AB4" w:rsidRPr="00106E2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/>
          <w:bCs/>
        </w:rPr>
        <w:t xml:space="preserve">Acceptance of </w:t>
      </w:r>
      <w:r w:rsidR="00E406AA">
        <w:rPr>
          <w:rFonts w:ascii="Verdana" w:hAnsi="Verdana"/>
          <w:b/>
          <w:bCs/>
        </w:rPr>
        <w:t>March</w:t>
      </w:r>
      <w:r w:rsidR="001E1ACF">
        <w:rPr>
          <w:rFonts w:ascii="Verdana" w:hAnsi="Verdana"/>
          <w:b/>
          <w:bCs/>
        </w:rPr>
        <w:t xml:space="preserve"> 11</w:t>
      </w:r>
      <w:r w:rsidRPr="00106E2D">
        <w:rPr>
          <w:rFonts w:ascii="Verdana" w:hAnsi="Verdana"/>
          <w:b/>
          <w:bCs/>
          <w:vertAlign w:val="superscript"/>
        </w:rPr>
        <w:t>th</w:t>
      </w:r>
      <w:r w:rsidRPr="00106E2D">
        <w:rPr>
          <w:rFonts w:ascii="Verdana" w:hAnsi="Verdana"/>
          <w:b/>
          <w:bCs/>
        </w:rPr>
        <w:t xml:space="preserve"> Minutes—</w:t>
      </w:r>
      <w:r w:rsidRPr="00106E2D">
        <w:rPr>
          <w:rFonts w:ascii="Verdana" w:hAnsi="Verdana"/>
          <w:bCs/>
        </w:rPr>
        <w:t>motioned and accepted.</w:t>
      </w:r>
      <w:r w:rsidR="009A44B7" w:rsidRPr="00106E2D">
        <w:rPr>
          <w:rFonts w:ascii="Verdana" w:hAnsi="Verdana"/>
          <w:bCs/>
        </w:rPr>
        <w:br/>
      </w:r>
    </w:p>
    <w:p w:rsidR="001E1ACF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Committees</w:t>
      </w:r>
    </w:p>
    <w:p w:rsidR="001E1ACF" w:rsidRDefault="001E1ACF" w:rsidP="001E1AC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Opening Day Parade—</w:t>
      </w:r>
      <w:r w:rsidRPr="001E1ACF">
        <w:rPr>
          <w:rFonts w:ascii="Verdana" w:hAnsi="Verdana"/>
          <w:bCs/>
          <w:color w:val="FF0000"/>
        </w:rPr>
        <w:t>Jen</w:t>
      </w:r>
      <w:r>
        <w:rPr>
          <w:rFonts w:ascii="Verdana" w:hAnsi="Verdana"/>
          <w:b/>
          <w:bCs/>
        </w:rPr>
        <w:t xml:space="preserve"> </w:t>
      </w:r>
    </w:p>
    <w:p w:rsidR="001E1ACF" w:rsidRPr="001E1ACF" w:rsidRDefault="001E1ACF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E1ACF">
        <w:rPr>
          <w:rFonts w:ascii="Verdana" w:hAnsi="Verdana"/>
          <w:bCs/>
        </w:rPr>
        <w:t>Scheduled for Sat., April 20</w:t>
      </w:r>
      <w:r w:rsidRPr="001E1ACF">
        <w:rPr>
          <w:rFonts w:ascii="Verdana" w:hAnsi="Verdana"/>
          <w:bCs/>
          <w:vertAlign w:val="superscript"/>
        </w:rPr>
        <w:t>th</w:t>
      </w:r>
      <w:r>
        <w:rPr>
          <w:rFonts w:ascii="Verdana" w:hAnsi="Verdana"/>
          <w:bCs/>
        </w:rPr>
        <w:t xml:space="preserve"> 12 noon start.</w:t>
      </w:r>
      <w:r w:rsidR="00330CED">
        <w:rPr>
          <w:rFonts w:ascii="Verdana" w:hAnsi="Verdana"/>
          <w:bCs/>
        </w:rPr>
        <w:t xml:space="preserve"> Plenty of volunteers.</w:t>
      </w:r>
    </w:p>
    <w:p w:rsidR="001E1ACF" w:rsidRPr="00330CED" w:rsidRDefault="001E1ACF" w:rsidP="00330C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Jen contacted Little League, </w:t>
      </w:r>
      <w:r w:rsidR="00330CED">
        <w:rPr>
          <w:rFonts w:ascii="Verdana" w:hAnsi="Verdana"/>
          <w:bCs/>
        </w:rPr>
        <w:t>no</w:t>
      </w:r>
      <w:r w:rsidR="00C32D14">
        <w:rPr>
          <w:rFonts w:ascii="Verdana" w:hAnsi="Verdana"/>
          <w:bCs/>
        </w:rPr>
        <w:t xml:space="preserve"> confirmation they are marching with us.</w:t>
      </w:r>
    </w:p>
    <w:p w:rsidR="001E1ACF" w:rsidRPr="00330CED" w:rsidRDefault="001E1ACF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Paulin</w:t>
      </w:r>
      <w:r w:rsidR="00E406AA">
        <w:rPr>
          <w:rFonts w:ascii="Verdana" w:hAnsi="Verdana"/>
          <w:bCs/>
        </w:rPr>
        <w:t>e Wells confirmed to sing this year.</w:t>
      </w:r>
    </w:p>
    <w:p w:rsidR="00330CED" w:rsidRPr="00330CED" w:rsidRDefault="00330CED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330CED">
        <w:rPr>
          <w:rFonts w:ascii="Verdana" w:hAnsi="Verdana"/>
          <w:bCs/>
          <w:color w:val="FF0000"/>
        </w:rPr>
        <w:t>Kenny</w:t>
      </w:r>
      <w:r>
        <w:rPr>
          <w:rFonts w:ascii="Verdana" w:hAnsi="Verdana"/>
          <w:bCs/>
        </w:rPr>
        <w:t xml:space="preserve"> working with Dairy Freeze to get us some frozen treats. </w:t>
      </w:r>
      <w:r w:rsidRPr="00330CED">
        <w:rPr>
          <w:rFonts w:ascii="Verdana" w:hAnsi="Verdana"/>
          <w:bCs/>
          <w:color w:val="FF0000"/>
        </w:rPr>
        <w:t>Kenny</w:t>
      </w:r>
      <w:r>
        <w:rPr>
          <w:rFonts w:ascii="Verdana" w:hAnsi="Verdana"/>
          <w:bCs/>
        </w:rPr>
        <w:t xml:space="preserve"> to contact Ted if DQ cannot help out and Ted to ask John Carlo at the Radio Coffeehouse.</w:t>
      </w:r>
    </w:p>
    <w:p w:rsidR="00330CED" w:rsidRPr="00330CED" w:rsidRDefault="00330CED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  <w:color w:val="FF0000"/>
        </w:rPr>
        <w:t>Kenny</w:t>
      </w:r>
      <w:r w:rsidRPr="00330CED">
        <w:rPr>
          <w:rFonts w:ascii="Verdana" w:hAnsi="Verdana"/>
          <w:bCs/>
        </w:rPr>
        <w:t xml:space="preserve"> working with Pat’s Pizza</w:t>
      </w:r>
      <w:r>
        <w:rPr>
          <w:rFonts w:ascii="Verdana" w:hAnsi="Verdana"/>
          <w:bCs/>
        </w:rPr>
        <w:t>, we will use $100 of our credit and pay the rest in cash.</w:t>
      </w:r>
      <w:r w:rsidR="00013B07">
        <w:rPr>
          <w:rFonts w:ascii="Verdana" w:hAnsi="Verdana"/>
          <w:bCs/>
        </w:rPr>
        <w:t xml:space="preserve"> </w:t>
      </w:r>
      <w:r w:rsidR="00013B07" w:rsidRPr="00013B07">
        <w:rPr>
          <w:rFonts w:ascii="Verdana" w:hAnsi="Verdana"/>
          <w:bCs/>
          <w:color w:val="FF0000"/>
        </w:rPr>
        <w:t>Kenny</w:t>
      </w:r>
      <w:r w:rsidR="00013B07">
        <w:rPr>
          <w:rFonts w:ascii="Verdana" w:hAnsi="Verdana"/>
          <w:bCs/>
        </w:rPr>
        <w:t xml:space="preserve"> to ask for deadline time to cancel if it’s bad weather.</w:t>
      </w:r>
    </w:p>
    <w:p w:rsidR="00330CED" w:rsidRPr="00013B07" w:rsidRDefault="00330CED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  <w:color w:val="FF0000"/>
        </w:rPr>
        <w:t>Kenny</w:t>
      </w:r>
      <w:r w:rsidRPr="00330CED">
        <w:rPr>
          <w:rFonts w:ascii="Verdana" w:hAnsi="Verdana"/>
          <w:bCs/>
        </w:rPr>
        <w:t xml:space="preserve"> to approach Stop and Shop, Sudbury Farms and Hannaford for waters.</w:t>
      </w:r>
    </w:p>
    <w:p w:rsidR="00013B07" w:rsidRPr="00013B07" w:rsidRDefault="00013B07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  <w:color w:val="FF0000"/>
        </w:rPr>
        <w:t>Karen</w:t>
      </w:r>
      <w:r w:rsidRPr="00013B07">
        <w:rPr>
          <w:rFonts w:ascii="Verdana" w:hAnsi="Verdana"/>
          <w:bCs/>
        </w:rPr>
        <w:t xml:space="preserve"> to make signs for selling pizza, water and magnets.</w:t>
      </w:r>
    </w:p>
    <w:p w:rsidR="00013B07" w:rsidRPr="001E1ACF" w:rsidRDefault="00013B07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  <w:color w:val="FF0000"/>
        </w:rPr>
        <w:t>Ted</w:t>
      </w:r>
      <w:r w:rsidRPr="00013B07">
        <w:rPr>
          <w:rFonts w:ascii="Verdana" w:hAnsi="Verdana"/>
          <w:bCs/>
        </w:rPr>
        <w:t xml:space="preserve"> will pick up 2 40 </w:t>
      </w:r>
      <w:r w:rsidR="0059187F" w:rsidRPr="00013B07">
        <w:rPr>
          <w:rFonts w:ascii="Verdana" w:hAnsi="Verdana"/>
          <w:bCs/>
        </w:rPr>
        <w:t>lb.</w:t>
      </w:r>
      <w:r w:rsidRPr="00013B07">
        <w:rPr>
          <w:rFonts w:ascii="Verdana" w:hAnsi="Verdana"/>
          <w:bCs/>
        </w:rPr>
        <w:t xml:space="preserve"> bags of ice.</w:t>
      </w:r>
    </w:p>
    <w:p w:rsidR="001E1ACF" w:rsidRPr="00330CED" w:rsidRDefault="00D5409A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W</w:t>
      </w:r>
      <w:r w:rsidR="00E406AA">
        <w:rPr>
          <w:rFonts w:ascii="Verdana" w:hAnsi="Verdana"/>
          <w:bCs/>
        </w:rPr>
        <w:t>ho should be honored—</w:t>
      </w:r>
      <w:r>
        <w:rPr>
          <w:rFonts w:ascii="Verdana" w:hAnsi="Verdana"/>
          <w:bCs/>
        </w:rPr>
        <w:t xml:space="preserve">discussion with different proposals and the group agreed on a fire fighter. </w:t>
      </w:r>
      <w:r w:rsidR="00E406AA" w:rsidRPr="00E406AA">
        <w:rPr>
          <w:rFonts w:ascii="Verdana" w:hAnsi="Verdana"/>
          <w:bCs/>
          <w:color w:val="FF0000"/>
        </w:rPr>
        <w:t>Jen</w:t>
      </w:r>
      <w:r w:rsidR="00E406AA">
        <w:rPr>
          <w:rFonts w:ascii="Verdana" w:hAnsi="Verdana"/>
          <w:bCs/>
        </w:rPr>
        <w:t xml:space="preserve"> will ask Tim Al</w:t>
      </w:r>
      <w:r w:rsidR="00330CED">
        <w:rPr>
          <w:rFonts w:ascii="Verdana" w:hAnsi="Verdana"/>
          <w:bCs/>
        </w:rPr>
        <w:t xml:space="preserve">len, Veteran and </w:t>
      </w:r>
      <w:r w:rsidR="00E406AA">
        <w:rPr>
          <w:rFonts w:ascii="Verdana" w:hAnsi="Verdana"/>
          <w:bCs/>
        </w:rPr>
        <w:t>Fire Fighter</w:t>
      </w:r>
      <w:r w:rsidR="00330CED">
        <w:rPr>
          <w:rFonts w:ascii="Verdana" w:hAnsi="Verdana"/>
          <w:bCs/>
        </w:rPr>
        <w:t xml:space="preserve"> (and Dad of a softball player)</w:t>
      </w:r>
      <w:r w:rsidR="00E406AA">
        <w:rPr>
          <w:rFonts w:ascii="Verdana" w:hAnsi="Verdana"/>
          <w:bCs/>
        </w:rPr>
        <w:t xml:space="preserve">. </w:t>
      </w:r>
      <w:r w:rsidR="00E406AA" w:rsidRPr="00E406AA">
        <w:rPr>
          <w:rFonts w:ascii="Verdana" w:hAnsi="Verdana"/>
          <w:bCs/>
          <w:color w:val="FF0000"/>
        </w:rPr>
        <w:t>Jen</w:t>
      </w:r>
      <w:r w:rsidR="00E406AA">
        <w:rPr>
          <w:rFonts w:ascii="Verdana" w:hAnsi="Verdana"/>
          <w:bCs/>
        </w:rPr>
        <w:t xml:space="preserve"> will also extend invitation to all fire fighters, police officers and EMTs </w:t>
      </w:r>
      <w:r w:rsidR="00C32D14">
        <w:rPr>
          <w:rFonts w:ascii="Verdana" w:hAnsi="Verdana"/>
          <w:bCs/>
        </w:rPr>
        <w:t xml:space="preserve">(not exclusive to Milton employees) </w:t>
      </w:r>
      <w:r w:rsidR="00E406AA">
        <w:rPr>
          <w:rFonts w:ascii="Verdana" w:hAnsi="Verdana"/>
          <w:bCs/>
        </w:rPr>
        <w:t>to be honore</w:t>
      </w:r>
      <w:r w:rsidR="00C32D14">
        <w:rPr>
          <w:rFonts w:ascii="Verdana" w:hAnsi="Verdana"/>
          <w:bCs/>
        </w:rPr>
        <w:t>d and thanked for their service.</w:t>
      </w:r>
    </w:p>
    <w:p w:rsidR="00330CED" w:rsidRPr="001E1ACF" w:rsidRDefault="00330CED" w:rsidP="001E1AC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We should put a blurb on our website about the parade and who was honored.</w:t>
      </w:r>
    </w:p>
    <w:p w:rsidR="001E1ACF" w:rsidRPr="00385ED7" w:rsidRDefault="001E1ACF" w:rsidP="001E1AC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Sponsorships—</w:t>
      </w:r>
      <w:r w:rsidRPr="001E1ACF">
        <w:rPr>
          <w:rFonts w:ascii="Verdana" w:hAnsi="Verdana"/>
          <w:bCs/>
          <w:color w:val="FF0000"/>
        </w:rPr>
        <w:t>Ken</w:t>
      </w:r>
      <w:r w:rsidR="00C32D14">
        <w:rPr>
          <w:rFonts w:ascii="Verdana" w:hAnsi="Verdana"/>
          <w:bCs/>
          <w:color w:val="FF0000"/>
        </w:rPr>
        <w:t>ny</w:t>
      </w:r>
    </w:p>
    <w:p w:rsidR="00013B07" w:rsidRDefault="00013B07" w:rsidP="00385ED7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Almost $10,000, g</w:t>
      </w:r>
      <w:r w:rsidR="00D5409A">
        <w:rPr>
          <w:rFonts w:ascii="Verdana" w:hAnsi="Verdana"/>
          <w:bCs/>
        </w:rPr>
        <w:t>reat job!</w:t>
      </w:r>
    </w:p>
    <w:p w:rsidR="00013B07" w:rsidRDefault="00013B07" w:rsidP="00385ED7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15 teams are sponsored.</w:t>
      </w:r>
    </w:p>
    <w:p w:rsidR="00385ED7" w:rsidRDefault="00013B07" w:rsidP="00013B07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013B07">
        <w:rPr>
          <w:rFonts w:ascii="Verdana" w:hAnsi="Verdana"/>
          <w:bCs/>
          <w:color w:val="FF0000"/>
        </w:rPr>
        <w:t>Kevin</w:t>
      </w:r>
      <w:r>
        <w:rPr>
          <w:rFonts w:ascii="Verdana" w:hAnsi="Verdana"/>
          <w:bCs/>
        </w:rPr>
        <w:t xml:space="preserve"> to finalize artwork for the banner.</w:t>
      </w:r>
    </w:p>
    <w:p w:rsidR="00D5409A" w:rsidRPr="00D5409A" w:rsidRDefault="00430449" w:rsidP="00D5409A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Equipment—</w:t>
      </w:r>
      <w:r w:rsidRPr="00430449">
        <w:rPr>
          <w:rFonts w:ascii="Verdana" w:hAnsi="Verdana"/>
          <w:bCs/>
          <w:color w:val="FF0000"/>
        </w:rPr>
        <w:t>Dana</w:t>
      </w:r>
    </w:p>
    <w:p w:rsidR="00430449" w:rsidRPr="00D5409A" w:rsidRDefault="00430449" w:rsidP="00D5409A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D5409A">
        <w:rPr>
          <w:rFonts w:ascii="Verdana" w:hAnsi="Verdana"/>
          <w:bCs/>
        </w:rPr>
        <w:t>Held last Saturday and only 3 coaches couldn’t attend, went very well.</w:t>
      </w:r>
    </w:p>
    <w:p w:rsidR="00430449" w:rsidRPr="00430449" w:rsidRDefault="00430449" w:rsidP="00D5409A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430449">
        <w:rPr>
          <w:rFonts w:ascii="Verdana" w:hAnsi="Verdana"/>
          <w:bCs/>
          <w:color w:val="FF0000"/>
        </w:rPr>
        <w:t>Karen</w:t>
      </w:r>
      <w:r>
        <w:rPr>
          <w:rFonts w:ascii="Verdana" w:hAnsi="Verdana"/>
          <w:bCs/>
        </w:rPr>
        <w:t xml:space="preserve"> to order some c</w:t>
      </w:r>
      <w:r w:rsidRPr="00FC28C7">
        <w:rPr>
          <w:rFonts w:ascii="Verdana" w:hAnsi="Verdana"/>
          <w:bCs/>
        </w:rPr>
        <w:t>hin s</w:t>
      </w:r>
      <w:r>
        <w:rPr>
          <w:rFonts w:ascii="Verdana" w:hAnsi="Verdana"/>
          <w:bCs/>
        </w:rPr>
        <w:t>traps for</w:t>
      </w:r>
      <w:r w:rsidRPr="00FC28C7">
        <w:rPr>
          <w:rFonts w:ascii="Verdana" w:hAnsi="Verdana"/>
          <w:bCs/>
        </w:rPr>
        <w:t xml:space="preserve"> old helmets.</w:t>
      </w:r>
    </w:p>
    <w:p w:rsidR="00C32D14" w:rsidRDefault="00C32D14" w:rsidP="00C32D1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C32D14">
        <w:rPr>
          <w:rFonts w:ascii="Verdana" w:hAnsi="Verdana"/>
          <w:b/>
          <w:bCs/>
        </w:rPr>
        <w:t>Policy Committee</w:t>
      </w:r>
    </w:p>
    <w:p w:rsidR="00C32D14" w:rsidRPr="00C32D14" w:rsidRDefault="00C32D14" w:rsidP="00C32D14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C32D14">
        <w:rPr>
          <w:rFonts w:ascii="Verdana" w:hAnsi="Verdana"/>
          <w:bCs/>
        </w:rPr>
        <w:t>Nick volunteered to chair this committee to review our league policies.</w:t>
      </w:r>
      <w:r>
        <w:rPr>
          <w:rFonts w:ascii="Verdana" w:hAnsi="Verdana"/>
          <w:bCs/>
        </w:rPr>
        <w:t xml:space="preserve"> Kenny volunteered to be a member of the committee. </w:t>
      </w:r>
      <w:r w:rsidRPr="00C32D14">
        <w:rPr>
          <w:rFonts w:ascii="Verdana" w:hAnsi="Verdana"/>
          <w:bCs/>
          <w:color w:val="FF0000"/>
        </w:rPr>
        <w:t>We need a 3</w:t>
      </w:r>
      <w:r w:rsidRPr="00C32D14">
        <w:rPr>
          <w:rFonts w:ascii="Verdana" w:hAnsi="Verdana"/>
          <w:bCs/>
          <w:color w:val="FF0000"/>
          <w:vertAlign w:val="superscript"/>
        </w:rPr>
        <w:t>rd</w:t>
      </w:r>
      <w:r w:rsidRPr="00C32D14">
        <w:rPr>
          <w:rFonts w:ascii="Verdana" w:hAnsi="Verdana"/>
          <w:bCs/>
          <w:color w:val="FF0000"/>
        </w:rPr>
        <w:t xml:space="preserve"> person.</w:t>
      </w:r>
    </w:p>
    <w:p w:rsidR="001F6362" w:rsidRPr="00106E2D" w:rsidRDefault="001F6362" w:rsidP="00BF06CC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9E0132" w:rsidRPr="00106E2D" w:rsidRDefault="00903E57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Vice President’s Report—</w:t>
      </w:r>
      <w:r w:rsidR="00291808" w:rsidRPr="00106E2D">
        <w:rPr>
          <w:rFonts w:ascii="Verdana" w:hAnsi="Verdana"/>
          <w:bCs/>
          <w:color w:val="FF0000"/>
        </w:rPr>
        <w:t>Gary</w:t>
      </w:r>
    </w:p>
    <w:p w:rsidR="00BF06CC" w:rsidRPr="00C32D14" w:rsidRDefault="00C41FB1" w:rsidP="00C32D14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C32D14">
        <w:rPr>
          <w:rFonts w:ascii="Verdana" w:hAnsi="Verdana"/>
          <w:bCs/>
        </w:rPr>
        <w:t>Pre-Season Clinic</w:t>
      </w:r>
      <w:r w:rsidR="00C32D14" w:rsidRPr="00C32D14">
        <w:rPr>
          <w:rFonts w:ascii="Verdana" w:hAnsi="Verdana"/>
          <w:bCs/>
        </w:rPr>
        <w:t>—Junior and Senior</w:t>
      </w:r>
      <w:r w:rsidRPr="00C32D14">
        <w:rPr>
          <w:rFonts w:ascii="Verdana" w:hAnsi="Verdana"/>
          <w:bCs/>
        </w:rPr>
        <w:t xml:space="preserve"> division </w:t>
      </w:r>
      <w:r w:rsidR="00C32D14" w:rsidRPr="00C32D14">
        <w:rPr>
          <w:rFonts w:ascii="Verdana" w:hAnsi="Verdana"/>
          <w:bCs/>
        </w:rPr>
        <w:t xml:space="preserve">is well attended, 31 and 27. Positive feedback from coaches, parents and girls. </w:t>
      </w:r>
    </w:p>
    <w:p w:rsidR="00C41FB1" w:rsidRDefault="00C41FB1" w:rsidP="00C41FB1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Coaches Clinic—</w:t>
      </w:r>
      <w:r w:rsidR="00C32D14">
        <w:rPr>
          <w:rFonts w:ascii="Verdana" w:hAnsi="Verdana"/>
          <w:bCs/>
        </w:rPr>
        <w:t>Well attended and both did a good job. Sounds like Dirt Dawgs had more employees staffed and able to help out.</w:t>
      </w:r>
    </w:p>
    <w:p w:rsidR="00C41FB1" w:rsidRDefault="00C41FB1" w:rsidP="00C41FB1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Pitching Clinic</w:t>
      </w:r>
      <w:r w:rsidR="000F07D5">
        <w:rPr>
          <w:rFonts w:ascii="Verdana" w:hAnsi="Verdana"/>
          <w:bCs/>
        </w:rPr>
        <w:t>—</w:t>
      </w:r>
      <w:r w:rsidR="00C32D14">
        <w:rPr>
          <w:rFonts w:ascii="Verdana" w:hAnsi="Verdana"/>
          <w:bCs/>
        </w:rPr>
        <w:t>All of them are half filled.</w:t>
      </w:r>
    </w:p>
    <w:p w:rsidR="000F07D5" w:rsidRPr="00C32D14" w:rsidRDefault="00C32D14" w:rsidP="00C32D14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League Open House—Sunday, May 5</w:t>
      </w:r>
      <w:r w:rsidRPr="00C32D14">
        <w:rPr>
          <w:rFonts w:ascii="Verdana" w:hAnsi="Verdana"/>
          <w:bCs/>
          <w:vertAlign w:val="superscript"/>
        </w:rPr>
        <w:t>th</w:t>
      </w:r>
      <w:r>
        <w:rPr>
          <w:rFonts w:ascii="Verdana" w:hAnsi="Verdana"/>
          <w:bCs/>
        </w:rPr>
        <w:t xml:space="preserve"> 2-3pm. We have 7 HS pitchers volunteering for the day to help out.</w:t>
      </w:r>
    </w:p>
    <w:p w:rsidR="00C41FB1" w:rsidRDefault="00C41FB1" w:rsidP="00C41FB1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Plaques</w:t>
      </w:r>
      <w:r w:rsidR="00C32D14">
        <w:rPr>
          <w:rFonts w:ascii="Verdana" w:hAnsi="Verdana"/>
          <w:bCs/>
        </w:rPr>
        <w:t>—1 left to be</w:t>
      </w:r>
      <w:r w:rsidR="000F07D5">
        <w:rPr>
          <w:rFonts w:ascii="Verdana" w:hAnsi="Verdana"/>
          <w:bCs/>
        </w:rPr>
        <w:t xml:space="preserve"> delivered</w:t>
      </w:r>
      <w:r w:rsidR="00C32D14">
        <w:rPr>
          <w:rFonts w:ascii="Verdana" w:hAnsi="Verdana"/>
          <w:bCs/>
        </w:rPr>
        <w:t>.</w:t>
      </w:r>
    </w:p>
    <w:p w:rsidR="00C41FB1" w:rsidRDefault="00C41FB1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903E57" w:rsidRPr="00106E2D" w:rsidRDefault="00145DD2" w:rsidP="00903E57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</w:rPr>
      </w:pPr>
      <w:r w:rsidRPr="00106E2D">
        <w:rPr>
          <w:rFonts w:ascii="Verdana" w:hAnsi="Verdana"/>
          <w:b/>
          <w:bCs/>
        </w:rPr>
        <w:t>Treasurer’s Update</w:t>
      </w:r>
      <w:r w:rsidR="00903E57" w:rsidRPr="00106E2D">
        <w:rPr>
          <w:rFonts w:ascii="Verdana" w:hAnsi="Verdana"/>
          <w:b/>
          <w:bCs/>
        </w:rPr>
        <w:t>—</w:t>
      </w:r>
      <w:r w:rsidR="00903E57" w:rsidRPr="00106E2D">
        <w:rPr>
          <w:rFonts w:ascii="Verdana" w:hAnsi="Verdana"/>
          <w:bCs/>
          <w:color w:val="FF0000"/>
        </w:rPr>
        <w:t>Bill</w:t>
      </w:r>
    </w:p>
    <w:p w:rsidR="008400E9" w:rsidRPr="00106E2D" w:rsidRDefault="00C32D14" w:rsidP="008400E9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Received our 1</w:t>
      </w:r>
      <w:r w:rsidRPr="00C32D14">
        <w:rPr>
          <w:rFonts w:ascii="Verdana" w:hAnsi="Verdana"/>
          <w:bCs/>
          <w:vertAlign w:val="superscript"/>
        </w:rPr>
        <w:t>st</w:t>
      </w:r>
      <w:r>
        <w:rPr>
          <w:rFonts w:ascii="Verdana" w:hAnsi="Verdana"/>
          <w:bCs/>
        </w:rPr>
        <w:t xml:space="preserve"> invoice for SuperFlash for $11,000+ for shirts, visors, balls as well as the catch</w:t>
      </w:r>
      <w:r w:rsidR="00D5409A">
        <w:rPr>
          <w:rFonts w:ascii="Verdana" w:hAnsi="Verdana"/>
          <w:bCs/>
        </w:rPr>
        <w:t>ing equipment and new helmets f</w:t>
      </w:r>
      <w:r>
        <w:rPr>
          <w:rFonts w:ascii="Verdana" w:hAnsi="Verdana"/>
          <w:bCs/>
        </w:rPr>
        <w:t>r</w:t>
      </w:r>
      <w:r w:rsidR="00D5409A">
        <w:rPr>
          <w:rFonts w:ascii="Verdana" w:hAnsi="Verdana"/>
          <w:bCs/>
        </w:rPr>
        <w:t>om</w:t>
      </w:r>
      <w:r>
        <w:rPr>
          <w:rFonts w:ascii="Verdana" w:hAnsi="Verdana"/>
          <w:bCs/>
        </w:rPr>
        <w:t xml:space="preserve"> our Surplus Initiatives.</w:t>
      </w:r>
    </w:p>
    <w:p w:rsidR="001F6362" w:rsidRPr="00106E2D" w:rsidRDefault="001F6362" w:rsidP="001F6362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C32D14" w:rsidRDefault="00C32D14" w:rsidP="000F07D5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Surplus Initiatives</w:t>
      </w:r>
      <w:r w:rsidR="00430449">
        <w:rPr>
          <w:rFonts w:ascii="Verdana" w:hAnsi="Verdana"/>
          <w:bCs/>
          <w:color w:val="FF0000"/>
        </w:rPr>
        <w:t>—Karen</w:t>
      </w:r>
    </w:p>
    <w:p w:rsidR="00C32D14" w:rsidRPr="00D27694" w:rsidRDefault="00D27694" w:rsidP="00C32D14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Scholarship—Revised Rich’s proposal and Executive Board reviewed and edited several times. Please review and email Karen feedback </w:t>
      </w:r>
      <w:r w:rsidR="00D5409A">
        <w:rPr>
          <w:rFonts w:ascii="Verdana" w:hAnsi="Verdana"/>
          <w:bCs/>
        </w:rPr>
        <w:t>by today</w:t>
      </w:r>
      <w:r>
        <w:rPr>
          <w:rFonts w:ascii="Verdana" w:hAnsi="Verdana"/>
          <w:bCs/>
        </w:rPr>
        <w:t xml:space="preserve"> </w:t>
      </w:r>
      <w:r w:rsidR="00D5409A">
        <w:rPr>
          <w:rFonts w:ascii="Verdana" w:hAnsi="Verdana"/>
          <w:bCs/>
        </w:rPr>
        <w:t>(</w:t>
      </w:r>
      <w:r>
        <w:rPr>
          <w:rFonts w:ascii="Verdana" w:hAnsi="Verdana"/>
          <w:bCs/>
        </w:rPr>
        <w:t>Tuesday, April 9</w:t>
      </w:r>
      <w:r w:rsidRPr="00D27694">
        <w:rPr>
          <w:rFonts w:ascii="Verdana" w:hAnsi="Verdana"/>
          <w:bCs/>
          <w:vertAlign w:val="superscript"/>
        </w:rPr>
        <w:t>th</w:t>
      </w:r>
      <w:r w:rsidR="00D5409A">
        <w:rPr>
          <w:rFonts w:ascii="Verdana" w:hAnsi="Verdana"/>
          <w:bCs/>
        </w:rPr>
        <w:t>).</w:t>
      </w:r>
      <w:r>
        <w:rPr>
          <w:rFonts w:ascii="Verdana" w:hAnsi="Verdana"/>
          <w:bCs/>
        </w:rPr>
        <w:t xml:space="preserve"> Final draft will be available on Wednesday, April 10</w:t>
      </w:r>
      <w:r w:rsidRPr="00D27694">
        <w:rPr>
          <w:rFonts w:ascii="Verdana" w:hAnsi="Verdana"/>
          <w:bCs/>
          <w:vertAlign w:val="superscript"/>
        </w:rPr>
        <w:t>th</w:t>
      </w:r>
      <w:r>
        <w:rPr>
          <w:rFonts w:ascii="Verdana" w:hAnsi="Verdana"/>
          <w:bCs/>
        </w:rPr>
        <w:t xml:space="preserve">. </w:t>
      </w:r>
      <w:r w:rsidRPr="00D27694">
        <w:rPr>
          <w:rFonts w:ascii="Verdana" w:hAnsi="Verdana"/>
          <w:bCs/>
        </w:rPr>
        <w:t>Ted</w:t>
      </w:r>
      <w:r>
        <w:rPr>
          <w:rFonts w:ascii="Verdana" w:hAnsi="Verdana"/>
          <w:bCs/>
        </w:rPr>
        <w:t xml:space="preserve"> volunteered to be on Committee.</w:t>
      </w:r>
      <w:r w:rsidR="00D5409A">
        <w:rPr>
          <w:rFonts w:ascii="Verdana" w:hAnsi="Verdana"/>
          <w:bCs/>
        </w:rPr>
        <w:br/>
      </w:r>
      <w:r w:rsidRPr="00D5409A">
        <w:rPr>
          <w:rFonts w:ascii="Verdana" w:hAnsi="Verdana"/>
          <w:b/>
          <w:bCs/>
          <w:color w:val="FF0000"/>
        </w:rPr>
        <w:t>We need a 3</w:t>
      </w:r>
      <w:r w:rsidRPr="00D5409A">
        <w:rPr>
          <w:rFonts w:ascii="Verdana" w:hAnsi="Verdana"/>
          <w:b/>
          <w:bCs/>
          <w:color w:val="FF0000"/>
          <w:vertAlign w:val="superscript"/>
        </w:rPr>
        <w:t>rd</w:t>
      </w:r>
      <w:r w:rsidR="00D5409A">
        <w:rPr>
          <w:rFonts w:ascii="Verdana" w:hAnsi="Verdana"/>
          <w:b/>
          <w:bCs/>
          <w:color w:val="FF0000"/>
        </w:rPr>
        <w:t xml:space="preserve"> person ASAP.</w:t>
      </w:r>
    </w:p>
    <w:p w:rsidR="00D27694" w:rsidRPr="00D27694" w:rsidRDefault="00D27694" w:rsidP="00C32D14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Catching Equipment—Junior equipment is in and ready to be tagged this week. </w:t>
      </w:r>
      <w:r w:rsidRPr="00C32D14">
        <w:rPr>
          <w:rFonts w:ascii="Verdana" w:hAnsi="Verdana"/>
          <w:bCs/>
          <w:color w:val="FF0000"/>
        </w:rPr>
        <w:t>We need</w:t>
      </w:r>
      <w:r>
        <w:rPr>
          <w:rFonts w:ascii="Verdana" w:hAnsi="Verdana"/>
          <w:bCs/>
          <w:color w:val="FF0000"/>
        </w:rPr>
        <w:t xml:space="preserve"> a few volunteers to help.</w:t>
      </w:r>
    </w:p>
    <w:p w:rsidR="00D27694" w:rsidRPr="00D27694" w:rsidRDefault="00D27694" w:rsidP="00C32D14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Helmets</w:t>
      </w:r>
    </w:p>
    <w:p w:rsidR="00D27694" w:rsidRPr="00D27694" w:rsidRDefault="0059187F" w:rsidP="00430449">
      <w:pPr>
        <w:pStyle w:val="ListParagraph"/>
        <w:numPr>
          <w:ilvl w:val="1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Sophomore</w:t>
      </w:r>
      <w:r w:rsidR="00D27694">
        <w:rPr>
          <w:rFonts w:ascii="Verdana" w:hAnsi="Verdana"/>
          <w:bCs/>
        </w:rPr>
        <w:t xml:space="preserve"> division is in and will be tagged this week. Freshmen helmets should be available Wednesday, </w:t>
      </w:r>
      <w:r w:rsidR="00D27694" w:rsidRPr="00D27694">
        <w:rPr>
          <w:rFonts w:ascii="Verdana" w:hAnsi="Verdana"/>
          <w:bCs/>
          <w:color w:val="FF0000"/>
        </w:rPr>
        <w:t>Karen</w:t>
      </w:r>
      <w:r w:rsidR="00D27694">
        <w:rPr>
          <w:rFonts w:ascii="Verdana" w:hAnsi="Verdana"/>
          <w:bCs/>
        </w:rPr>
        <w:t xml:space="preserve"> will check with SuperFlash. </w:t>
      </w:r>
      <w:r w:rsidR="00D27694" w:rsidRPr="00C32D14">
        <w:rPr>
          <w:rFonts w:ascii="Verdana" w:hAnsi="Verdana"/>
          <w:bCs/>
          <w:color w:val="FF0000"/>
        </w:rPr>
        <w:t>We need</w:t>
      </w:r>
      <w:r w:rsidR="00D27694">
        <w:rPr>
          <w:rFonts w:ascii="Verdana" w:hAnsi="Verdana"/>
          <w:bCs/>
          <w:color w:val="FF0000"/>
        </w:rPr>
        <w:t xml:space="preserve"> a few volunteers to help.</w:t>
      </w:r>
    </w:p>
    <w:p w:rsidR="00D27694" w:rsidRPr="00D27694" w:rsidRDefault="00D27694" w:rsidP="00D27694">
      <w:pPr>
        <w:pStyle w:val="ListParagraph"/>
        <w:numPr>
          <w:ilvl w:val="1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D27694">
        <w:rPr>
          <w:rFonts w:ascii="Verdana" w:hAnsi="Verdana"/>
          <w:bCs/>
        </w:rPr>
        <w:t>We need to do something with the old helmets. If anyone has a suggestion or company/school that would like them please contact Kevin.</w:t>
      </w:r>
    </w:p>
    <w:p w:rsidR="00C32D14" w:rsidRDefault="00C32D14" w:rsidP="000F07D5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F07D5" w:rsidRPr="00106E2D" w:rsidRDefault="000F07D5" w:rsidP="000F07D5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President’s Report—</w:t>
      </w:r>
      <w:r>
        <w:rPr>
          <w:rFonts w:ascii="Verdana" w:hAnsi="Verdana"/>
          <w:bCs/>
          <w:color w:val="FF0000"/>
        </w:rPr>
        <w:t>Kevin</w:t>
      </w:r>
    </w:p>
    <w:p w:rsidR="00430449" w:rsidRDefault="000F07D5" w:rsidP="00690B3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430449">
        <w:rPr>
          <w:rFonts w:ascii="Verdana" w:hAnsi="Verdana"/>
          <w:bCs/>
        </w:rPr>
        <w:t>Registration</w:t>
      </w:r>
      <w:r w:rsidR="00430449">
        <w:rPr>
          <w:rFonts w:ascii="Verdana" w:hAnsi="Verdana"/>
          <w:bCs/>
        </w:rPr>
        <w:t xml:space="preserve"> (see handout)</w:t>
      </w:r>
    </w:p>
    <w:p w:rsidR="00430449" w:rsidRDefault="00430449" w:rsidP="00690B3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Coaches Meetings—All divisions had meetings and went very well. Senior division meeting included the draft of all players.</w:t>
      </w:r>
    </w:p>
    <w:p w:rsidR="00430449" w:rsidRPr="00430449" w:rsidRDefault="00CA1E19" w:rsidP="0043044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Neighboring Towns—Randolph </w:t>
      </w:r>
      <w:r w:rsidR="00430449">
        <w:rPr>
          <w:rFonts w:ascii="Verdana" w:hAnsi="Verdana"/>
          <w:bCs/>
        </w:rPr>
        <w:t xml:space="preserve">contact resigned from the BOD, left message for new contact </w:t>
      </w:r>
      <w:r w:rsidR="0059187F">
        <w:rPr>
          <w:rFonts w:ascii="Verdana" w:hAnsi="Verdana"/>
          <w:bCs/>
        </w:rPr>
        <w:t>person</w:t>
      </w:r>
      <w:r w:rsidR="00430449">
        <w:rPr>
          <w:rFonts w:ascii="Verdana" w:hAnsi="Verdana"/>
          <w:bCs/>
        </w:rPr>
        <w:t xml:space="preserve">. </w:t>
      </w:r>
      <w:r>
        <w:rPr>
          <w:rFonts w:ascii="Verdana" w:hAnsi="Verdana"/>
          <w:bCs/>
        </w:rPr>
        <w:t xml:space="preserve">Dedham </w:t>
      </w:r>
      <w:r w:rsidR="00430449">
        <w:rPr>
          <w:rFonts w:ascii="Verdana" w:hAnsi="Verdana"/>
          <w:bCs/>
        </w:rPr>
        <w:t>not interested anymore for the spring maybe in the summer.</w:t>
      </w:r>
    </w:p>
    <w:p w:rsidR="00430449" w:rsidRPr="00430449" w:rsidRDefault="00430449" w:rsidP="0043044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Milton Junior Women’s Club—wrote grant for wristbands for the parade, they awarded us $150 and the total was just over $160. Pink bands with new MGS logo on them as well as Hope, Courage and Faith. All children in program will receive one as well as coaches.</w:t>
      </w:r>
    </w:p>
    <w:p w:rsidR="00430449" w:rsidRPr="00430449" w:rsidRDefault="00430449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815696" w:rsidRPr="00430449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Next BOD M</w:t>
      </w:r>
      <w:r w:rsidR="00B354E4" w:rsidRPr="00430449">
        <w:rPr>
          <w:rFonts w:ascii="Verdana" w:hAnsi="Verdana"/>
          <w:b/>
          <w:bCs/>
        </w:rPr>
        <w:t>eeting</w:t>
      </w:r>
      <w:r w:rsidR="00430449" w:rsidRPr="00430449">
        <w:rPr>
          <w:rFonts w:ascii="Verdana" w:hAnsi="Verdana"/>
          <w:b/>
          <w:bCs/>
        </w:rPr>
        <w:t>s</w:t>
      </w:r>
    </w:p>
    <w:p w:rsidR="000E070D" w:rsidRPr="000E070D" w:rsidRDefault="00430449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Monday, 5</w:t>
      </w:r>
      <w:r w:rsidR="000E070D">
        <w:rPr>
          <w:rFonts w:ascii="Verdana" w:hAnsi="Verdana"/>
          <w:bCs/>
        </w:rPr>
        <w:t>/13</w:t>
      </w:r>
      <w:r w:rsidR="00E20FB8">
        <w:rPr>
          <w:rFonts w:ascii="Verdana" w:hAnsi="Verdana"/>
          <w:bCs/>
        </w:rPr>
        <w:t xml:space="preserve">—TBD </w:t>
      </w:r>
    </w:p>
    <w:p w:rsidR="00A615DB" w:rsidRPr="00106E2D" w:rsidRDefault="00430449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Monday, 6/3 (open meeting for the public to attend)</w:t>
      </w:r>
      <w:r w:rsidR="000E070D">
        <w:rPr>
          <w:rFonts w:ascii="Verdana" w:hAnsi="Verdana"/>
          <w:bCs/>
        </w:rPr>
        <w:br/>
        <w:t>Milton Library, Keys Community Room</w:t>
      </w:r>
    </w:p>
    <w:p w:rsidR="007F6B14" w:rsidRDefault="007F6B14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Pr="0087401F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106E2D">
        <w:rPr>
          <w:rFonts w:ascii="Verdana" w:hAnsi="Verdana"/>
          <w:b/>
          <w:bCs/>
        </w:rPr>
        <w:t>Adjourn</w:t>
      </w:r>
    </w:p>
    <w:sectPr w:rsidR="005F15BF" w:rsidRPr="0087401F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756" w:rsidRDefault="00852756" w:rsidP="005C5A49">
      <w:r>
        <w:separator/>
      </w:r>
    </w:p>
  </w:endnote>
  <w:endnote w:type="continuationSeparator" w:id="0">
    <w:p w:rsidR="00852756" w:rsidRDefault="00852756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756" w:rsidRDefault="00852756" w:rsidP="005C5A49">
      <w:r>
        <w:separator/>
      </w:r>
    </w:p>
  </w:footnote>
  <w:footnote w:type="continuationSeparator" w:id="0">
    <w:p w:rsidR="00852756" w:rsidRDefault="00852756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D5409A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91336C"/>
    <w:multiLevelType w:val="hybridMultilevel"/>
    <w:tmpl w:val="DBD8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7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53C8A"/>
    <w:rsid w:val="00073082"/>
    <w:rsid w:val="000777B5"/>
    <w:rsid w:val="00091E07"/>
    <w:rsid w:val="000B1EF6"/>
    <w:rsid w:val="000E070D"/>
    <w:rsid w:val="000F07D5"/>
    <w:rsid w:val="00106E2D"/>
    <w:rsid w:val="00115B3F"/>
    <w:rsid w:val="00125AFA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480F"/>
    <w:rsid w:val="002331FE"/>
    <w:rsid w:val="0024743D"/>
    <w:rsid w:val="002560BE"/>
    <w:rsid w:val="002604A5"/>
    <w:rsid w:val="002621AF"/>
    <w:rsid w:val="00283142"/>
    <w:rsid w:val="00291808"/>
    <w:rsid w:val="002C2AB4"/>
    <w:rsid w:val="002C5A95"/>
    <w:rsid w:val="002D1917"/>
    <w:rsid w:val="002D66D4"/>
    <w:rsid w:val="00303DAC"/>
    <w:rsid w:val="00320F5D"/>
    <w:rsid w:val="00330CED"/>
    <w:rsid w:val="00342762"/>
    <w:rsid w:val="003455F4"/>
    <w:rsid w:val="003642D8"/>
    <w:rsid w:val="00374248"/>
    <w:rsid w:val="00385ED7"/>
    <w:rsid w:val="003972BC"/>
    <w:rsid w:val="003A497E"/>
    <w:rsid w:val="003B4AEF"/>
    <w:rsid w:val="003D22EB"/>
    <w:rsid w:val="003E0052"/>
    <w:rsid w:val="003E4F3A"/>
    <w:rsid w:val="0040718D"/>
    <w:rsid w:val="00417963"/>
    <w:rsid w:val="00430449"/>
    <w:rsid w:val="0044149E"/>
    <w:rsid w:val="00453C5E"/>
    <w:rsid w:val="00495A56"/>
    <w:rsid w:val="004A1B2A"/>
    <w:rsid w:val="004A4461"/>
    <w:rsid w:val="004A7FFC"/>
    <w:rsid w:val="004B3D58"/>
    <w:rsid w:val="004B5402"/>
    <w:rsid w:val="004C067C"/>
    <w:rsid w:val="004D6D21"/>
    <w:rsid w:val="00504011"/>
    <w:rsid w:val="00514D44"/>
    <w:rsid w:val="005225DA"/>
    <w:rsid w:val="005262B3"/>
    <w:rsid w:val="00555001"/>
    <w:rsid w:val="00580565"/>
    <w:rsid w:val="0059187F"/>
    <w:rsid w:val="005A14FD"/>
    <w:rsid w:val="005A7A99"/>
    <w:rsid w:val="005B31C0"/>
    <w:rsid w:val="005C5A49"/>
    <w:rsid w:val="005F15BF"/>
    <w:rsid w:val="0061465C"/>
    <w:rsid w:val="00615630"/>
    <w:rsid w:val="00646B51"/>
    <w:rsid w:val="00655B25"/>
    <w:rsid w:val="00664BCA"/>
    <w:rsid w:val="00673FB6"/>
    <w:rsid w:val="00690B3C"/>
    <w:rsid w:val="00695F32"/>
    <w:rsid w:val="00697D14"/>
    <w:rsid w:val="006C2E76"/>
    <w:rsid w:val="006C4FCE"/>
    <w:rsid w:val="00712C79"/>
    <w:rsid w:val="0074705B"/>
    <w:rsid w:val="007500C2"/>
    <w:rsid w:val="007532D8"/>
    <w:rsid w:val="007551D2"/>
    <w:rsid w:val="00762993"/>
    <w:rsid w:val="00770652"/>
    <w:rsid w:val="00774061"/>
    <w:rsid w:val="00785FA4"/>
    <w:rsid w:val="007874A4"/>
    <w:rsid w:val="007A74FD"/>
    <w:rsid w:val="007B72DF"/>
    <w:rsid w:val="007D0E78"/>
    <w:rsid w:val="007D29B4"/>
    <w:rsid w:val="007E0D6F"/>
    <w:rsid w:val="007F6B14"/>
    <w:rsid w:val="00800B0E"/>
    <w:rsid w:val="00815696"/>
    <w:rsid w:val="00817954"/>
    <w:rsid w:val="008400E9"/>
    <w:rsid w:val="00841DB0"/>
    <w:rsid w:val="008501B1"/>
    <w:rsid w:val="00852756"/>
    <w:rsid w:val="0087401F"/>
    <w:rsid w:val="008E2176"/>
    <w:rsid w:val="008E5630"/>
    <w:rsid w:val="008F7B48"/>
    <w:rsid w:val="00903E57"/>
    <w:rsid w:val="00936181"/>
    <w:rsid w:val="0094209A"/>
    <w:rsid w:val="00986774"/>
    <w:rsid w:val="009A44B7"/>
    <w:rsid w:val="009B1B8E"/>
    <w:rsid w:val="009B3CDB"/>
    <w:rsid w:val="009B7EE1"/>
    <w:rsid w:val="009C6F42"/>
    <w:rsid w:val="009C7211"/>
    <w:rsid w:val="009E0132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D02EE"/>
    <w:rsid w:val="00AE0A33"/>
    <w:rsid w:val="00AE5253"/>
    <w:rsid w:val="00AE5375"/>
    <w:rsid w:val="00AF7DBB"/>
    <w:rsid w:val="00B060AB"/>
    <w:rsid w:val="00B13CBB"/>
    <w:rsid w:val="00B3018A"/>
    <w:rsid w:val="00B354E4"/>
    <w:rsid w:val="00BA2B01"/>
    <w:rsid w:val="00BB2235"/>
    <w:rsid w:val="00BF06CC"/>
    <w:rsid w:val="00BF3A98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C0A66"/>
    <w:rsid w:val="00CC1C65"/>
    <w:rsid w:val="00CC3F2F"/>
    <w:rsid w:val="00CD5363"/>
    <w:rsid w:val="00D05A3B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CA5"/>
    <w:rsid w:val="00DC5AC9"/>
    <w:rsid w:val="00DE6CE7"/>
    <w:rsid w:val="00DF7402"/>
    <w:rsid w:val="00E01E6D"/>
    <w:rsid w:val="00E1570B"/>
    <w:rsid w:val="00E20FB8"/>
    <w:rsid w:val="00E2751F"/>
    <w:rsid w:val="00E32280"/>
    <w:rsid w:val="00E406AA"/>
    <w:rsid w:val="00E4503B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631DC"/>
    <w:rsid w:val="00F7129E"/>
    <w:rsid w:val="00F74EB9"/>
    <w:rsid w:val="00F97C03"/>
    <w:rsid w:val="00FC28C7"/>
    <w:rsid w:val="00FE09BD"/>
    <w:rsid w:val="00FE1802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112</cp:revision>
  <cp:lastPrinted>2010-03-17T12:53:00Z</cp:lastPrinted>
  <dcterms:created xsi:type="dcterms:W3CDTF">2011-04-11T19:57:00Z</dcterms:created>
  <dcterms:modified xsi:type="dcterms:W3CDTF">2013-04-09T12:56:00Z</dcterms:modified>
</cp:coreProperties>
</file>