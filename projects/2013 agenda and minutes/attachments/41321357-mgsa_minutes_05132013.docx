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1F" w:rsidRDefault="00F97C03" w:rsidP="00F97C03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54166" wp14:editId="40AAA9B7">
            <wp:simplePos x="0" y="0"/>
            <wp:positionH relativeFrom="margin">
              <wp:posOffset>-12065</wp:posOffset>
            </wp:positionH>
            <wp:positionV relativeFrom="margin">
              <wp:posOffset>-71120</wp:posOffset>
            </wp:positionV>
            <wp:extent cx="2411095" cy="91440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ltonSoftball-3c-FullLogoWithTag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3580" r="4236" b="13242"/>
                    <a:stretch/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87401F" w:rsidRDefault="0087401F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Default="00F97C03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8"/>
        </w:rPr>
      </w:pPr>
    </w:p>
    <w:p w:rsidR="00F97C03" w:rsidRPr="00106E2D" w:rsidRDefault="00091E07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bookmarkStart w:id="0" w:name="_GoBack"/>
      <w:r w:rsidRPr="00106E2D">
        <w:rPr>
          <w:rFonts w:ascii="Verdana" w:hAnsi="Verdana"/>
          <w:b/>
          <w:bCs/>
          <w:sz w:val="24"/>
          <w:szCs w:val="24"/>
        </w:rPr>
        <w:t>B</w:t>
      </w:r>
      <w:bookmarkEnd w:id="0"/>
      <w:r w:rsidRPr="00106E2D">
        <w:rPr>
          <w:rFonts w:ascii="Verdana" w:hAnsi="Verdana"/>
          <w:b/>
          <w:bCs/>
          <w:sz w:val="24"/>
          <w:szCs w:val="24"/>
        </w:rPr>
        <w:t xml:space="preserve">oard </w:t>
      </w:r>
      <w:r w:rsidR="00F97C03" w:rsidRPr="00106E2D">
        <w:rPr>
          <w:rFonts w:ascii="Verdana" w:hAnsi="Verdana"/>
          <w:b/>
          <w:bCs/>
          <w:sz w:val="24"/>
          <w:szCs w:val="24"/>
        </w:rPr>
        <w:t xml:space="preserve">of Directors </w:t>
      </w:r>
      <w:r w:rsidRPr="00106E2D">
        <w:rPr>
          <w:rFonts w:ascii="Verdana" w:hAnsi="Verdana"/>
          <w:b/>
          <w:bCs/>
          <w:sz w:val="24"/>
          <w:szCs w:val="24"/>
        </w:rPr>
        <w:t>Meeting</w:t>
      </w:r>
      <w:r w:rsidR="00F97C03" w:rsidRPr="00106E2D">
        <w:rPr>
          <w:rFonts w:ascii="Verdana" w:hAnsi="Verdana"/>
          <w:b/>
          <w:bCs/>
          <w:sz w:val="24"/>
          <w:szCs w:val="24"/>
        </w:rPr>
        <w:t xml:space="preserve"> Minutes</w:t>
      </w:r>
    </w:p>
    <w:p w:rsidR="00BF3A98" w:rsidRPr="00106E2D" w:rsidRDefault="005C5829" w:rsidP="0087401F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May 13</w:t>
      </w:r>
      <w:r w:rsidR="002D66D4" w:rsidRPr="00106E2D">
        <w:rPr>
          <w:rFonts w:ascii="Verdana" w:hAnsi="Verdana"/>
          <w:b/>
          <w:bCs/>
          <w:sz w:val="24"/>
          <w:szCs w:val="24"/>
        </w:rPr>
        <w:t xml:space="preserve">, </w:t>
      </w:r>
      <w:r w:rsidR="00F97C03" w:rsidRPr="00106E2D">
        <w:rPr>
          <w:rFonts w:ascii="Verdana" w:hAnsi="Verdana"/>
          <w:b/>
          <w:bCs/>
          <w:sz w:val="24"/>
          <w:szCs w:val="24"/>
        </w:rPr>
        <w:t>2013</w:t>
      </w:r>
    </w:p>
    <w:p w:rsidR="008501B1" w:rsidRPr="00293575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  <w:sz w:val="28"/>
        </w:rPr>
      </w:pPr>
    </w:p>
    <w:p w:rsidR="008501B1" w:rsidRPr="00106E2D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/>
          <w:bCs/>
        </w:rPr>
        <w:t>Absent</w:t>
      </w:r>
      <w:r w:rsidR="005C5829">
        <w:rPr>
          <w:rFonts w:ascii="Verdana" w:hAnsi="Verdana"/>
          <w:bCs/>
        </w:rPr>
        <w:t xml:space="preserve">—Jen Tegan and </w:t>
      </w:r>
      <w:r w:rsidR="00330CED">
        <w:rPr>
          <w:rFonts w:ascii="Verdana" w:hAnsi="Verdana"/>
          <w:bCs/>
        </w:rPr>
        <w:t>Bill Vaughn</w:t>
      </w:r>
    </w:p>
    <w:p w:rsidR="008501B1" w:rsidRPr="00106E2D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5C5829" w:rsidRPr="00764DED" w:rsidRDefault="008501B1" w:rsidP="003642D8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106E2D">
        <w:rPr>
          <w:rFonts w:ascii="Verdana" w:hAnsi="Verdana"/>
          <w:b/>
          <w:bCs/>
        </w:rPr>
        <w:t xml:space="preserve">Acceptance of </w:t>
      </w:r>
      <w:r w:rsidR="005C5829">
        <w:rPr>
          <w:rFonts w:ascii="Verdana" w:hAnsi="Verdana"/>
          <w:b/>
          <w:bCs/>
        </w:rPr>
        <w:t>April 8</w:t>
      </w:r>
      <w:r w:rsidR="005C5829" w:rsidRPr="005C5829">
        <w:rPr>
          <w:rFonts w:ascii="Verdana" w:hAnsi="Verdana"/>
          <w:b/>
          <w:bCs/>
          <w:vertAlign w:val="superscript"/>
        </w:rPr>
        <w:t>th</w:t>
      </w:r>
      <w:r w:rsidR="005C5829">
        <w:rPr>
          <w:rFonts w:ascii="Verdana" w:hAnsi="Verdana"/>
          <w:b/>
          <w:bCs/>
        </w:rPr>
        <w:t xml:space="preserve"> </w:t>
      </w:r>
      <w:r w:rsidRPr="00106E2D">
        <w:rPr>
          <w:rFonts w:ascii="Verdana" w:hAnsi="Verdana"/>
          <w:b/>
          <w:bCs/>
        </w:rPr>
        <w:t>Minutes—</w:t>
      </w:r>
      <w:r w:rsidRPr="00106E2D">
        <w:rPr>
          <w:rFonts w:ascii="Verdana" w:hAnsi="Verdana"/>
          <w:bCs/>
        </w:rPr>
        <w:t>motioned and accepted.</w:t>
      </w:r>
      <w:r w:rsidR="009A44B7" w:rsidRPr="00106E2D">
        <w:rPr>
          <w:rFonts w:ascii="Verdana" w:hAnsi="Verdana"/>
          <w:bCs/>
        </w:rPr>
        <w:br/>
      </w:r>
    </w:p>
    <w:p w:rsidR="001E1ACF" w:rsidRDefault="001E1ACF" w:rsidP="003642D8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Committees</w:t>
      </w:r>
    </w:p>
    <w:p w:rsidR="00764DED" w:rsidRPr="00764DED" w:rsidRDefault="009667D0" w:rsidP="00764DED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Opening Day Parade</w:t>
      </w:r>
    </w:p>
    <w:p w:rsidR="006452BC" w:rsidRPr="00222E46" w:rsidRDefault="00764DED" w:rsidP="00764DED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222E46">
        <w:rPr>
          <w:rFonts w:ascii="Verdana" w:hAnsi="Verdana"/>
          <w:bCs/>
        </w:rPr>
        <w:t>Success!</w:t>
      </w:r>
      <w:r w:rsidR="00222E46" w:rsidRPr="00222E46">
        <w:rPr>
          <w:rFonts w:ascii="Verdana" w:hAnsi="Verdana"/>
          <w:bCs/>
        </w:rPr>
        <w:t xml:space="preserve"> With a </w:t>
      </w:r>
      <w:r w:rsidR="00222E46">
        <w:rPr>
          <w:rFonts w:ascii="Verdana" w:hAnsi="Verdana"/>
          <w:bCs/>
        </w:rPr>
        <w:t>n</w:t>
      </w:r>
      <w:r w:rsidR="006452BC" w:rsidRPr="00222E46">
        <w:rPr>
          <w:rFonts w:ascii="Verdana" w:hAnsi="Verdana"/>
          <w:bCs/>
        </w:rPr>
        <w:t>et</w:t>
      </w:r>
      <w:r w:rsidR="00222E46">
        <w:rPr>
          <w:rFonts w:ascii="Verdana" w:hAnsi="Verdana"/>
          <w:bCs/>
        </w:rPr>
        <w:t xml:space="preserve"> of</w:t>
      </w:r>
      <w:r w:rsidR="006452BC" w:rsidRPr="00222E46">
        <w:rPr>
          <w:rFonts w:ascii="Verdana" w:hAnsi="Verdana"/>
          <w:bCs/>
        </w:rPr>
        <w:t xml:space="preserve"> $547</w:t>
      </w:r>
    </w:p>
    <w:p w:rsidR="00330CED" w:rsidRPr="00764DED" w:rsidRDefault="00D113BA" w:rsidP="00764DED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Idea for</w:t>
      </w:r>
      <w:r w:rsidR="00764DED">
        <w:rPr>
          <w:rFonts w:ascii="Verdana" w:hAnsi="Verdana"/>
          <w:bCs/>
        </w:rPr>
        <w:t xml:space="preserve"> next year, have coordinators to help organize the kids in marching order</w:t>
      </w:r>
      <w:r w:rsidR="006452BC">
        <w:rPr>
          <w:rFonts w:ascii="Verdana" w:hAnsi="Verdana"/>
          <w:bCs/>
        </w:rPr>
        <w:t>.</w:t>
      </w:r>
    </w:p>
    <w:p w:rsidR="001E1ACF" w:rsidRPr="00385ED7" w:rsidRDefault="001E1ACF" w:rsidP="001E1ACF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Sponsorships—</w:t>
      </w:r>
      <w:r w:rsidRPr="001E1ACF">
        <w:rPr>
          <w:rFonts w:ascii="Verdana" w:hAnsi="Verdana"/>
          <w:bCs/>
          <w:color w:val="FF0000"/>
        </w:rPr>
        <w:t>Ken</w:t>
      </w:r>
      <w:r w:rsidR="00C32D14">
        <w:rPr>
          <w:rFonts w:ascii="Verdana" w:hAnsi="Verdana"/>
          <w:bCs/>
          <w:color w:val="FF0000"/>
        </w:rPr>
        <w:t>ny</w:t>
      </w:r>
    </w:p>
    <w:p w:rsidR="00013B07" w:rsidRDefault="00764DED" w:rsidP="00385ED7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9 new sponsors this year, total </w:t>
      </w:r>
      <w:r w:rsidR="00013B07">
        <w:rPr>
          <w:rFonts w:ascii="Verdana" w:hAnsi="Verdana"/>
          <w:bCs/>
        </w:rPr>
        <w:t>$10,</w:t>
      </w:r>
      <w:r>
        <w:rPr>
          <w:rFonts w:ascii="Verdana" w:hAnsi="Verdana"/>
          <w:bCs/>
        </w:rPr>
        <w:t>750</w:t>
      </w:r>
    </w:p>
    <w:p w:rsidR="00385ED7" w:rsidRPr="00764DED" w:rsidRDefault="00764DED" w:rsidP="00764DED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$400 credit from Pat’s</w:t>
      </w:r>
    </w:p>
    <w:p w:rsidR="00764DED" w:rsidRDefault="00764DED" w:rsidP="00D5409A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Umpires—</w:t>
      </w:r>
      <w:r w:rsidRPr="00764DED">
        <w:rPr>
          <w:rFonts w:ascii="Verdana" w:hAnsi="Verdana"/>
          <w:bCs/>
          <w:color w:val="FF0000"/>
        </w:rPr>
        <w:t>Rich</w:t>
      </w:r>
    </w:p>
    <w:p w:rsidR="00764DED" w:rsidRPr="00764DED" w:rsidRDefault="00764DED" w:rsidP="00764DED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764DED">
        <w:rPr>
          <w:rFonts w:ascii="Verdana" w:hAnsi="Verdana"/>
          <w:bCs/>
        </w:rPr>
        <w:t>ASA we had 1 issue and MHS girls 0 issues.</w:t>
      </w:r>
    </w:p>
    <w:p w:rsidR="00D5409A" w:rsidRPr="00D5409A" w:rsidRDefault="00430449" w:rsidP="00D5409A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430449">
        <w:rPr>
          <w:rFonts w:ascii="Verdana" w:hAnsi="Verdana"/>
          <w:b/>
          <w:bCs/>
        </w:rPr>
        <w:t>Equipment—</w:t>
      </w:r>
      <w:r w:rsidRPr="00430449">
        <w:rPr>
          <w:rFonts w:ascii="Verdana" w:hAnsi="Verdana"/>
          <w:bCs/>
          <w:color w:val="FF0000"/>
        </w:rPr>
        <w:t>Dana</w:t>
      </w:r>
    </w:p>
    <w:p w:rsidR="00430449" w:rsidRPr="00482E35" w:rsidRDefault="00462143" w:rsidP="00462143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0 issues</w:t>
      </w:r>
    </w:p>
    <w:p w:rsidR="00482E35" w:rsidRPr="009E4B84" w:rsidRDefault="00482E35" w:rsidP="00482E35">
      <w:pPr>
        <w:pStyle w:val="ListParagraph"/>
        <w:numPr>
          <w:ilvl w:val="0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9E4B84">
        <w:rPr>
          <w:rFonts w:ascii="Verdana" w:hAnsi="Verdana"/>
          <w:b/>
          <w:bCs/>
        </w:rPr>
        <w:t>Other</w:t>
      </w:r>
    </w:p>
    <w:p w:rsidR="00482E35" w:rsidRPr="00482E35" w:rsidRDefault="00482E35" w:rsidP="00482E35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Play up agent—we do not have anyone to fulfill that role, teams will have to forfeit unless we can find someone.</w:t>
      </w:r>
    </w:p>
    <w:p w:rsidR="00482E35" w:rsidRPr="00482E35" w:rsidRDefault="00482E35" w:rsidP="00482E35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All Star Saturday Cookout and Bake Sale—Kate Carroll is organizing a Bake Sale for the One Boston Fund. All the cookout proceeds will be donated to the One Boston Fund as well.</w:t>
      </w:r>
    </w:p>
    <w:p w:rsidR="00482E35" w:rsidRPr="00462143" w:rsidRDefault="00482E35" w:rsidP="00482E35">
      <w:pPr>
        <w:pStyle w:val="ListParagraph"/>
        <w:numPr>
          <w:ilvl w:val="1"/>
          <w:numId w:val="18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All Star Teams—4 girls per Senior team, Junior team and Sophomore team.</w:t>
      </w:r>
    </w:p>
    <w:p w:rsidR="001F6362" w:rsidRPr="00293575" w:rsidRDefault="001F6362" w:rsidP="00BF06CC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9D5073" w:rsidRDefault="009D5073" w:rsidP="009D5073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Surplus Initiatives</w:t>
      </w:r>
      <w:r>
        <w:rPr>
          <w:rFonts w:ascii="Verdana" w:hAnsi="Verdana"/>
          <w:bCs/>
          <w:color w:val="FF0000"/>
        </w:rPr>
        <w:t>—Karen</w:t>
      </w:r>
    </w:p>
    <w:p w:rsidR="009D5073" w:rsidRPr="00D27694" w:rsidRDefault="009D5073" w:rsidP="009D5073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Scholarship—</w:t>
      </w:r>
      <w:r>
        <w:rPr>
          <w:rFonts w:ascii="Verdana" w:hAnsi="Verdana"/>
          <w:bCs/>
        </w:rPr>
        <w:t>Karen to get quotes to Jen for article in Milton Times and Milton Patch.</w:t>
      </w:r>
    </w:p>
    <w:p w:rsidR="009D5073" w:rsidRPr="009D5073" w:rsidRDefault="009D5073" w:rsidP="009D5073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9D5073">
        <w:rPr>
          <w:rFonts w:ascii="Verdana" w:hAnsi="Verdana"/>
          <w:bCs/>
        </w:rPr>
        <w:t>Catching Equipment</w:t>
      </w:r>
      <w:r w:rsidRPr="009D5073">
        <w:rPr>
          <w:rFonts w:ascii="Verdana" w:hAnsi="Verdana"/>
          <w:bCs/>
        </w:rPr>
        <w:t xml:space="preserve"> for </w:t>
      </w:r>
      <w:r w:rsidRPr="009D5073">
        <w:rPr>
          <w:rFonts w:ascii="Verdana" w:hAnsi="Verdana"/>
          <w:bCs/>
        </w:rPr>
        <w:t>Junior</w:t>
      </w:r>
      <w:r w:rsidRPr="009D5073">
        <w:rPr>
          <w:rFonts w:ascii="Verdana" w:hAnsi="Verdana"/>
          <w:bCs/>
        </w:rPr>
        <w:t xml:space="preserve"> teams—delivered and distributed to teams.</w:t>
      </w:r>
    </w:p>
    <w:p w:rsidR="00482E35" w:rsidRPr="00482E35" w:rsidRDefault="009D5073" w:rsidP="00482E35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Helmets</w:t>
      </w:r>
      <w:r>
        <w:rPr>
          <w:rFonts w:ascii="Verdana" w:hAnsi="Verdana"/>
          <w:bCs/>
        </w:rPr>
        <w:t xml:space="preserve"> for Freshman and Sophomore teams—delivered and distributed to teams.</w:t>
      </w:r>
    </w:p>
    <w:p w:rsidR="009D5073" w:rsidRPr="009D5073" w:rsidRDefault="009D5073" w:rsidP="00903E57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9E0132" w:rsidRPr="00106E2D" w:rsidRDefault="00903E57" w:rsidP="00903E57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Vice President’s Report—</w:t>
      </w:r>
      <w:r w:rsidR="00291808" w:rsidRPr="00106E2D">
        <w:rPr>
          <w:rFonts w:ascii="Verdana" w:hAnsi="Verdana"/>
          <w:bCs/>
          <w:color w:val="FF0000"/>
        </w:rPr>
        <w:t>Gary</w:t>
      </w:r>
    </w:p>
    <w:p w:rsidR="00462143" w:rsidRPr="00462143" w:rsidRDefault="00462143" w:rsidP="00462143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Fields—Gile will be upgraded with new dirt. We don’t know how much we will ha</w:t>
      </w:r>
      <w:r w:rsidR="00974ED7">
        <w:rPr>
          <w:rFonts w:ascii="Verdana" w:hAnsi="Verdana"/>
          <w:bCs/>
        </w:rPr>
        <w:t>ve to pay toward the final cost ($3,000-$5, 000).</w:t>
      </w:r>
    </w:p>
    <w:p w:rsidR="00C41FB1" w:rsidRDefault="00C41FB1" w:rsidP="00974ED7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 w:rsidRPr="00974ED7">
        <w:rPr>
          <w:rFonts w:ascii="Verdana" w:hAnsi="Verdana"/>
          <w:bCs/>
        </w:rPr>
        <w:t>Pitching Clinic</w:t>
      </w:r>
      <w:r w:rsidR="000F07D5" w:rsidRPr="00974ED7">
        <w:rPr>
          <w:rFonts w:ascii="Verdana" w:hAnsi="Verdana"/>
          <w:bCs/>
        </w:rPr>
        <w:t>—</w:t>
      </w:r>
      <w:r w:rsidR="00974ED7">
        <w:rPr>
          <w:rFonts w:ascii="Verdana" w:hAnsi="Verdana"/>
          <w:bCs/>
        </w:rPr>
        <w:t>J</w:t>
      </w:r>
      <w:r w:rsidR="00293575">
        <w:rPr>
          <w:rFonts w:ascii="Verdana" w:hAnsi="Verdana"/>
          <w:bCs/>
        </w:rPr>
        <w:t>unio</w:t>
      </w:r>
      <w:r w:rsidR="00974ED7">
        <w:rPr>
          <w:rFonts w:ascii="Verdana" w:hAnsi="Verdana"/>
          <w:bCs/>
        </w:rPr>
        <w:t>r and S</w:t>
      </w:r>
      <w:r w:rsidR="00293575">
        <w:rPr>
          <w:rFonts w:ascii="Verdana" w:hAnsi="Verdana"/>
          <w:bCs/>
        </w:rPr>
        <w:t>enio</w:t>
      </w:r>
      <w:r w:rsidR="00974ED7">
        <w:rPr>
          <w:rFonts w:ascii="Verdana" w:hAnsi="Verdana"/>
          <w:bCs/>
        </w:rPr>
        <w:t>r needs 1 make up clinic scheduled. Additional clinic to be scheduled for 3 or 4 weeks.</w:t>
      </w:r>
    </w:p>
    <w:p w:rsidR="00B02D9F" w:rsidRDefault="00B02D9F" w:rsidP="00974ED7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Open House Clinic—geared toward Sophomore and Junior divisions.</w:t>
      </w:r>
    </w:p>
    <w:p w:rsidR="00B02D9F" w:rsidRDefault="00B02D9F" w:rsidP="00974ED7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Batting instruction--$75 x 2 instructors/hour x 2 weeks = $300</w:t>
      </w:r>
      <w:r w:rsidR="00BE7D0A">
        <w:rPr>
          <w:rFonts w:ascii="Verdana" w:hAnsi="Verdana"/>
          <w:bCs/>
        </w:rPr>
        <w:t xml:space="preserve"> by Dirt Dawgs.</w:t>
      </w:r>
    </w:p>
    <w:p w:rsidR="00BE7D0A" w:rsidRDefault="00BE7D0A" w:rsidP="00974ED7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Summer Tryouts</w:t>
      </w:r>
    </w:p>
    <w:p w:rsidR="00BE7D0A" w:rsidRDefault="00BE7D0A" w:rsidP="00BE7D0A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U14 @ 24 girls to fill 2 teams</w:t>
      </w:r>
    </w:p>
    <w:p w:rsidR="00BE7D0A" w:rsidRDefault="00BE7D0A" w:rsidP="00BE7D0A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U12 @24 girls to fill 2 teams</w:t>
      </w:r>
    </w:p>
    <w:p w:rsidR="00BE7D0A" w:rsidRDefault="00BE7D0A" w:rsidP="00BE7D0A">
      <w:pPr>
        <w:pStyle w:val="ListParagraph"/>
        <w:numPr>
          <w:ilvl w:val="1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U10 @ 16 girls, ? 1 team with cuts or add more girls to fill 2 teams.</w:t>
      </w:r>
    </w:p>
    <w:p w:rsidR="00C41FB1" w:rsidRPr="00974ED7" w:rsidRDefault="00C41FB1" w:rsidP="00974ED7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903E57" w:rsidRPr="00106E2D" w:rsidRDefault="00145DD2" w:rsidP="00903E57">
      <w:pPr>
        <w:tabs>
          <w:tab w:val="left" w:pos="2250"/>
        </w:tabs>
        <w:spacing w:after="0" w:line="240" w:lineRule="auto"/>
        <w:rPr>
          <w:rFonts w:ascii="Verdana" w:hAnsi="Verdana"/>
          <w:bCs/>
          <w:color w:val="FF0000"/>
        </w:rPr>
      </w:pPr>
      <w:r w:rsidRPr="00106E2D">
        <w:rPr>
          <w:rFonts w:ascii="Verdana" w:hAnsi="Verdana"/>
          <w:b/>
          <w:bCs/>
        </w:rPr>
        <w:t>Treasurer’s Update</w:t>
      </w:r>
      <w:r w:rsidR="00903E57" w:rsidRPr="00106E2D">
        <w:rPr>
          <w:rFonts w:ascii="Verdana" w:hAnsi="Verdana"/>
          <w:b/>
          <w:bCs/>
        </w:rPr>
        <w:t>—</w:t>
      </w:r>
      <w:r w:rsidR="00903E57" w:rsidRPr="00106E2D">
        <w:rPr>
          <w:rFonts w:ascii="Verdana" w:hAnsi="Verdana"/>
          <w:bCs/>
          <w:color w:val="FF0000"/>
        </w:rPr>
        <w:t>Bill</w:t>
      </w:r>
    </w:p>
    <w:p w:rsidR="008400E9" w:rsidRPr="00106E2D" w:rsidRDefault="00974ED7" w:rsidP="008400E9">
      <w:pPr>
        <w:pStyle w:val="ListParagraph"/>
        <w:numPr>
          <w:ilvl w:val="0"/>
          <w:numId w:val="17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Budget summary dated May 13, 2013 distributed.</w:t>
      </w:r>
    </w:p>
    <w:p w:rsidR="00C32D14" w:rsidRPr="00974ED7" w:rsidRDefault="00C32D14" w:rsidP="000F07D5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0F07D5" w:rsidRPr="00106E2D" w:rsidRDefault="000F07D5" w:rsidP="000F07D5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106E2D">
        <w:rPr>
          <w:rFonts w:ascii="Verdana" w:hAnsi="Verdana"/>
          <w:b/>
          <w:bCs/>
        </w:rPr>
        <w:t>President’s Report—</w:t>
      </w:r>
      <w:r>
        <w:rPr>
          <w:rFonts w:ascii="Verdana" w:hAnsi="Verdana"/>
          <w:bCs/>
          <w:color w:val="FF0000"/>
        </w:rPr>
        <w:t>Kevin</w:t>
      </w:r>
    </w:p>
    <w:p w:rsidR="00462143" w:rsidRPr="00482E35" w:rsidRDefault="00482E35" w:rsidP="00482E35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Should we purchase a chalk machine, Kenny to research (cost @$300-$500).</w:t>
      </w:r>
    </w:p>
    <w:p w:rsidR="00430449" w:rsidRPr="00482E35" w:rsidRDefault="00430449" w:rsidP="00430449">
      <w:pPr>
        <w:tabs>
          <w:tab w:val="left" w:pos="2250"/>
        </w:tabs>
        <w:spacing w:after="0" w:line="240" w:lineRule="auto"/>
        <w:rPr>
          <w:rFonts w:ascii="Verdana" w:hAnsi="Verdana"/>
          <w:bCs/>
        </w:rPr>
      </w:pPr>
    </w:p>
    <w:p w:rsidR="00815696" w:rsidRPr="00430449" w:rsidRDefault="007F6B14" w:rsidP="00430449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 w:rsidRPr="00430449">
        <w:rPr>
          <w:rFonts w:ascii="Verdana" w:hAnsi="Verdana"/>
          <w:b/>
          <w:bCs/>
        </w:rPr>
        <w:t>Next BOD M</w:t>
      </w:r>
      <w:r w:rsidR="00B354E4" w:rsidRPr="00430449">
        <w:rPr>
          <w:rFonts w:ascii="Verdana" w:hAnsi="Verdana"/>
          <w:b/>
          <w:bCs/>
        </w:rPr>
        <w:t>eeting</w:t>
      </w:r>
      <w:r w:rsidR="00430449" w:rsidRPr="00430449">
        <w:rPr>
          <w:rFonts w:ascii="Verdana" w:hAnsi="Verdana"/>
          <w:b/>
          <w:bCs/>
        </w:rPr>
        <w:t>s</w:t>
      </w:r>
    </w:p>
    <w:p w:rsidR="00A615DB" w:rsidRPr="00106E2D" w:rsidRDefault="00482E35" w:rsidP="008400E9">
      <w:pPr>
        <w:pStyle w:val="ListParagraph"/>
        <w:numPr>
          <w:ilvl w:val="0"/>
          <w:numId w:val="10"/>
        </w:num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Monday, 6/24</w:t>
      </w:r>
      <w:r w:rsidR="00430449">
        <w:rPr>
          <w:rFonts w:ascii="Verdana" w:hAnsi="Verdana"/>
          <w:bCs/>
        </w:rPr>
        <w:t xml:space="preserve"> (open meeting for the public to attend)</w:t>
      </w:r>
      <w:r w:rsidR="000E070D">
        <w:rPr>
          <w:rFonts w:ascii="Verdana" w:hAnsi="Verdana"/>
          <w:bCs/>
        </w:rPr>
        <w:br/>
        <w:t>Milton Library, Keys Community Room</w:t>
      </w:r>
    </w:p>
    <w:p w:rsidR="007F6B14" w:rsidRDefault="007F6B14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</w:rPr>
      </w:pPr>
    </w:p>
    <w:p w:rsidR="005F15BF" w:rsidRPr="0087401F" w:rsidRDefault="00D34A72" w:rsidP="00B354E4">
      <w:pPr>
        <w:tabs>
          <w:tab w:val="left" w:pos="2250"/>
        </w:tabs>
        <w:spacing w:after="0" w:line="240" w:lineRule="auto"/>
        <w:rPr>
          <w:rFonts w:ascii="Verdana" w:hAnsi="Verdana"/>
          <w:b/>
          <w:bCs/>
          <w:sz w:val="24"/>
        </w:rPr>
      </w:pPr>
      <w:r w:rsidRPr="00106E2D">
        <w:rPr>
          <w:rFonts w:ascii="Verdana" w:hAnsi="Verdana"/>
          <w:b/>
          <w:bCs/>
        </w:rPr>
        <w:t>Adjourn</w:t>
      </w:r>
    </w:p>
    <w:sectPr w:rsidR="005F15BF" w:rsidRPr="0087401F" w:rsidSect="00D85494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1173" w:right="1008" w:bottom="1260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1A8" w:rsidRDefault="003961A8" w:rsidP="005C5A49">
      <w:r>
        <w:separator/>
      </w:r>
    </w:p>
  </w:endnote>
  <w:endnote w:type="continuationSeparator" w:id="0">
    <w:p w:rsidR="003961A8" w:rsidRDefault="003961A8" w:rsidP="005C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091E07" w:rsidP="005C5A49">
    <w:pPr>
      <w:pStyle w:val="Footer"/>
      <w:jc w:val="center"/>
      <w:rPr>
        <w:rFonts w:ascii="Times New Roman" w:hAnsi="Times New Roman"/>
        <w:sz w:val="18"/>
      </w:rPr>
    </w:pPr>
  </w:p>
  <w:p w:rsidR="00091E07" w:rsidRPr="00583BFE" w:rsidRDefault="00091E07" w:rsidP="005C5A49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|   P.O Box 347     |   Milton, MA 02186   |   </w:t>
    </w:r>
    <w:r>
      <w:rPr>
        <w:rFonts w:ascii="Times New Roman" w:hAnsi="Times New Roman"/>
        <w:sz w:val="18"/>
      </w:rPr>
      <w:t>miltonsoftball</w:t>
    </w:r>
    <w:r w:rsidRPr="00583BFE">
      <w:rPr>
        <w:rFonts w:ascii="Times New Roman" w:hAnsi="Times New Roman"/>
        <w:sz w:val="18"/>
      </w:rPr>
      <w:t>@gmail.com   |   www.miltonsoftball.com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87401F" w:rsidRDefault="0087401F" w:rsidP="0087401F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>Milton Girls Softball    |   P.O Box 347     |   Milton, MA 02186   |   miltonsoftball@gmail.com   |   www.miltonsoftball.com</w:t>
    </w:r>
  </w:p>
  <w:p w:rsidR="0087401F" w:rsidRDefault="008740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1A8" w:rsidRDefault="003961A8" w:rsidP="005C5A49">
      <w:r>
        <w:separator/>
      </w:r>
    </w:p>
  </w:footnote>
  <w:footnote w:type="continuationSeparator" w:id="0">
    <w:p w:rsidR="003961A8" w:rsidRDefault="003961A8" w:rsidP="005C5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Default="00A31940" w:rsidP="005C5A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1E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1E07" w:rsidRDefault="00091E07" w:rsidP="005C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E07" w:rsidRPr="00752E4F" w:rsidRDefault="00A31940" w:rsidP="005C5A49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="00091E07"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4724AC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:rsidR="00091E07" w:rsidRPr="00752E4F" w:rsidRDefault="00091E07" w:rsidP="005C5A49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48354AD"/>
    <w:multiLevelType w:val="hybridMultilevel"/>
    <w:tmpl w:val="F6EE9DF0"/>
    <w:lvl w:ilvl="0" w:tplc="CD665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376A1"/>
    <w:multiLevelType w:val="hybridMultilevel"/>
    <w:tmpl w:val="B05AF390"/>
    <w:lvl w:ilvl="0" w:tplc="9E42FB30">
      <w:start w:val="1"/>
      <w:numFmt w:val="bullet"/>
      <w:lvlText w:val="+"/>
      <w:lvlJc w:val="left"/>
      <w:pPr>
        <w:tabs>
          <w:tab w:val="num" w:pos="2970"/>
        </w:tabs>
        <w:ind w:left="2970" w:hanging="360"/>
      </w:pPr>
      <w:rPr>
        <w:rFonts w:ascii="Times" w:hAnsi="Times" w:hint="default"/>
      </w:rPr>
    </w:lvl>
    <w:lvl w:ilvl="1" w:tplc="1AE88B24" w:tentative="1">
      <w:start w:val="1"/>
      <w:numFmt w:val="bullet"/>
      <w:lvlText w:val="+"/>
      <w:lvlJc w:val="left"/>
      <w:pPr>
        <w:tabs>
          <w:tab w:val="num" w:pos="3690"/>
        </w:tabs>
        <w:ind w:left="3690" w:hanging="360"/>
      </w:pPr>
      <w:rPr>
        <w:rFonts w:ascii="Times" w:hAnsi="Times" w:hint="default"/>
      </w:rPr>
    </w:lvl>
    <w:lvl w:ilvl="2" w:tplc="677ED990" w:tentative="1">
      <w:start w:val="1"/>
      <w:numFmt w:val="bullet"/>
      <w:lvlText w:val="+"/>
      <w:lvlJc w:val="left"/>
      <w:pPr>
        <w:tabs>
          <w:tab w:val="num" w:pos="4410"/>
        </w:tabs>
        <w:ind w:left="4410" w:hanging="360"/>
      </w:pPr>
      <w:rPr>
        <w:rFonts w:ascii="Times" w:hAnsi="Times" w:hint="default"/>
      </w:rPr>
    </w:lvl>
    <w:lvl w:ilvl="3" w:tplc="06100FB4" w:tentative="1">
      <w:start w:val="1"/>
      <w:numFmt w:val="bullet"/>
      <w:lvlText w:val="+"/>
      <w:lvlJc w:val="left"/>
      <w:pPr>
        <w:tabs>
          <w:tab w:val="num" w:pos="5130"/>
        </w:tabs>
        <w:ind w:left="5130" w:hanging="360"/>
      </w:pPr>
      <w:rPr>
        <w:rFonts w:ascii="Times" w:hAnsi="Times" w:hint="default"/>
      </w:rPr>
    </w:lvl>
    <w:lvl w:ilvl="4" w:tplc="A782B724" w:tentative="1">
      <w:start w:val="1"/>
      <w:numFmt w:val="bullet"/>
      <w:lvlText w:val="+"/>
      <w:lvlJc w:val="left"/>
      <w:pPr>
        <w:tabs>
          <w:tab w:val="num" w:pos="5850"/>
        </w:tabs>
        <w:ind w:left="5850" w:hanging="360"/>
      </w:pPr>
      <w:rPr>
        <w:rFonts w:ascii="Times" w:hAnsi="Times" w:hint="default"/>
      </w:rPr>
    </w:lvl>
    <w:lvl w:ilvl="5" w:tplc="71EA81C4" w:tentative="1">
      <w:start w:val="1"/>
      <w:numFmt w:val="bullet"/>
      <w:lvlText w:val="+"/>
      <w:lvlJc w:val="left"/>
      <w:pPr>
        <w:tabs>
          <w:tab w:val="num" w:pos="6570"/>
        </w:tabs>
        <w:ind w:left="6570" w:hanging="360"/>
      </w:pPr>
      <w:rPr>
        <w:rFonts w:ascii="Times" w:hAnsi="Times" w:hint="default"/>
      </w:rPr>
    </w:lvl>
    <w:lvl w:ilvl="6" w:tplc="BB16B4E6" w:tentative="1">
      <w:start w:val="1"/>
      <w:numFmt w:val="bullet"/>
      <w:lvlText w:val="+"/>
      <w:lvlJc w:val="left"/>
      <w:pPr>
        <w:tabs>
          <w:tab w:val="num" w:pos="7290"/>
        </w:tabs>
        <w:ind w:left="7290" w:hanging="360"/>
      </w:pPr>
      <w:rPr>
        <w:rFonts w:ascii="Times" w:hAnsi="Times" w:hint="default"/>
      </w:rPr>
    </w:lvl>
    <w:lvl w:ilvl="7" w:tplc="820EB312" w:tentative="1">
      <w:start w:val="1"/>
      <w:numFmt w:val="bullet"/>
      <w:lvlText w:val="+"/>
      <w:lvlJc w:val="left"/>
      <w:pPr>
        <w:tabs>
          <w:tab w:val="num" w:pos="8010"/>
        </w:tabs>
        <w:ind w:left="8010" w:hanging="360"/>
      </w:pPr>
      <w:rPr>
        <w:rFonts w:ascii="Times" w:hAnsi="Times" w:hint="default"/>
      </w:rPr>
    </w:lvl>
    <w:lvl w:ilvl="8" w:tplc="518828F0" w:tentative="1">
      <w:start w:val="1"/>
      <w:numFmt w:val="bullet"/>
      <w:lvlText w:val="+"/>
      <w:lvlJc w:val="left"/>
      <w:pPr>
        <w:tabs>
          <w:tab w:val="num" w:pos="8730"/>
        </w:tabs>
        <w:ind w:left="8730" w:hanging="360"/>
      </w:pPr>
      <w:rPr>
        <w:rFonts w:ascii="Times" w:hAnsi="Times" w:hint="default"/>
      </w:rPr>
    </w:lvl>
  </w:abstractNum>
  <w:abstractNum w:abstractNumId="8">
    <w:nsid w:val="0FA011E1"/>
    <w:multiLevelType w:val="hybridMultilevel"/>
    <w:tmpl w:val="6AB41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EE0FEA"/>
    <w:multiLevelType w:val="hybridMultilevel"/>
    <w:tmpl w:val="7A78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522CA"/>
    <w:multiLevelType w:val="hybridMultilevel"/>
    <w:tmpl w:val="45924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B5236"/>
    <w:multiLevelType w:val="hybridMultilevel"/>
    <w:tmpl w:val="0B60BE1E"/>
    <w:lvl w:ilvl="0" w:tplc="9EBE6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B067D2"/>
    <w:multiLevelType w:val="hybridMultilevel"/>
    <w:tmpl w:val="41EC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6C56B9"/>
    <w:multiLevelType w:val="hybridMultilevel"/>
    <w:tmpl w:val="78BE9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13418E"/>
    <w:multiLevelType w:val="hybridMultilevel"/>
    <w:tmpl w:val="E3A86330"/>
    <w:lvl w:ilvl="0" w:tplc="D7686542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B64AAE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91336C"/>
    <w:multiLevelType w:val="hybridMultilevel"/>
    <w:tmpl w:val="DBD8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517BFC"/>
    <w:multiLevelType w:val="hybridMultilevel"/>
    <w:tmpl w:val="BC9E82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0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7"/>
  </w:num>
  <w:num w:numId="12">
    <w:abstractNumId w:val="5"/>
  </w:num>
  <w:num w:numId="13">
    <w:abstractNumId w:val="12"/>
  </w:num>
  <w:num w:numId="14">
    <w:abstractNumId w:val="14"/>
  </w:num>
  <w:num w:numId="15">
    <w:abstractNumId w:val="13"/>
  </w:num>
  <w:num w:numId="16">
    <w:abstractNumId w:val="9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27"/>
    <w:rsid w:val="00013B07"/>
    <w:rsid w:val="000157E8"/>
    <w:rsid w:val="00053C8A"/>
    <w:rsid w:val="00073082"/>
    <w:rsid w:val="000777B5"/>
    <w:rsid w:val="00091E07"/>
    <w:rsid w:val="000B1EF6"/>
    <w:rsid w:val="000E070D"/>
    <w:rsid w:val="000F07D5"/>
    <w:rsid w:val="00106E2D"/>
    <w:rsid w:val="00115B3F"/>
    <w:rsid w:val="00125AFA"/>
    <w:rsid w:val="001263F5"/>
    <w:rsid w:val="001326D7"/>
    <w:rsid w:val="00145DD2"/>
    <w:rsid w:val="001658A6"/>
    <w:rsid w:val="00172E7E"/>
    <w:rsid w:val="001967A7"/>
    <w:rsid w:val="001B14C3"/>
    <w:rsid w:val="001C6213"/>
    <w:rsid w:val="001D0427"/>
    <w:rsid w:val="001E16BF"/>
    <w:rsid w:val="001E1ACF"/>
    <w:rsid w:val="001E7FEA"/>
    <w:rsid w:val="001F18E5"/>
    <w:rsid w:val="001F30A9"/>
    <w:rsid w:val="001F6362"/>
    <w:rsid w:val="002012D8"/>
    <w:rsid w:val="00206A24"/>
    <w:rsid w:val="0021700A"/>
    <w:rsid w:val="00222E46"/>
    <w:rsid w:val="0022480F"/>
    <w:rsid w:val="002331FE"/>
    <w:rsid w:val="0024743D"/>
    <w:rsid w:val="002560BE"/>
    <w:rsid w:val="002604A5"/>
    <w:rsid w:val="002621AF"/>
    <w:rsid w:val="00283142"/>
    <w:rsid w:val="00291808"/>
    <w:rsid w:val="00293575"/>
    <w:rsid w:val="002C2AB4"/>
    <w:rsid w:val="002C5A95"/>
    <w:rsid w:val="002D1917"/>
    <w:rsid w:val="002D66D4"/>
    <w:rsid w:val="00303DAC"/>
    <w:rsid w:val="00320F5D"/>
    <w:rsid w:val="00330CED"/>
    <w:rsid w:val="00342762"/>
    <w:rsid w:val="003455F4"/>
    <w:rsid w:val="003642D8"/>
    <w:rsid w:val="00374248"/>
    <w:rsid w:val="00385ED7"/>
    <w:rsid w:val="003961A8"/>
    <w:rsid w:val="003972BC"/>
    <w:rsid w:val="003A497E"/>
    <w:rsid w:val="003B4AEF"/>
    <w:rsid w:val="003D22EB"/>
    <w:rsid w:val="003E0052"/>
    <w:rsid w:val="003E4F3A"/>
    <w:rsid w:val="0040718D"/>
    <w:rsid w:val="00417963"/>
    <w:rsid w:val="00430449"/>
    <w:rsid w:val="0044149E"/>
    <w:rsid w:val="00453C5E"/>
    <w:rsid w:val="00462143"/>
    <w:rsid w:val="004724AC"/>
    <w:rsid w:val="00482E35"/>
    <w:rsid w:val="00495A56"/>
    <w:rsid w:val="004A1B2A"/>
    <w:rsid w:val="004A4461"/>
    <w:rsid w:val="004A7FFC"/>
    <w:rsid w:val="004B3D58"/>
    <w:rsid w:val="004B5402"/>
    <w:rsid w:val="004C067C"/>
    <w:rsid w:val="004D6D21"/>
    <w:rsid w:val="004F75DD"/>
    <w:rsid w:val="00504011"/>
    <w:rsid w:val="00514D44"/>
    <w:rsid w:val="005225DA"/>
    <w:rsid w:val="005262B3"/>
    <w:rsid w:val="00555001"/>
    <w:rsid w:val="00580565"/>
    <w:rsid w:val="0059187F"/>
    <w:rsid w:val="005A14FD"/>
    <w:rsid w:val="005A7A99"/>
    <w:rsid w:val="005B31C0"/>
    <w:rsid w:val="005C5829"/>
    <w:rsid w:val="005C5A49"/>
    <w:rsid w:val="005F15BF"/>
    <w:rsid w:val="0061465C"/>
    <w:rsid w:val="00615630"/>
    <w:rsid w:val="006452BC"/>
    <w:rsid w:val="00646B51"/>
    <w:rsid w:val="00655B25"/>
    <w:rsid w:val="00664BCA"/>
    <w:rsid w:val="00673FB6"/>
    <w:rsid w:val="00690B3C"/>
    <w:rsid w:val="00695F32"/>
    <w:rsid w:val="00697D14"/>
    <w:rsid w:val="006C2E76"/>
    <w:rsid w:val="006C4FCE"/>
    <w:rsid w:val="00712C79"/>
    <w:rsid w:val="0074705B"/>
    <w:rsid w:val="007500C2"/>
    <w:rsid w:val="007532D8"/>
    <w:rsid w:val="007551D2"/>
    <w:rsid w:val="00762993"/>
    <w:rsid w:val="00764DED"/>
    <w:rsid w:val="00770652"/>
    <w:rsid w:val="00774061"/>
    <w:rsid w:val="00785FA4"/>
    <w:rsid w:val="007874A4"/>
    <w:rsid w:val="007A74FD"/>
    <w:rsid w:val="007B72DF"/>
    <w:rsid w:val="007D0E78"/>
    <w:rsid w:val="007D29B4"/>
    <w:rsid w:val="007E0D6F"/>
    <w:rsid w:val="007F6B14"/>
    <w:rsid w:val="00800B0E"/>
    <w:rsid w:val="00815696"/>
    <w:rsid w:val="00817954"/>
    <w:rsid w:val="008400E9"/>
    <w:rsid w:val="00841DB0"/>
    <w:rsid w:val="008501B1"/>
    <w:rsid w:val="00852756"/>
    <w:rsid w:val="0087401F"/>
    <w:rsid w:val="008E2176"/>
    <w:rsid w:val="008E5630"/>
    <w:rsid w:val="008F7B48"/>
    <w:rsid w:val="00903E57"/>
    <w:rsid w:val="00936181"/>
    <w:rsid w:val="0094209A"/>
    <w:rsid w:val="009667D0"/>
    <w:rsid w:val="00974ED7"/>
    <w:rsid w:val="00986774"/>
    <w:rsid w:val="009A44B7"/>
    <w:rsid w:val="009B1B8E"/>
    <w:rsid w:val="009B3CDB"/>
    <w:rsid w:val="009B7EE1"/>
    <w:rsid w:val="009C6F42"/>
    <w:rsid w:val="009C7211"/>
    <w:rsid w:val="009D5073"/>
    <w:rsid w:val="009E0132"/>
    <w:rsid w:val="009E4B84"/>
    <w:rsid w:val="009F7050"/>
    <w:rsid w:val="00A03790"/>
    <w:rsid w:val="00A13269"/>
    <w:rsid w:val="00A302AC"/>
    <w:rsid w:val="00A31940"/>
    <w:rsid w:val="00A615DB"/>
    <w:rsid w:val="00A64596"/>
    <w:rsid w:val="00A90596"/>
    <w:rsid w:val="00A905F4"/>
    <w:rsid w:val="00AD02EE"/>
    <w:rsid w:val="00AE0A33"/>
    <w:rsid w:val="00AE5253"/>
    <w:rsid w:val="00AE5375"/>
    <w:rsid w:val="00AF7DBB"/>
    <w:rsid w:val="00B02D9F"/>
    <w:rsid w:val="00B060AB"/>
    <w:rsid w:val="00B13CBB"/>
    <w:rsid w:val="00B3018A"/>
    <w:rsid w:val="00B354E4"/>
    <w:rsid w:val="00BA2B01"/>
    <w:rsid w:val="00BB2235"/>
    <w:rsid w:val="00BE7D0A"/>
    <w:rsid w:val="00BF06CC"/>
    <w:rsid w:val="00BF3A98"/>
    <w:rsid w:val="00C15EC5"/>
    <w:rsid w:val="00C27230"/>
    <w:rsid w:val="00C300FA"/>
    <w:rsid w:val="00C32D14"/>
    <w:rsid w:val="00C3552A"/>
    <w:rsid w:val="00C41FB1"/>
    <w:rsid w:val="00C61B26"/>
    <w:rsid w:val="00C71638"/>
    <w:rsid w:val="00C81FC4"/>
    <w:rsid w:val="00C82CCA"/>
    <w:rsid w:val="00C9401B"/>
    <w:rsid w:val="00CA1E19"/>
    <w:rsid w:val="00CC0A66"/>
    <w:rsid w:val="00CC1C65"/>
    <w:rsid w:val="00CC3F2F"/>
    <w:rsid w:val="00CD5363"/>
    <w:rsid w:val="00D05A3B"/>
    <w:rsid w:val="00D113BA"/>
    <w:rsid w:val="00D23314"/>
    <w:rsid w:val="00D24F2C"/>
    <w:rsid w:val="00D27694"/>
    <w:rsid w:val="00D346BF"/>
    <w:rsid w:val="00D34A72"/>
    <w:rsid w:val="00D418CA"/>
    <w:rsid w:val="00D5409A"/>
    <w:rsid w:val="00D82B5A"/>
    <w:rsid w:val="00D85494"/>
    <w:rsid w:val="00DB7CA5"/>
    <w:rsid w:val="00DC5AC9"/>
    <w:rsid w:val="00DE6CE7"/>
    <w:rsid w:val="00DF7402"/>
    <w:rsid w:val="00E01E6D"/>
    <w:rsid w:val="00E1570B"/>
    <w:rsid w:val="00E20FB8"/>
    <w:rsid w:val="00E2751F"/>
    <w:rsid w:val="00E32280"/>
    <w:rsid w:val="00E406AA"/>
    <w:rsid w:val="00E4503B"/>
    <w:rsid w:val="00E608A2"/>
    <w:rsid w:val="00E62DB5"/>
    <w:rsid w:val="00E67338"/>
    <w:rsid w:val="00E8030C"/>
    <w:rsid w:val="00E85D57"/>
    <w:rsid w:val="00EA495A"/>
    <w:rsid w:val="00EB1DCE"/>
    <w:rsid w:val="00EB50F2"/>
    <w:rsid w:val="00EC5267"/>
    <w:rsid w:val="00EE15B4"/>
    <w:rsid w:val="00EE4265"/>
    <w:rsid w:val="00F129CE"/>
    <w:rsid w:val="00F12FFD"/>
    <w:rsid w:val="00F51D39"/>
    <w:rsid w:val="00F547F5"/>
    <w:rsid w:val="00F631DC"/>
    <w:rsid w:val="00F7129E"/>
    <w:rsid w:val="00F74EB9"/>
    <w:rsid w:val="00F97C03"/>
    <w:rsid w:val="00FC28C7"/>
    <w:rsid w:val="00FE09BD"/>
    <w:rsid w:val="00FE1802"/>
    <w:rsid w:val="00FF34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2248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75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44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377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313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891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888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322">
          <w:marLeft w:val="461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Olivieri</dc:creator>
  <cp:lastModifiedBy>Karen Lewis</cp:lastModifiedBy>
  <cp:revision>127</cp:revision>
  <cp:lastPrinted>2010-03-17T12:53:00Z</cp:lastPrinted>
  <dcterms:created xsi:type="dcterms:W3CDTF">2011-04-11T19:57:00Z</dcterms:created>
  <dcterms:modified xsi:type="dcterms:W3CDTF">2013-06-30T21:03:00Z</dcterms:modified>
</cp:coreProperties>
</file>