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1F" w:rsidRDefault="00F97C03" w:rsidP="00F97C03">
      <w:pPr>
        <w:tabs>
          <w:tab w:val="left" w:pos="2250"/>
        </w:tabs>
        <w:spacing w:after="0" w:line="240" w:lineRule="auto"/>
        <w:rPr>
          <w:rFonts w:ascii="Times New Roman" w:hAnsi="Times New Roman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054166" wp14:editId="40AAA9B7">
            <wp:simplePos x="0" y="0"/>
            <wp:positionH relativeFrom="margin">
              <wp:posOffset>-12065</wp:posOffset>
            </wp:positionH>
            <wp:positionV relativeFrom="margin">
              <wp:posOffset>-71120</wp:posOffset>
            </wp:positionV>
            <wp:extent cx="2411095" cy="91440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ltonSoftball-3c-FullLogoWithTag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7" t="13580" r="4236" b="13242"/>
                    <a:stretch/>
                  </pic:blipFill>
                  <pic:spPr bwMode="auto">
                    <a:xfrm>
                      <a:off x="0" y="0"/>
                      <a:ext cx="241109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Times New Roman" w:hAnsi="Times New Roman"/>
          <w:b/>
          <w:bCs/>
          <w:sz w:val="28"/>
        </w:rPr>
      </w:pP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F97C03" w:rsidRDefault="00F97C03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F97C03" w:rsidRPr="00106E2D" w:rsidRDefault="00091E07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106E2D">
        <w:rPr>
          <w:rFonts w:ascii="Verdana" w:hAnsi="Verdana"/>
          <w:b/>
          <w:bCs/>
          <w:sz w:val="24"/>
          <w:szCs w:val="24"/>
        </w:rPr>
        <w:t xml:space="preserve">Board </w:t>
      </w:r>
      <w:r w:rsidR="00F97C03" w:rsidRPr="00106E2D">
        <w:rPr>
          <w:rFonts w:ascii="Verdana" w:hAnsi="Verdana"/>
          <w:b/>
          <w:bCs/>
          <w:sz w:val="24"/>
          <w:szCs w:val="24"/>
        </w:rPr>
        <w:t xml:space="preserve">of Directors </w:t>
      </w:r>
      <w:r w:rsidRPr="00106E2D">
        <w:rPr>
          <w:rFonts w:ascii="Verdana" w:hAnsi="Verdana"/>
          <w:b/>
          <w:bCs/>
          <w:sz w:val="24"/>
          <w:szCs w:val="24"/>
        </w:rPr>
        <w:t>Meeting</w:t>
      </w:r>
      <w:r w:rsidR="00F97C03" w:rsidRPr="00106E2D">
        <w:rPr>
          <w:rFonts w:ascii="Verdana" w:hAnsi="Verdana"/>
          <w:b/>
          <w:bCs/>
          <w:sz w:val="24"/>
          <w:szCs w:val="24"/>
        </w:rPr>
        <w:t xml:space="preserve"> Minutes</w:t>
      </w:r>
    </w:p>
    <w:p w:rsidR="00BF3A98" w:rsidRDefault="00467D0D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September 9, 201</w:t>
      </w:r>
      <w:r w:rsidR="00F97C03" w:rsidRPr="00106E2D">
        <w:rPr>
          <w:rFonts w:ascii="Verdana" w:hAnsi="Verdana"/>
          <w:b/>
          <w:bCs/>
          <w:sz w:val="24"/>
          <w:szCs w:val="24"/>
        </w:rPr>
        <w:t>3</w:t>
      </w:r>
      <w:r w:rsidR="00086156">
        <w:rPr>
          <w:rFonts w:ascii="Verdana" w:hAnsi="Verdana"/>
          <w:b/>
          <w:bCs/>
          <w:sz w:val="24"/>
          <w:szCs w:val="24"/>
        </w:rPr>
        <w:t xml:space="preserve"> &amp; September 16, 2013</w:t>
      </w:r>
    </w:p>
    <w:p w:rsidR="00086156" w:rsidRDefault="00086156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</w:p>
    <w:p w:rsidR="00086156" w:rsidRDefault="00086156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</w:p>
    <w:p w:rsidR="00086156" w:rsidRPr="00106E2D" w:rsidRDefault="00086156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September 9, 201</w:t>
      </w:r>
      <w:r w:rsidRPr="00106E2D">
        <w:rPr>
          <w:rFonts w:ascii="Verdana" w:hAnsi="Verdana"/>
          <w:b/>
          <w:bCs/>
          <w:sz w:val="24"/>
          <w:szCs w:val="24"/>
        </w:rPr>
        <w:t>3</w:t>
      </w:r>
    </w:p>
    <w:p w:rsidR="008501B1" w:rsidRPr="00293575" w:rsidRDefault="008501B1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  <w:sz w:val="28"/>
        </w:rPr>
      </w:pPr>
    </w:p>
    <w:p w:rsidR="008501B1" w:rsidRPr="00106E2D" w:rsidRDefault="001E1ACF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/>
          <w:bCs/>
        </w:rPr>
        <w:t>Absent</w:t>
      </w:r>
      <w:r w:rsidR="00467D0D">
        <w:rPr>
          <w:rFonts w:ascii="Verdana" w:hAnsi="Verdana"/>
          <w:bCs/>
        </w:rPr>
        <w:t>—Dana Rundlett, Jen Tegan and Shawn Ward</w:t>
      </w:r>
    </w:p>
    <w:p w:rsidR="008501B1" w:rsidRPr="00106E2D" w:rsidRDefault="008501B1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56317B" w:rsidRDefault="008501B1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106E2D">
        <w:rPr>
          <w:rFonts w:ascii="Verdana" w:hAnsi="Verdana"/>
          <w:b/>
          <w:bCs/>
        </w:rPr>
        <w:t xml:space="preserve">Acceptance of </w:t>
      </w:r>
      <w:r w:rsidR="00467D0D">
        <w:rPr>
          <w:rFonts w:ascii="Verdana" w:hAnsi="Verdana"/>
          <w:b/>
          <w:bCs/>
        </w:rPr>
        <w:t>July 1st</w:t>
      </w:r>
      <w:r w:rsidR="005C5829">
        <w:rPr>
          <w:rFonts w:ascii="Verdana" w:hAnsi="Verdana"/>
          <w:b/>
          <w:bCs/>
        </w:rPr>
        <w:t xml:space="preserve"> </w:t>
      </w:r>
      <w:r w:rsidRPr="00106E2D">
        <w:rPr>
          <w:rFonts w:ascii="Verdana" w:hAnsi="Verdana"/>
          <w:b/>
          <w:bCs/>
        </w:rPr>
        <w:t>Minutes—</w:t>
      </w:r>
      <w:r w:rsidRPr="00106E2D">
        <w:rPr>
          <w:rFonts w:ascii="Verdana" w:hAnsi="Verdana"/>
          <w:bCs/>
        </w:rPr>
        <w:t>motioned and accepted.</w:t>
      </w:r>
    </w:p>
    <w:p w:rsidR="0056317B" w:rsidRDefault="0056317B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FB3E9B" w:rsidRPr="00106E2D" w:rsidRDefault="00FB3E9B" w:rsidP="00FB3E9B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106E2D">
        <w:rPr>
          <w:rFonts w:ascii="Verdana" w:hAnsi="Verdana"/>
          <w:b/>
          <w:bCs/>
        </w:rPr>
        <w:t>President’s Report—</w:t>
      </w:r>
      <w:r>
        <w:rPr>
          <w:rFonts w:ascii="Verdana" w:hAnsi="Verdana"/>
          <w:bCs/>
          <w:color w:val="FF0000"/>
        </w:rPr>
        <w:t>Kevin</w:t>
      </w:r>
    </w:p>
    <w:p w:rsidR="00FB3E9B" w:rsidRDefault="00FB3E9B" w:rsidP="00FB3E9B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Kevin presented Calece Johnson to the board and she was voted in as a board member.</w:t>
      </w:r>
    </w:p>
    <w:p w:rsidR="00FB3E9B" w:rsidRDefault="00FB3E9B" w:rsidP="0056317B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56317B" w:rsidRPr="00106E2D" w:rsidRDefault="0056317B" w:rsidP="0056317B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106E2D">
        <w:rPr>
          <w:rFonts w:ascii="Verdana" w:hAnsi="Verdana"/>
          <w:b/>
          <w:bCs/>
        </w:rPr>
        <w:t>Vice President’s Report—</w:t>
      </w:r>
      <w:r w:rsidRPr="00106E2D">
        <w:rPr>
          <w:rFonts w:ascii="Verdana" w:hAnsi="Verdana"/>
          <w:bCs/>
          <w:color w:val="FF0000"/>
        </w:rPr>
        <w:t>Gary</w:t>
      </w:r>
    </w:p>
    <w:p w:rsidR="0056317B" w:rsidRDefault="0056317B" w:rsidP="0056317B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Pitching Clinic</w:t>
      </w:r>
    </w:p>
    <w:p w:rsidR="0056317B" w:rsidRDefault="0056317B" w:rsidP="0056317B">
      <w:pPr>
        <w:pStyle w:val="ListParagraph"/>
        <w:numPr>
          <w:ilvl w:val="1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Keep as separate fee, discussion around scheduling inside in January. Gary can contact Amy Hickey from Milton Academy about teaching.</w:t>
      </w:r>
    </w:p>
    <w:p w:rsidR="0056317B" w:rsidRDefault="0056317B" w:rsidP="0056317B">
      <w:pPr>
        <w:pStyle w:val="ListParagraph"/>
        <w:numPr>
          <w:ilvl w:val="1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Spring clinics were successful at TJO and Dirt Dawgs.</w:t>
      </w:r>
    </w:p>
    <w:p w:rsidR="0056317B" w:rsidRDefault="0056317B" w:rsidP="0056317B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Hitting &amp; Fielding Clinic</w:t>
      </w:r>
    </w:p>
    <w:p w:rsidR="0056317B" w:rsidRDefault="0056317B" w:rsidP="0056317B">
      <w:pPr>
        <w:pStyle w:val="ListParagraph"/>
        <w:numPr>
          <w:ilvl w:val="1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Include in registration fee, discussion around scheduling inside in January.</w:t>
      </w:r>
    </w:p>
    <w:p w:rsidR="009C4D54" w:rsidRDefault="009C4D54" w:rsidP="0056317B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Summer Travel</w:t>
      </w:r>
    </w:p>
    <w:p w:rsidR="0056317B" w:rsidRDefault="009C4D54" w:rsidP="009C4D54">
      <w:pPr>
        <w:pStyle w:val="ListParagraph"/>
        <w:numPr>
          <w:ilvl w:val="1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N</w:t>
      </w:r>
      <w:r w:rsidR="0056317B">
        <w:rPr>
          <w:rFonts w:ascii="Verdana" w:hAnsi="Verdana"/>
          <w:bCs/>
        </w:rPr>
        <w:t>eed representative for Hockomock league. Responsibilities include 1 meeting per month January to July, Oct., and Nov.</w:t>
      </w:r>
      <w:r>
        <w:rPr>
          <w:rFonts w:ascii="Verdana" w:hAnsi="Verdana"/>
          <w:bCs/>
        </w:rPr>
        <w:t xml:space="preserve"> Meetings are usually the 2</w:t>
      </w:r>
      <w:r w:rsidRPr="009C4D54">
        <w:rPr>
          <w:rFonts w:ascii="Verdana" w:hAnsi="Verdana"/>
          <w:bCs/>
          <w:vertAlign w:val="superscript"/>
        </w:rPr>
        <w:t>nd</w:t>
      </w:r>
      <w:r>
        <w:rPr>
          <w:rFonts w:ascii="Verdana" w:hAnsi="Verdana"/>
          <w:bCs/>
        </w:rPr>
        <w:t xml:space="preserve"> Wednesday of the month at 8pm via phone conference.</w:t>
      </w:r>
    </w:p>
    <w:p w:rsidR="009C4D54" w:rsidRDefault="009C4D54" w:rsidP="009C4D54">
      <w:pPr>
        <w:pStyle w:val="ListParagraph"/>
        <w:numPr>
          <w:ilvl w:val="1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Need to assemble teams earlier and get them together, maybe scrimmage each other before the season starts.</w:t>
      </w:r>
    </w:p>
    <w:p w:rsidR="009C4D54" w:rsidRDefault="009C4D54" w:rsidP="009C4D54">
      <w:pPr>
        <w:pStyle w:val="ListParagraph"/>
        <w:numPr>
          <w:ilvl w:val="1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Discussion about going back to the South Shore league for the B team.</w:t>
      </w:r>
    </w:p>
    <w:p w:rsidR="009C4D54" w:rsidRDefault="009C4D54" w:rsidP="009C4D54">
      <w:pPr>
        <w:pStyle w:val="ListParagraph"/>
        <w:numPr>
          <w:ilvl w:val="1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Discussion about tournaments for April, May, June and July for the summer teams.</w:t>
      </w:r>
    </w:p>
    <w:p w:rsidR="009C4D54" w:rsidRPr="0056317B" w:rsidRDefault="009C4D54" w:rsidP="009C4D54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Scoreboard—discussion with Milton High School.</w:t>
      </w:r>
    </w:p>
    <w:p w:rsidR="0056317B" w:rsidRDefault="0056317B" w:rsidP="0056317B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56317B" w:rsidRPr="00106E2D" w:rsidRDefault="0056317B" w:rsidP="0056317B">
      <w:pPr>
        <w:tabs>
          <w:tab w:val="left" w:pos="2250"/>
        </w:tabs>
        <w:spacing w:after="0" w:line="240" w:lineRule="auto"/>
        <w:rPr>
          <w:rFonts w:ascii="Verdana" w:hAnsi="Verdana"/>
          <w:bCs/>
          <w:color w:val="FF0000"/>
        </w:rPr>
      </w:pPr>
      <w:r w:rsidRPr="00106E2D">
        <w:rPr>
          <w:rFonts w:ascii="Verdana" w:hAnsi="Verdana"/>
          <w:b/>
          <w:bCs/>
        </w:rPr>
        <w:t>Treasurer’s Update—</w:t>
      </w:r>
      <w:r w:rsidRPr="00106E2D">
        <w:rPr>
          <w:rFonts w:ascii="Verdana" w:hAnsi="Verdana"/>
          <w:bCs/>
          <w:color w:val="FF0000"/>
        </w:rPr>
        <w:t>Bill</w:t>
      </w:r>
    </w:p>
    <w:p w:rsidR="0056317B" w:rsidRDefault="0056317B" w:rsidP="0056317B">
      <w:pPr>
        <w:pStyle w:val="ListParagraph"/>
        <w:numPr>
          <w:ilvl w:val="0"/>
          <w:numId w:val="17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Budget summary dated September 9, 2013 distributed.</w:t>
      </w:r>
    </w:p>
    <w:p w:rsidR="00086156" w:rsidRDefault="00086156" w:rsidP="0056317B">
      <w:pPr>
        <w:pStyle w:val="ListParagraph"/>
        <w:numPr>
          <w:ilvl w:val="0"/>
          <w:numId w:val="17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MGSA was owed $2300, today the balance is $1100.</w:t>
      </w:r>
    </w:p>
    <w:p w:rsidR="0056317B" w:rsidRPr="00FB3E9B" w:rsidRDefault="008E7245" w:rsidP="00FB3E9B">
      <w:pPr>
        <w:pStyle w:val="ListParagraph"/>
        <w:numPr>
          <w:ilvl w:val="0"/>
          <w:numId w:val="17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Discussion around hiring an accountant to evaluate and give us advice/opinion about our finances.</w:t>
      </w:r>
    </w:p>
    <w:p w:rsidR="005C5829" w:rsidRPr="00764DED" w:rsidRDefault="005C5829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1E1ACF" w:rsidRDefault="001E1ACF" w:rsidP="003642D8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Committees</w:t>
      </w:r>
    </w:p>
    <w:p w:rsidR="001E1ACF" w:rsidRPr="00385ED7" w:rsidRDefault="001E1ACF" w:rsidP="001E1ACF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Sponsorships—</w:t>
      </w:r>
      <w:r w:rsidRPr="001E1ACF">
        <w:rPr>
          <w:rFonts w:ascii="Verdana" w:hAnsi="Verdana"/>
          <w:bCs/>
          <w:color w:val="FF0000"/>
        </w:rPr>
        <w:t>Ken</w:t>
      </w:r>
      <w:r w:rsidR="00C32D14">
        <w:rPr>
          <w:rFonts w:ascii="Verdana" w:hAnsi="Verdana"/>
          <w:bCs/>
          <w:color w:val="FF0000"/>
        </w:rPr>
        <w:t>ny</w:t>
      </w:r>
    </w:p>
    <w:p w:rsidR="00385ED7" w:rsidRDefault="00FB3E9B" w:rsidP="00764DED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Kenny s</w:t>
      </w:r>
      <w:r w:rsidR="009C4D54">
        <w:rPr>
          <w:rFonts w:ascii="Verdana" w:hAnsi="Verdana"/>
          <w:bCs/>
        </w:rPr>
        <w:t>ubmitted his resignation but Kevin is asking him to stay for one more year to transition everything for sponsorships.</w:t>
      </w:r>
    </w:p>
    <w:p w:rsidR="00D5409A" w:rsidRPr="008E7245" w:rsidRDefault="00430449" w:rsidP="008E7245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8E7245">
        <w:rPr>
          <w:rFonts w:ascii="Verdana" w:hAnsi="Verdana"/>
          <w:b/>
          <w:bCs/>
        </w:rPr>
        <w:t>Equipment—</w:t>
      </w:r>
      <w:r w:rsidRPr="008E7245">
        <w:rPr>
          <w:rFonts w:ascii="Verdana" w:hAnsi="Verdana"/>
          <w:bCs/>
          <w:color w:val="FF0000"/>
        </w:rPr>
        <w:t>Dana</w:t>
      </w:r>
      <w:r w:rsidR="008E7245" w:rsidRPr="008E7245">
        <w:rPr>
          <w:rFonts w:ascii="Verdana" w:hAnsi="Verdana"/>
          <w:bCs/>
          <w:color w:val="FF0000"/>
        </w:rPr>
        <w:t>/Kevin</w:t>
      </w:r>
    </w:p>
    <w:p w:rsidR="00430449" w:rsidRPr="008E7245" w:rsidRDefault="008E7245" w:rsidP="00462143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lastRenderedPageBreak/>
        <w:t>We have 24/31 teams bags in storage. We need another date to collect bags.</w:t>
      </w:r>
    </w:p>
    <w:p w:rsidR="008E7245" w:rsidRPr="008E7245" w:rsidRDefault="008E7245" w:rsidP="008E7245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Winter task to empty all bags, take inventory and order new equipment.</w:t>
      </w:r>
    </w:p>
    <w:p w:rsidR="00086156" w:rsidRDefault="00086156" w:rsidP="00430449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815696" w:rsidRPr="00430449" w:rsidRDefault="007F6B14" w:rsidP="00430449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430449">
        <w:rPr>
          <w:rFonts w:ascii="Verdana" w:hAnsi="Verdana"/>
          <w:b/>
          <w:bCs/>
        </w:rPr>
        <w:t>Next BOD M</w:t>
      </w:r>
      <w:r w:rsidR="00B354E4" w:rsidRPr="00430449">
        <w:rPr>
          <w:rFonts w:ascii="Verdana" w:hAnsi="Verdana"/>
          <w:b/>
          <w:bCs/>
        </w:rPr>
        <w:t>eeting</w:t>
      </w:r>
      <w:r w:rsidR="00430449" w:rsidRPr="00430449">
        <w:rPr>
          <w:rFonts w:ascii="Verdana" w:hAnsi="Verdana"/>
          <w:b/>
          <w:bCs/>
        </w:rPr>
        <w:t>s</w:t>
      </w:r>
    </w:p>
    <w:p w:rsidR="00A615DB" w:rsidRPr="00106E2D" w:rsidRDefault="00086156" w:rsidP="008400E9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9/23 7pm library (after Exec BOD meeting 9/11)</w:t>
      </w:r>
    </w:p>
    <w:p w:rsidR="007F6B14" w:rsidRDefault="007F6B14" w:rsidP="00B354E4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5F15BF" w:rsidRDefault="00D34A72" w:rsidP="00B354E4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106E2D">
        <w:rPr>
          <w:rFonts w:ascii="Verdana" w:hAnsi="Verdana"/>
          <w:b/>
          <w:bCs/>
        </w:rPr>
        <w:t>Adjourn</w:t>
      </w:r>
    </w:p>
    <w:p w:rsidR="00086156" w:rsidRDefault="00086156" w:rsidP="00B354E4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086156" w:rsidRDefault="00086156" w:rsidP="00B354E4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086156" w:rsidRDefault="00086156" w:rsidP="00B354E4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September 16, 2013</w:t>
      </w:r>
    </w:p>
    <w:p w:rsidR="00086156" w:rsidRDefault="00086156" w:rsidP="00B354E4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</w:p>
    <w:p w:rsidR="00086156" w:rsidRDefault="00086156" w:rsidP="00B354E4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FB3E9B" w:rsidRPr="00106E2D" w:rsidRDefault="00FB3E9B" w:rsidP="00FB3E9B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106E2D">
        <w:rPr>
          <w:rFonts w:ascii="Verdana" w:hAnsi="Verdana"/>
          <w:b/>
          <w:bCs/>
        </w:rPr>
        <w:t>President’s Report—</w:t>
      </w:r>
      <w:r>
        <w:rPr>
          <w:rFonts w:ascii="Verdana" w:hAnsi="Verdana"/>
          <w:bCs/>
          <w:color w:val="FF0000"/>
        </w:rPr>
        <w:t>Kevin</w:t>
      </w:r>
    </w:p>
    <w:p w:rsidR="00086156" w:rsidRDefault="00086156" w:rsidP="00B354E4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086156" w:rsidRDefault="00086156" w:rsidP="00B354E4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Gary has decided to step down from the Executive Board</w:t>
      </w:r>
      <w:r w:rsidR="00FB3E9B">
        <w:rPr>
          <w:rFonts w:ascii="Verdana" w:hAnsi="Verdana"/>
          <w:bCs/>
        </w:rPr>
        <w:t xml:space="preserve">. Gary </w:t>
      </w:r>
      <w:r w:rsidR="0065414F">
        <w:rPr>
          <w:rFonts w:ascii="Verdana" w:hAnsi="Verdana"/>
          <w:bCs/>
        </w:rPr>
        <w:t>will remain</w:t>
      </w:r>
      <w:r>
        <w:rPr>
          <w:rFonts w:ascii="Verdana" w:hAnsi="Verdana"/>
          <w:bCs/>
        </w:rPr>
        <w:t xml:space="preserve"> on the General Board of Directors.</w:t>
      </w:r>
    </w:p>
    <w:p w:rsidR="00086156" w:rsidRDefault="00086156" w:rsidP="00B354E4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086156" w:rsidRDefault="00086156" w:rsidP="00B354E4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Kevin will remain as President and a member of the Executive Board. Kevin has committed to </w:t>
      </w:r>
      <w:r w:rsidRPr="00AC68E7">
        <w:rPr>
          <w:rFonts w:ascii="Verdana" w:hAnsi="Verdana"/>
          <w:bCs/>
          <w:i/>
        </w:rPr>
        <w:t>at least</w:t>
      </w:r>
      <w:r>
        <w:rPr>
          <w:rFonts w:ascii="Verdana" w:hAnsi="Verdana"/>
          <w:bCs/>
        </w:rPr>
        <w:t xml:space="preserve"> one more year.</w:t>
      </w:r>
    </w:p>
    <w:p w:rsidR="00086156" w:rsidRDefault="00086156" w:rsidP="00B354E4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086156" w:rsidRDefault="00086156" w:rsidP="00B354E4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Karen will remain as Vice President and a member of the Executive Board. Karen has committed to two more years.</w:t>
      </w:r>
    </w:p>
    <w:p w:rsidR="00086156" w:rsidRDefault="00086156" w:rsidP="00B354E4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FB3E9B" w:rsidRDefault="00086156" w:rsidP="00B354E4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Kenny </w:t>
      </w:r>
      <w:r w:rsidR="00FB3E9B">
        <w:rPr>
          <w:rFonts w:ascii="Verdana" w:hAnsi="Verdana"/>
          <w:bCs/>
        </w:rPr>
        <w:t>will remain a member of the General Board of Directors and transition all the Sponsorship Committee information to another board member.</w:t>
      </w:r>
    </w:p>
    <w:p w:rsidR="00AC68E7" w:rsidRDefault="00AC68E7" w:rsidP="00B354E4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AC68E7" w:rsidRPr="00430449" w:rsidRDefault="00AC68E7" w:rsidP="00AC68E7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430449">
        <w:rPr>
          <w:rFonts w:ascii="Verdana" w:hAnsi="Verdana"/>
          <w:b/>
          <w:bCs/>
        </w:rPr>
        <w:t>Next BOD Meetings</w:t>
      </w:r>
    </w:p>
    <w:p w:rsidR="00AC68E7" w:rsidRPr="00086156" w:rsidRDefault="00AC68E7" w:rsidP="00AC68E7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10/21 7pm library</w:t>
      </w:r>
      <w:bookmarkStart w:id="0" w:name="_GoBack"/>
      <w:bookmarkEnd w:id="0"/>
    </w:p>
    <w:sectPr w:rsidR="00AC68E7" w:rsidRPr="00086156" w:rsidSect="00D85494">
      <w:headerReference w:type="even" r:id="rId9"/>
      <w:headerReference w:type="default" r:id="rId10"/>
      <w:footerReference w:type="default" r:id="rId11"/>
      <w:footerReference w:type="first" r:id="rId12"/>
      <w:pgSz w:w="12240" w:h="15840"/>
      <w:pgMar w:top="1173" w:right="1008" w:bottom="1260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772" w:rsidRDefault="00897772" w:rsidP="005C5A49">
      <w:r>
        <w:separator/>
      </w:r>
    </w:p>
  </w:endnote>
  <w:endnote w:type="continuationSeparator" w:id="0">
    <w:p w:rsidR="00897772" w:rsidRDefault="00897772" w:rsidP="005C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Default="00091E07" w:rsidP="005C5A49">
    <w:pPr>
      <w:pStyle w:val="Footer"/>
      <w:jc w:val="center"/>
      <w:rPr>
        <w:rFonts w:ascii="Times New Roman" w:hAnsi="Times New Roman"/>
        <w:sz w:val="18"/>
      </w:rPr>
    </w:pPr>
  </w:p>
  <w:p w:rsidR="00091E07" w:rsidRPr="00583BFE" w:rsidRDefault="00091E07" w:rsidP="005C5A49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Association   |   P.O Box 347     |   Milton, MA 02186   |   </w:t>
    </w:r>
    <w:r>
      <w:rPr>
        <w:rFonts w:ascii="Times New Roman" w:hAnsi="Times New Roman"/>
        <w:sz w:val="18"/>
      </w:rPr>
      <w:t>miltonsoftball</w:t>
    </w:r>
    <w:r w:rsidRPr="00583BFE">
      <w:rPr>
        <w:rFonts w:ascii="Times New Roman" w:hAnsi="Times New Roman"/>
        <w:sz w:val="18"/>
      </w:rPr>
      <w:t>@gmail.com   |   www.miltonsoftball.com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Pr="0087401F" w:rsidRDefault="0087401F" w:rsidP="0087401F">
    <w:pPr>
      <w:pStyle w:val="Footer"/>
      <w:jc w:val="center"/>
      <w:rPr>
        <w:rFonts w:ascii="Verdana" w:hAnsi="Verdana"/>
        <w:sz w:val="16"/>
      </w:rPr>
    </w:pPr>
    <w:r w:rsidRPr="00CD0CF9">
      <w:rPr>
        <w:rFonts w:ascii="Verdana" w:hAnsi="Verdana"/>
        <w:sz w:val="16"/>
      </w:rPr>
      <w:t>Milton Girls Softball    |   P.O Box 347     |   Milton, MA 02186   |   miltonsoftball@gmail.com   |   www.miltonsoftball.com</w:t>
    </w:r>
  </w:p>
  <w:p w:rsidR="0087401F" w:rsidRDefault="0087401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772" w:rsidRDefault="00897772" w:rsidP="005C5A49">
      <w:r>
        <w:separator/>
      </w:r>
    </w:p>
  </w:footnote>
  <w:footnote w:type="continuationSeparator" w:id="0">
    <w:p w:rsidR="00897772" w:rsidRDefault="00897772" w:rsidP="005C5A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Default="00A31940" w:rsidP="005C5A4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1E0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1E07" w:rsidRDefault="00091E07" w:rsidP="005C5A49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Pr="00752E4F" w:rsidRDefault="00A31940" w:rsidP="005C5A49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="00091E07"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 w:rsidR="00803A15"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:rsidR="00091E07" w:rsidRPr="00752E4F" w:rsidRDefault="00091E07" w:rsidP="005C5A49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000000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00000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00000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>
    <w:nsid w:val="00000009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>
    <w:nsid w:val="048354AD"/>
    <w:multiLevelType w:val="hybridMultilevel"/>
    <w:tmpl w:val="F6EE9DF0"/>
    <w:lvl w:ilvl="0" w:tplc="CD665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68122A6"/>
    <w:multiLevelType w:val="hybridMultilevel"/>
    <w:tmpl w:val="0586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376A1"/>
    <w:multiLevelType w:val="hybridMultilevel"/>
    <w:tmpl w:val="B05AF390"/>
    <w:lvl w:ilvl="0" w:tplc="9E42FB30">
      <w:start w:val="1"/>
      <w:numFmt w:val="bullet"/>
      <w:lvlText w:val="+"/>
      <w:lvlJc w:val="left"/>
      <w:pPr>
        <w:tabs>
          <w:tab w:val="num" w:pos="2970"/>
        </w:tabs>
        <w:ind w:left="2970" w:hanging="360"/>
      </w:pPr>
      <w:rPr>
        <w:rFonts w:ascii="Times" w:hAnsi="Times" w:hint="default"/>
      </w:rPr>
    </w:lvl>
    <w:lvl w:ilvl="1" w:tplc="1AE88B24" w:tentative="1">
      <w:start w:val="1"/>
      <w:numFmt w:val="bullet"/>
      <w:lvlText w:val="+"/>
      <w:lvlJc w:val="left"/>
      <w:pPr>
        <w:tabs>
          <w:tab w:val="num" w:pos="3690"/>
        </w:tabs>
        <w:ind w:left="3690" w:hanging="360"/>
      </w:pPr>
      <w:rPr>
        <w:rFonts w:ascii="Times" w:hAnsi="Times" w:hint="default"/>
      </w:rPr>
    </w:lvl>
    <w:lvl w:ilvl="2" w:tplc="677ED990" w:tentative="1">
      <w:start w:val="1"/>
      <w:numFmt w:val="bullet"/>
      <w:lvlText w:val="+"/>
      <w:lvlJc w:val="left"/>
      <w:pPr>
        <w:tabs>
          <w:tab w:val="num" w:pos="4410"/>
        </w:tabs>
        <w:ind w:left="4410" w:hanging="360"/>
      </w:pPr>
      <w:rPr>
        <w:rFonts w:ascii="Times" w:hAnsi="Times" w:hint="default"/>
      </w:rPr>
    </w:lvl>
    <w:lvl w:ilvl="3" w:tplc="06100FB4" w:tentative="1">
      <w:start w:val="1"/>
      <w:numFmt w:val="bullet"/>
      <w:lvlText w:val="+"/>
      <w:lvlJc w:val="left"/>
      <w:pPr>
        <w:tabs>
          <w:tab w:val="num" w:pos="5130"/>
        </w:tabs>
        <w:ind w:left="5130" w:hanging="360"/>
      </w:pPr>
      <w:rPr>
        <w:rFonts w:ascii="Times" w:hAnsi="Times" w:hint="default"/>
      </w:rPr>
    </w:lvl>
    <w:lvl w:ilvl="4" w:tplc="A782B724" w:tentative="1">
      <w:start w:val="1"/>
      <w:numFmt w:val="bullet"/>
      <w:lvlText w:val="+"/>
      <w:lvlJc w:val="left"/>
      <w:pPr>
        <w:tabs>
          <w:tab w:val="num" w:pos="5850"/>
        </w:tabs>
        <w:ind w:left="5850" w:hanging="360"/>
      </w:pPr>
      <w:rPr>
        <w:rFonts w:ascii="Times" w:hAnsi="Times" w:hint="default"/>
      </w:rPr>
    </w:lvl>
    <w:lvl w:ilvl="5" w:tplc="71EA81C4" w:tentative="1">
      <w:start w:val="1"/>
      <w:numFmt w:val="bullet"/>
      <w:lvlText w:val="+"/>
      <w:lvlJc w:val="left"/>
      <w:pPr>
        <w:tabs>
          <w:tab w:val="num" w:pos="6570"/>
        </w:tabs>
        <w:ind w:left="6570" w:hanging="360"/>
      </w:pPr>
      <w:rPr>
        <w:rFonts w:ascii="Times" w:hAnsi="Times" w:hint="default"/>
      </w:rPr>
    </w:lvl>
    <w:lvl w:ilvl="6" w:tplc="BB16B4E6" w:tentative="1">
      <w:start w:val="1"/>
      <w:numFmt w:val="bullet"/>
      <w:lvlText w:val="+"/>
      <w:lvlJc w:val="left"/>
      <w:pPr>
        <w:tabs>
          <w:tab w:val="num" w:pos="7290"/>
        </w:tabs>
        <w:ind w:left="7290" w:hanging="360"/>
      </w:pPr>
      <w:rPr>
        <w:rFonts w:ascii="Times" w:hAnsi="Times" w:hint="default"/>
      </w:rPr>
    </w:lvl>
    <w:lvl w:ilvl="7" w:tplc="820EB312" w:tentative="1">
      <w:start w:val="1"/>
      <w:numFmt w:val="bullet"/>
      <w:lvlText w:val="+"/>
      <w:lvlJc w:val="left"/>
      <w:pPr>
        <w:tabs>
          <w:tab w:val="num" w:pos="8010"/>
        </w:tabs>
        <w:ind w:left="8010" w:hanging="360"/>
      </w:pPr>
      <w:rPr>
        <w:rFonts w:ascii="Times" w:hAnsi="Times" w:hint="default"/>
      </w:rPr>
    </w:lvl>
    <w:lvl w:ilvl="8" w:tplc="518828F0" w:tentative="1">
      <w:start w:val="1"/>
      <w:numFmt w:val="bullet"/>
      <w:lvlText w:val="+"/>
      <w:lvlJc w:val="left"/>
      <w:pPr>
        <w:tabs>
          <w:tab w:val="num" w:pos="8730"/>
        </w:tabs>
        <w:ind w:left="8730" w:hanging="360"/>
      </w:pPr>
      <w:rPr>
        <w:rFonts w:ascii="Times" w:hAnsi="Times" w:hint="default"/>
      </w:rPr>
    </w:lvl>
  </w:abstractNum>
  <w:abstractNum w:abstractNumId="8">
    <w:nsid w:val="0FA011E1"/>
    <w:multiLevelType w:val="hybridMultilevel"/>
    <w:tmpl w:val="6AB41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1EE0FEA"/>
    <w:multiLevelType w:val="hybridMultilevel"/>
    <w:tmpl w:val="7A78D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2B0907"/>
    <w:multiLevelType w:val="hybridMultilevel"/>
    <w:tmpl w:val="28C2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5522CA"/>
    <w:multiLevelType w:val="hybridMultilevel"/>
    <w:tmpl w:val="45924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ABB5236"/>
    <w:multiLevelType w:val="hybridMultilevel"/>
    <w:tmpl w:val="0B60BE1E"/>
    <w:lvl w:ilvl="0" w:tplc="9EBE6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B067D2"/>
    <w:multiLevelType w:val="hybridMultilevel"/>
    <w:tmpl w:val="41EC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6C56B9"/>
    <w:multiLevelType w:val="hybridMultilevel"/>
    <w:tmpl w:val="78BE9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C13418E"/>
    <w:multiLevelType w:val="hybridMultilevel"/>
    <w:tmpl w:val="E3A86330"/>
    <w:lvl w:ilvl="0" w:tplc="D7686542">
      <w:start w:val="1"/>
      <w:numFmt w:val="upperLetter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B64AAE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F91336C"/>
    <w:multiLevelType w:val="hybridMultilevel"/>
    <w:tmpl w:val="DBD89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7517BFC"/>
    <w:multiLevelType w:val="hybridMultilevel"/>
    <w:tmpl w:val="BC9E82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">
    <w:abstractNumId w:val="10"/>
  </w:num>
  <w:num w:numId="7">
    <w:abstractNumId w:val="6"/>
  </w:num>
  <w:num w:numId="8">
    <w:abstractNumId w:val="15"/>
  </w:num>
  <w:num w:numId="9">
    <w:abstractNumId w:val="7"/>
  </w:num>
  <w:num w:numId="10">
    <w:abstractNumId w:val="8"/>
  </w:num>
  <w:num w:numId="11">
    <w:abstractNumId w:val="17"/>
  </w:num>
  <w:num w:numId="12">
    <w:abstractNumId w:val="5"/>
  </w:num>
  <w:num w:numId="13">
    <w:abstractNumId w:val="12"/>
  </w:num>
  <w:num w:numId="14">
    <w:abstractNumId w:val="14"/>
  </w:num>
  <w:num w:numId="15">
    <w:abstractNumId w:val="13"/>
  </w:num>
  <w:num w:numId="16">
    <w:abstractNumId w:val="9"/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427"/>
    <w:rsid w:val="00013B07"/>
    <w:rsid w:val="000157E8"/>
    <w:rsid w:val="00053C8A"/>
    <w:rsid w:val="00073082"/>
    <w:rsid w:val="000777B5"/>
    <w:rsid w:val="00086156"/>
    <w:rsid w:val="00091E07"/>
    <w:rsid w:val="000B1EF6"/>
    <w:rsid w:val="000E070D"/>
    <w:rsid w:val="000F07D5"/>
    <w:rsid w:val="00106E2D"/>
    <w:rsid w:val="00115B3F"/>
    <w:rsid w:val="00125AFA"/>
    <w:rsid w:val="00125D84"/>
    <w:rsid w:val="001263F5"/>
    <w:rsid w:val="001326D7"/>
    <w:rsid w:val="00145DD2"/>
    <w:rsid w:val="001658A6"/>
    <w:rsid w:val="00172E7E"/>
    <w:rsid w:val="001967A7"/>
    <w:rsid w:val="001B14C3"/>
    <w:rsid w:val="001C6213"/>
    <w:rsid w:val="001D0427"/>
    <w:rsid w:val="001E16BF"/>
    <w:rsid w:val="001E1ACF"/>
    <w:rsid w:val="001E7FEA"/>
    <w:rsid w:val="001F18E5"/>
    <w:rsid w:val="001F30A9"/>
    <w:rsid w:val="001F6362"/>
    <w:rsid w:val="002012D8"/>
    <w:rsid w:val="00206A24"/>
    <w:rsid w:val="0021700A"/>
    <w:rsid w:val="00222E46"/>
    <w:rsid w:val="0022480F"/>
    <w:rsid w:val="002331FE"/>
    <w:rsid w:val="0024743D"/>
    <w:rsid w:val="002560BE"/>
    <w:rsid w:val="002604A5"/>
    <w:rsid w:val="002621AF"/>
    <w:rsid w:val="00283142"/>
    <w:rsid w:val="00291808"/>
    <w:rsid w:val="00293575"/>
    <w:rsid w:val="002C2AB4"/>
    <w:rsid w:val="002C5A95"/>
    <w:rsid w:val="002D1917"/>
    <w:rsid w:val="002D66D4"/>
    <w:rsid w:val="00303DAC"/>
    <w:rsid w:val="00320F5D"/>
    <w:rsid w:val="00330CED"/>
    <w:rsid w:val="00342762"/>
    <w:rsid w:val="003455F4"/>
    <w:rsid w:val="003642D8"/>
    <w:rsid w:val="00374248"/>
    <w:rsid w:val="00385ED7"/>
    <w:rsid w:val="003961A8"/>
    <w:rsid w:val="003972BC"/>
    <w:rsid w:val="003A497E"/>
    <w:rsid w:val="003B4AEF"/>
    <w:rsid w:val="003D22EB"/>
    <w:rsid w:val="003E0052"/>
    <w:rsid w:val="003E4F3A"/>
    <w:rsid w:val="0040718D"/>
    <w:rsid w:val="00417963"/>
    <w:rsid w:val="00430449"/>
    <w:rsid w:val="0044149E"/>
    <w:rsid w:val="00453C5E"/>
    <w:rsid w:val="00462143"/>
    <w:rsid w:val="00467D0D"/>
    <w:rsid w:val="004724AC"/>
    <w:rsid w:val="00482E35"/>
    <w:rsid w:val="00495A56"/>
    <w:rsid w:val="004A1B2A"/>
    <w:rsid w:val="004A4461"/>
    <w:rsid w:val="004A7FFC"/>
    <w:rsid w:val="004B3D58"/>
    <w:rsid w:val="004B5402"/>
    <w:rsid w:val="004C067C"/>
    <w:rsid w:val="004D6D21"/>
    <w:rsid w:val="004F75DD"/>
    <w:rsid w:val="00504011"/>
    <w:rsid w:val="00514D44"/>
    <w:rsid w:val="005225DA"/>
    <w:rsid w:val="005262B3"/>
    <w:rsid w:val="00555001"/>
    <w:rsid w:val="0056317B"/>
    <w:rsid w:val="0056724F"/>
    <w:rsid w:val="00580565"/>
    <w:rsid w:val="0059187F"/>
    <w:rsid w:val="005A14FD"/>
    <w:rsid w:val="005A7A99"/>
    <w:rsid w:val="005B31C0"/>
    <w:rsid w:val="005C5829"/>
    <w:rsid w:val="005C5A49"/>
    <w:rsid w:val="005F15BF"/>
    <w:rsid w:val="0061465C"/>
    <w:rsid w:val="00615630"/>
    <w:rsid w:val="006452BC"/>
    <w:rsid w:val="00646B51"/>
    <w:rsid w:val="0065414F"/>
    <w:rsid w:val="00655B25"/>
    <w:rsid w:val="00664BCA"/>
    <w:rsid w:val="00673FB6"/>
    <w:rsid w:val="00690B3C"/>
    <w:rsid w:val="00695F32"/>
    <w:rsid w:val="00697D14"/>
    <w:rsid w:val="006C2E76"/>
    <w:rsid w:val="006C4FCE"/>
    <w:rsid w:val="00712C79"/>
    <w:rsid w:val="0074705B"/>
    <w:rsid w:val="007500C2"/>
    <w:rsid w:val="007532D8"/>
    <w:rsid w:val="007551D2"/>
    <w:rsid w:val="00762993"/>
    <w:rsid w:val="00764DED"/>
    <w:rsid w:val="00770652"/>
    <w:rsid w:val="00774061"/>
    <w:rsid w:val="00785FA4"/>
    <w:rsid w:val="007874A4"/>
    <w:rsid w:val="007A74FD"/>
    <w:rsid w:val="007B72DF"/>
    <w:rsid w:val="007D0E78"/>
    <w:rsid w:val="007D29B4"/>
    <w:rsid w:val="007E0D6F"/>
    <w:rsid w:val="007F6B14"/>
    <w:rsid w:val="00800B0E"/>
    <w:rsid w:val="00803A15"/>
    <w:rsid w:val="00815696"/>
    <w:rsid w:val="00817954"/>
    <w:rsid w:val="00824864"/>
    <w:rsid w:val="008400E9"/>
    <w:rsid w:val="00841DB0"/>
    <w:rsid w:val="008501B1"/>
    <w:rsid w:val="00852756"/>
    <w:rsid w:val="0087401F"/>
    <w:rsid w:val="00897772"/>
    <w:rsid w:val="008E2176"/>
    <w:rsid w:val="008E5630"/>
    <w:rsid w:val="008E7245"/>
    <w:rsid w:val="008F7B48"/>
    <w:rsid w:val="00903E57"/>
    <w:rsid w:val="00936181"/>
    <w:rsid w:val="0094209A"/>
    <w:rsid w:val="009667D0"/>
    <w:rsid w:val="00974ED7"/>
    <w:rsid w:val="00986774"/>
    <w:rsid w:val="009A44B7"/>
    <w:rsid w:val="009B1B8E"/>
    <w:rsid w:val="009B3CDB"/>
    <w:rsid w:val="009B7EE1"/>
    <w:rsid w:val="009C4D54"/>
    <w:rsid w:val="009C6F42"/>
    <w:rsid w:val="009C7211"/>
    <w:rsid w:val="009D5073"/>
    <w:rsid w:val="009E0132"/>
    <w:rsid w:val="009E4B84"/>
    <w:rsid w:val="009F7050"/>
    <w:rsid w:val="00A03790"/>
    <w:rsid w:val="00A13269"/>
    <w:rsid w:val="00A302AC"/>
    <w:rsid w:val="00A31940"/>
    <w:rsid w:val="00A615DB"/>
    <w:rsid w:val="00A64596"/>
    <w:rsid w:val="00A90596"/>
    <w:rsid w:val="00A905F4"/>
    <w:rsid w:val="00AC68E7"/>
    <w:rsid w:val="00AD02EE"/>
    <w:rsid w:val="00AE0A33"/>
    <w:rsid w:val="00AE5253"/>
    <w:rsid w:val="00AE5375"/>
    <w:rsid w:val="00AF7DBB"/>
    <w:rsid w:val="00B02D9F"/>
    <w:rsid w:val="00B060AB"/>
    <w:rsid w:val="00B13CBB"/>
    <w:rsid w:val="00B3018A"/>
    <w:rsid w:val="00B354E4"/>
    <w:rsid w:val="00BA2B01"/>
    <w:rsid w:val="00BB2235"/>
    <w:rsid w:val="00BE7D0A"/>
    <w:rsid w:val="00BF06CC"/>
    <w:rsid w:val="00BF3A98"/>
    <w:rsid w:val="00C15EC5"/>
    <w:rsid w:val="00C27230"/>
    <w:rsid w:val="00C300FA"/>
    <w:rsid w:val="00C32D14"/>
    <w:rsid w:val="00C3552A"/>
    <w:rsid w:val="00C41FB1"/>
    <w:rsid w:val="00C61B26"/>
    <w:rsid w:val="00C71638"/>
    <w:rsid w:val="00C81FC4"/>
    <w:rsid w:val="00C82CCA"/>
    <w:rsid w:val="00C9401B"/>
    <w:rsid w:val="00CA1E19"/>
    <w:rsid w:val="00CC0A66"/>
    <w:rsid w:val="00CC1C65"/>
    <w:rsid w:val="00CC3F2F"/>
    <w:rsid w:val="00CD5363"/>
    <w:rsid w:val="00D05A3B"/>
    <w:rsid w:val="00D113BA"/>
    <w:rsid w:val="00D23314"/>
    <w:rsid w:val="00D24F2C"/>
    <w:rsid w:val="00D27694"/>
    <w:rsid w:val="00D346BF"/>
    <w:rsid w:val="00D34A72"/>
    <w:rsid w:val="00D418CA"/>
    <w:rsid w:val="00D5409A"/>
    <w:rsid w:val="00D82B5A"/>
    <w:rsid w:val="00D85494"/>
    <w:rsid w:val="00DB7CA5"/>
    <w:rsid w:val="00DC5AC9"/>
    <w:rsid w:val="00DE6CE7"/>
    <w:rsid w:val="00DF7402"/>
    <w:rsid w:val="00E01E6D"/>
    <w:rsid w:val="00E1570B"/>
    <w:rsid w:val="00E20FB8"/>
    <w:rsid w:val="00E2751F"/>
    <w:rsid w:val="00E32280"/>
    <w:rsid w:val="00E406AA"/>
    <w:rsid w:val="00E4503B"/>
    <w:rsid w:val="00E608A2"/>
    <w:rsid w:val="00E62DB5"/>
    <w:rsid w:val="00E67338"/>
    <w:rsid w:val="00E8030C"/>
    <w:rsid w:val="00E85D57"/>
    <w:rsid w:val="00EA495A"/>
    <w:rsid w:val="00EB1DCE"/>
    <w:rsid w:val="00EB50F2"/>
    <w:rsid w:val="00EC5267"/>
    <w:rsid w:val="00EE15B4"/>
    <w:rsid w:val="00EE4265"/>
    <w:rsid w:val="00F129CE"/>
    <w:rsid w:val="00F12FFD"/>
    <w:rsid w:val="00F51D39"/>
    <w:rsid w:val="00F547F5"/>
    <w:rsid w:val="00F631DC"/>
    <w:rsid w:val="00F7129E"/>
    <w:rsid w:val="00F74EB9"/>
    <w:rsid w:val="00F97C03"/>
    <w:rsid w:val="00FB3E9B"/>
    <w:rsid w:val="00FC28C7"/>
    <w:rsid w:val="00FE09BD"/>
    <w:rsid w:val="00FE1802"/>
    <w:rsid w:val="00FF34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2248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2248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753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442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377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4313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3891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3888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322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a&amp;g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Olivieri</dc:creator>
  <cp:lastModifiedBy>Karen Lewis</cp:lastModifiedBy>
  <cp:revision>135</cp:revision>
  <cp:lastPrinted>2010-03-17T12:53:00Z</cp:lastPrinted>
  <dcterms:created xsi:type="dcterms:W3CDTF">2011-04-11T19:57:00Z</dcterms:created>
  <dcterms:modified xsi:type="dcterms:W3CDTF">2013-10-16T11:30:00Z</dcterms:modified>
</cp:coreProperties>
</file>