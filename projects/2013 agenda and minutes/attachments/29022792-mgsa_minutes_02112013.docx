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06E2D">
        <w:rPr>
          <w:rFonts w:ascii="Verdana" w:hAnsi="Verdana"/>
          <w:b/>
          <w:bCs/>
          <w:sz w:val="24"/>
          <w:szCs w:val="24"/>
        </w:rPr>
        <w:t xml:space="preserve">Board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Pr="00106E2D" w:rsidRDefault="002D66D4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06E2D">
        <w:rPr>
          <w:rFonts w:ascii="Verdana" w:hAnsi="Verdana"/>
          <w:b/>
          <w:bCs/>
          <w:sz w:val="24"/>
          <w:szCs w:val="24"/>
        </w:rPr>
        <w:t xml:space="preserve">February 11, </w:t>
      </w:r>
      <w:r w:rsidR="00F97C03" w:rsidRPr="00106E2D">
        <w:rPr>
          <w:rFonts w:ascii="Verdana" w:hAnsi="Verdana"/>
          <w:b/>
          <w:bCs/>
          <w:sz w:val="24"/>
          <w:szCs w:val="24"/>
        </w:rPr>
        <w:t>2013</w:t>
      </w:r>
    </w:p>
    <w:p w:rsidR="008501B1" w:rsidRPr="00F97C03" w:rsidRDefault="00A64596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  <w:r w:rsidRPr="0087401F">
        <w:rPr>
          <w:rFonts w:ascii="Verdana" w:hAnsi="Verdana"/>
        </w:rPr>
        <w:br/>
      </w:r>
    </w:p>
    <w:p w:rsidR="008501B1" w:rsidRPr="00106E2D" w:rsidRDefault="002D66D4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>MIA</w:t>
      </w:r>
      <w:r w:rsidRPr="00106E2D">
        <w:rPr>
          <w:rFonts w:ascii="Verdana" w:hAnsi="Verdana"/>
          <w:bCs/>
        </w:rPr>
        <w:t xml:space="preserve">—Dana Rundlett, Jen Tegan and </w:t>
      </w:r>
      <w:r w:rsidR="008501B1" w:rsidRPr="00106E2D">
        <w:rPr>
          <w:rFonts w:ascii="Verdana" w:hAnsi="Verdana"/>
          <w:bCs/>
        </w:rPr>
        <w:t>Shawn Ward</w:t>
      </w:r>
      <w:bookmarkStart w:id="0" w:name="_GoBack"/>
      <w:bookmarkEnd w:id="0"/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2C2AB4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2D66D4" w:rsidRPr="00106E2D">
        <w:rPr>
          <w:rFonts w:ascii="Verdana" w:hAnsi="Verdana"/>
          <w:b/>
          <w:bCs/>
        </w:rPr>
        <w:t>January</w:t>
      </w:r>
      <w:r w:rsidRPr="00106E2D">
        <w:rPr>
          <w:rFonts w:ascii="Verdana" w:hAnsi="Verdana"/>
          <w:b/>
          <w:bCs/>
        </w:rPr>
        <w:t xml:space="preserve"> 2</w:t>
      </w:r>
      <w:r w:rsidR="002D66D4" w:rsidRPr="00106E2D">
        <w:rPr>
          <w:rFonts w:ascii="Verdana" w:hAnsi="Verdana"/>
          <w:b/>
          <w:bCs/>
        </w:rPr>
        <w:t>8</w:t>
      </w:r>
      <w:r w:rsidRPr="00106E2D">
        <w:rPr>
          <w:rFonts w:ascii="Verdana" w:hAnsi="Verdana"/>
          <w:b/>
          <w:bCs/>
          <w:vertAlign w:val="superscript"/>
        </w:rPr>
        <w:t>th</w:t>
      </w:r>
      <w:r w:rsidRPr="00106E2D">
        <w:rPr>
          <w:rFonts w:ascii="Verdana" w:hAnsi="Verdana"/>
          <w:b/>
          <w:bCs/>
        </w:rPr>
        <w:t xml:space="preserve"> Minutes—</w:t>
      </w:r>
      <w:r w:rsidRPr="00106E2D">
        <w:rPr>
          <w:rFonts w:ascii="Verdana" w:hAnsi="Verdana"/>
          <w:bCs/>
        </w:rPr>
        <w:t>motioned and accepted.</w:t>
      </w:r>
      <w:r w:rsidR="009A44B7" w:rsidRPr="00106E2D">
        <w:rPr>
          <w:rFonts w:ascii="Verdana" w:hAnsi="Verdana"/>
          <w:bCs/>
        </w:rPr>
        <w:br/>
      </w:r>
    </w:p>
    <w:p w:rsidR="003642D8" w:rsidRPr="00106E2D" w:rsidRDefault="003642D8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>President’s Report</w:t>
      </w:r>
      <w:r w:rsidR="002C2AB4" w:rsidRPr="00106E2D">
        <w:rPr>
          <w:rFonts w:ascii="Verdana" w:hAnsi="Verdana"/>
          <w:b/>
          <w:bCs/>
        </w:rPr>
        <w:t>—</w:t>
      </w:r>
      <w:r w:rsidR="00291808" w:rsidRPr="00106E2D">
        <w:rPr>
          <w:rFonts w:ascii="Verdana" w:hAnsi="Verdana"/>
          <w:bCs/>
          <w:color w:val="FF0000"/>
        </w:rPr>
        <w:t>Kevin</w:t>
      </w:r>
    </w:p>
    <w:p w:rsidR="00CC0A66" w:rsidRPr="00106E2D" w:rsidRDefault="00BF06CC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 xml:space="preserve">Neighboring Town Leagues—no information to report back from Randolph and </w:t>
      </w:r>
      <w:r w:rsidRPr="00106E2D">
        <w:rPr>
          <w:rFonts w:ascii="Verdana" w:hAnsi="Verdana"/>
          <w:bCs/>
          <w:color w:val="FF0000"/>
        </w:rPr>
        <w:t>Dana</w:t>
      </w:r>
      <w:r w:rsidRPr="00106E2D">
        <w:rPr>
          <w:rFonts w:ascii="Verdana" w:hAnsi="Verdana"/>
          <w:bCs/>
        </w:rPr>
        <w:t xml:space="preserve"> needs to get Dedham information to Kevin.</w:t>
      </w:r>
    </w:p>
    <w:p w:rsidR="00BF06CC" w:rsidRPr="00106E2D" w:rsidRDefault="00BF06CC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  <w:color w:val="FF0000"/>
        </w:rPr>
        <w:t>Kenny</w:t>
      </w:r>
      <w:r w:rsidRPr="00106E2D">
        <w:rPr>
          <w:rFonts w:ascii="Verdana" w:hAnsi="Verdana"/>
          <w:bCs/>
        </w:rPr>
        <w:t xml:space="preserve"> to get more information from Quincy for Tournaments.</w:t>
      </w:r>
    </w:p>
    <w:p w:rsidR="00504011" w:rsidRPr="00106E2D" w:rsidRDefault="00504011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Cs/>
        </w:rPr>
        <w:t>Registratio</w:t>
      </w:r>
      <w:r w:rsidR="00A302AC" w:rsidRPr="00106E2D">
        <w:rPr>
          <w:rFonts w:ascii="Verdana" w:hAnsi="Verdana"/>
          <w:bCs/>
        </w:rPr>
        <w:t>n Update</w:t>
      </w:r>
      <w:r w:rsidR="00BF06CC" w:rsidRPr="00106E2D">
        <w:rPr>
          <w:rFonts w:ascii="Verdana" w:hAnsi="Verdana"/>
          <w:bCs/>
        </w:rPr>
        <w:t>—231</w:t>
      </w:r>
      <w:r w:rsidRPr="00106E2D">
        <w:rPr>
          <w:rFonts w:ascii="Verdana" w:hAnsi="Verdana"/>
          <w:bCs/>
        </w:rPr>
        <w:t xml:space="preserve"> today, last year total was 350. </w:t>
      </w:r>
      <w:r w:rsidR="00BF06CC" w:rsidRPr="00106E2D">
        <w:rPr>
          <w:rFonts w:ascii="Verdana" w:hAnsi="Verdana"/>
          <w:bCs/>
        </w:rPr>
        <w:t>3</w:t>
      </w:r>
      <w:r w:rsidR="00BF06CC" w:rsidRPr="00106E2D">
        <w:rPr>
          <w:rFonts w:ascii="Verdana" w:hAnsi="Verdana"/>
          <w:bCs/>
          <w:vertAlign w:val="superscript"/>
        </w:rPr>
        <w:t>rd</w:t>
      </w:r>
      <w:r w:rsidR="00BF06CC" w:rsidRPr="00106E2D">
        <w:rPr>
          <w:rFonts w:ascii="Verdana" w:hAnsi="Verdana"/>
          <w:bCs/>
        </w:rPr>
        <w:t xml:space="preserve"> and final ad will be in the Milton Times this week. Deadline is Friday,</w:t>
      </w:r>
      <w:r w:rsidRPr="00106E2D">
        <w:rPr>
          <w:rFonts w:ascii="Verdana" w:hAnsi="Verdana"/>
          <w:bCs/>
        </w:rPr>
        <w:t xml:space="preserve"> 2/15.</w:t>
      </w:r>
      <w:r w:rsidR="00BF06CC" w:rsidRPr="00106E2D">
        <w:rPr>
          <w:rFonts w:ascii="Verdana" w:hAnsi="Verdana"/>
          <w:bCs/>
        </w:rPr>
        <w:t xml:space="preserve"> (See Bill’s budget handout for specific numbers.)</w:t>
      </w:r>
    </w:p>
    <w:p w:rsidR="00BF06CC" w:rsidRPr="00106E2D" w:rsidRDefault="00BF06CC" w:rsidP="003642D8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Basecamp—</w:t>
      </w:r>
      <w:r w:rsidR="00106E2D" w:rsidRPr="00106E2D">
        <w:rPr>
          <w:rFonts w:ascii="Verdana" w:hAnsi="Verdana"/>
          <w:bCs/>
        </w:rPr>
        <w:t>everyone has</w:t>
      </w:r>
      <w:r w:rsidRPr="00106E2D">
        <w:rPr>
          <w:rFonts w:ascii="Verdana" w:hAnsi="Verdana"/>
          <w:bCs/>
        </w:rPr>
        <w:t xml:space="preserve"> access and is using tool.</w:t>
      </w:r>
    </w:p>
    <w:p w:rsidR="001F6362" w:rsidRPr="00106E2D" w:rsidRDefault="001F6362" w:rsidP="00BF06C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E0132" w:rsidRPr="00106E2D" w:rsidRDefault="00903E57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="00291808" w:rsidRPr="00106E2D">
        <w:rPr>
          <w:rFonts w:ascii="Verdana" w:hAnsi="Verdana"/>
          <w:bCs/>
          <w:color w:val="FF0000"/>
        </w:rPr>
        <w:t>Gary</w:t>
      </w:r>
    </w:p>
    <w:p w:rsidR="00BF06CC" w:rsidRPr="00106E2D" w:rsidRDefault="00BF06CC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Spoke with Dirt Dawgs and they seem to be the most interested in settings clinics up for Milton. Cost is $12.50pp but we should be able to negotiate to $10pp. Spoke with TJO and looking into space in the Milton Public Schools.</w:t>
      </w:r>
    </w:p>
    <w:p w:rsidR="00BF06CC" w:rsidRPr="00106E2D" w:rsidRDefault="00BF06CC" w:rsidP="00CC0A66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Types of Clinics:</w:t>
      </w:r>
    </w:p>
    <w:p w:rsidR="00BF06CC" w:rsidRPr="00106E2D" w:rsidRDefault="00BF06CC" w:rsidP="00BF06CC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Open House to invite everyone for an introduction to the types of clinics we will be hosting. 60-90 minutes and trying to schedule early March. Free to everyone.</w:t>
      </w:r>
    </w:p>
    <w:p w:rsidR="00BF06CC" w:rsidRPr="00106E2D" w:rsidRDefault="00BF06CC" w:rsidP="00BF06CC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Overall Skills (including hitting but not pitching)—Bill to work with Gary. 6-8 weeks duration, start in March and probably fine if it overlaps with the season starting.</w:t>
      </w:r>
      <w:r w:rsidR="00555001" w:rsidRPr="00106E2D">
        <w:rPr>
          <w:rFonts w:ascii="Verdana" w:hAnsi="Verdana"/>
          <w:bCs/>
        </w:rPr>
        <w:t xml:space="preserve"> Ted had a great idea to approach Curry College and find out if they </w:t>
      </w:r>
      <w:r w:rsidR="00106E2D" w:rsidRPr="00106E2D">
        <w:rPr>
          <w:rFonts w:ascii="Verdana" w:hAnsi="Verdana"/>
          <w:bCs/>
        </w:rPr>
        <w:t>would</w:t>
      </w:r>
      <w:r w:rsidR="00555001" w:rsidRPr="00106E2D">
        <w:rPr>
          <w:rFonts w:ascii="Verdana" w:hAnsi="Verdana"/>
          <w:bCs/>
        </w:rPr>
        <w:t xml:space="preserve"> be interested in teaching a clinic to the younger kids.</w:t>
      </w:r>
    </w:p>
    <w:p w:rsidR="00BF06CC" w:rsidRPr="00106E2D" w:rsidRDefault="00BF06CC" w:rsidP="00BF06CC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P</w:t>
      </w:r>
      <w:r w:rsidR="00774061" w:rsidRPr="00106E2D">
        <w:rPr>
          <w:rFonts w:ascii="Verdana" w:hAnsi="Verdana"/>
          <w:bCs/>
        </w:rPr>
        <w:t xml:space="preserve">itching </w:t>
      </w:r>
      <w:r w:rsidR="006C2E76" w:rsidRPr="00106E2D">
        <w:rPr>
          <w:rFonts w:ascii="Verdana" w:hAnsi="Verdana"/>
          <w:bCs/>
        </w:rPr>
        <w:t>Clinics</w:t>
      </w:r>
      <w:r w:rsidR="00774061" w:rsidRPr="00106E2D">
        <w:rPr>
          <w:rFonts w:ascii="Verdana" w:hAnsi="Verdana"/>
          <w:bCs/>
        </w:rPr>
        <w:t>—</w:t>
      </w:r>
      <w:r w:rsidRPr="00106E2D">
        <w:rPr>
          <w:rFonts w:ascii="Verdana" w:hAnsi="Verdana"/>
          <w:bCs/>
        </w:rPr>
        <w:t>Laurie to work with Gary. We have Janelle’s cost structure and availability.</w:t>
      </w:r>
    </w:p>
    <w:p w:rsidR="00555001" w:rsidRPr="00106E2D" w:rsidRDefault="00BF06CC" w:rsidP="00555001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Cs/>
        </w:rPr>
        <w:t>Coaching Skills</w:t>
      </w:r>
    </w:p>
    <w:p w:rsidR="00BF06CC" w:rsidRPr="00106E2D" w:rsidRDefault="00BF06CC" w:rsidP="00BF06C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03E57" w:rsidRPr="00106E2D" w:rsidRDefault="00145DD2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</w:t>
      </w:r>
      <w:r w:rsidR="00903E57" w:rsidRPr="00106E2D">
        <w:rPr>
          <w:rFonts w:ascii="Verdana" w:hAnsi="Verdana"/>
          <w:b/>
          <w:bCs/>
        </w:rPr>
        <w:t>—</w:t>
      </w:r>
      <w:r w:rsidR="00903E57" w:rsidRPr="00106E2D">
        <w:rPr>
          <w:rFonts w:ascii="Verdana" w:hAnsi="Verdana"/>
          <w:bCs/>
          <w:color w:val="FF0000"/>
        </w:rPr>
        <w:t>Bill</w:t>
      </w:r>
    </w:p>
    <w:p w:rsidR="008400E9" w:rsidRPr="00106E2D" w:rsidRDefault="00145DD2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 xml:space="preserve">See </w:t>
      </w:r>
      <w:r w:rsidR="00555001" w:rsidRPr="00106E2D">
        <w:rPr>
          <w:rFonts w:ascii="Verdana" w:hAnsi="Verdana"/>
          <w:bCs/>
        </w:rPr>
        <w:t>budget handout.</w:t>
      </w:r>
    </w:p>
    <w:p w:rsidR="001F6362" w:rsidRPr="00106E2D" w:rsidRDefault="001F6362" w:rsidP="001F6362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F6362" w:rsidRPr="00106E2D" w:rsidRDefault="00555001" w:rsidP="001F6362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Surplus Initiatives</w:t>
      </w:r>
    </w:p>
    <w:p w:rsidR="00555001" w:rsidRPr="00106E2D" w:rsidRDefault="00555001" w:rsidP="00555001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New Catcher’s Equipment for Junior Division—</w:t>
      </w:r>
      <w:r w:rsidRPr="00106E2D">
        <w:rPr>
          <w:rFonts w:ascii="Verdana" w:hAnsi="Verdana"/>
          <w:bCs/>
          <w:color w:val="FF0000"/>
        </w:rPr>
        <w:t>Brian</w:t>
      </w:r>
      <w:r w:rsidRPr="00106E2D">
        <w:rPr>
          <w:rFonts w:ascii="Verdana" w:hAnsi="Verdana"/>
          <w:bCs/>
        </w:rPr>
        <w:t xml:space="preserve"> </w:t>
      </w:r>
      <w:r w:rsidRPr="00106E2D">
        <w:rPr>
          <w:rFonts w:ascii="Verdana" w:hAnsi="Verdana"/>
          <w:bCs/>
        </w:rPr>
        <w:br/>
        <w:t>See handout, discussion around including Sophomore division as well.</w:t>
      </w:r>
    </w:p>
    <w:p w:rsidR="00555001" w:rsidRPr="00106E2D" w:rsidRDefault="00555001" w:rsidP="00555001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College Scholarships</w:t>
      </w:r>
      <w:r w:rsidR="00145DD2" w:rsidRPr="00106E2D">
        <w:rPr>
          <w:rFonts w:ascii="Verdana" w:hAnsi="Verdana"/>
          <w:bCs/>
        </w:rPr>
        <w:t>—</w:t>
      </w:r>
      <w:r w:rsidRPr="00106E2D">
        <w:rPr>
          <w:rFonts w:ascii="Verdana" w:hAnsi="Verdana"/>
          <w:bCs/>
          <w:color w:val="FF0000"/>
        </w:rPr>
        <w:t>Rich</w:t>
      </w:r>
    </w:p>
    <w:p w:rsidR="00555001" w:rsidRPr="00106E2D" w:rsidRDefault="00555001" w:rsidP="00555001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See handout, discussion around monetary amount $250 x 2 or $500 x 2.</w:t>
      </w:r>
    </w:p>
    <w:p w:rsidR="00555001" w:rsidRPr="00106E2D" w:rsidRDefault="00555001" w:rsidP="00555001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Scoreboard for Gil</w:t>
      </w:r>
      <w:r w:rsidR="00E2751F" w:rsidRPr="00106E2D">
        <w:rPr>
          <w:rFonts w:ascii="Verdana" w:hAnsi="Verdana"/>
          <w:bCs/>
        </w:rPr>
        <w:t>e</w:t>
      </w:r>
      <w:r w:rsidRPr="00106E2D">
        <w:rPr>
          <w:rFonts w:ascii="Verdana" w:hAnsi="Verdana"/>
          <w:bCs/>
        </w:rPr>
        <w:t xml:space="preserve"> Field—</w:t>
      </w:r>
      <w:r w:rsidRPr="00106E2D">
        <w:rPr>
          <w:rFonts w:ascii="Verdana" w:hAnsi="Verdana"/>
          <w:bCs/>
          <w:color w:val="FF0000"/>
        </w:rPr>
        <w:t>Gary</w:t>
      </w:r>
      <w:r w:rsidRPr="00106E2D">
        <w:rPr>
          <w:rFonts w:ascii="Verdana" w:hAnsi="Verdana"/>
          <w:bCs/>
        </w:rPr>
        <w:t xml:space="preserve"> </w:t>
      </w:r>
      <w:r w:rsidRPr="00106E2D">
        <w:rPr>
          <w:rFonts w:ascii="Verdana" w:hAnsi="Verdana"/>
          <w:bCs/>
        </w:rPr>
        <w:br/>
        <w:t>See handout, Gary to provide cost estimates for sign, protective cage around sign, installation, and maintenance including electricity costs. Discussion around location of sign.</w:t>
      </w:r>
    </w:p>
    <w:p w:rsidR="00555001" w:rsidRPr="00106E2D" w:rsidRDefault="00555001" w:rsidP="00555001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Helmets for all Spring Teams—</w:t>
      </w:r>
      <w:r w:rsidRPr="00106E2D">
        <w:rPr>
          <w:rFonts w:ascii="Verdana" w:hAnsi="Verdana"/>
          <w:bCs/>
          <w:color w:val="FF0000"/>
        </w:rPr>
        <w:t>Kevin</w:t>
      </w:r>
      <w:r w:rsidRPr="00106E2D">
        <w:rPr>
          <w:rFonts w:ascii="Verdana" w:hAnsi="Verdana"/>
          <w:bCs/>
        </w:rPr>
        <w:t xml:space="preserve"> </w:t>
      </w:r>
    </w:p>
    <w:p w:rsidR="001F6362" w:rsidRPr="00106E2D" w:rsidRDefault="00555001" w:rsidP="00E2751F">
      <w:pPr>
        <w:pStyle w:val="ListParagraph"/>
        <w:tabs>
          <w:tab w:val="left" w:pos="2250"/>
        </w:tabs>
        <w:spacing w:after="0" w:line="240" w:lineRule="auto"/>
        <w:ind w:left="360"/>
        <w:rPr>
          <w:rFonts w:ascii="Verdana" w:hAnsi="Verdana"/>
          <w:bCs/>
        </w:rPr>
      </w:pPr>
      <w:r w:rsidRPr="00106E2D">
        <w:rPr>
          <w:rFonts w:ascii="Verdana" w:hAnsi="Verdana"/>
          <w:bCs/>
        </w:rPr>
        <w:t>See handout, discussion around maybe start with Freshman and Sophomore teams only.</w:t>
      </w:r>
      <w:r w:rsidR="001F6362" w:rsidRPr="00106E2D">
        <w:rPr>
          <w:rFonts w:ascii="Verdana" w:hAnsi="Verdana"/>
          <w:bCs/>
        </w:rPr>
        <w:br/>
      </w:r>
    </w:p>
    <w:p w:rsidR="008400E9" w:rsidRPr="00106E2D" w:rsidRDefault="00B354E4" w:rsidP="000157E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Next meeting</w:t>
      </w:r>
      <w:r w:rsidR="008400E9" w:rsidRPr="00106E2D">
        <w:rPr>
          <w:rFonts w:ascii="Verdana" w:hAnsi="Verdana"/>
          <w:b/>
          <w:bCs/>
        </w:rPr>
        <w:t>s</w:t>
      </w:r>
    </w:p>
    <w:p w:rsidR="00815696" w:rsidRPr="00106E2D" w:rsidRDefault="008400E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Cs/>
        </w:rPr>
        <w:t>Monday, 3/11</w:t>
      </w:r>
      <w:r w:rsidR="00C82CCA" w:rsidRPr="00106E2D">
        <w:rPr>
          <w:rFonts w:ascii="Verdana" w:hAnsi="Verdana"/>
          <w:bCs/>
        </w:rPr>
        <w:t xml:space="preserve"> </w:t>
      </w:r>
      <w:r w:rsidR="00815696" w:rsidRPr="00106E2D">
        <w:rPr>
          <w:rFonts w:ascii="Verdana" w:hAnsi="Verdana"/>
          <w:bCs/>
        </w:rPr>
        <w:t xml:space="preserve">7-9pm, </w:t>
      </w:r>
      <w:r w:rsidR="00E2751F" w:rsidRPr="00106E2D">
        <w:rPr>
          <w:rFonts w:ascii="Verdana" w:hAnsi="Verdana"/>
          <w:bCs/>
        </w:rPr>
        <w:t>Cunningham Hall</w:t>
      </w:r>
    </w:p>
    <w:p w:rsidR="00A615DB" w:rsidRPr="00106E2D" w:rsidRDefault="008400E9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Cs/>
        </w:rPr>
        <w:t>Monday, 4/8</w:t>
      </w:r>
      <w:r w:rsidR="00C82CCA" w:rsidRPr="00106E2D">
        <w:rPr>
          <w:rFonts w:ascii="Verdana" w:hAnsi="Verdana"/>
          <w:bCs/>
        </w:rPr>
        <w:t xml:space="preserve"> </w:t>
      </w:r>
      <w:r w:rsidR="00815696" w:rsidRPr="00106E2D">
        <w:rPr>
          <w:rFonts w:ascii="Verdana" w:hAnsi="Verdana"/>
          <w:bCs/>
        </w:rPr>
        <w:t xml:space="preserve">7-9, </w:t>
      </w:r>
      <w:r w:rsidR="00C82CCA" w:rsidRPr="00106E2D">
        <w:rPr>
          <w:rFonts w:ascii="Verdana" w:hAnsi="Verdana"/>
          <w:bCs/>
        </w:rPr>
        <w:t>Milton Library</w:t>
      </w:r>
      <w:r w:rsidR="00D34A72" w:rsidRPr="00106E2D">
        <w:rPr>
          <w:rFonts w:ascii="Verdana" w:hAnsi="Verdana"/>
          <w:bCs/>
        </w:rPr>
        <w:br/>
      </w:r>
    </w:p>
    <w:p w:rsidR="005F15BF" w:rsidRPr="0087401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106E2D">
        <w:rPr>
          <w:rFonts w:ascii="Verdana" w:hAnsi="Verdana"/>
          <w:b/>
          <w:bCs/>
        </w:rPr>
        <w:t>Adjourn</w:t>
      </w:r>
    </w:p>
    <w:sectPr w:rsidR="005F15BF" w:rsidRPr="0087401F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29E" w:rsidRDefault="00F7129E" w:rsidP="005C5A49">
      <w:r>
        <w:separator/>
      </w:r>
    </w:p>
  </w:endnote>
  <w:endnote w:type="continuationSeparator" w:id="0">
    <w:p w:rsidR="00F7129E" w:rsidRDefault="00F7129E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29E" w:rsidRDefault="00F7129E" w:rsidP="005C5A49">
      <w:r>
        <w:separator/>
      </w:r>
    </w:p>
  </w:footnote>
  <w:footnote w:type="continuationSeparator" w:id="0">
    <w:p w:rsidR="00F7129E" w:rsidRDefault="00F7129E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106E2D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D20E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1A8E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6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57E8"/>
    <w:rsid w:val="00053C8A"/>
    <w:rsid w:val="00073082"/>
    <w:rsid w:val="00091E07"/>
    <w:rsid w:val="000B1EF6"/>
    <w:rsid w:val="00106E2D"/>
    <w:rsid w:val="00115B3F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7FEA"/>
    <w:rsid w:val="001F18E5"/>
    <w:rsid w:val="001F30A9"/>
    <w:rsid w:val="001F6362"/>
    <w:rsid w:val="002012D8"/>
    <w:rsid w:val="00206A24"/>
    <w:rsid w:val="0021700A"/>
    <w:rsid w:val="0022480F"/>
    <w:rsid w:val="002331FE"/>
    <w:rsid w:val="0024743D"/>
    <w:rsid w:val="002560BE"/>
    <w:rsid w:val="002604A5"/>
    <w:rsid w:val="002621AF"/>
    <w:rsid w:val="00283142"/>
    <w:rsid w:val="00291808"/>
    <w:rsid w:val="002C2AB4"/>
    <w:rsid w:val="002C5A95"/>
    <w:rsid w:val="002D1917"/>
    <w:rsid w:val="002D66D4"/>
    <w:rsid w:val="00303DAC"/>
    <w:rsid w:val="00320F5D"/>
    <w:rsid w:val="00342762"/>
    <w:rsid w:val="003455F4"/>
    <w:rsid w:val="003642D8"/>
    <w:rsid w:val="00374248"/>
    <w:rsid w:val="003972BC"/>
    <w:rsid w:val="003A497E"/>
    <w:rsid w:val="003B4AEF"/>
    <w:rsid w:val="003D22EB"/>
    <w:rsid w:val="003E0052"/>
    <w:rsid w:val="003E4F3A"/>
    <w:rsid w:val="0040718D"/>
    <w:rsid w:val="00417963"/>
    <w:rsid w:val="0044149E"/>
    <w:rsid w:val="00453C5E"/>
    <w:rsid w:val="00495A56"/>
    <w:rsid w:val="004A1B2A"/>
    <w:rsid w:val="004A4461"/>
    <w:rsid w:val="004A7FFC"/>
    <w:rsid w:val="004B5402"/>
    <w:rsid w:val="004C067C"/>
    <w:rsid w:val="004D6D21"/>
    <w:rsid w:val="00504011"/>
    <w:rsid w:val="00514D44"/>
    <w:rsid w:val="005225DA"/>
    <w:rsid w:val="005262B3"/>
    <w:rsid w:val="00555001"/>
    <w:rsid w:val="00580565"/>
    <w:rsid w:val="005A14FD"/>
    <w:rsid w:val="005A7A99"/>
    <w:rsid w:val="005B31C0"/>
    <w:rsid w:val="005C5A49"/>
    <w:rsid w:val="005F15BF"/>
    <w:rsid w:val="0061465C"/>
    <w:rsid w:val="00615630"/>
    <w:rsid w:val="00646B51"/>
    <w:rsid w:val="00655B25"/>
    <w:rsid w:val="00664BCA"/>
    <w:rsid w:val="00673FB6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70652"/>
    <w:rsid w:val="00774061"/>
    <w:rsid w:val="00785FA4"/>
    <w:rsid w:val="007874A4"/>
    <w:rsid w:val="007A74FD"/>
    <w:rsid w:val="007B72DF"/>
    <w:rsid w:val="007D0E78"/>
    <w:rsid w:val="007E0D6F"/>
    <w:rsid w:val="00800B0E"/>
    <w:rsid w:val="00815696"/>
    <w:rsid w:val="00817954"/>
    <w:rsid w:val="008400E9"/>
    <w:rsid w:val="008501B1"/>
    <w:rsid w:val="0087401F"/>
    <w:rsid w:val="008E2176"/>
    <w:rsid w:val="008E5630"/>
    <w:rsid w:val="008F7B48"/>
    <w:rsid w:val="00903E57"/>
    <w:rsid w:val="00936181"/>
    <w:rsid w:val="0094209A"/>
    <w:rsid w:val="00986774"/>
    <w:rsid w:val="009A44B7"/>
    <w:rsid w:val="009B7EE1"/>
    <w:rsid w:val="009C6F42"/>
    <w:rsid w:val="009C7211"/>
    <w:rsid w:val="009E0132"/>
    <w:rsid w:val="009F7050"/>
    <w:rsid w:val="00A03790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60AB"/>
    <w:rsid w:val="00B13CBB"/>
    <w:rsid w:val="00B3018A"/>
    <w:rsid w:val="00B354E4"/>
    <w:rsid w:val="00BA2B01"/>
    <w:rsid w:val="00BB2235"/>
    <w:rsid w:val="00BF06CC"/>
    <w:rsid w:val="00BF3A98"/>
    <w:rsid w:val="00C15EC5"/>
    <w:rsid w:val="00C27230"/>
    <w:rsid w:val="00C300FA"/>
    <w:rsid w:val="00C3552A"/>
    <w:rsid w:val="00C61B26"/>
    <w:rsid w:val="00C71638"/>
    <w:rsid w:val="00C81FC4"/>
    <w:rsid w:val="00C82CCA"/>
    <w:rsid w:val="00C9401B"/>
    <w:rsid w:val="00CC0A66"/>
    <w:rsid w:val="00CC1C65"/>
    <w:rsid w:val="00CD5363"/>
    <w:rsid w:val="00D05A3B"/>
    <w:rsid w:val="00D23314"/>
    <w:rsid w:val="00D24F2C"/>
    <w:rsid w:val="00D346BF"/>
    <w:rsid w:val="00D34A72"/>
    <w:rsid w:val="00D418CA"/>
    <w:rsid w:val="00D82B5A"/>
    <w:rsid w:val="00D85494"/>
    <w:rsid w:val="00DB7CA5"/>
    <w:rsid w:val="00DC5AC9"/>
    <w:rsid w:val="00DE6CE7"/>
    <w:rsid w:val="00DF7402"/>
    <w:rsid w:val="00E01E6D"/>
    <w:rsid w:val="00E1570B"/>
    <w:rsid w:val="00E2751F"/>
    <w:rsid w:val="00E32280"/>
    <w:rsid w:val="00E4503B"/>
    <w:rsid w:val="00E608A2"/>
    <w:rsid w:val="00E62DB5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E09BD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42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91</cp:revision>
  <cp:lastPrinted>2010-03-17T12:53:00Z</cp:lastPrinted>
  <dcterms:created xsi:type="dcterms:W3CDTF">2011-04-11T19:57:00Z</dcterms:created>
  <dcterms:modified xsi:type="dcterms:W3CDTF">2013-02-13T17:56:00Z</dcterms:modified>
</cp:coreProperties>
</file>