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9EE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</w:p>
    <w:p w:rsidR="005819EE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  <w:r>
        <w:rPr>
          <w:rFonts w:ascii="Verdana" w:hAnsi="Verdana" w:cs="Times New Roman"/>
          <w:b/>
          <w:szCs w:val="20"/>
        </w:rPr>
        <w:t>Mission</w:t>
      </w:r>
    </w:p>
    <w:p w:rsidR="005819EE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</w:p>
    <w:p w:rsidR="005819EE" w:rsidRDefault="00DC669D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  <w:r>
        <w:rPr>
          <w:rFonts w:ascii="Verdana" w:hAnsi="Verdana" w:cs="Times New Roman"/>
          <w:i/>
          <w:szCs w:val="20"/>
        </w:rPr>
        <w:t>Milton Girl</w:t>
      </w:r>
      <w:r w:rsidR="005819EE">
        <w:rPr>
          <w:rFonts w:ascii="Verdana" w:hAnsi="Verdana" w:cs="Times New Roman"/>
          <w:i/>
          <w:szCs w:val="20"/>
        </w:rPr>
        <w:t xml:space="preserve">s Softball </w:t>
      </w:r>
      <w:r>
        <w:rPr>
          <w:rFonts w:ascii="Verdana" w:hAnsi="Verdana" w:cs="Times New Roman"/>
          <w:i/>
          <w:szCs w:val="20"/>
        </w:rPr>
        <w:t xml:space="preserve">(MGS) </w:t>
      </w:r>
      <w:r w:rsidR="005819EE">
        <w:rPr>
          <w:rFonts w:ascii="Verdana" w:hAnsi="Verdana" w:cs="Times New Roman"/>
          <w:i/>
          <w:szCs w:val="20"/>
        </w:rPr>
        <w:t>is an independent, non-profit organization c</w:t>
      </w:r>
      <w:r w:rsidR="005819EE" w:rsidRPr="004744C3">
        <w:rPr>
          <w:rFonts w:ascii="Verdana" w:hAnsi="Verdana" w:cs="Times New Roman"/>
          <w:i/>
          <w:szCs w:val="20"/>
        </w:rPr>
        <w:t>ommitted to providing all girls with an experience that fosters positive self-esteem, team spirit and individual growth through personal achievement and team play.</w:t>
      </w:r>
    </w:p>
    <w:p w:rsidR="005819EE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</w:p>
    <w:p w:rsidR="005819EE" w:rsidRPr="00814940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  <w:r w:rsidRPr="00814940">
        <w:rPr>
          <w:rFonts w:ascii="Verdana" w:hAnsi="Verdana" w:cs="Times New Roman"/>
          <w:b/>
          <w:szCs w:val="20"/>
        </w:rPr>
        <w:t>Qualifications</w:t>
      </w:r>
    </w:p>
    <w:p w:rsidR="005819EE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Pr="00CF5063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  <w:i/>
        </w:rPr>
      </w:pPr>
      <w:r w:rsidRPr="00814940">
        <w:rPr>
          <w:rFonts w:ascii="Verdana" w:hAnsi="Verdana"/>
        </w:rPr>
        <w:t>Milton Girls Softball will be sponsoring two</w:t>
      </w:r>
      <w:r>
        <w:rPr>
          <w:rFonts w:ascii="Verdana" w:hAnsi="Verdana"/>
        </w:rPr>
        <w:t xml:space="preserve"> (2)</w:t>
      </w:r>
      <w:r w:rsidRPr="00814940">
        <w:rPr>
          <w:rFonts w:ascii="Verdana" w:hAnsi="Verdana"/>
        </w:rPr>
        <w:t xml:space="preserve"> annual $250 scholarships for graduating high school students who have participated in the MGS for a minimum of four years and are planning to continue their education at a vocational school or college</w:t>
      </w:r>
      <w:r>
        <w:rPr>
          <w:rFonts w:ascii="Verdana" w:hAnsi="Verdana"/>
        </w:rPr>
        <w:t xml:space="preserve"> or university</w:t>
      </w:r>
      <w:r w:rsidRPr="00814940">
        <w:rPr>
          <w:rFonts w:ascii="Verdana" w:hAnsi="Verdana"/>
        </w:rPr>
        <w:t xml:space="preserve"> </w:t>
      </w:r>
      <w:r>
        <w:rPr>
          <w:rFonts w:ascii="Verdana" w:hAnsi="Verdana"/>
        </w:rPr>
        <w:t>(</w:t>
      </w:r>
      <w:r w:rsidRPr="00814940">
        <w:rPr>
          <w:rFonts w:ascii="Verdana" w:hAnsi="Verdana"/>
        </w:rPr>
        <w:t>two-year</w:t>
      </w:r>
      <w:r>
        <w:rPr>
          <w:rFonts w:ascii="Verdana" w:hAnsi="Verdana"/>
        </w:rPr>
        <w:t xml:space="preserve"> or </w:t>
      </w:r>
      <w:r w:rsidRPr="00814940">
        <w:rPr>
          <w:rFonts w:ascii="Verdana" w:hAnsi="Verdana"/>
        </w:rPr>
        <w:t>four-year</w:t>
      </w:r>
      <w:r>
        <w:rPr>
          <w:rFonts w:ascii="Verdana" w:hAnsi="Verdana"/>
        </w:rPr>
        <w:t xml:space="preserve">) or </w:t>
      </w:r>
      <w:r w:rsidR="005B7F99">
        <w:rPr>
          <w:rFonts w:ascii="Verdana" w:hAnsi="Verdana"/>
        </w:rPr>
        <w:t>has</w:t>
      </w:r>
      <w:r w:rsidRPr="00814940">
        <w:rPr>
          <w:rFonts w:ascii="Verdana" w:hAnsi="Verdana"/>
        </w:rPr>
        <w:t xml:space="preserve"> enlisted in </w:t>
      </w:r>
      <w:r>
        <w:rPr>
          <w:rFonts w:ascii="Verdana" w:hAnsi="Verdana"/>
        </w:rPr>
        <w:t>a branch of the US Armed Forces. These scholarships are one-time grants, designated to assist students pursuing further education.</w:t>
      </w:r>
    </w:p>
    <w:p w:rsidR="005819EE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Pr="00814940" w:rsidRDefault="005819EE" w:rsidP="005819EE">
      <w:pPr>
        <w:tabs>
          <w:tab w:val="left" w:pos="2250"/>
        </w:tabs>
        <w:rPr>
          <w:rFonts w:ascii="Verdana" w:hAnsi="Verdana"/>
          <w:szCs w:val="20"/>
        </w:rPr>
      </w:pPr>
      <w:r w:rsidRPr="00814940">
        <w:rPr>
          <w:rFonts w:ascii="Verdana" w:hAnsi="Verdana" w:cs="Times New Roman"/>
          <w:b/>
          <w:szCs w:val="20"/>
        </w:rPr>
        <w:t>Applicant Requirements</w:t>
      </w:r>
    </w:p>
    <w:p w:rsidR="005819EE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To be eligible for consideration you must:</w:t>
      </w:r>
    </w:p>
    <w:p w:rsidR="005819EE" w:rsidRPr="00814940" w:rsidRDefault="00DC669D" w:rsidP="005819EE">
      <w:pPr>
        <w:pStyle w:val="ListParagraph"/>
        <w:numPr>
          <w:ilvl w:val="0"/>
          <w:numId w:val="15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 xml:space="preserve">Be </w:t>
      </w:r>
      <w:r w:rsidR="00A71F3F">
        <w:rPr>
          <w:rFonts w:ascii="Verdana" w:hAnsi="Verdana"/>
        </w:rPr>
        <w:t>scheduled to graduate this year</w:t>
      </w:r>
      <w:r w:rsidR="005819EE" w:rsidRPr="00814940">
        <w:rPr>
          <w:rFonts w:ascii="Verdana" w:hAnsi="Verdana"/>
        </w:rPr>
        <w:t xml:space="preserve"> </w:t>
      </w:r>
      <w:r w:rsidR="00A71F3F">
        <w:rPr>
          <w:rFonts w:ascii="Verdana" w:hAnsi="Verdana"/>
        </w:rPr>
        <w:t>(</w:t>
      </w:r>
      <w:r w:rsidR="005819EE" w:rsidRPr="00814940">
        <w:rPr>
          <w:rFonts w:ascii="Verdana" w:hAnsi="Verdana"/>
        </w:rPr>
        <w:t>Class of 201</w:t>
      </w:r>
      <w:r w:rsidR="00E9023E">
        <w:rPr>
          <w:rFonts w:ascii="Verdana" w:hAnsi="Verdana"/>
        </w:rPr>
        <w:t>4</w:t>
      </w:r>
      <w:r w:rsidR="00A71F3F">
        <w:rPr>
          <w:rFonts w:ascii="Verdana" w:hAnsi="Verdana"/>
        </w:rPr>
        <w:t>)</w:t>
      </w:r>
    </w:p>
    <w:p w:rsidR="005819EE" w:rsidRPr="00814940" w:rsidRDefault="005B7F99" w:rsidP="005819EE">
      <w:pPr>
        <w:pStyle w:val="ListParagraph"/>
        <w:numPr>
          <w:ilvl w:val="0"/>
          <w:numId w:val="15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P</w:t>
      </w:r>
      <w:r w:rsidR="005819EE" w:rsidRPr="00814940">
        <w:rPr>
          <w:rFonts w:ascii="Verdana" w:hAnsi="Verdana"/>
        </w:rPr>
        <w:t>articipated</w:t>
      </w:r>
      <w:r>
        <w:rPr>
          <w:rFonts w:ascii="Verdana" w:hAnsi="Verdana"/>
        </w:rPr>
        <w:t>,</w:t>
      </w:r>
      <w:r w:rsidR="005819EE" w:rsidRPr="00814940">
        <w:rPr>
          <w:rFonts w:ascii="Verdana" w:hAnsi="Verdana"/>
        </w:rPr>
        <w:t xml:space="preserve"> a minimum of four </w:t>
      </w:r>
      <w:r w:rsidR="00DC669D">
        <w:rPr>
          <w:rFonts w:ascii="Verdana" w:hAnsi="Verdana"/>
        </w:rPr>
        <w:t>years of league play</w:t>
      </w:r>
      <w:r>
        <w:rPr>
          <w:rFonts w:ascii="Verdana" w:hAnsi="Verdana"/>
        </w:rPr>
        <w:t>,</w:t>
      </w:r>
      <w:r w:rsidR="00DC669D">
        <w:rPr>
          <w:rFonts w:ascii="Verdana" w:hAnsi="Verdana"/>
        </w:rPr>
        <w:t xml:space="preserve"> in Milton Girls So</w:t>
      </w:r>
      <w:r>
        <w:rPr>
          <w:rFonts w:ascii="Verdana" w:hAnsi="Verdana"/>
        </w:rPr>
        <w:t>ftball recreational program</w:t>
      </w:r>
    </w:p>
    <w:p w:rsidR="005819EE" w:rsidRPr="00814940" w:rsidRDefault="005B7F99" w:rsidP="005819EE">
      <w:pPr>
        <w:pStyle w:val="ListParagraph"/>
        <w:numPr>
          <w:ilvl w:val="0"/>
          <w:numId w:val="15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C</w:t>
      </w:r>
      <w:r w:rsidR="005819EE" w:rsidRPr="00814940">
        <w:rPr>
          <w:rFonts w:ascii="Verdana" w:hAnsi="Verdana"/>
        </w:rPr>
        <w:t>omplete</w:t>
      </w:r>
      <w:r w:rsidR="00DC669D">
        <w:rPr>
          <w:rFonts w:ascii="Verdana" w:hAnsi="Verdana"/>
        </w:rPr>
        <w:t>d the MGS</w:t>
      </w:r>
      <w:r w:rsidR="005819EE" w:rsidRPr="00814940">
        <w:rPr>
          <w:rFonts w:ascii="Verdana" w:hAnsi="Verdana"/>
        </w:rPr>
        <w:t xml:space="preserve"> Scholarship Application</w:t>
      </w:r>
    </w:p>
    <w:p w:rsidR="005819EE" w:rsidRPr="00814940" w:rsidRDefault="005819EE" w:rsidP="005819EE">
      <w:pPr>
        <w:pStyle w:val="ListParagraph"/>
        <w:numPr>
          <w:ilvl w:val="0"/>
          <w:numId w:val="15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14940">
        <w:rPr>
          <w:rFonts w:ascii="Verdana" w:hAnsi="Verdana"/>
        </w:rPr>
        <w:t>Submit</w:t>
      </w:r>
      <w:r w:rsidR="00A71F3F">
        <w:rPr>
          <w:rFonts w:ascii="Verdana" w:hAnsi="Verdana"/>
        </w:rPr>
        <w:t>ted</w:t>
      </w:r>
      <w:r w:rsidRPr="00814940">
        <w:rPr>
          <w:rFonts w:ascii="Verdana" w:hAnsi="Verdana"/>
        </w:rPr>
        <w:t xml:space="preserve"> a brief essay d</w:t>
      </w:r>
      <w:r w:rsidR="005B7F99">
        <w:rPr>
          <w:rFonts w:ascii="Verdana" w:hAnsi="Verdana"/>
        </w:rPr>
        <w:t>escribing your experience in</w:t>
      </w:r>
      <w:r w:rsidRPr="00814940">
        <w:rPr>
          <w:rFonts w:ascii="Verdana" w:hAnsi="Verdana"/>
        </w:rPr>
        <w:t xml:space="preserve"> MGS and how it h</w:t>
      </w:r>
      <w:r w:rsidR="00DC669D">
        <w:rPr>
          <w:rFonts w:ascii="Verdana" w:hAnsi="Verdana"/>
        </w:rPr>
        <w:t>as prepared you for your futu</w:t>
      </w:r>
      <w:r w:rsidR="00D66373">
        <w:rPr>
          <w:rFonts w:ascii="Verdana" w:hAnsi="Verdana"/>
        </w:rPr>
        <w:t>re (minimum 400</w:t>
      </w:r>
      <w:r w:rsidR="00DC669D">
        <w:rPr>
          <w:rFonts w:ascii="Verdana" w:hAnsi="Verdana"/>
        </w:rPr>
        <w:t xml:space="preserve"> words and maximum </w:t>
      </w:r>
      <w:r w:rsidR="005B7F99">
        <w:rPr>
          <w:rFonts w:ascii="Verdana" w:hAnsi="Verdana"/>
        </w:rPr>
        <w:t xml:space="preserve">500 </w:t>
      </w:r>
      <w:r w:rsidR="00DC669D">
        <w:rPr>
          <w:rFonts w:ascii="Verdana" w:hAnsi="Verdana"/>
        </w:rPr>
        <w:t>words</w:t>
      </w:r>
      <w:r w:rsidR="00D66373">
        <w:rPr>
          <w:rFonts w:ascii="Verdana" w:hAnsi="Verdana"/>
        </w:rPr>
        <w:t>, double spaced</w:t>
      </w:r>
      <w:r w:rsidR="00DC669D">
        <w:rPr>
          <w:rFonts w:ascii="Verdana" w:hAnsi="Verdana"/>
        </w:rPr>
        <w:t>)</w:t>
      </w:r>
    </w:p>
    <w:p w:rsidR="00DC669D" w:rsidRDefault="00DC669D" w:rsidP="00DC669D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Pr="00DC669D" w:rsidRDefault="005819EE" w:rsidP="00DC669D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DC669D">
        <w:rPr>
          <w:rFonts w:ascii="Verdana" w:hAnsi="Verdana"/>
        </w:rPr>
        <w:t xml:space="preserve">Applications must be postmarked by May </w:t>
      </w:r>
      <w:r w:rsidR="00E9023E">
        <w:rPr>
          <w:rFonts w:ascii="Verdana" w:hAnsi="Verdana"/>
        </w:rPr>
        <w:t>3</w:t>
      </w:r>
      <w:r w:rsidRPr="00DC669D">
        <w:rPr>
          <w:rFonts w:ascii="Verdana" w:hAnsi="Verdana"/>
        </w:rPr>
        <w:t>, 201</w:t>
      </w:r>
      <w:r w:rsidR="00E9023E">
        <w:rPr>
          <w:rFonts w:ascii="Verdana" w:hAnsi="Verdana"/>
        </w:rPr>
        <w:t>4</w:t>
      </w:r>
      <w:r w:rsidRPr="00DC669D">
        <w:rPr>
          <w:rFonts w:ascii="Verdana" w:hAnsi="Verdana"/>
        </w:rPr>
        <w:t xml:space="preserve"> for consideration.</w:t>
      </w:r>
    </w:p>
    <w:p w:rsidR="005819EE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Pr="00814940" w:rsidRDefault="00DC669D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A</w:t>
      </w:r>
      <w:r w:rsidR="005819EE" w:rsidRPr="00814940">
        <w:rPr>
          <w:rFonts w:ascii="Verdana" w:hAnsi="Verdana"/>
        </w:rPr>
        <w:t xml:space="preserve">pplicants will be checked to confirm league participation. The MGS Scholarship Committee will be comprised of MGSA Board Members and winners will be chosen </w:t>
      </w:r>
      <w:r w:rsidR="005819EE">
        <w:rPr>
          <w:rFonts w:ascii="Verdana" w:hAnsi="Verdana"/>
        </w:rPr>
        <w:t xml:space="preserve">by a vote among the committee. </w:t>
      </w:r>
      <w:r w:rsidR="005819EE" w:rsidRPr="00814940">
        <w:rPr>
          <w:rFonts w:ascii="Verdana" w:hAnsi="Verdana"/>
        </w:rPr>
        <w:t xml:space="preserve">Winners will be notified and the awards will </w:t>
      </w:r>
      <w:r w:rsidR="005819EE">
        <w:rPr>
          <w:rFonts w:ascii="Verdana" w:hAnsi="Verdana"/>
        </w:rPr>
        <w:t xml:space="preserve">be </w:t>
      </w:r>
      <w:r w:rsidR="005819EE" w:rsidRPr="00814940">
        <w:rPr>
          <w:rFonts w:ascii="Verdana" w:hAnsi="Verdana"/>
        </w:rPr>
        <w:t>presented at the awards banquet of the designated winner's school.</w:t>
      </w:r>
    </w:p>
    <w:p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14940">
        <w:rPr>
          <w:rFonts w:ascii="Verdana" w:hAnsi="Verdana"/>
        </w:rPr>
        <w:t>This award is not being presented to the most accomplished athlete or the most prolific student, nor is the scholarship awarded on a need basis.</w:t>
      </w:r>
    </w:p>
    <w:p w:rsidR="005819EE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 xml:space="preserve">If you have any questions regarding the application process please email </w:t>
      </w:r>
      <w:r w:rsidRPr="00E62866">
        <w:rPr>
          <w:rFonts w:ascii="Verdana" w:hAnsi="Verdana"/>
        </w:rPr>
        <w:t>wecare@miltonsoftball.com</w:t>
      </w:r>
      <w:r>
        <w:rPr>
          <w:rFonts w:ascii="Verdana" w:hAnsi="Verdana"/>
        </w:rPr>
        <w:t xml:space="preserve"> and someone on the scholarship committee will get back to you.</w:t>
      </w:r>
    </w:p>
    <w:p w:rsidR="005819EE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Pr="00814940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  <w:r w:rsidRPr="00814940">
        <w:rPr>
          <w:rFonts w:ascii="Verdana" w:hAnsi="Verdana" w:cs="Times New Roman"/>
          <w:b/>
          <w:szCs w:val="20"/>
        </w:rPr>
        <w:t>Contact Information</w:t>
      </w:r>
    </w:p>
    <w:p w:rsidR="005819EE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14940">
        <w:rPr>
          <w:rFonts w:ascii="Verdana" w:hAnsi="Verdana"/>
        </w:rPr>
        <w:t>The scholarship application and essay should be mailed to:</w:t>
      </w:r>
    </w:p>
    <w:p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 w:rsidRPr="00814940">
        <w:rPr>
          <w:rFonts w:ascii="Verdana" w:hAnsi="Verdana"/>
        </w:rPr>
        <w:t>MGS Scholarship Committee</w:t>
      </w:r>
    </w:p>
    <w:p w:rsidR="005819EE" w:rsidRPr="00CF236D" w:rsidRDefault="00EF66E7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  <w:vertAlign w:val="subscript"/>
        </w:rPr>
      </w:pPr>
      <w:r>
        <w:rPr>
          <w:rFonts w:ascii="Verdana" w:hAnsi="Verdana"/>
        </w:rPr>
        <w:t>P.O. Box 347</w:t>
      </w:r>
      <w:r>
        <w:rPr>
          <w:rFonts w:ascii="Verdana" w:hAnsi="Verdana"/>
        </w:rPr>
        <w:br/>
      </w:r>
      <w:r w:rsidR="005819EE" w:rsidRPr="00814940">
        <w:rPr>
          <w:rFonts w:ascii="Verdana" w:hAnsi="Verdana"/>
        </w:rPr>
        <w:t>Milton, MA 02186</w:t>
      </w:r>
    </w:p>
    <w:p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All entries must be postmarked by May</w:t>
      </w:r>
      <w:r w:rsidR="005B7F99">
        <w:rPr>
          <w:rFonts w:ascii="Verdana" w:hAnsi="Verdana"/>
        </w:rPr>
        <w:t xml:space="preserve"> </w:t>
      </w:r>
      <w:r w:rsidR="00E9023E">
        <w:rPr>
          <w:rFonts w:ascii="Verdana" w:hAnsi="Verdana"/>
        </w:rPr>
        <w:t>3</w:t>
      </w:r>
      <w:r>
        <w:rPr>
          <w:rFonts w:ascii="Verdana" w:hAnsi="Verdana"/>
        </w:rPr>
        <w:t>, 201</w:t>
      </w:r>
      <w:r w:rsidR="00E9023E">
        <w:rPr>
          <w:rFonts w:ascii="Verdana" w:hAnsi="Verdana"/>
        </w:rPr>
        <w:t>4</w:t>
      </w:r>
      <w:bookmarkStart w:id="0" w:name="_GoBack"/>
      <w:bookmarkEnd w:id="0"/>
      <w:r>
        <w:rPr>
          <w:rFonts w:ascii="Verdana" w:hAnsi="Verdana"/>
        </w:rPr>
        <w:t xml:space="preserve"> for consideration.</w:t>
      </w:r>
    </w:p>
    <w:p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Thank you and Good Luck!</w:t>
      </w:r>
    </w:p>
    <w:p w:rsidR="005819EE" w:rsidRPr="00814940" w:rsidRDefault="005819EE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</w:p>
    <w:p w:rsidR="005819EE" w:rsidRDefault="005819EE">
      <w:pPr>
        <w:rPr>
          <w:rFonts w:ascii="Verdana" w:hAnsi="Verdana" w:cs="Times New Roman"/>
          <w:b/>
          <w:szCs w:val="20"/>
        </w:rPr>
      </w:pPr>
      <w:r>
        <w:rPr>
          <w:rFonts w:ascii="Verdana" w:hAnsi="Verdana" w:cs="Times New Roman"/>
          <w:b/>
          <w:szCs w:val="20"/>
        </w:rPr>
        <w:br w:type="page"/>
      </w:r>
    </w:p>
    <w:p w:rsidR="005819EE" w:rsidRDefault="005819EE" w:rsidP="004B74F1">
      <w:pPr>
        <w:tabs>
          <w:tab w:val="left" w:pos="2250"/>
        </w:tabs>
        <w:rPr>
          <w:rFonts w:ascii="Verdana" w:hAnsi="Verdana" w:cs="Times New Roman"/>
          <w:b/>
          <w:szCs w:val="20"/>
        </w:rPr>
      </w:pPr>
    </w:p>
    <w:p w:rsidR="004B74F1" w:rsidRPr="00040EE0" w:rsidRDefault="00594FE3" w:rsidP="004B74F1">
      <w:pPr>
        <w:tabs>
          <w:tab w:val="left" w:pos="2250"/>
        </w:tabs>
        <w:rPr>
          <w:rFonts w:ascii="Verdana" w:hAnsi="Verdana" w:cs="Times New Roman"/>
          <w:b/>
          <w:szCs w:val="20"/>
        </w:rPr>
      </w:pPr>
      <w:r w:rsidRPr="00594FE3">
        <w:rPr>
          <w:rFonts w:ascii="Verdana" w:hAnsi="Verdana" w:cs="Times New Roman"/>
          <w:b/>
          <w:szCs w:val="20"/>
        </w:rPr>
        <w:t>Personal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990"/>
        <w:gridCol w:w="2412"/>
        <w:gridCol w:w="1638"/>
        <w:gridCol w:w="3582"/>
      </w:tblGrid>
      <w:tr w:rsidR="00E21105" w:rsidRPr="00594FE3" w:rsidTr="00594FE3">
        <w:trPr>
          <w:trHeight w:val="504"/>
        </w:trPr>
        <w:tc>
          <w:tcPr>
            <w:tcW w:w="1818" w:type="dxa"/>
            <w:vAlign w:val="center"/>
          </w:tcPr>
          <w:p w:rsidR="00E21105" w:rsidRPr="00594FE3" w:rsidRDefault="00E21105">
            <w:pPr>
              <w:rPr>
                <w:rFonts w:ascii="Verdana" w:hAnsi="Verdana"/>
                <w:szCs w:val="20"/>
              </w:rPr>
            </w:pPr>
            <w:r w:rsidRPr="00594FE3">
              <w:rPr>
                <w:rFonts w:ascii="Verdana" w:hAnsi="Verdana"/>
                <w:szCs w:val="20"/>
              </w:rPr>
              <w:t>Name:</w:t>
            </w:r>
          </w:p>
        </w:tc>
        <w:tc>
          <w:tcPr>
            <w:tcW w:w="8622" w:type="dxa"/>
            <w:gridSpan w:val="4"/>
            <w:tcBorders>
              <w:bottom w:val="single" w:sz="4" w:space="0" w:color="auto"/>
            </w:tcBorders>
            <w:vAlign w:val="center"/>
          </w:tcPr>
          <w:p w:rsidR="00E21105" w:rsidRPr="00594FE3" w:rsidRDefault="00E21105">
            <w:pPr>
              <w:rPr>
                <w:rFonts w:ascii="Verdana" w:hAnsi="Verdana"/>
                <w:szCs w:val="20"/>
              </w:rPr>
            </w:pPr>
          </w:p>
        </w:tc>
      </w:tr>
      <w:tr w:rsidR="00E21105" w:rsidRPr="00594FE3" w:rsidTr="00594FE3">
        <w:trPr>
          <w:trHeight w:val="504"/>
        </w:trPr>
        <w:tc>
          <w:tcPr>
            <w:tcW w:w="1818" w:type="dxa"/>
            <w:vAlign w:val="center"/>
          </w:tcPr>
          <w:p w:rsidR="00E21105" w:rsidRPr="00594FE3" w:rsidRDefault="00E21105">
            <w:pPr>
              <w:rPr>
                <w:rFonts w:ascii="Verdana" w:hAnsi="Verdana"/>
                <w:szCs w:val="20"/>
              </w:rPr>
            </w:pPr>
            <w:r w:rsidRPr="00594FE3">
              <w:rPr>
                <w:rFonts w:ascii="Verdana" w:hAnsi="Verdana"/>
                <w:szCs w:val="20"/>
              </w:rPr>
              <w:t>Address:</w:t>
            </w:r>
          </w:p>
        </w:tc>
        <w:tc>
          <w:tcPr>
            <w:tcW w:w="862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21105" w:rsidRPr="00594FE3" w:rsidRDefault="00E21105">
            <w:pPr>
              <w:rPr>
                <w:rFonts w:ascii="Verdana" w:hAnsi="Verdana"/>
                <w:szCs w:val="20"/>
              </w:rPr>
            </w:pPr>
          </w:p>
        </w:tc>
      </w:tr>
      <w:tr w:rsidR="00A53ABE" w:rsidRPr="00594FE3" w:rsidTr="00594FE3">
        <w:trPr>
          <w:trHeight w:val="504"/>
        </w:trPr>
        <w:tc>
          <w:tcPr>
            <w:tcW w:w="1818" w:type="dxa"/>
            <w:vAlign w:val="center"/>
          </w:tcPr>
          <w:p w:rsidR="00A53ABE" w:rsidRPr="00594FE3" w:rsidRDefault="00A53ABE">
            <w:pPr>
              <w:rPr>
                <w:rFonts w:ascii="Verdana" w:hAnsi="Verdana"/>
                <w:szCs w:val="20"/>
              </w:rPr>
            </w:pPr>
            <w:r w:rsidRPr="00594FE3">
              <w:rPr>
                <w:rFonts w:ascii="Verdana" w:hAnsi="Verdana"/>
                <w:szCs w:val="20"/>
              </w:rPr>
              <w:t>Home Number: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3ABE" w:rsidRPr="00594FE3" w:rsidRDefault="00A53ABE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1638" w:type="dxa"/>
            <w:tcBorders>
              <w:top w:val="single" w:sz="4" w:space="0" w:color="auto"/>
            </w:tcBorders>
            <w:vAlign w:val="center"/>
          </w:tcPr>
          <w:p w:rsidR="00A53ABE" w:rsidRPr="00594FE3" w:rsidRDefault="00A53ABE">
            <w:pPr>
              <w:rPr>
                <w:rFonts w:ascii="Verdana" w:hAnsi="Verdana"/>
                <w:szCs w:val="20"/>
              </w:rPr>
            </w:pPr>
            <w:r w:rsidRPr="00594FE3">
              <w:rPr>
                <w:rFonts w:ascii="Verdana" w:hAnsi="Verdana"/>
                <w:szCs w:val="20"/>
              </w:rPr>
              <w:t>Cell Number</w:t>
            </w:r>
            <w:r w:rsidR="00594FE3" w:rsidRPr="00594FE3">
              <w:rPr>
                <w:rFonts w:ascii="Verdana" w:hAnsi="Verdana"/>
                <w:szCs w:val="20"/>
              </w:rPr>
              <w:t>:</w:t>
            </w:r>
          </w:p>
        </w:tc>
        <w:tc>
          <w:tcPr>
            <w:tcW w:w="3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3ABE" w:rsidRPr="00594FE3" w:rsidRDefault="00A53ABE">
            <w:pPr>
              <w:rPr>
                <w:rFonts w:ascii="Verdana" w:hAnsi="Verdana"/>
                <w:szCs w:val="20"/>
              </w:rPr>
            </w:pPr>
          </w:p>
        </w:tc>
      </w:tr>
      <w:tr w:rsidR="00E21105" w:rsidRPr="00594FE3" w:rsidTr="00594FE3">
        <w:trPr>
          <w:trHeight w:val="504"/>
        </w:trPr>
        <w:tc>
          <w:tcPr>
            <w:tcW w:w="1818" w:type="dxa"/>
            <w:vAlign w:val="center"/>
          </w:tcPr>
          <w:p w:rsidR="00E21105" w:rsidRPr="00594FE3" w:rsidRDefault="00E21105">
            <w:pPr>
              <w:rPr>
                <w:rFonts w:ascii="Verdana" w:hAnsi="Verdana"/>
                <w:szCs w:val="20"/>
              </w:rPr>
            </w:pPr>
            <w:r w:rsidRPr="00594FE3">
              <w:rPr>
                <w:rFonts w:ascii="Verdana" w:hAnsi="Verdana"/>
                <w:szCs w:val="20"/>
              </w:rPr>
              <w:t>Email Address:</w:t>
            </w:r>
          </w:p>
        </w:tc>
        <w:tc>
          <w:tcPr>
            <w:tcW w:w="8622" w:type="dxa"/>
            <w:gridSpan w:val="4"/>
            <w:tcBorders>
              <w:bottom w:val="single" w:sz="4" w:space="0" w:color="auto"/>
            </w:tcBorders>
            <w:vAlign w:val="center"/>
          </w:tcPr>
          <w:p w:rsidR="00E21105" w:rsidRPr="00594FE3" w:rsidRDefault="00E21105">
            <w:pPr>
              <w:rPr>
                <w:rFonts w:ascii="Verdana" w:hAnsi="Verdana"/>
                <w:szCs w:val="20"/>
              </w:rPr>
            </w:pPr>
          </w:p>
        </w:tc>
      </w:tr>
      <w:tr w:rsidR="00E21105" w:rsidRPr="00594FE3" w:rsidTr="00594FE3">
        <w:trPr>
          <w:trHeight w:val="504"/>
        </w:trPr>
        <w:tc>
          <w:tcPr>
            <w:tcW w:w="1818" w:type="dxa"/>
            <w:vAlign w:val="center"/>
          </w:tcPr>
          <w:p w:rsidR="00E21105" w:rsidRPr="00594FE3" w:rsidRDefault="00E21105">
            <w:pPr>
              <w:rPr>
                <w:rFonts w:ascii="Verdana" w:hAnsi="Verdana"/>
                <w:szCs w:val="20"/>
              </w:rPr>
            </w:pPr>
            <w:r w:rsidRPr="00594FE3">
              <w:rPr>
                <w:rFonts w:ascii="Verdana" w:hAnsi="Verdana"/>
                <w:szCs w:val="20"/>
              </w:rPr>
              <w:t>High School</w:t>
            </w:r>
            <w:r w:rsidR="00594FE3" w:rsidRPr="00594FE3">
              <w:rPr>
                <w:rFonts w:ascii="Verdana" w:hAnsi="Verdana"/>
                <w:szCs w:val="20"/>
              </w:rPr>
              <w:t>:</w:t>
            </w:r>
          </w:p>
        </w:tc>
        <w:tc>
          <w:tcPr>
            <w:tcW w:w="862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21105" w:rsidRPr="00594FE3" w:rsidRDefault="00E21105">
            <w:pPr>
              <w:rPr>
                <w:rFonts w:ascii="Verdana" w:hAnsi="Verdana"/>
                <w:szCs w:val="20"/>
              </w:rPr>
            </w:pPr>
          </w:p>
        </w:tc>
      </w:tr>
      <w:tr w:rsidR="00E21105" w:rsidRPr="00594FE3" w:rsidTr="00A71F3F">
        <w:trPr>
          <w:trHeight w:val="504"/>
        </w:trPr>
        <w:tc>
          <w:tcPr>
            <w:tcW w:w="2808" w:type="dxa"/>
            <w:gridSpan w:val="2"/>
            <w:vAlign w:val="center"/>
          </w:tcPr>
          <w:p w:rsidR="00E21105" w:rsidRPr="00594FE3" w:rsidRDefault="00A71F3F" w:rsidP="00A71F3F">
            <w:pPr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Cs w:val="20"/>
              </w:rPr>
              <w:t>Post-High School Plans:</w:t>
            </w:r>
          </w:p>
        </w:tc>
        <w:tc>
          <w:tcPr>
            <w:tcW w:w="7632" w:type="dxa"/>
            <w:gridSpan w:val="3"/>
            <w:tcBorders>
              <w:bottom w:val="single" w:sz="4" w:space="0" w:color="auto"/>
            </w:tcBorders>
            <w:vAlign w:val="center"/>
          </w:tcPr>
          <w:p w:rsidR="00E21105" w:rsidRPr="00594FE3" w:rsidRDefault="00E21105">
            <w:pPr>
              <w:rPr>
                <w:rFonts w:ascii="Verdana" w:hAnsi="Verdana"/>
                <w:szCs w:val="20"/>
              </w:rPr>
            </w:pPr>
          </w:p>
        </w:tc>
      </w:tr>
    </w:tbl>
    <w:p w:rsidR="00040EE0" w:rsidRDefault="00040EE0">
      <w:pPr>
        <w:rPr>
          <w:rFonts w:ascii="Verdana" w:hAnsi="Verdana"/>
        </w:rPr>
      </w:pPr>
    </w:p>
    <w:p w:rsidR="004B74F1" w:rsidRPr="00594FE3" w:rsidRDefault="00594FE3" w:rsidP="00594FE3">
      <w:pPr>
        <w:tabs>
          <w:tab w:val="left" w:pos="2250"/>
        </w:tabs>
        <w:rPr>
          <w:rFonts w:ascii="Verdana" w:hAnsi="Verdana"/>
          <w:szCs w:val="20"/>
        </w:rPr>
      </w:pPr>
      <w:r>
        <w:rPr>
          <w:rFonts w:ascii="Verdana" w:hAnsi="Verdana" w:cs="Times New Roman"/>
          <w:b/>
          <w:szCs w:val="20"/>
        </w:rPr>
        <w:t xml:space="preserve">Milton </w:t>
      </w:r>
      <w:r w:rsidR="00040BFC" w:rsidRPr="00594FE3">
        <w:rPr>
          <w:rFonts w:ascii="Verdana" w:hAnsi="Verdana" w:cs="Times New Roman"/>
          <w:b/>
          <w:szCs w:val="20"/>
        </w:rPr>
        <w:t>Softball</w:t>
      </w:r>
      <w:r w:rsidRPr="00594FE3">
        <w:rPr>
          <w:rFonts w:ascii="Verdana" w:hAnsi="Verdana" w:cs="Times New Roman"/>
          <w:b/>
          <w:szCs w:val="20"/>
        </w:rPr>
        <w:t xml:space="preserve"> History</w:t>
      </w:r>
    </w:p>
    <w:tbl>
      <w:tblPr>
        <w:tblStyle w:val="TableGrid"/>
        <w:tblW w:w="1044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41"/>
        <w:gridCol w:w="2429"/>
        <w:gridCol w:w="241"/>
        <w:gridCol w:w="2429"/>
        <w:gridCol w:w="241"/>
        <w:gridCol w:w="2429"/>
      </w:tblGrid>
      <w:tr w:rsidR="000126CD" w:rsidRPr="00594FE3" w:rsidTr="00B15CBE">
        <w:trPr>
          <w:trHeight w:val="504"/>
        </w:trPr>
        <w:tc>
          <w:tcPr>
            <w:tcW w:w="2376" w:type="dxa"/>
            <w:tcBorders>
              <w:bottom w:val="thinThickSmallGap" w:sz="12" w:space="0" w:color="auto"/>
            </w:tcBorders>
            <w:vAlign w:val="center"/>
          </w:tcPr>
          <w:p w:rsidR="00A20588" w:rsidRPr="00C40790" w:rsidRDefault="00A20588" w:rsidP="00E21105">
            <w:pPr>
              <w:jc w:val="center"/>
              <w:rPr>
                <w:rFonts w:ascii="Verdana" w:hAnsi="Verdana"/>
                <w:szCs w:val="20"/>
              </w:rPr>
            </w:pPr>
            <w:r w:rsidRPr="00C40790">
              <w:rPr>
                <w:rFonts w:ascii="Verdana" w:hAnsi="Verdana"/>
                <w:szCs w:val="20"/>
              </w:rPr>
              <w:t>Year</w:t>
            </w: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:rsidR="00A20588" w:rsidRPr="00C40790" w:rsidRDefault="00A20588" w:rsidP="00E21105">
            <w:pPr>
              <w:jc w:val="center"/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bottom w:val="thinThickSmallGap" w:sz="12" w:space="0" w:color="auto"/>
            </w:tcBorders>
            <w:vAlign w:val="center"/>
          </w:tcPr>
          <w:p w:rsidR="00A20588" w:rsidRPr="00C40790" w:rsidRDefault="00A20588" w:rsidP="00E21105">
            <w:pPr>
              <w:jc w:val="center"/>
              <w:rPr>
                <w:rFonts w:ascii="Verdana" w:hAnsi="Verdana"/>
                <w:szCs w:val="20"/>
              </w:rPr>
            </w:pPr>
            <w:r w:rsidRPr="00C40790">
              <w:rPr>
                <w:rFonts w:ascii="Verdana" w:hAnsi="Verdana"/>
                <w:szCs w:val="20"/>
              </w:rPr>
              <w:t>Team</w:t>
            </w: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:rsidR="00A20588" w:rsidRPr="00C40790" w:rsidRDefault="00A20588" w:rsidP="00124A61">
            <w:pPr>
              <w:jc w:val="center"/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bottom w:val="thinThickSmallGap" w:sz="12" w:space="0" w:color="auto"/>
            </w:tcBorders>
            <w:vAlign w:val="center"/>
          </w:tcPr>
          <w:p w:rsidR="00A20588" w:rsidRPr="00C40790" w:rsidRDefault="00A20588" w:rsidP="00E21105">
            <w:pPr>
              <w:jc w:val="center"/>
              <w:rPr>
                <w:rFonts w:ascii="Verdana" w:hAnsi="Verdana"/>
                <w:szCs w:val="20"/>
              </w:rPr>
            </w:pPr>
            <w:r w:rsidRPr="00C40790">
              <w:rPr>
                <w:rFonts w:ascii="Verdana" w:hAnsi="Verdana"/>
                <w:szCs w:val="20"/>
              </w:rPr>
              <w:t>Coach</w:t>
            </w: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:rsidR="00A20588" w:rsidRPr="00C40790" w:rsidRDefault="00A20588" w:rsidP="00E21105">
            <w:pPr>
              <w:jc w:val="center"/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bottom w:val="thinThickSmallGap" w:sz="12" w:space="0" w:color="auto"/>
            </w:tcBorders>
            <w:vAlign w:val="center"/>
          </w:tcPr>
          <w:p w:rsidR="00A20588" w:rsidRPr="00C40790" w:rsidRDefault="00A20588" w:rsidP="00E21105">
            <w:pPr>
              <w:jc w:val="center"/>
              <w:rPr>
                <w:rFonts w:ascii="Verdana" w:hAnsi="Verdana"/>
                <w:szCs w:val="20"/>
              </w:rPr>
            </w:pPr>
            <w:r w:rsidRPr="00C40790">
              <w:rPr>
                <w:rFonts w:ascii="Verdana" w:hAnsi="Verdana"/>
                <w:szCs w:val="20"/>
              </w:rPr>
              <w:t>Level</w:t>
            </w:r>
          </w:p>
        </w:tc>
      </w:tr>
      <w:tr w:rsidR="000126CD" w:rsidRPr="00594FE3" w:rsidTr="00B15CBE">
        <w:trPr>
          <w:trHeight w:val="504"/>
        </w:trPr>
        <w:tc>
          <w:tcPr>
            <w:tcW w:w="2376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:rsidR="00A20588" w:rsidRPr="00594FE3" w:rsidRDefault="00A20588" w:rsidP="00124A61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</w:tr>
      <w:tr w:rsidR="00B15CBE" w:rsidRPr="00594FE3" w:rsidTr="00B15CBE">
        <w:trPr>
          <w:trHeight w:val="504"/>
        </w:trPr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124A61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</w:tr>
      <w:tr w:rsidR="00B15CBE" w:rsidRPr="00594FE3" w:rsidTr="00B15CBE">
        <w:trPr>
          <w:trHeight w:val="504"/>
        </w:trPr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124A61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</w:tr>
      <w:tr w:rsidR="00B15CBE" w:rsidRPr="00594FE3" w:rsidTr="00B15CBE">
        <w:trPr>
          <w:trHeight w:val="504"/>
        </w:trPr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124A61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</w:tr>
      <w:tr w:rsidR="00B15CBE" w:rsidRPr="00594FE3" w:rsidTr="00B15CBE">
        <w:trPr>
          <w:trHeight w:val="504"/>
        </w:trPr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124A61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</w:tr>
      <w:tr w:rsidR="00B15CBE" w:rsidRPr="00594FE3" w:rsidTr="00B15CBE">
        <w:trPr>
          <w:trHeight w:val="504"/>
        </w:trPr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124A61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0588" w:rsidRPr="00594FE3" w:rsidRDefault="00A20588" w:rsidP="00E21105">
            <w:pPr>
              <w:rPr>
                <w:rFonts w:ascii="Verdana" w:hAnsi="Verdana"/>
                <w:szCs w:val="20"/>
              </w:rPr>
            </w:pPr>
          </w:p>
        </w:tc>
      </w:tr>
    </w:tbl>
    <w:p w:rsidR="00040EE0" w:rsidRDefault="00040EE0" w:rsidP="00071BAC">
      <w:pPr>
        <w:tabs>
          <w:tab w:val="left" w:pos="2250"/>
        </w:tabs>
        <w:rPr>
          <w:rFonts w:ascii="Verdana" w:hAnsi="Verdana"/>
          <w:b/>
          <w:szCs w:val="20"/>
        </w:rPr>
      </w:pPr>
    </w:p>
    <w:p w:rsidR="00071BAC" w:rsidRPr="009C1415" w:rsidRDefault="009C1415" w:rsidP="00071BAC">
      <w:pPr>
        <w:tabs>
          <w:tab w:val="left" w:pos="2250"/>
        </w:tabs>
        <w:rPr>
          <w:rFonts w:ascii="Verdana" w:hAnsi="Verdana"/>
          <w:b/>
          <w:szCs w:val="20"/>
        </w:rPr>
      </w:pPr>
      <w:r w:rsidRPr="009C1415">
        <w:rPr>
          <w:rFonts w:ascii="Verdana" w:hAnsi="Verdana"/>
          <w:b/>
          <w:szCs w:val="20"/>
        </w:rPr>
        <w:t>Statement of Understanding</w:t>
      </w:r>
    </w:p>
    <w:p w:rsidR="009C1415" w:rsidRPr="009C1415" w:rsidRDefault="009C1415" w:rsidP="00071BAC">
      <w:pPr>
        <w:tabs>
          <w:tab w:val="left" w:pos="2250"/>
        </w:tabs>
        <w:rPr>
          <w:rFonts w:ascii="Verdana" w:hAnsi="Verdana"/>
          <w:szCs w:val="20"/>
        </w:rPr>
      </w:pPr>
    </w:p>
    <w:p w:rsidR="009C1415" w:rsidRPr="00315383" w:rsidRDefault="009C1415" w:rsidP="0031538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 w:cs="Times New Roman"/>
          <w:szCs w:val="20"/>
        </w:rPr>
      </w:pPr>
      <w:r w:rsidRPr="009C1415">
        <w:rPr>
          <w:rFonts w:ascii="Verdana" w:hAnsi="Verdana" w:cs="Times New Roman"/>
          <w:szCs w:val="20"/>
        </w:rPr>
        <w:t>I certify that information contained in this application</w:t>
      </w:r>
      <w:r w:rsidR="00DC669D">
        <w:rPr>
          <w:rFonts w:ascii="Verdana" w:hAnsi="Verdana" w:cs="Times New Roman"/>
          <w:szCs w:val="20"/>
        </w:rPr>
        <w:t xml:space="preserve"> and </w:t>
      </w:r>
      <w:r w:rsidR="005B7F99">
        <w:rPr>
          <w:rFonts w:ascii="Verdana" w:hAnsi="Verdana" w:cs="Times New Roman"/>
          <w:szCs w:val="20"/>
        </w:rPr>
        <w:t>essay is</w:t>
      </w:r>
      <w:r w:rsidRPr="009C1415">
        <w:rPr>
          <w:rFonts w:ascii="Verdana" w:hAnsi="Verdana" w:cs="Times New Roman"/>
          <w:szCs w:val="20"/>
        </w:rPr>
        <w:t xml:space="preserve"> correct. I understand that falsifying</w:t>
      </w:r>
      <w:r>
        <w:rPr>
          <w:rFonts w:ascii="Verdana" w:hAnsi="Verdana" w:cs="Times New Roman"/>
          <w:szCs w:val="20"/>
        </w:rPr>
        <w:t xml:space="preserve"> </w:t>
      </w:r>
      <w:r w:rsidRPr="009C1415">
        <w:rPr>
          <w:rFonts w:ascii="Verdana" w:hAnsi="Verdana" w:cs="Times New Roman"/>
          <w:szCs w:val="20"/>
        </w:rPr>
        <w:t>information will cause this application to be ineligible for selection.</w:t>
      </w:r>
    </w:p>
    <w:p w:rsidR="009C1415" w:rsidRPr="00315383" w:rsidRDefault="009C1415" w:rsidP="0031538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 w:cs="Times New Roman"/>
          <w:szCs w:val="20"/>
        </w:rPr>
      </w:pPr>
      <w:r w:rsidRPr="009C1415">
        <w:rPr>
          <w:rFonts w:ascii="Verdana" w:hAnsi="Verdana" w:cs="Times New Roman"/>
          <w:szCs w:val="20"/>
        </w:rPr>
        <w:t xml:space="preserve">My parent or legal guardian </w:t>
      </w:r>
      <w:r w:rsidR="00DC669D">
        <w:rPr>
          <w:rFonts w:ascii="Verdana" w:hAnsi="Verdana" w:cs="Times New Roman"/>
          <w:szCs w:val="20"/>
        </w:rPr>
        <w:t>has</w:t>
      </w:r>
      <w:r w:rsidRPr="009C1415">
        <w:rPr>
          <w:rFonts w:ascii="Verdana" w:hAnsi="Verdana" w:cs="Times New Roman"/>
          <w:szCs w:val="20"/>
        </w:rPr>
        <w:t xml:space="preserve"> read this application and agree that all information is</w:t>
      </w:r>
      <w:r w:rsidR="00315383">
        <w:rPr>
          <w:rFonts w:ascii="Verdana" w:hAnsi="Verdana" w:cs="Times New Roman"/>
          <w:szCs w:val="20"/>
        </w:rPr>
        <w:t xml:space="preserve"> </w:t>
      </w:r>
      <w:r w:rsidRPr="00315383">
        <w:rPr>
          <w:rFonts w:ascii="Verdana" w:hAnsi="Verdana" w:cs="Times New Roman"/>
          <w:szCs w:val="20"/>
        </w:rPr>
        <w:t>correct.</w:t>
      </w:r>
      <w:r w:rsidR="00040EE0">
        <w:rPr>
          <w:rFonts w:ascii="Verdana" w:hAnsi="Verdana" w:cs="Times New Roman"/>
          <w:szCs w:val="20"/>
        </w:rPr>
        <w:t xml:space="preserve"> (Both signatures are required.)</w:t>
      </w:r>
    </w:p>
    <w:p w:rsidR="009C1415" w:rsidRDefault="009C1415" w:rsidP="009C1415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 w:cs="Times New Roman"/>
          <w:szCs w:val="20"/>
        </w:rPr>
      </w:pPr>
      <w:r w:rsidRPr="009C1415">
        <w:rPr>
          <w:rFonts w:ascii="Verdana" w:hAnsi="Verdana" w:cs="Times New Roman"/>
          <w:szCs w:val="20"/>
        </w:rPr>
        <w:t>My parent or legal guardian and I certify that the essay I have submitted is my original work.</w:t>
      </w:r>
    </w:p>
    <w:p w:rsidR="00DC669D" w:rsidRPr="009C1415" w:rsidRDefault="00DC669D" w:rsidP="009C1415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My essay is attached.</w:t>
      </w:r>
    </w:p>
    <w:p w:rsidR="009C1415" w:rsidRDefault="009C1415" w:rsidP="009C1415">
      <w:pPr>
        <w:autoSpaceDE w:val="0"/>
        <w:autoSpaceDN w:val="0"/>
        <w:adjustRightInd w:val="0"/>
        <w:rPr>
          <w:rFonts w:ascii="Verdana" w:hAnsi="Verdana" w:cs="Times New Roman"/>
          <w:szCs w:val="20"/>
        </w:rPr>
      </w:pPr>
    </w:p>
    <w:tbl>
      <w:tblPr>
        <w:tblStyle w:val="TableGrid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7"/>
        <w:gridCol w:w="4644"/>
        <w:gridCol w:w="779"/>
        <w:gridCol w:w="2160"/>
      </w:tblGrid>
      <w:tr w:rsidR="009160C9" w:rsidTr="00040EE0">
        <w:tc>
          <w:tcPr>
            <w:tcW w:w="2867" w:type="dxa"/>
            <w:vAlign w:val="bottom"/>
          </w:tcPr>
          <w:p w:rsidR="009160C9" w:rsidRDefault="00040EE0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>Applicant</w:t>
            </w:r>
            <w:r>
              <w:rPr>
                <w:rFonts w:ascii="Verdana" w:hAnsi="Verdana" w:cs="Times New Roman"/>
                <w:szCs w:val="20"/>
              </w:rPr>
              <w:br/>
            </w:r>
            <w:r w:rsidR="009160C9">
              <w:rPr>
                <w:rFonts w:ascii="Verdana" w:hAnsi="Verdana" w:cs="Times New Roman"/>
                <w:szCs w:val="20"/>
              </w:rPr>
              <w:t>Signature:</w:t>
            </w:r>
          </w:p>
        </w:tc>
        <w:tc>
          <w:tcPr>
            <w:tcW w:w="4644" w:type="dxa"/>
            <w:tcBorders>
              <w:bottom w:val="single" w:sz="4" w:space="0" w:color="auto"/>
            </w:tcBorders>
            <w:vAlign w:val="bottom"/>
          </w:tcPr>
          <w:p w:rsidR="009160C9" w:rsidRDefault="009160C9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79" w:type="dxa"/>
            <w:vAlign w:val="bottom"/>
          </w:tcPr>
          <w:p w:rsidR="009160C9" w:rsidRDefault="009160C9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>Date: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bottom"/>
          </w:tcPr>
          <w:p w:rsidR="009160C9" w:rsidRDefault="009160C9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</w:p>
        </w:tc>
      </w:tr>
      <w:tr w:rsidR="009160C9" w:rsidTr="00040EE0">
        <w:tc>
          <w:tcPr>
            <w:tcW w:w="2867" w:type="dxa"/>
            <w:vAlign w:val="bottom"/>
          </w:tcPr>
          <w:p w:rsidR="00040EE0" w:rsidRDefault="00040EE0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</w:p>
          <w:p w:rsidR="009160C9" w:rsidRDefault="009160C9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>Parent or Guardian Signature:</w:t>
            </w:r>
          </w:p>
        </w:tc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160C9" w:rsidRDefault="009160C9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</w:p>
        </w:tc>
        <w:tc>
          <w:tcPr>
            <w:tcW w:w="779" w:type="dxa"/>
            <w:vAlign w:val="bottom"/>
          </w:tcPr>
          <w:p w:rsidR="009160C9" w:rsidRDefault="009160C9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  <w:r>
              <w:rPr>
                <w:rFonts w:ascii="Verdana" w:hAnsi="Verdana" w:cs="Times New Roman"/>
                <w:szCs w:val="20"/>
              </w:rPr>
              <w:t>Date: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160C9" w:rsidRDefault="009160C9" w:rsidP="009C1415">
            <w:pPr>
              <w:autoSpaceDE w:val="0"/>
              <w:autoSpaceDN w:val="0"/>
              <w:adjustRightInd w:val="0"/>
              <w:rPr>
                <w:rFonts w:ascii="Verdana" w:hAnsi="Verdana" w:cs="Times New Roman"/>
                <w:szCs w:val="20"/>
              </w:rPr>
            </w:pPr>
          </w:p>
        </w:tc>
      </w:tr>
    </w:tbl>
    <w:p w:rsidR="004B74F1" w:rsidRPr="009C1415" w:rsidRDefault="004B74F1" w:rsidP="00FB40B9">
      <w:pPr>
        <w:rPr>
          <w:rFonts w:ascii="Verdana" w:hAnsi="Verdana"/>
          <w:szCs w:val="20"/>
        </w:rPr>
      </w:pPr>
    </w:p>
    <w:sectPr w:rsidR="004B74F1" w:rsidRPr="009C1415" w:rsidSect="00661001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2070" w:right="1008" w:bottom="994" w:left="1008" w:header="72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769" w:rsidRDefault="00340769" w:rsidP="004D5323">
      <w:r>
        <w:separator/>
      </w:r>
    </w:p>
  </w:endnote>
  <w:endnote w:type="continuationSeparator" w:id="0">
    <w:p w:rsidR="00340769" w:rsidRDefault="00340769" w:rsidP="004D5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2B8" w:rsidRPr="008342A3" w:rsidRDefault="005D72B8" w:rsidP="00C9304D">
    <w:pPr>
      <w:pStyle w:val="Footer"/>
      <w:jc w:val="center"/>
      <w:rPr>
        <w:rFonts w:ascii="Verdana" w:hAnsi="Verdana"/>
        <w:sz w:val="16"/>
      </w:rPr>
    </w:pPr>
    <w:r w:rsidRPr="008342A3">
      <w:rPr>
        <w:rFonts w:ascii="Verdana" w:hAnsi="Verdana"/>
        <w:sz w:val="16"/>
      </w:rPr>
      <w:br/>
    </w:r>
    <w:r w:rsidRPr="008342A3">
      <w:rPr>
        <w:rFonts w:ascii="Verdana" w:hAnsi="Verdana"/>
        <w:sz w:val="16"/>
      </w:rPr>
      <w:br/>
      <w:t>Milton Girls Softball</w:t>
    </w:r>
    <w:r w:rsidR="00CD0CF9" w:rsidRPr="008342A3">
      <w:rPr>
        <w:rFonts w:ascii="Verdana" w:hAnsi="Verdana"/>
        <w:sz w:val="16"/>
      </w:rPr>
      <w:t xml:space="preserve">  </w:t>
    </w:r>
    <w:r w:rsidRPr="008342A3">
      <w:rPr>
        <w:rFonts w:ascii="Verdana" w:hAnsi="Verdana"/>
        <w:sz w:val="16"/>
      </w:rPr>
      <w:t xml:space="preserve"> |   P.O Box 347     |   Milton, MA 02186   |   miltonsoftball@gmail.com   |   www.miltonsoftball.com</w:t>
    </w:r>
    <w:r w:rsidRPr="008342A3">
      <w:rPr>
        <w:rFonts w:ascii="Verdana" w:hAnsi="Verdana"/>
        <w:sz w:val="16"/>
      </w:rPr>
      <w:b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2B8" w:rsidRPr="00CD0CF9" w:rsidRDefault="005D72B8" w:rsidP="004D5323">
    <w:pPr>
      <w:pStyle w:val="Footer"/>
      <w:jc w:val="center"/>
      <w:rPr>
        <w:rFonts w:ascii="Verdana" w:hAnsi="Verdana"/>
        <w:sz w:val="16"/>
      </w:rPr>
    </w:pPr>
    <w:r w:rsidRPr="00CD0CF9">
      <w:rPr>
        <w:rFonts w:ascii="Verdana" w:hAnsi="Verdana"/>
        <w:sz w:val="16"/>
      </w:rPr>
      <w:t xml:space="preserve">Milton Girls Softball </w:t>
    </w:r>
    <w:r w:rsidR="00FF1600" w:rsidRPr="00CD0CF9">
      <w:rPr>
        <w:rFonts w:ascii="Verdana" w:hAnsi="Verdana"/>
        <w:sz w:val="16"/>
      </w:rPr>
      <w:t xml:space="preserve"> </w:t>
    </w:r>
    <w:r w:rsidRPr="00CD0CF9">
      <w:rPr>
        <w:rFonts w:ascii="Verdana" w:hAnsi="Verdana"/>
        <w:sz w:val="16"/>
      </w:rPr>
      <w:t xml:space="preserve">  |   P.O Box 347     |   Milton, MA 02186   |   miltonsoftball@gmail.com   |   www.miltonsoftball.com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769" w:rsidRDefault="00340769" w:rsidP="004D5323">
      <w:r>
        <w:separator/>
      </w:r>
    </w:p>
  </w:footnote>
  <w:footnote w:type="continuationSeparator" w:id="0">
    <w:p w:rsidR="00340769" w:rsidRDefault="00340769" w:rsidP="004D53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2B8" w:rsidRDefault="005D72B8" w:rsidP="004D532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D72B8" w:rsidRDefault="005D72B8" w:rsidP="004D5323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C4A" w:rsidRDefault="000A2C4A" w:rsidP="000A2C4A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5A31744" wp14:editId="7CC04D0A">
          <wp:simplePos x="0" y="0"/>
          <wp:positionH relativeFrom="margin">
            <wp:posOffset>-36830</wp:posOffset>
          </wp:positionH>
          <wp:positionV relativeFrom="margin">
            <wp:posOffset>-1110615</wp:posOffset>
          </wp:positionV>
          <wp:extent cx="2411095" cy="914400"/>
          <wp:effectExtent l="0" t="0" r="190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0A2C4A" w:rsidRDefault="000A2C4A" w:rsidP="000A2C4A">
    <w:pPr>
      <w:pStyle w:val="Header"/>
    </w:pPr>
  </w:p>
  <w:p w:rsidR="000A2C4A" w:rsidRDefault="000A2C4A" w:rsidP="000A2C4A">
    <w:pPr>
      <w:pStyle w:val="Header"/>
    </w:pPr>
  </w:p>
  <w:p w:rsidR="000A2C4A" w:rsidRDefault="000A2C4A" w:rsidP="000A2C4A">
    <w:pPr>
      <w:pStyle w:val="Header"/>
    </w:pPr>
  </w:p>
  <w:p w:rsidR="000A2C4A" w:rsidRDefault="000A2C4A" w:rsidP="000A2C4A">
    <w:pPr>
      <w:pStyle w:val="Header"/>
    </w:pPr>
  </w:p>
  <w:p w:rsidR="000A2C4A" w:rsidRDefault="000A2C4A" w:rsidP="000A2C4A">
    <w:pPr>
      <w:pStyle w:val="Header"/>
    </w:pPr>
  </w:p>
  <w:p w:rsidR="000A2C4A" w:rsidRPr="00594FE3" w:rsidRDefault="000A2C4A" w:rsidP="000A2C4A">
    <w:pPr>
      <w:pStyle w:val="Header"/>
      <w:jc w:val="right"/>
      <w:rPr>
        <w:rFonts w:ascii="Verdana" w:hAnsi="Verdana"/>
        <w:b/>
        <w:sz w:val="24"/>
      </w:rPr>
    </w:pPr>
    <w:r w:rsidRPr="00594FE3">
      <w:rPr>
        <w:rFonts w:ascii="Verdana" w:hAnsi="Verdana"/>
        <w:b/>
        <w:sz w:val="24"/>
      </w:rPr>
      <w:t xml:space="preserve">Scholarship </w:t>
    </w:r>
    <w:r>
      <w:rPr>
        <w:rFonts w:ascii="Verdana" w:hAnsi="Verdana"/>
        <w:b/>
        <w:sz w:val="24"/>
      </w:rPr>
      <w:t>Application</w:t>
    </w:r>
  </w:p>
  <w:p w:rsidR="000A2C4A" w:rsidRPr="000A2C4A" w:rsidRDefault="000A2C4A" w:rsidP="000A2C4A">
    <w:pPr>
      <w:pStyle w:val="Header"/>
      <w:pBdr>
        <w:top w:val="single" w:sz="4" w:space="0" w:color="auto"/>
      </w:pBdr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2B8" w:rsidRDefault="00661001" w:rsidP="006610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75D47B" wp14:editId="24655152">
          <wp:simplePos x="0" y="0"/>
          <wp:positionH relativeFrom="margin">
            <wp:posOffset>-36830</wp:posOffset>
          </wp:positionH>
          <wp:positionV relativeFrom="margin">
            <wp:posOffset>-1110615</wp:posOffset>
          </wp:positionV>
          <wp:extent cx="2411095" cy="914400"/>
          <wp:effectExtent l="0" t="0" r="190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661001" w:rsidRDefault="00661001" w:rsidP="00661001">
    <w:pPr>
      <w:pStyle w:val="Header"/>
    </w:pPr>
  </w:p>
  <w:p w:rsidR="00661001" w:rsidRDefault="00661001" w:rsidP="00661001">
    <w:pPr>
      <w:pStyle w:val="Header"/>
    </w:pPr>
  </w:p>
  <w:p w:rsidR="00661001" w:rsidRDefault="00661001" w:rsidP="00661001">
    <w:pPr>
      <w:pStyle w:val="Header"/>
    </w:pPr>
  </w:p>
  <w:p w:rsidR="00661001" w:rsidRDefault="00661001" w:rsidP="00661001">
    <w:pPr>
      <w:pStyle w:val="Header"/>
    </w:pPr>
  </w:p>
  <w:p w:rsidR="00661001" w:rsidRDefault="00661001" w:rsidP="00814940">
    <w:pPr>
      <w:pStyle w:val="Header"/>
    </w:pPr>
  </w:p>
  <w:p w:rsidR="00661001" w:rsidRPr="00594FE3" w:rsidRDefault="00594FE3" w:rsidP="00594FE3">
    <w:pPr>
      <w:pStyle w:val="Header"/>
      <w:jc w:val="right"/>
      <w:rPr>
        <w:rFonts w:ascii="Verdana" w:hAnsi="Verdana"/>
        <w:b/>
        <w:sz w:val="24"/>
      </w:rPr>
    </w:pPr>
    <w:r w:rsidRPr="00594FE3">
      <w:rPr>
        <w:rFonts w:ascii="Verdana" w:hAnsi="Verdana"/>
        <w:b/>
        <w:sz w:val="24"/>
      </w:rPr>
      <w:t xml:space="preserve">Scholarship </w:t>
    </w:r>
    <w:r w:rsidR="005819EE">
      <w:rPr>
        <w:rFonts w:ascii="Verdana" w:hAnsi="Verdana"/>
        <w:b/>
        <w:sz w:val="24"/>
      </w:rPr>
      <w:t>Guidelines</w:t>
    </w:r>
  </w:p>
  <w:p w:rsidR="00661001" w:rsidRPr="000A2C4A" w:rsidRDefault="00661001" w:rsidP="00661001">
    <w:pPr>
      <w:pStyle w:val="Header"/>
      <w:pBdr>
        <w:top w:val="single" w:sz="4" w:space="0" w:color="auto"/>
      </w:pBd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00000006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0000000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0000008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>
    <w:nsid w:val="00000009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>
    <w:nsid w:val="068122A6"/>
    <w:multiLevelType w:val="hybridMultilevel"/>
    <w:tmpl w:val="0586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7D3BBC"/>
    <w:multiLevelType w:val="hybridMultilevel"/>
    <w:tmpl w:val="C9B0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B30CD8"/>
    <w:multiLevelType w:val="hybridMultilevel"/>
    <w:tmpl w:val="B310F0DC"/>
    <w:lvl w:ilvl="0" w:tplc="8FB46672">
      <w:start w:val="1"/>
      <w:numFmt w:val="bullet"/>
      <w:lvlText w:val="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D064AA"/>
    <w:multiLevelType w:val="multilevel"/>
    <w:tmpl w:val="C9B00E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B14A6A"/>
    <w:multiLevelType w:val="hybridMultilevel"/>
    <w:tmpl w:val="0AAC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22B70"/>
    <w:multiLevelType w:val="hybridMultilevel"/>
    <w:tmpl w:val="5A6071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52B0907"/>
    <w:multiLevelType w:val="hybridMultilevel"/>
    <w:tmpl w:val="28C2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FC1896"/>
    <w:multiLevelType w:val="hybridMultilevel"/>
    <w:tmpl w:val="DA7668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6AC0873"/>
    <w:multiLevelType w:val="hybridMultilevel"/>
    <w:tmpl w:val="8B1E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AD23B3"/>
    <w:multiLevelType w:val="hybridMultilevel"/>
    <w:tmpl w:val="5FD02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96F3009"/>
    <w:multiLevelType w:val="hybridMultilevel"/>
    <w:tmpl w:val="F822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D45C27"/>
    <w:multiLevelType w:val="hybridMultilevel"/>
    <w:tmpl w:val="8E62E9F4"/>
    <w:lvl w:ilvl="0" w:tplc="6E681944">
      <w:numFmt w:val="bullet"/>
      <w:lvlText w:val=""/>
      <w:lvlJc w:val="left"/>
      <w:pPr>
        <w:ind w:left="450" w:hanging="45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">
    <w:abstractNumId w:val="11"/>
  </w:num>
  <w:num w:numId="7">
    <w:abstractNumId w:val="5"/>
  </w:num>
  <w:num w:numId="8">
    <w:abstractNumId w:val="6"/>
  </w:num>
  <w:num w:numId="9">
    <w:abstractNumId w:val="8"/>
  </w:num>
  <w:num w:numId="10">
    <w:abstractNumId w:val="10"/>
  </w:num>
  <w:num w:numId="11">
    <w:abstractNumId w:val="14"/>
  </w:num>
  <w:num w:numId="12">
    <w:abstractNumId w:val="9"/>
  </w:num>
  <w:num w:numId="13">
    <w:abstractNumId w:val="13"/>
  </w:num>
  <w:num w:numId="14">
    <w:abstractNumId w:val="15"/>
  </w:num>
  <w:num w:numId="15">
    <w:abstractNumId w:val="16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940"/>
    <w:rsid w:val="000126CD"/>
    <w:rsid w:val="00031F8C"/>
    <w:rsid w:val="00033ED6"/>
    <w:rsid w:val="0003731C"/>
    <w:rsid w:val="00040BFC"/>
    <w:rsid w:val="00040EE0"/>
    <w:rsid w:val="000479B8"/>
    <w:rsid w:val="00071BAC"/>
    <w:rsid w:val="00086D10"/>
    <w:rsid w:val="000A2C4A"/>
    <w:rsid w:val="000B764B"/>
    <w:rsid w:val="000C6AC2"/>
    <w:rsid w:val="000C7C71"/>
    <w:rsid w:val="000E1190"/>
    <w:rsid w:val="00100358"/>
    <w:rsid w:val="0012736D"/>
    <w:rsid w:val="00135551"/>
    <w:rsid w:val="00155FE0"/>
    <w:rsid w:val="0016348D"/>
    <w:rsid w:val="00166FCE"/>
    <w:rsid w:val="00167927"/>
    <w:rsid w:val="00175C12"/>
    <w:rsid w:val="00193D40"/>
    <w:rsid w:val="001C0A2A"/>
    <w:rsid w:val="001C5543"/>
    <w:rsid w:val="001D6E36"/>
    <w:rsid w:val="00220923"/>
    <w:rsid w:val="002209A9"/>
    <w:rsid w:val="0024007B"/>
    <w:rsid w:val="00257DA5"/>
    <w:rsid w:val="00273ED8"/>
    <w:rsid w:val="002944D6"/>
    <w:rsid w:val="002A4CA8"/>
    <w:rsid w:val="002B72E5"/>
    <w:rsid w:val="002B7E40"/>
    <w:rsid w:val="002E6E4C"/>
    <w:rsid w:val="002F0524"/>
    <w:rsid w:val="002F0EA1"/>
    <w:rsid w:val="002F607F"/>
    <w:rsid w:val="00306BC6"/>
    <w:rsid w:val="00310C11"/>
    <w:rsid w:val="00315383"/>
    <w:rsid w:val="00325C2E"/>
    <w:rsid w:val="00331093"/>
    <w:rsid w:val="00335236"/>
    <w:rsid w:val="00340769"/>
    <w:rsid w:val="00362B8B"/>
    <w:rsid w:val="00371D48"/>
    <w:rsid w:val="00376269"/>
    <w:rsid w:val="003A35A2"/>
    <w:rsid w:val="003A7935"/>
    <w:rsid w:val="003D0B2E"/>
    <w:rsid w:val="003D5926"/>
    <w:rsid w:val="003E5738"/>
    <w:rsid w:val="003E76F5"/>
    <w:rsid w:val="003F772A"/>
    <w:rsid w:val="00415C02"/>
    <w:rsid w:val="00455D48"/>
    <w:rsid w:val="004744C3"/>
    <w:rsid w:val="00481426"/>
    <w:rsid w:val="004961E3"/>
    <w:rsid w:val="004A6B28"/>
    <w:rsid w:val="004B74F1"/>
    <w:rsid w:val="004D1854"/>
    <w:rsid w:val="004D5323"/>
    <w:rsid w:val="004F3AC1"/>
    <w:rsid w:val="00510B38"/>
    <w:rsid w:val="005176D2"/>
    <w:rsid w:val="005207CE"/>
    <w:rsid w:val="00535F7A"/>
    <w:rsid w:val="00540AB9"/>
    <w:rsid w:val="00541A9F"/>
    <w:rsid w:val="00550E9B"/>
    <w:rsid w:val="00553A62"/>
    <w:rsid w:val="005664CB"/>
    <w:rsid w:val="005730C0"/>
    <w:rsid w:val="005819EE"/>
    <w:rsid w:val="00583A94"/>
    <w:rsid w:val="00585147"/>
    <w:rsid w:val="00586039"/>
    <w:rsid w:val="00594FE3"/>
    <w:rsid w:val="005A433D"/>
    <w:rsid w:val="005B7F99"/>
    <w:rsid w:val="005C0210"/>
    <w:rsid w:val="005D72B8"/>
    <w:rsid w:val="00604EEC"/>
    <w:rsid w:val="00622C59"/>
    <w:rsid w:val="00643E44"/>
    <w:rsid w:val="00654B28"/>
    <w:rsid w:val="00656CA1"/>
    <w:rsid w:val="00661001"/>
    <w:rsid w:val="00684C95"/>
    <w:rsid w:val="006927CD"/>
    <w:rsid w:val="006B426D"/>
    <w:rsid w:val="006C0654"/>
    <w:rsid w:val="006F4C49"/>
    <w:rsid w:val="00715E05"/>
    <w:rsid w:val="00717301"/>
    <w:rsid w:val="00723A43"/>
    <w:rsid w:val="00727F01"/>
    <w:rsid w:val="00734A91"/>
    <w:rsid w:val="00746A63"/>
    <w:rsid w:val="007B1C56"/>
    <w:rsid w:val="007C5411"/>
    <w:rsid w:val="007D54F1"/>
    <w:rsid w:val="007F3AD5"/>
    <w:rsid w:val="007F5D6C"/>
    <w:rsid w:val="00812E31"/>
    <w:rsid w:val="00814940"/>
    <w:rsid w:val="008210FC"/>
    <w:rsid w:val="008342A3"/>
    <w:rsid w:val="0083579E"/>
    <w:rsid w:val="00856E4B"/>
    <w:rsid w:val="00871343"/>
    <w:rsid w:val="00896078"/>
    <w:rsid w:val="008A7C0E"/>
    <w:rsid w:val="008C6CF4"/>
    <w:rsid w:val="008E0A8F"/>
    <w:rsid w:val="008F4B2E"/>
    <w:rsid w:val="009160C9"/>
    <w:rsid w:val="009238CE"/>
    <w:rsid w:val="00986076"/>
    <w:rsid w:val="0099670A"/>
    <w:rsid w:val="009A2502"/>
    <w:rsid w:val="009B26F9"/>
    <w:rsid w:val="009C1415"/>
    <w:rsid w:val="009D720F"/>
    <w:rsid w:val="009E2049"/>
    <w:rsid w:val="009F384B"/>
    <w:rsid w:val="009F4B4F"/>
    <w:rsid w:val="00A10849"/>
    <w:rsid w:val="00A20588"/>
    <w:rsid w:val="00A27D50"/>
    <w:rsid w:val="00A53ABE"/>
    <w:rsid w:val="00A60F2E"/>
    <w:rsid w:val="00A6410A"/>
    <w:rsid w:val="00A71F3F"/>
    <w:rsid w:val="00A84FCD"/>
    <w:rsid w:val="00A94C6A"/>
    <w:rsid w:val="00A953FB"/>
    <w:rsid w:val="00AB15CC"/>
    <w:rsid w:val="00AB71CA"/>
    <w:rsid w:val="00AE0C8C"/>
    <w:rsid w:val="00AF639B"/>
    <w:rsid w:val="00B15CBE"/>
    <w:rsid w:val="00B23C7F"/>
    <w:rsid w:val="00B42995"/>
    <w:rsid w:val="00B74178"/>
    <w:rsid w:val="00B800E7"/>
    <w:rsid w:val="00C13441"/>
    <w:rsid w:val="00C15644"/>
    <w:rsid w:val="00C22FB5"/>
    <w:rsid w:val="00C40790"/>
    <w:rsid w:val="00C50560"/>
    <w:rsid w:val="00C52516"/>
    <w:rsid w:val="00C74A21"/>
    <w:rsid w:val="00C9304D"/>
    <w:rsid w:val="00C95DB9"/>
    <w:rsid w:val="00CA346D"/>
    <w:rsid w:val="00CD0CF9"/>
    <w:rsid w:val="00CF236D"/>
    <w:rsid w:val="00CF5063"/>
    <w:rsid w:val="00D33D5A"/>
    <w:rsid w:val="00D56701"/>
    <w:rsid w:val="00D57FB2"/>
    <w:rsid w:val="00D632E1"/>
    <w:rsid w:val="00D66373"/>
    <w:rsid w:val="00D933ED"/>
    <w:rsid w:val="00DC669D"/>
    <w:rsid w:val="00DE1F3E"/>
    <w:rsid w:val="00DF0C8B"/>
    <w:rsid w:val="00DF7D0D"/>
    <w:rsid w:val="00E0054B"/>
    <w:rsid w:val="00E1636A"/>
    <w:rsid w:val="00E17A77"/>
    <w:rsid w:val="00E21105"/>
    <w:rsid w:val="00E21E9C"/>
    <w:rsid w:val="00E24709"/>
    <w:rsid w:val="00E51DE1"/>
    <w:rsid w:val="00E62866"/>
    <w:rsid w:val="00E639E2"/>
    <w:rsid w:val="00E847D5"/>
    <w:rsid w:val="00E9023E"/>
    <w:rsid w:val="00EA1CF8"/>
    <w:rsid w:val="00EA348C"/>
    <w:rsid w:val="00EC0BF5"/>
    <w:rsid w:val="00EC1EAB"/>
    <w:rsid w:val="00ED759D"/>
    <w:rsid w:val="00EF66E7"/>
    <w:rsid w:val="00F16F7F"/>
    <w:rsid w:val="00F54B23"/>
    <w:rsid w:val="00FA566F"/>
    <w:rsid w:val="00FB40B9"/>
    <w:rsid w:val="00FC1C1A"/>
    <w:rsid w:val="00FD3587"/>
    <w:rsid w:val="00FF16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B2A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B74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B2A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B74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ewis\Desktop\kml\MGSA%20BOD\2012%202013\scholarship\MGSL%20scholarship%20form%20KM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MGSL scholarship form KML</Template>
  <TotalTime>266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a&amp;g</Company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Lewis</dc:creator>
  <cp:lastModifiedBy>Karen Lewis</cp:lastModifiedBy>
  <cp:revision>37</cp:revision>
  <cp:lastPrinted>2010-03-17T12:53:00Z</cp:lastPrinted>
  <dcterms:created xsi:type="dcterms:W3CDTF">2013-03-28T19:15:00Z</dcterms:created>
  <dcterms:modified xsi:type="dcterms:W3CDTF">2014-03-19T12:27:00Z</dcterms:modified>
</cp:coreProperties>
</file>