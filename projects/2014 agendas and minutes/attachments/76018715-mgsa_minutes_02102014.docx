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1F" w:rsidRDefault="00F97C03" w:rsidP="00F97C03">
      <w:pPr>
        <w:tabs>
          <w:tab w:val="left" w:pos="2250"/>
        </w:tabs>
        <w:spacing w:after="0" w:line="240" w:lineRule="auto"/>
        <w:rPr>
          <w:rFonts w:ascii="Times New Roman" w:hAnsi="Times New Roman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054166" wp14:editId="40AAA9B7">
            <wp:simplePos x="0" y="0"/>
            <wp:positionH relativeFrom="margin">
              <wp:posOffset>-12065</wp:posOffset>
            </wp:positionH>
            <wp:positionV relativeFrom="margin">
              <wp:posOffset>-71120</wp:posOffset>
            </wp:positionV>
            <wp:extent cx="2411095" cy="91440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tonSoftball-3c-FullLogoWithTag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7" t="13580" r="4236" b="13242"/>
                    <a:stretch/>
                  </pic:blipFill>
                  <pic:spPr bwMode="auto">
                    <a:xfrm>
                      <a:off x="0" y="0"/>
                      <a:ext cx="241109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Times New Roman" w:hAnsi="Times New Roman"/>
          <w:b/>
          <w:bCs/>
          <w:sz w:val="28"/>
        </w:rPr>
      </w:pP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CB3BE6" w:rsidRDefault="00CB3BE6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F97C03" w:rsidRPr="002D3EFC" w:rsidRDefault="00091E07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/>
          <w:bCs/>
        </w:rPr>
        <w:t xml:space="preserve">Board </w:t>
      </w:r>
      <w:r w:rsidR="00F97C03" w:rsidRPr="002D3EFC">
        <w:rPr>
          <w:rFonts w:ascii="Verdana" w:hAnsi="Verdana"/>
          <w:b/>
          <w:bCs/>
        </w:rPr>
        <w:t xml:space="preserve">of Directors </w:t>
      </w:r>
      <w:r w:rsidRPr="002D3EFC">
        <w:rPr>
          <w:rFonts w:ascii="Verdana" w:hAnsi="Verdana"/>
          <w:b/>
          <w:bCs/>
        </w:rPr>
        <w:t>Meeting</w:t>
      </w:r>
      <w:r w:rsidR="00F97C03" w:rsidRPr="002D3EFC">
        <w:rPr>
          <w:rFonts w:ascii="Verdana" w:hAnsi="Verdana"/>
          <w:b/>
          <w:bCs/>
        </w:rPr>
        <w:t xml:space="preserve"> Minutes</w:t>
      </w:r>
    </w:p>
    <w:p w:rsidR="00086156" w:rsidRPr="002D3EFC" w:rsidRDefault="002A665D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February 10</w:t>
      </w:r>
      <w:r w:rsidR="00700D2E" w:rsidRPr="002D3EFC">
        <w:rPr>
          <w:rFonts w:ascii="Verdana" w:hAnsi="Verdana"/>
          <w:b/>
          <w:bCs/>
        </w:rPr>
        <w:t>, 2013</w:t>
      </w:r>
    </w:p>
    <w:p w:rsidR="008501B1" w:rsidRPr="002D3EFC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8501B1" w:rsidRPr="002D3EFC" w:rsidRDefault="001E1ACF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2D3EFC">
        <w:rPr>
          <w:rFonts w:ascii="Verdana" w:hAnsi="Verdana"/>
          <w:b/>
          <w:bCs/>
        </w:rPr>
        <w:t>Absent</w:t>
      </w:r>
      <w:r w:rsidR="008F1E40">
        <w:rPr>
          <w:rFonts w:ascii="Verdana" w:hAnsi="Verdana"/>
          <w:bCs/>
        </w:rPr>
        <w:t>—</w:t>
      </w:r>
      <w:r w:rsidR="0043778D">
        <w:rPr>
          <w:rFonts w:ascii="Verdana" w:hAnsi="Verdana"/>
          <w:bCs/>
        </w:rPr>
        <w:t>Ted</w:t>
      </w:r>
      <w:r w:rsidR="00541040">
        <w:rPr>
          <w:rFonts w:ascii="Verdana" w:hAnsi="Verdana"/>
          <w:bCs/>
        </w:rPr>
        <w:t xml:space="preserve"> Carroll</w:t>
      </w:r>
      <w:r w:rsidR="0007794D">
        <w:rPr>
          <w:rFonts w:ascii="Verdana" w:hAnsi="Verdana"/>
          <w:bCs/>
        </w:rPr>
        <w:t xml:space="preserve">, Gary Kelly </w:t>
      </w:r>
      <w:r w:rsidR="00541040">
        <w:rPr>
          <w:rFonts w:ascii="Verdana" w:hAnsi="Verdana"/>
          <w:bCs/>
        </w:rPr>
        <w:t xml:space="preserve">and </w:t>
      </w:r>
      <w:r w:rsidR="0043778D">
        <w:rPr>
          <w:rFonts w:ascii="Verdana" w:hAnsi="Verdana"/>
          <w:bCs/>
        </w:rPr>
        <w:t>Shawn</w:t>
      </w:r>
      <w:r w:rsidR="00541040">
        <w:rPr>
          <w:rFonts w:ascii="Verdana" w:hAnsi="Verdana"/>
          <w:bCs/>
        </w:rPr>
        <w:t xml:space="preserve"> Ward</w:t>
      </w:r>
    </w:p>
    <w:p w:rsidR="008501B1" w:rsidRPr="002D3EFC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56317B" w:rsidRPr="002D3EFC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2D3EFC">
        <w:rPr>
          <w:rFonts w:ascii="Verdana" w:hAnsi="Verdana"/>
          <w:b/>
          <w:bCs/>
        </w:rPr>
        <w:t xml:space="preserve">Acceptance of </w:t>
      </w:r>
      <w:r w:rsidR="0007794D">
        <w:rPr>
          <w:rFonts w:ascii="Verdana" w:hAnsi="Verdana"/>
          <w:b/>
          <w:bCs/>
        </w:rPr>
        <w:t>January 13</w:t>
      </w:r>
      <w:r w:rsidR="0007794D" w:rsidRPr="0007794D">
        <w:rPr>
          <w:rFonts w:ascii="Verdana" w:hAnsi="Verdana"/>
          <w:b/>
          <w:bCs/>
          <w:vertAlign w:val="superscript"/>
        </w:rPr>
        <w:t>th</w:t>
      </w:r>
      <w:r w:rsidR="0007794D">
        <w:rPr>
          <w:rFonts w:ascii="Verdana" w:hAnsi="Verdana"/>
          <w:b/>
          <w:bCs/>
        </w:rPr>
        <w:t xml:space="preserve"> </w:t>
      </w:r>
      <w:r w:rsidRPr="002D3EFC">
        <w:rPr>
          <w:rFonts w:ascii="Verdana" w:hAnsi="Verdana"/>
          <w:b/>
          <w:bCs/>
        </w:rPr>
        <w:t>Minutes—</w:t>
      </w:r>
      <w:r w:rsidRPr="002D3EFC">
        <w:rPr>
          <w:rFonts w:ascii="Verdana" w:hAnsi="Verdana"/>
          <w:bCs/>
        </w:rPr>
        <w:t>motioned and accepted.</w:t>
      </w:r>
    </w:p>
    <w:p w:rsidR="0056317B" w:rsidRPr="002D3EFC" w:rsidRDefault="0056317B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FB3E9B" w:rsidRPr="002D3EFC" w:rsidRDefault="00FB3E9B" w:rsidP="00FB3E9B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/>
          <w:bCs/>
        </w:rPr>
        <w:t>President’s Report—</w:t>
      </w:r>
      <w:r w:rsidRPr="002D3EFC">
        <w:rPr>
          <w:rFonts w:ascii="Verdana" w:hAnsi="Verdana"/>
          <w:bCs/>
          <w:color w:val="FF0000"/>
        </w:rPr>
        <w:t>Kevin</w:t>
      </w:r>
    </w:p>
    <w:p w:rsidR="008F2A28" w:rsidRPr="0007794D" w:rsidRDefault="0007794D" w:rsidP="008F1E40">
      <w:pPr>
        <w:pStyle w:val="ListParagraph"/>
        <w:numPr>
          <w:ilvl w:val="0"/>
          <w:numId w:val="19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So long to Jen Tegan</w:t>
      </w:r>
      <w:r w:rsidR="008458EE">
        <w:rPr>
          <w:rFonts w:ascii="Verdana" w:hAnsi="Verdana"/>
          <w:bCs/>
        </w:rPr>
        <w:t>, BOD member 2009-2013…thank you for all you service as well as the advocate for marching in the town-wide opening day parade!</w:t>
      </w:r>
    </w:p>
    <w:p w:rsidR="0007794D" w:rsidRPr="0007794D" w:rsidRDefault="008F2A28" w:rsidP="0007794D">
      <w:pPr>
        <w:pStyle w:val="ListParagraph"/>
        <w:numPr>
          <w:ilvl w:val="0"/>
          <w:numId w:val="19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07794D">
        <w:rPr>
          <w:rFonts w:ascii="Verdana" w:hAnsi="Verdana"/>
          <w:bCs/>
        </w:rPr>
        <w:t xml:space="preserve">Registration is up to </w:t>
      </w:r>
      <w:r w:rsidR="0007794D">
        <w:rPr>
          <w:rFonts w:ascii="Verdana" w:hAnsi="Verdana"/>
          <w:bCs/>
        </w:rPr>
        <w:t>235 girls so far (last year total was 380). We will push out the deadline and the late fee.</w:t>
      </w:r>
    </w:p>
    <w:p w:rsidR="005C5829" w:rsidRPr="0007794D" w:rsidRDefault="0007794D" w:rsidP="0007794D">
      <w:pPr>
        <w:pStyle w:val="ListParagraph"/>
        <w:numPr>
          <w:ilvl w:val="0"/>
          <w:numId w:val="19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 xml:space="preserve">Welcome event vs </w:t>
      </w:r>
      <w:r>
        <w:rPr>
          <w:rFonts w:ascii="Verdana" w:hAnsi="Verdana"/>
          <w:bCs/>
        </w:rPr>
        <w:t>Thank you event</w:t>
      </w:r>
      <w:r>
        <w:rPr>
          <w:rFonts w:ascii="Verdana" w:hAnsi="Verdana"/>
          <w:bCs/>
        </w:rPr>
        <w:t xml:space="preserve"> for coaches</w:t>
      </w:r>
      <w:r>
        <w:rPr>
          <w:rFonts w:ascii="Verdana" w:hAnsi="Verdana"/>
          <w:bCs/>
        </w:rPr>
        <w:t>—</w:t>
      </w:r>
      <w:r w:rsidRPr="0007794D">
        <w:rPr>
          <w:rFonts w:ascii="Verdana" w:hAnsi="Verdana"/>
          <w:bCs/>
          <w:color w:val="FF0000"/>
        </w:rPr>
        <w:t>Karen</w:t>
      </w:r>
      <w:r>
        <w:rPr>
          <w:rFonts w:ascii="Verdana" w:hAnsi="Verdana"/>
          <w:bCs/>
        </w:rPr>
        <w:t xml:space="preserve"> will contact Kenny to discuss event details and see if we can have this scheduled for the spring, 3/31 or 4/7.</w:t>
      </w:r>
      <w:r w:rsidR="008F2A28" w:rsidRPr="0007794D">
        <w:rPr>
          <w:rFonts w:ascii="Verdana" w:hAnsi="Verdana"/>
          <w:bCs/>
        </w:rPr>
        <w:br/>
      </w:r>
    </w:p>
    <w:p w:rsidR="007F3461" w:rsidRDefault="007F3461" w:rsidP="003642D8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Treasurer’s Report—</w:t>
      </w:r>
      <w:r w:rsidRPr="007F3461">
        <w:rPr>
          <w:rFonts w:ascii="Verdana" w:hAnsi="Verdana"/>
          <w:bCs/>
          <w:color w:val="FF0000"/>
        </w:rPr>
        <w:t>Calece</w:t>
      </w:r>
    </w:p>
    <w:p w:rsidR="0007794D" w:rsidRDefault="0007794D" w:rsidP="0007794D">
      <w:pPr>
        <w:pStyle w:val="ListParagraph"/>
        <w:numPr>
          <w:ilvl w:val="0"/>
          <w:numId w:val="21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Calece has been added to the Citizen’s account and is on all accounts.</w:t>
      </w:r>
    </w:p>
    <w:p w:rsidR="0007794D" w:rsidRDefault="00D5491B" w:rsidP="007F3461">
      <w:pPr>
        <w:pStyle w:val="ListParagraph"/>
        <w:numPr>
          <w:ilvl w:val="0"/>
          <w:numId w:val="21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Current balance is $46,491 (including $18,000 registrations)</w:t>
      </w:r>
    </w:p>
    <w:p w:rsidR="007F3461" w:rsidRPr="00D5491B" w:rsidRDefault="007F3461" w:rsidP="00D5491B">
      <w:pPr>
        <w:pStyle w:val="ListParagraph"/>
        <w:tabs>
          <w:tab w:val="left" w:pos="2250"/>
        </w:tabs>
        <w:spacing w:after="0" w:line="240" w:lineRule="auto"/>
        <w:ind w:left="360"/>
        <w:rPr>
          <w:rFonts w:ascii="Verdana" w:hAnsi="Verdana"/>
          <w:bCs/>
        </w:rPr>
      </w:pPr>
    </w:p>
    <w:p w:rsidR="001E1ACF" w:rsidRDefault="001E1ACF" w:rsidP="003642D8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/>
          <w:bCs/>
        </w:rPr>
        <w:t>Committees</w:t>
      </w:r>
    </w:p>
    <w:p w:rsidR="008458EE" w:rsidRPr="002D3EFC" w:rsidRDefault="008458EE" w:rsidP="003642D8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07794D" w:rsidRPr="003407FF" w:rsidRDefault="0007794D" w:rsidP="0007794D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Clinics—</w:t>
      </w:r>
      <w:r>
        <w:rPr>
          <w:rFonts w:ascii="Verdana" w:hAnsi="Verdana"/>
          <w:bCs/>
          <w:color w:val="FF0000"/>
        </w:rPr>
        <w:t>Bill</w:t>
      </w:r>
    </w:p>
    <w:p w:rsidR="0007794D" w:rsidRDefault="0007794D" w:rsidP="0007794D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81 girls attended the first week and 77 the second week and they are balanced across both sessions.</w:t>
      </w:r>
    </w:p>
    <w:p w:rsidR="0007794D" w:rsidRDefault="0007794D" w:rsidP="0007794D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Friday, March 7</w:t>
      </w:r>
      <w:r w:rsidRPr="0007794D">
        <w:rPr>
          <w:rFonts w:ascii="Verdana" w:hAnsi="Verdana"/>
          <w:bCs/>
          <w:vertAlign w:val="superscript"/>
        </w:rPr>
        <w:t>th</w:t>
      </w:r>
      <w:r>
        <w:rPr>
          <w:rFonts w:ascii="Verdana" w:hAnsi="Verdana"/>
          <w:bCs/>
        </w:rPr>
        <w:t xml:space="preserve"> is the tentative date for the open house with Janelle as well as the Varsity MGS softball team.</w:t>
      </w:r>
    </w:p>
    <w:p w:rsidR="0007794D" w:rsidRDefault="0007794D" w:rsidP="0007794D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Coaching clinic still TBD</w:t>
      </w:r>
      <w:r w:rsidR="008458EE">
        <w:rPr>
          <w:rFonts w:ascii="Verdana" w:hAnsi="Verdana"/>
          <w:bCs/>
        </w:rPr>
        <w:br/>
      </w:r>
    </w:p>
    <w:p w:rsidR="003E0CEF" w:rsidRPr="00FF5ED4" w:rsidRDefault="00430449" w:rsidP="00FF5ED4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790948">
        <w:rPr>
          <w:rFonts w:ascii="Verdana" w:hAnsi="Verdana"/>
          <w:bCs/>
        </w:rPr>
        <w:t>Equipment</w:t>
      </w:r>
      <w:r w:rsidRPr="002D3EFC">
        <w:rPr>
          <w:rFonts w:ascii="Verdana" w:hAnsi="Verdana"/>
          <w:b/>
          <w:bCs/>
        </w:rPr>
        <w:t>—</w:t>
      </w:r>
      <w:r w:rsidRPr="002D3EFC">
        <w:rPr>
          <w:rFonts w:ascii="Verdana" w:hAnsi="Verdana"/>
          <w:bCs/>
          <w:color w:val="FF0000"/>
        </w:rPr>
        <w:t>Dana</w:t>
      </w:r>
      <w:r w:rsidR="004D260F">
        <w:rPr>
          <w:rFonts w:ascii="Verdana" w:hAnsi="Verdana"/>
          <w:bCs/>
          <w:color w:val="FF0000"/>
        </w:rPr>
        <w:t>/Rich/Karen</w:t>
      </w:r>
    </w:p>
    <w:p w:rsidR="00D5491B" w:rsidRPr="00D5491B" w:rsidRDefault="00D5491B" w:rsidP="00462143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 xml:space="preserve">Junior and Senior </w:t>
      </w:r>
      <w:r w:rsidR="00E54C03">
        <w:rPr>
          <w:rFonts w:ascii="Verdana" w:hAnsi="Verdana"/>
          <w:bCs/>
        </w:rPr>
        <w:t>H</w:t>
      </w:r>
      <w:r w:rsidR="003E0CEF" w:rsidRPr="00D5491B">
        <w:rPr>
          <w:rFonts w:ascii="Verdana" w:hAnsi="Verdana"/>
          <w:bCs/>
        </w:rPr>
        <w:t>elmets</w:t>
      </w:r>
      <w:r w:rsidR="00FF5ED4" w:rsidRPr="00D5491B">
        <w:rPr>
          <w:rFonts w:ascii="Verdana" w:hAnsi="Verdana"/>
          <w:bCs/>
        </w:rPr>
        <w:t>—</w:t>
      </w:r>
      <w:r w:rsidRPr="00E54C03">
        <w:rPr>
          <w:rFonts w:ascii="Verdana" w:hAnsi="Verdana"/>
          <w:bCs/>
          <w:color w:val="FF0000"/>
        </w:rPr>
        <w:t>Karen</w:t>
      </w:r>
      <w:r>
        <w:rPr>
          <w:rFonts w:ascii="Verdana" w:hAnsi="Verdana"/>
          <w:bCs/>
        </w:rPr>
        <w:t xml:space="preserve"> to </w:t>
      </w:r>
      <w:r w:rsidR="00E54C03">
        <w:rPr>
          <w:rFonts w:ascii="Verdana" w:hAnsi="Verdana"/>
          <w:bCs/>
        </w:rPr>
        <w:t>order</w:t>
      </w:r>
    </w:p>
    <w:p w:rsidR="00D5491B" w:rsidRDefault="00E54C03" w:rsidP="005C3ED8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Fresh. a</w:t>
      </w:r>
      <w:r w:rsidR="00871113" w:rsidRPr="00D5491B">
        <w:rPr>
          <w:rFonts w:ascii="Verdana" w:hAnsi="Verdana"/>
          <w:bCs/>
        </w:rPr>
        <w:t xml:space="preserve">nd </w:t>
      </w:r>
      <w:r w:rsidR="00FF5ED4" w:rsidRPr="00D5491B">
        <w:rPr>
          <w:rFonts w:ascii="Verdana" w:hAnsi="Verdana"/>
          <w:bCs/>
        </w:rPr>
        <w:t>Soph. Catching—</w:t>
      </w:r>
      <w:r w:rsidR="00D5491B" w:rsidRPr="00E54C03">
        <w:rPr>
          <w:rFonts w:ascii="Verdana" w:hAnsi="Verdana"/>
          <w:bCs/>
          <w:color w:val="FF0000"/>
        </w:rPr>
        <w:t>Karen</w:t>
      </w:r>
      <w:r w:rsidR="00D5491B">
        <w:rPr>
          <w:rFonts w:ascii="Verdana" w:hAnsi="Verdana"/>
          <w:bCs/>
        </w:rPr>
        <w:t xml:space="preserve"> </w:t>
      </w:r>
      <w:r w:rsidR="00D5491B" w:rsidRPr="00D5491B">
        <w:rPr>
          <w:rFonts w:ascii="Verdana" w:hAnsi="Verdana"/>
          <w:bCs/>
        </w:rPr>
        <w:t xml:space="preserve">to </w:t>
      </w:r>
      <w:r w:rsidR="00D5491B">
        <w:rPr>
          <w:rFonts w:ascii="Verdana" w:hAnsi="Verdana"/>
          <w:bCs/>
        </w:rPr>
        <w:t>order</w:t>
      </w:r>
    </w:p>
    <w:p w:rsidR="00700D2E" w:rsidRPr="00D5491B" w:rsidRDefault="00D5491B" w:rsidP="005C3ED8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Bats</w:t>
      </w:r>
      <w:r w:rsidR="00FF5ED4" w:rsidRPr="00D5491B">
        <w:rPr>
          <w:rFonts w:ascii="Verdana" w:hAnsi="Verdana"/>
          <w:bCs/>
        </w:rPr>
        <w:t>—</w:t>
      </w:r>
      <w:r w:rsidR="00E54C03">
        <w:rPr>
          <w:rFonts w:ascii="Verdana" w:hAnsi="Verdana"/>
          <w:bCs/>
        </w:rPr>
        <w:t xml:space="preserve">see handout, 5-15% discount depending on quantity, no tags and no engraving, will add id stickers, use league credit card, </w:t>
      </w:r>
      <w:r w:rsidR="005C3ED8" w:rsidRPr="00D5491B">
        <w:rPr>
          <w:rFonts w:ascii="Verdana" w:hAnsi="Verdana"/>
          <w:bCs/>
          <w:color w:val="FF0000"/>
        </w:rPr>
        <w:t>Rich</w:t>
      </w:r>
      <w:r w:rsidR="005C3ED8" w:rsidRPr="00D5491B">
        <w:rPr>
          <w:rFonts w:ascii="Verdana" w:hAnsi="Verdana"/>
          <w:bCs/>
        </w:rPr>
        <w:t xml:space="preserve"> </w:t>
      </w:r>
      <w:r w:rsidR="00E54C03">
        <w:rPr>
          <w:rFonts w:ascii="Verdana" w:hAnsi="Verdana"/>
          <w:bCs/>
        </w:rPr>
        <w:t>to order</w:t>
      </w:r>
      <w:r w:rsidR="008458EE">
        <w:rPr>
          <w:rFonts w:ascii="Verdana" w:hAnsi="Verdana"/>
          <w:bCs/>
        </w:rPr>
        <w:br/>
      </w:r>
    </w:p>
    <w:p w:rsidR="00E54C03" w:rsidRDefault="00E54C03" w:rsidP="003407FF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E54C03">
        <w:rPr>
          <w:rFonts w:ascii="Verdana" w:hAnsi="Verdana"/>
          <w:bCs/>
        </w:rPr>
        <w:t>Uniform</w:t>
      </w:r>
      <w:r>
        <w:rPr>
          <w:rFonts w:ascii="Verdana" w:hAnsi="Verdana"/>
          <w:bCs/>
        </w:rPr>
        <w:t>—</w:t>
      </w:r>
      <w:r w:rsidRPr="00E54C03">
        <w:rPr>
          <w:rFonts w:ascii="Verdana" w:hAnsi="Verdana"/>
          <w:bCs/>
          <w:color w:val="FF0000"/>
        </w:rPr>
        <w:t>Karen</w:t>
      </w:r>
    </w:p>
    <w:p w:rsidR="00E54C03" w:rsidRDefault="00E54C03" w:rsidP="00E54C03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V</w:t>
      </w:r>
      <w:r w:rsidR="00043FCD" w:rsidRPr="00E54C03">
        <w:rPr>
          <w:rFonts w:ascii="Verdana" w:hAnsi="Verdana"/>
          <w:bCs/>
        </w:rPr>
        <w:t>isors vs baseball hat</w:t>
      </w:r>
      <w:r w:rsidRPr="00E54C03">
        <w:rPr>
          <w:rFonts w:ascii="Verdana" w:hAnsi="Verdana"/>
          <w:bCs/>
        </w:rPr>
        <w:t>s</w:t>
      </w:r>
      <w:r w:rsidR="00043FCD" w:rsidRPr="00E54C03">
        <w:rPr>
          <w:rFonts w:ascii="Verdana" w:hAnsi="Verdana"/>
          <w:bCs/>
        </w:rPr>
        <w:t xml:space="preserve">, </w:t>
      </w:r>
      <w:r w:rsidRPr="00E54C03">
        <w:rPr>
          <w:rFonts w:ascii="Verdana" w:hAnsi="Verdana"/>
          <w:bCs/>
        </w:rPr>
        <w:t>BOD agreed to stay with visors.</w:t>
      </w:r>
      <w:r w:rsidR="008458EE">
        <w:rPr>
          <w:rFonts w:ascii="Verdana" w:hAnsi="Verdana"/>
          <w:bCs/>
        </w:rPr>
        <w:br/>
      </w:r>
    </w:p>
    <w:p w:rsidR="00E54C03" w:rsidRDefault="00E54C03" w:rsidP="003407FF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Sponsorships—</w:t>
      </w:r>
      <w:r w:rsidRPr="00E54C03">
        <w:rPr>
          <w:rFonts w:ascii="Verdana" w:hAnsi="Verdana"/>
          <w:bCs/>
          <w:color w:val="FF0000"/>
        </w:rPr>
        <w:t>Nick</w:t>
      </w:r>
    </w:p>
    <w:p w:rsidR="00CB3BE6" w:rsidRDefault="00E54C03" w:rsidP="00E54C03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See handout, in good shape so far. Nick still needs </w:t>
      </w:r>
      <w:r w:rsidR="008458EE">
        <w:rPr>
          <w:rFonts w:ascii="Verdana" w:hAnsi="Verdana"/>
          <w:bCs/>
        </w:rPr>
        <w:t>to meet</w:t>
      </w:r>
      <w:r>
        <w:rPr>
          <w:rFonts w:ascii="Verdana" w:hAnsi="Verdana"/>
          <w:bCs/>
        </w:rPr>
        <w:t xml:space="preserve"> with Kenny for transfer of information.</w:t>
      </w:r>
      <w:r w:rsidR="008458EE">
        <w:rPr>
          <w:rFonts w:ascii="Verdana" w:hAnsi="Verdana"/>
          <w:bCs/>
        </w:rPr>
        <w:br/>
      </w:r>
    </w:p>
    <w:p w:rsidR="008458EE" w:rsidRDefault="008458EE" w:rsidP="008458EE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8458EE" w:rsidRPr="008458EE" w:rsidRDefault="008458EE" w:rsidP="008458EE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086F49" w:rsidRDefault="00086F49" w:rsidP="00EE4954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E54C03">
        <w:rPr>
          <w:rFonts w:ascii="Verdana" w:hAnsi="Verdana"/>
          <w:bCs/>
        </w:rPr>
        <w:lastRenderedPageBreak/>
        <w:t>Rules</w:t>
      </w:r>
      <w:r w:rsidR="00E51B40">
        <w:rPr>
          <w:rFonts w:ascii="Verdana" w:hAnsi="Verdana"/>
          <w:b/>
          <w:bCs/>
        </w:rPr>
        <w:t>—</w:t>
      </w:r>
      <w:r w:rsidR="00E51B40" w:rsidRPr="00E51B40">
        <w:rPr>
          <w:rFonts w:ascii="Verdana" w:hAnsi="Verdana"/>
          <w:bCs/>
          <w:color w:val="FF0000"/>
        </w:rPr>
        <w:t>Ted, Bill, Rich and Dana</w:t>
      </w:r>
    </w:p>
    <w:p w:rsidR="008458EE" w:rsidRDefault="008458EE" w:rsidP="00E54C03">
      <w:pPr>
        <w:pStyle w:val="ListParagraph"/>
        <w:tabs>
          <w:tab w:val="left" w:pos="2250"/>
        </w:tabs>
        <w:spacing w:after="0" w:line="240" w:lineRule="auto"/>
        <w:ind w:left="360"/>
        <w:rPr>
          <w:rFonts w:ascii="Verdana" w:hAnsi="Verdana"/>
          <w:bCs/>
        </w:rPr>
      </w:pPr>
    </w:p>
    <w:p w:rsidR="00E54C03" w:rsidRDefault="00E54C03" w:rsidP="00E54C03">
      <w:pPr>
        <w:pStyle w:val="ListParagraph"/>
        <w:tabs>
          <w:tab w:val="left" w:pos="2250"/>
        </w:tabs>
        <w:spacing w:after="0" w:line="240" w:lineRule="auto"/>
        <w:ind w:left="360"/>
        <w:rPr>
          <w:rFonts w:ascii="Verdana" w:hAnsi="Verdana"/>
          <w:bCs/>
        </w:rPr>
      </w:pPr>
      <w:r>
        <w:rPr>
          <w:rFonts w:ascii="Verdana" w:hAnsi="Verdana"/>
          <w:bCs/>
        </w:rPr>
        <w:t>Freshwoman</w:t>
      </w:r>
    </w:p>
    <w:p w:rsidR="00E51B40" w:rsidRDefault="00E54C03" w:rsidP="008458EE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Inconsistency with calling outs…an out is an out, it’s already in the rules but needs to be enforced and stressed at the Coaches meeting.</w:t>
      </w:r>
    </w:p>
    <w:p w:rsidR="00E54C03" w:rsidRDefault="008458EE" w:rsidP="008458EE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Practice time and playing time…this too needs to be enforced; it’s already in the rules and will be stressed at the Coaches meeting.</w:t>
      </w:r>
    </w:p>
    <w:p w:rsidR="008458EE" w:rsidRDefault="008458EE" w:rsidP="008458EE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How to organize a practice…we need to create guidelines to help with these coaches, ? set up a formal training.</w:t>
      </w:r>
    </w:p>
    <w:p w:rsidR="008458EE" w:rsidRDefault="008458EE" w:rsidP="008458EE">
      <w:pPr>
        <w:pStyle w:val="ListParagraph"/>
        <w:tabs>
          <w:tab w:val="left" w:pos="2250"/>
        </w:tabs>
        <w:spacing w:after="0" w:line="240" w:lineRule="auto"/>
        <w:ind w:left="360"/>
        <w:rPr>
          <w:rFonts w:ascii="Verdana" w:hAnsi="Verdana"/>
          <w:bCs/>
        </w:rPr>
      </w:pPr>
    </w:p>
    <w:p w:rsidR="008458EE" w:rsidRDefault="008458EE" w:rsidP="008458EE">
      <w:pPr>
        <w:pStyle w:val="ListParagraph"/>
        <w:tabs>
          <w:tab w:val="left" w:pos="2250"/>
        </w:tabs>
        <w:spacing w:after="0" w:line="240" w:lineRule="auto"/>
        <w:ind w:left="360"/>
        <w:rPr>
          <w:rFonts w:ascii="Verdana" w:hAnsi="Verdana"/>
          <w:bCs/>
        </w:rPr>
      </w:pPr>
      <w:r w:rsidRPr="008458EE">
        <w:rPr>
          <w:rFonts w:ascii="Verdana" w:hAnsi="Verdana"/>
          <w:bCs/>
        </w:rPr>
        <w:t>Sophomore</w:t>
      </w:r>
    </w:p>
    <w:p w:rsidR="008458EE" w:rsidRDefault="008458EE" w:rsidP="008458EE">
      <w:pPr>
        <w:pStyle w:val="ListParagraph"/>
        <w:numPr>
          <w:ilvl w:val="0"/>
          <w:numId w:val="23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No changes</w:t>
      </w:r>
    </w:p>
    <w:p w:rsidR="008458EE" w:rsidRDefault="008458EE" w:rsidP="008458EE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8458EE" w:rsidRDefault="008458EE" w:rsidP="008458EE">
      <w:pPr>
        <w:pStyle w:val="ListParagraph"/>
        <w:tabs>
          <w:tab w:val="left" w:pos="2250"/>
        </w:tabs>
        <w:spacing w:after="0" w:line="240" w:lineRule="auto"/>
        <w:ind w:left="360"/>
        <w:rPr>
          <w:rFonts w:ascii="Verdana" w:hAnsi="Verdana"/>
          <w:bCs/>
        </w:rPr>
      </w:pPr>
      <w:r>
        <w:rPr>
          <w:rFonts w:ascii="Verdana" w:hAnsi="Verdana"/>
          <w:bCs/>
        </w:rPr>
        <w:t>Juniors</w:t>
      </w:r>
    </w:p>
    <w:p w:rsidR="008458EE" w:rsidRDefault="008458EE" w:rsidP="008458EE">
      <w:pPr>
        <w:pStyle w:val="ListParagraph"/>
        <w:numPr>
          <w:ilvl w:val="0"/>
          <w:numId w:val="23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Leading on release…no stealing (in summer leagues don’t stop)</w:t>
      </w:r>
    </w:p>
    <w:p w:rsidR="008458EE" w:rsidRDefault="008458EE" w:rsidP="008458EE">
      <w:pPr>
        <w:pStyle w:val="ListParagraph"/>
        <w:numPr>
          <w:ilvl w:val="0"/>
          <w:numId w:val="23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? Impact of overthrowing…Rules Committee needs to discuss</w:t>
      </w:r>
    </w:p>
    <w:p w:rsidR="008458EE" w:rsidRDefault="008458EE" w:rsidP="008458EE">
      <w:pPr>
        <w:pStyle w:val="ListParagraph"/>
        <w:tabs>
          <w:tab w:val="left" w:pos="2250"/>
        </w:tabs>
        <w:spacing w:after="0" w:line="240" w:lineRule="auto"/>
        <w:ind w:left="360"/>
        <w:rPr>
          <w:rFonts w:ascii="Verdana" w:hAnsi="Verdana"/>
          <w:bCs/>
        </w:rPr>
      </w:pPr>
    </w:p>
    <w:p w:rsidR="008458EE" w:rsidRDefault="008458EE" w:rsidP="008458EE">
      <w:pPr>
        <w:pStyle w:val="ListParagraph"/>
        <w:tabs>
          <w:tab w:val="left" w:pos="2250"/>
        </w:tabs>
        <w:spacing w:after="0" w:line="240" w:lineRule="auto"/>
        <w:ind w:left="360"/>
        <w:rPr>
          <w:rFonts w:ascii="Verdana" w:hAnsi="Verdana"/>
          <w:bCs/>
        </w:rPr>
      </w:pPr>
      <w:r>
        <w:rPr>
          <w:rFonts w:ascii="Verdana" w:hAnsi="Verdana"/>
          <w:bCs/>
        </w:rPr>
        <w:t>Seniors</w:t>
      </w:r>
    </w:p>
    <w:p w:rsidR="00E54C03" w:rsidRPr="008458EE" w:rsidRDefault="008458EE" w:rsidP="00E54C03">
      <w:pPr>
        <w:pStyle w:val="ListParagraph"/>
        <w:numPr>
          <w:ilvl w:val="0"/>
          <w:numId w:val="24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8458EE">
        <w:rPr>
          <w:rFonts w:ascii="Verdana" w:hAnsi="Verdana"/>
          <w:bCs/>
        </w:rPr>
        <w:t>Stealing on release as well as stealing home.</w:t>
      </w:r>
    </w:p>
    <w:p w:rsidR="00E54C03" w:rsidRPr="00E54C03" w:rsidRDefault="00E54C03" w:rsidP="00E54C03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8458EE" w:rsidRPr="008458EE" w:rsidRDefault="00EE4954" w:rsidP="008458EE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8458EE">
        <w:rPr>
          <w:rFonts w:ascii="Verdana" w:hAnsi="Verdana"/>
          <w:bCs/>
        </w:rPr>
        <w:t>PR</w:t>
      </w:r>
      <w:r>
        <w:rPr>
          <w:rFonts w:ascii="Verdana" w:hAnsi="Verdana"/>
          <w:bCs/>
        </w:rPr>
        <w:t>—</w:t>
      </w:r>
      <w:r w:rsidR="008458EE">
        <w:rPr>
          <w:rFonts w:ascii="Verdana" w:hAnsi="Verdana"/>
          <w:bCs/>
          <w:color w:val="FF0000"/>
        </w:rPr>
        <w:t>Lloyd</w:t>
      </w:r>
    </w:p>
    <w:p w:rsidR="00EE4954" w:rsidRPr="008458EE" w:rsidRDefault="008458EE" w:rsidP="008458EE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8458EE">
        <w:rPr>
          <w:rFonts w:ascii="Verdana" w:hAnsi="Verdana"/>
          <w:bCs/>
        </w:rPr>
        <w:t>Post registration information on various town-wide sites including FB</w:t>
      </w:r>
      <w:r>
        <w:rPr>
          <w:rFonts w:ascii="Verdana" w:hAnsi="Verdana"/>
          <w:bCs/>
        </w:rPr>
        <w:t xml:space="preserve"> yard sale sites. Inquire if information can be added to Superintendent’s email.</w:t>
      </w:r>
      <w:r w:rsidRPr="008458EE">
        <w:rPr>
          <w:rFonts w:ascii="Verdana" w:hAnsi="Verdana"/>
          <w:bCs/>
        </w:rPr>
        <w:t xml:space="preserve"> </w:t>
      </w:r>
    </w:p>
    <w:p w:rsidR="00480FC8" w:rsidRPr="002D3EFC" w:rsidRDefault="00480FC8" w:rsidP="00430449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815696" w:rsidRPr="002D3EFC" w:rsidRDefault="007F6B14" w:rsidP="00430449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/>
          <w:bCs/>
        </w:rPr>
        <w:t>Next BOD M</w:t>
      </w:r>
      <w:r w:rsidR="00B354E4" w:rsidRPr="002D3EFC">
        <w:rPr>
          <w:rFonts w:ascii="Verdana" w:hAnsi="Verdana"/>
          <w:b/>
          <w:bCs/>
        </w:rPr>
        <w:t>eeting</w:t>
      </w:r>
      <w:r w:rsidR="00480FC8" w:rsidRPr="002D3EFC">
        <w:rPr>
          <w:rFonts w:ascii="Verdana" w:hAnsi="Verdana"/>
          <w:b/>
          <w:bCs/>
        </w:rPr>
        <w:t>s</w:t>
      </w:r>
    </w:p>
    <w:p w:rsidR="00190988" w:rsidRPr="0007794D" w:rsidRDefault="00190988" w:rsidP="0095164C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March 10—7pm Cunningham Hall</w:t>
      </w:r>
    </w:p>
    <w:p w:rsidR="0007794D" w:rsidRPr="0007794D" w:rsidRDefault="0007794D" w:rsidP="0095164C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April 14—7pm Cunningham Hall</w:t>
      </w:r>
    </w:p>
    <w:p w:rsidR="0007794D" w:rsidRPr="0007794D" w:rsidRDefault="0007794D" w:rsidP="0095164C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May 12—</w:t>
      </w:r>
      <w:r>
        <w:rPr>
          <w:rFonts w:ascii="Verdana" w:hAnsi="Verdana"/>
          <w:bCs/>
        </w:rPr>
        <w:t>7pm Cunningham Hall</w:t>
      </w:r>
    </w:p>
    <w:p w:rsidR="0007794D" w:rsidRPr="00CB3BE6" w:rsidRDefault="0007794D" w:rsidP="0095164C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June 9</w:t>
      </w:r>
      <w:r>
        <w:rPr>
          <w:rFonts w:ascii="Verdana" w:hAnsi="Verdana"/>
          <w:bCs/>
        </w:rPr>
        <w:t>—7pm Cunningham Hall</w:t>
      </w:r>
    </w:p>
    <w:p w:rsidR="00CB3BE6" w:rsidRDefault="00CB3BE6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5F15BF" w:rsidRDefault="00D34A72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/>
          <w:bCs/>
        </w:rPr>
        <w:t>Adjourn</w:t>
      </w:r>
    </w:p>
    <w:p w:rsidR="008458EE" w:rsidRPr="002D3EFC" w:rsidRDefault="008458EE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bookmarkStart w:id="0" w:name="_GoBack"/>
      <w:bookmarkEnd w:id="0"/>
    </w:p>
    <w:sectPr w:rsidR="008458EE" w:rsidRPr="002D3EFC" w:rsidSect="00D85494">
      <w:headerReference w:type="even" r:id="rId9"/>
      <w:headerReference w:type="default" r:id="rId10"/>
      <w:footerReference w:type="default" r:id="rId11"/>
      <w:footerReference w:type="first" r:id="rId12"/>
      <w:pgSz w:w="12240" w:h="15840"/>
      <w:pgMar w:top="1173" w:right="1008" w:bottom="1260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AF7" w:rsidRDefault="00AC1AF7" w:rsidP="005C5A49">
      <w:r>
        <w:separator/>
      </w:r>
    </w:p>
  </w:endnote>
  <w:endnote w:type="continuationSeparator" w:id="0">
    <w:p w:rsidR="00AC1AF7" w:rsidRDefault="00AC1AF7" w:rsidP="005C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Default="00091E07" w:rsidP="005C5A49">
    <w:pPr>
      <w:pStyle w:val="Footer"/>
      <w:jc w:val="center"/>
      <w:rPr>
        <w:rFonts w:ascii="Times New Roman" w:hAnsi="Times New Roman"/>
        <w:sz w:val="18"/>
      </w:rPr>
    </w:pPr>
  </w:p>
  <w:p w:rsidR="00091E07" w:rsidRPr="00583BFE" w:rsidRDefault="00091E07" w:rsidP="005C5A49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Association   |   P.O Box 347     |   Milton, MA 02186   |   </w:t>
    </w:r>
    <w:r>
      <w:rPr>
        <w:rFonts w:ascii="Times New Roman" w:hAnsi="Times New Roman"/>
        <w:sz w:val="18"/>
      </w:rPr>
      <w:t>miltonsoftball</w:t>
    </w:r>
    <w:r w:rsidRPr="00583BFE">
      <w:rPr>
        <w:rFonts w:ascii="Times New Roman" w:hAnsi="Times New Roman"/>
        <w:sz w:val="18"/>
      </w:rPr>
      <w:t>@gmail.com   |   www.miltonsoftball.com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Pr="0087401F" w:rsidRDefault="0087401F" w:rsidP="0087401F">
    <w:pPr>
      <w:pStyle w:val="Footer"/>
      <w:jc w:val="center"/>
      <w:rPr>
        <w:rFonts w:ascii="Verdana" w:hAnsi="Verdana"/>
        <w:sz w:val="16"/>
      </w:rPr>
    </w:pPr>
    <w:r w:rsidRPr="00CD0CF9">
      <w:rPr>
        <w:rFonts w:ascii="Verdana" w:hAnsi="Verdana"/>
        <w:sz w:val="16"/>
      </w:rPr>
      <w:t>Milton Girls Softball    |   P.O Box 347     |   Milton, MA 02186   |   miltonsoftball@gmail.com   |   www.miltonsoftball.com</w:t>
    </w:r>
  </w:p>
  <w:p w:rsidR="0087401F" w:rsidRDefault="0087401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AF7" w:rsidRDefault="00AC1AF7" w:rsidP="005C5A49">
      <w:r>
        <w:separator/>
      </w:r>
    </w:p>
  </w:footnote>
  <w:footnote w:type="continuationSeparator" w:id="0">
    <w:p w:rsidR="00AC1AF7" w:rsidRDefault="00AC1AF7" w:rsidP="005C5A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Default="00A31940" w:rsidP="005C5A4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1E0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1E07" w:rsidRDefault="00091E07" w:rsidP="005C5A4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Pr="00752E4F" w:rsidRDefault="00A31940" w:rsidP="005C5A49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="00091E07"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8458EE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:rsidR="00091E07" w:rsidRPr="00752E4F" w:rsidRDefault="00091E07" w:rsidP="005C5A49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9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48354AD"/>
    <w:multiLevelType w:val="hybridMultilevel"/>
    <w:tmpl w:val="F6EE9DF0"/>
    <w:lvl w:ilvl="0" w:tplc="CD665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68122A6"/>
    <w:multiLevelType w:val="hybridMultilevel"/>
    <w:tmpl w:val="0586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376A1"/>
    <w:multiLevelType w:val="hybridMultilevel"/>
    <w:tmpl w:val="B05AF390"/>
    <w:lvl w:ilvl="0" w:tplc="9E42FB30">
      <w:start w:val="1"/>
      <w:numFmt w:val="bullet"/>
      <w:lvlText w:val="+"/>
      <w:lvlJc w:val="left"/>
      <w:pPr>
        <w:tabs>
          <w:tab w:val="num" w:pos="2970"/>
        </w:tabs>
        <w:ind w:left="2970" w:hanging="360"/>
      </w:pPr>
      <w:rPr>
        <w:rFonts w:ascii="Times" w:hAnsi="Times" w:hint="default"/>
      </w:rPr>
    </w:lvl>
    <w:lvl w:ilvl="1" w:tplc="1AE88B24" w:tentative="1">
      <w:start w:val="1"/>
      <w:numFmt w:val="bullet"/>
      <w:lvlText w:val="+"/>
      <w:lvlJc w:val="left"/>
      <w:pPr>
        <w:tabs>
          <w:tab w:val="num" w:pos="3690"/>
        </w:tabs>
        <w:ind w:left="3690" w:hanging="360"/>
      </w:pPr>
      <w:rPr>
        <w:rFonts w:ascii="Times" w:hAnsi="Times" w:hint="default"/>
      </w:rPr>
    </w:lvl>
    <w:lvl w:ilvl="2" w:tplc="677ED990" w:tentative="1">
      <w:start w:val="1"/>
      <w:numFmt w:val="bullet"/>
      <w:lvlText w:val="+"/>
      <w:lvlJc w:val="left"/>
      <w:pPr>
        <w:tabs>
          <w:tab w:val="num" w:pos="4410"/>
        </w:tabs>
        <w:ind w:left="4410" w:hanging="360"/>
      </w:pPr>
      <w:rPr>
        <w:rFonts w:ascii="Times" w:hAnsi="Times" w:hint="default"/>
      </w:rPr>
    </w:lvl>
    <w:lvl w:ilvl="3" w:tplc="06100FB4" w:tentative="1">
      <w:start w:val="1"/>
      <w:numFmt w:val="bullet"/>
      <w:lvlText w:val="+"/>
      <w:lvlJc w:val="left"/>
      <w:pPr>
        <w:tabs>
          <w:tab w:val="num" w:pos="5130"/>
        </w:tabs>
        <w:ind w:left="5130" w:hanging="360"/>
      </w:pPr>
      <w:rPr>
        <w:rFonts w:ascii="Times" w:hAnsi="Times" w:hint="default"/>
      </w:rPr>
    </w:lvl>
    <w:lvl w:ilvl="4" w:tplc="A782B724" w:tentative="1">
      <w:start w:val="1"/>
      <w:numFmt w:val="bullet"/>
      <w:lvlText w:val="+"/>
      <w:lvlJc w:val="left"/>
      <w:pPr>
        <w:tabs>
          <w:tab w:val="num" w:pos="5850"/>
        </w:tabs>
        <w:ind w:left="5850" w:hanging="360"/>
      </w:pPr>
      <w:rPr>
        <w:rFonts w:ascii="Times" w:hAnsi="Times" w:hint="default"/>
      </w:rPr>
    </w:lvl>
    <w:lvl w:ilvl="5" w:tplc="71EA81C4" w:tentative="1">
      <w:start w:val="1"/>
      <w:numFmt w:val="bullet"/>
      <w:lvlText w:val="+"/>
      <w:lvlJc w:val="left"/>
      <w:pPr>
        <w:tabs>
          <w:tab w:val="num" w:pos="6570"/>
        </w:tabs>
        <w:ind w:left="6570" w:hanging="360"/>
      </w:pPr>
      <w:rPr>
        <w:rFonts w:ascii="Times" w:hAnsi="Times" w:hint="default"/>
      </w:rPr>
    </w:lvl>
    <w:lvl w:ilvl="6" w:tplc="BB16B4E6" w:tentative="1">
      <w:start w:val="1"/>
      <w:numFmt w:val="bullet"/>
      <w:lvlText w:val="+"/>
      <w:lvlJc w:val="left"/>
      <w:pPr>
        <w:tabs>
          <w:tab w:val="num" w:pos="7290"/>
        </w:tabs>
        <w:ind w:left="7290" w:hanging="360"/>
      </w:pPr>
      <w:rPr>
        <w:rFonts w:ascii="Times" w:hAnsi="Times" w:hint="default"/>
      </w:rPr>
    </w:lvl>
    <w:lvl w:ilvl="7" w:tplc="820EB312" w:tentative="1">
      <w:start w:val="1"/>
      <w:numFmt w:val="bullet"/>
      <w:lvlText w:val="+"/>
      <w:lvlJc w:val="left"/>
      <w:pPr>
        <w:tabs>
          <w:tab w:val="num" w:pos="8010"/>
        </w:tabs>
        <w:ind w:left="8010" w:hanging="360"/>
      </w:pPr>
      <w:rPr>
        <w:rFonts w:ascii="Times" w:hAnsi="Times" w:hint="default"/>
      </w:rPr>
    </w:lvl>
    <w:lvl w:ilvl="8" w:tplc="518828F0" w:tentative="1">
      <w:start w:val="1"/>
      <w:numFmt w:val="bullet"/>
      <w:lvlText w:val="+"/>
      <w:lvlJc w:val="left"/>
      <w:pPr>
        <w:tabs>
          <w:tab w:val="num" w:pos="8730"/>
        </w:tabs>
        <w:ind w:left="8730" w:hanging="360"/>
      </w:pPr>
      <w:rPr>
        <w:rFonts w:ascii="Times" w:hAnsi="Times" w:hint="default"/>
      </w:rPr>
    </w:lvl>
  </w:abstractNum>
  <w:abstractNum w:abstractNumId="8">
    <w:nsid w:val="0FA011E1"/>
    <w:multiLevelType w:val="hybridMultilevel"/>
    <w:tmpl w:val="6AB41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EE0FEA"/>
    <w:multiLevelType w:val="hybridMultilevel"/>
    <w:tmpl w:val="7A78D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9271CD6"/>
    <w:multiLevelType w:val="hybridMultilevel"/>
    <w:tmpl w:val="CE6A348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52B0907"/>
    <w:multiLevelType w:val="hybridMultilevel"/>
    <w:tmpl w:val="28C2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E03DF8"/>
    <w:multiLevelType w:val="hybridMultilevel"/>
    <w:tmpl w:val="160C3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B5522CA"/>
    <w:multiLevelType w:val="hybridMultilevel"/>
    <w:tmpl w:val="45924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3BF7606"/>
    <w:multiLevelType w:val="hybridMultilevel"/>
    <w:tmpl w:val="A7BEAF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ABB5236"/>
    <w:multiLevelType w:val="hybridMultilevel"/>
    <w:tmpl w:val="0B60BE1E"/>
    <w:lvl w:ilvl="0" w:tplc="9EBE6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27738D"/>
    <w:multiLevelType w:val="hybridMultilevel"/>
    <w:tmpl w:val="7BB2C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CB067D2"/>
    <w:multiLevelType w:val="hybridMultilevel"/>
    <w:tmpl w:val="41EC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6C56B9"/>
    <w:multiLevelType w:val="hybridMultilevel"/>
    <w:tmpl w:val="78BE9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3A016B2"/>
    <w:multiLevelType w:val="hybridMultilevel"/>
    <w:tmpl w:val="DF625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BE96689"/>
    <w:multiLevelType w:val="hybridMultilevel"/>
    <w:tmpl w:val="E4483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C13418E"/>
    <w:multiLevelType w:val="hybridMultilevel"/>
    <w:tmpl w:val="E3A86330"/>
    <w:lvl w:ilvl="0" w:tplc="D7686542">
      <w:start w:val="1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B64AAE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F91336C"/>
    <w:multiLevelType w:val="hybridMultilevel"/>
    <w:tmpl w:val="FB08E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7517BFC"/>
    <w:multiLevelType w:val="hybridMultilevel"/>
    <w:tmpl w:val="BC9E82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">
    <w:abstractNumId w:val="11"/>
  </w:num>
  <w:num w:numId="7">
    <w:abstractNumId w:val="6"/>
  </w:num>
  <w:num w:numId="8">
    <w:abstractNumId w:val="21"/>
  </w:num>
  <w:num w:numId="9">
    <w:abstractNumId w:val="7"/>
  </w:num>
  <w:num w:numId="10">
    <w:abstractNumId w:val="8"/>
  </w:num>
  <w:num w:numId="11">
    <w:abstractNumId w:val="23"/>
  </w:num>
  <w:num w:numId="12">
    <w:abstractNumId w:val="5"/>
  </w:num>
  <w:num w:numId="13">
    <w:abstractNumId w:val="15"/>
  </w:num>
  <w:num w:numId="14">
    <w:abstractNumId w:val="18"/>
  </w:num>
  <w:num w:numId="15">
    <w:abstractNumId w:val="17"/>
  </w:num>
  <w:num w:numId="16">
    <w:abstractNumId w:val="9"/>
  </w:num>
  <w:num w:numId="17">
    <w:abstractNumId w:val="13"/>
  </w:num>
  <w:num w:numId="18">
    <w:abstractNumId w:val="22"/>
  </w:num>
  <w:num w:numId="19">
    <w:abstractNumId w:val="12"/>
  </w:num>
  <w:num w:numId="20">
    <w:abstractNumId w:val="16"/>
  </w:num>
  <w:num w:numId="21">
    <w:abstractNumId w:val="20"/>
  </w:num>
  <w:num w:numId="22">
    <w:abstractNumId w:val="19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427"/>
    <w:rsid w:val="00013B07"/>
    <w:rsid w:val="000157E8"/>
    <w:rsid w:val="00043FCD"/>
    <w:rsid w:val="00053C8A"/>
    <w:rsid w:val="00073082"/>
    <w:rsid w:val="000777B5"/>
    <w:rsid w:val="0007794D"/>
    <w:rsid w:val="00086156"/>
    <w:rsid w:val="00086F49"/>
    <w:rsid w:val="00091E07"/>
    <w:rsid w:val="000B1EF6"/>
    <w:rsid w:val="000E070D"/>
    <w:rsid w:val="000F07D5"/>
    <w:rsid w:val="00100383"/>
    <w:rsid w:val="00106E2D"/>
    <w:rsid w:val="00115B3F"/>
    <w:rsid w:val="00125AFA"/>
    <w:rsid w:val="00125D84"/>
    <w:rsid w:val="001263F5"/>
    <w:rsid w:val="001326D7"/>
    <w:rsid w:val="00145DD2"/>
    <w:rsid w:val="001658A6"/>
    <w:rsid w:val="00172E7E"/>
    <w:rsid w:val="00190988"/>
    <w:rsid w:val="001967A7"/>
    <w:rsid w:val="001B14C3"/>
    <w:rsid w:val="001C6213"/>
    <w:rsid w:val="001D0427"/>
    <w:rsid w:val="001E16BF"/>
    <w:rsid w:val="001E1ACF"/>
    <w:rsid w:val="001E7FEA"/>
    <w:rsid w:val="001F18E5"/>
    <w:rsid w:val="001F30A9"/>
    <w:rsid w:val="001F6362"/>
    <w:rsid w:val="002012D8"/>
    <w:rsid w:val="00206A24"/>
    <w:rsid w:val="0021700A"/>
    <w:rsid w:val="00222E46"/>
    <w:rsid w:val="0022480F"/>
    <w:rsid w:val="002331FE"/>
    <w:rsid w:val="0024743D"/>
    <w:rsid w:val="002560BE"/>
    <w:rsid w:val="002604A5"/>
    <w:rsid w:val="002621AF"/>
    <w:rsid w:val="00283142"/>
    <w:rsid w:val="00291808"/>
    <w:rsid w:val="00293575"/>
    <w:rsid w:val="002A665D"/>
    <w:rsid w:val="002C2847"/>
    <w:rsid w:val="002C2AB4"/>
    <w:rsid w:val="002C5A95"/>
    <w:rsid w:val="002D1917"/>
    <w:rsid w:val="002D3B3A"/>
    <w:rsid w:val="002D3EFC"/>
    <w:rsid w:val="002D66D4"/>
    <w:rsid w:val="00303DAC"/>
    <w:rsid w:val="00320F5D"/>
    <w:rsid w:val="00330CED"/>
    <w:rsid w:val="003407FF"/>
    <w:rsid w:val="00342762"/>
    <w:rsid w:val="003455F4"/>
    <w:rsid w:val="003642D8"/>
    <w:rsid w:val="00374248"/>
    <w:rsid w:val="00385ED7"/>
    <w:rsid w:val="003961A8"/>
    <w:rsid w:val="003972BC"/>
    <w:rsid w:val="003A497E"/>
    <w:rsid w:val="003B4AEF"/>
    <w:rsid w:val="003D22EB"/>
    <w:rsid w:val="003D5A68"/>
    <w:rsid w:val="003E0052"/>
    <w:rsid w:val="003E0CEF"/>
    <w:rsid w:val="003E4F3A"/>
    <w:rsid w:val="0040718D"/>
    <w:rsid w:val="00417963"/>
    <w:rsid w:val="00430449"/>
    <w:rsid w:val="0043778D"/>
    <w:rsid w:val="0044149E"/>
    <w:rsid w:val="00453C5E"/>
    <w:rsid w:val="00462143"/>
    <w:rsid w:val="00467D0D"/>
    <w:rsid w:val="004724AC"/>
    <w:rsid w:val="00480FC8"/>
    <w:rsid w:val="00482E35"/>
    <w:rsid w:val="00495A56"/>
    <w:rsid w:val="004A1B2A"/>
    <w:rsid w:val="004A4461"/>
    <w:rsid w:val="004A7FFC"/>
    <w:rsid w:val="004B3D58"/>
    <w:rsid w:val="004B5402"/>
    <w:rsid w:val="004C067C"/>
    <w:rsid w:val="004D260F"/>
    <w:rsid w:val="004D6D21"/>
    <w:rsid w:val="004F75DD"/>
    <w:rsid w:val="00504011"/>
    <w:rsid w:val="00514D44"/>
    <w:rsid w:val="005225DA"/>
    <w:rsid w:val="005262B3"/>
    <w:rsid w:val="00541040"/>
    <w:rsid w:val="00555001"/>
    <w:rsid w:val="0056317B"/>
    <w:rsid w:val="0056724F"/>
    <w:rsid w:val="00580565"/>
    <w:rsid w:val="0059187F"/>
    <w:rsid w:val="005A14FD"/>
    <w:rsid w:val="005A7A99"/>
    <w:rsid w:val="005B31C0"/>
    <w:rsid w:val="005C3ED8"/>
    <w:rsid w:val="005C5829"/>
    <w:rsid w:val="005C5A49"/>
    <w:rsid w:val="005F15BF"/>
    <w:rsid w:val="0061465C"/>
    <w:rsid w:val="00615630"/>
    <w:rsid w:val="006452BC"/>
    <w:rsid w:val="00646B51"/>
    <w:rsid w:val="0065414F"/>
    <w:rsid w:val="00655B25"/>
    <w:rsid w:val="00664BCA"/>
    <w:rsid w:val="00673FB6"/>
    <w:rsid w:val="00690B3C"/>
    <w:rsid w:val="00695F32"/>
    <w:rsid w:val="00697D14"/>
    <w:rsid w:val="006B58F8"/>
    <w:rsid w:val="006C2E76"/>
    <w:rsid w:val="006C4FCE"/>
    <w:rsid w:val="00700D2E"/>
    <w:rsid w:val="00712C79"/>
    <w:rsid w:val="0074705B"/>
    <w:rsid w:val="007500C2"/>
    <w:rsid w:val="007532D8"/>
    <w:rsid w:val="007551D2"/>
    <w:rsid w:val="00762993"/>
    <w:rsid w:val="00764DED"/>
    <w:rsid w:val="00770652"/>
    <w:rsid w:val="00774061"/>
    <w:rsid w:val="00785FA4"/>
    <w:rsid w:val="007874A4"/>
    <w:rsid w:val="00790948"/>
    <w:rsid w:val="007A74FD"/>
    <w:rsid w:val="007B72DF"/>
    <w:rsid w:val="007D0E78"/>
    <w:rsid w:val="007D29B4"/>
    <w:rsid w:val="007E0D6F"/>
    <w:rsid w:val="007F3461"/>
    <w:rsid w:val="007F6B14"/>
    <w:rsid w:val="00800B0E"/>
    <w:rsid w:val="00803A15"/>
    <w:rsid w:val="00815696"/>
    <w:rsid w:val="00817954"/>
    <w:rsid w:val="00824864"/>
    <w:rsid w:val="008400E9"/>
    <w:rsid w:val="00841DB0"/>
    <w:rsid w:val="008458EE"/>
    <w:rsid w:val="008501B1"/>
    <w:rsid w:val="00852756"/>
    <w:rsid w:val="00871113"/>
    <w:rsid w:val="0087401F"/>
    <w:rsid w:val="00897772"/>
    <w:rsid w:val="008A64F6"/>
    <w:rsid w:val="008E2176"/>
    <w:rsid w:val="008E5630"/>
    <w:rsid w:val="008E7245"/>
    <w:rsid w:val="008F13ED"/>
    <w:rsid w:val="008F1E40"/>
    <w:rsid w:val="008F2A28"/>
    <w:rsid w:val="008F4C93"/>
    <w:rsid w:val="008F7B48"/>
    <w:rsid w:val="00903E57"/>
    <w:rsid w:val="00911811"/>
    <w:rsid w:val="00936181"/>
    <w:rsid w:val="0094209A"/>
    <w:rsid w:val="0095164C"/>
    <w:rsid w:val="009667D0"/>
    <w:rsid w:val="00974ED7"/>
    <w:rsid w:val="00986774"/>
    <w:rsid w:val="009A44B7"/>
    <w:rsid w:val="009B1B8E"/>
    <w:rsid w:val="009B3CDB"/>
    <w:rsid w:val="009B7EE1"/>
    <w:rsid w:val="009C4D54"/>
    <w:rsid w:val="009C6F42"/>
    <w:rsid w:val="009C7211"/>
    <w:rsid w:val="009D5073"/>
    <w:rsid w:val="009E0132"/>
    <w:rsid w:val="009E4B84"/>
    <w:rsid w:val="009F7050"/>
    <w:rsid w:val="00A03790"/>
    <w:rsid w:val="00A13269"/>
    <w:rsid w:val="00A302AC"/>
    <w:rsid w:val="00A31940"/>
    <w:rsid w:val="00A615DB"/>
    <w:rsid w:val="00A64596"/>
    <w:rsid w:val="00A90596"/>
    <w:rsid w:val="00A905F4"/>
    <w:rsid w:val="00A93545"/>
    <w:rsid w:val="00AC1AF7"/>
    <w:rsid w:val="00AC68E7"/>
    <w:rsid w:val="00AD02EE"/>
    <w:rsid w:val="00AE0A33"/>
    <w:rsid w:val="00AE3822"/>
    <w:rsid w:val="00AE5253"/>
    <w:rsid w:val="00AE5375"/>
    <w:rsid w:val="00AF7DBB"/>
    <w:rsid w:val="00B02D9F"/>
    <w:rsid w:val="00B060AB"/>
    <w:rsid w:val="00B13CBB"/>
    <w:rsid w:val="00B3018A"/>
    <w:rsid w:val="00B354E4"/>
    <w:rsid w:val="00B50B74"/>
    <w:rsid w:val="00B96CBA"/>
    <w:rsid w:val="00BA2B01"/>
    <w:rsid w:val="00BB2235"/>
    <w:rsid w:val="00BE7D0A"/>
    <w:rsid w:val="00BF06CC"/>
    <w:rsid w:val="00BF3A98"/>
    <w:rsid w:val="00C07FEB"/>
    <w:rsid w:val="00C15EC5"/>
    <w:rsid w:val="00C27230"/>
    <w:rsid w:val="00C300FA"/>
    <w:rsid w:val="00C32D14"/>
    <w:rsid w:val="00C3552A"/>
    <w:rsid w:val="00C41FB1"/>
    <w:rsid w:val="00C61B26"/>
    <w:rsid w:val="00C71638"/>
    <w:rsid w:val="00C72F2A"/>
    <w:rsid w:val="00C81FC4"/>
    <w:rsid w:val="00C82CCA"/>
    <w:rsid w:val="00C9401B"/>
    <w:rsid w:val="00CA1E19"/>
    <w:rsid w:val="00CB3BE6"/>
    <w:rsid w:val="00CC0A66"/>
    <w:rsid w:val="00CC1C65"/>
    <w:rsid w:val="00CC3395"/>
    <w:rsid w:val="00CC3F2F"/>
    <w:rsid w:val="00CD5363"/>
    <w:rsid w:val="00CF44B3"/>
    <w:rsid w:val="00D0189A"/>
    <w:rsid w:val="00D05A3B"/>
    <w:rsid w:val="00D113BA"/>
    <w:rsid w:val="00D23314"/>
    <w:rsid w:val="00D24F2C"/>
    <w:rsid w:val="00D27694"/>
    <w:rsid w:val="00D346BF"/>
    <w:rsid w:val="00D34A72"/>
    <w:rsid w:val="00D418CA"/>
    <w:rsid w:val="00D5409A"/>
    <w:rsid w:val="00D5491B"/>
    <w:rsid w:val="00D82B5A"/>
    <w:rsid w:val="00D85494"/>
    <w:rsid w:val="00DB7CA5"/>
    <w:rsid w:val="00DC5AC9"/>
    <w:rsid w:val="00DE6CE7"/>
    <w:rsid w:val="00DF7402"/>
    <w:rsid w:val="00E01E6D"/>
    <w:rsid w:val="00E1570B"/>
    <w:rsid w:val="00E15A03"/>
    <w:rsid w:val="00E178F1"/>
    <w:rsid w:val="00E20FB8"/>
    <w:rsid w:val="00E2751F"/>
    <w:rsid w:val="00E32280"/>
    <w:rsid w:val="00E406AA"/>
    <w:rsid w:val="00E40B80"/>
    <w:rsid w:val="00E4503B"/>
    <w:rsid w:val="00E51B40"/>
    <w:rsid w:val="00E54C03"/>
    <w:rsid w:val="00E608A2"/>
    <w:rsid w:val="00E62DB5"/>
    <w:rsid w:val="00E67338"/>
    <w:rsid w:val="00E8030C"/>
    <w:rsid w:val="00E85D57"/>
    <w:rsid w:val="00EA495A"/>
    <w:rsid w:val="00EB1DCE"/>
    <w:rsid w:val="00EB50F2"/>
    <w:rsid w:val="00EC5267"/>
    <w:rsid w:val="00EE15B4"/>
    <w:rsid w:val="00EE4265"/>
    <w:rsid w:val="00EE4954"/>
    <w:rsid w:val="00F129CE"/>
    <w:rsid w:val="00F12FFD"/>
    <w:rsid w:val="00F51D39"/>
    <w:rsid w:val="00F547F5"/>
    <w:rsid w:val="00F631DC"/>
    <w:rsid w:val="00F7129E"/>
    <w:rsid w:val="00F74EB9"/>
    <w:rsid w:val="00F97C03"/>
    <w:rsid w:val="00FB3E9B"/>
    <w:rsid w:val="00FC28C7"/>
    <w:rsid w:val="00FE09BD"/>
    <w:rsid w:val="00FE1802"/>
    <w:rsid w:val="00FF3479"/>
    <w:rsid w:val="00FF5E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2248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2248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753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442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377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313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3891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3888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322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a&amp;g</Company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Olivieri</dc:creator>
  <cp:lastModifiedBy>Karen Lewis</cp:lastModifiedBy>
  <cp:revision>170</cp:revision>
  <cp:lastPrinted>2014-03-05T12:23:00Z</cp:lastPrinted>
  <dcterms:created xsi:type="dcterms:W3CDTF">2011-04-11T19:57:00Z</dcterms:created>
  <dcterms:modified xsi:type="dcterms:W3CDTF">2014-03-06T15:24:00Z</dcterms:modified>
</cp:coreProperties>
</file>