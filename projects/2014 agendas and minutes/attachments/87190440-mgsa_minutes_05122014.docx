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01F" w:rsidRDefault="00F97C03" w:rsidP="00F97C03">
      <w:pPr>
        <w:tabs>
          <w:tab w:val="left" w:pos="2250"/>
        </w:tabs>
        <w:spacing w:after="0" w:line="240" w:lineRule="auto"/>
        <w:rPr>
          <w:rFonts w:ascii="Times New Roman" w:hAnsi="Times New Roman"/>
          <w:b/>
          <w:bCs/>
          <w:sz w:val="28"/>
        </w:rPr>
      </w:pPr>
      <w:r>
        <w:rPr>
          <w:noProof/>
        </w:rPr>
        <w:drawing>
          <wp:anchor distT="0" distB="0" distL="114300" distR="114300" simplePos="0" relativeHeight="251659264" behindDoc="0" locked="0" layoutInCell="1" allowOverlap="1" wp14:anchorId="0C054166" wp14:editId="40AAA9B7">
            <wp:simplePos x="0" y="0"/>
            <wp:positionH relativeFrom="margin">
              <wp:posOffset>-12065</wp:posOffset>
            </wp:positionH>
            <wp:positionV relativeFrom="margin">
              <wp:posOffset>-71120</wp:posOffset>
            </wp:positionV>
            <wp:extent cx="2411095" cy="9144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8">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rsidR="0087401F" w:rsidRDefault="0087401F" w:rsidP="0087401F">
      <w:pPr>
        <w:tabs>
          <w:tab w:val="left" w:pos="2250"/>
        </w:tabs>
        <w:spacing w:after="0" w:line="240" w:lineRule="auto"/>
        <w:rPr>
          <w:rFonts w:ascii="Times New Roman" w:hAnsi="Times New Roman"/>
          <w:b/>
          <w:bCs/>
          <w:sz w:val="28"/>
        </w:rPr>
      </w:pPr>
    </w:p>
    <w:p w:rsidR="0087401F" w:rsidRDefault="0087401F" w:rsidP="0087401F">
      <w:pPr>
        <w:tabs>
          <w:tab w:val="left" w:pos="2250"/>
        </w:tabs>
        <w:spacing w:after="0" w:line="240" w:lineRule="auto"/>
        <w:rPr>
          <w:rFonts w:ascii="Verdana" w:hAnsi="Verdana"/>
          <w:b/>
          <w:bCs/>
          <w:sz w:val="28"/>
        </w:rPr>
      </w:pPr>
    </w:p>
    <w:p w:rsidR="0087401F" w:rsidRDefault="0087401F" w:rsidP="0087401F">
      <w:pPr>
        <w:tabs>
          <w:tab w:val="left" w:pos="2250"/>
        </w:tabs>
        <w:spacing w:after="0" w:line="240" w:lineRule="auto"/>
        <w:rPr>
          <w:rFonts w:ascii="Verdana" w:hAnsi="Verdana"/>
          <w:b/>
          <w:bCs/>
          <w:sz w:val="28"/>
        </w:rPr>
      </w:pPr>
    </w:p>
    <w:p w:rsidR="00CB3BE6" w:rsidRDefault="00CB3BE6" w:rsidP="0087401F">
      <w:pPr>
        <w:tabs>
          <w:tab w:val="left" w:pos="2250"/>
        </w:tabs>
        <w:spacing w:after="0" w:line="240" w:lineRule="auto"/>
        <w:rPr>
          <w:rFonts w:ascii="Verdana" w:hAnsi="Verdana"/>
          <w:b/>
          <w:bCs/>
        </w:rPr>
      </w:pPr>
    </w:p>
    <w:p w:rsidR="00F97C03" w:rsidRPr="002D3EFC" w:rsidRDefault="00091E07" w:rsidP="0087401F">
      <w:pPr>
        <w:tabs>
          <w:tab w:val="left" w:pos="2250"/>
        </w:tabs>
        <w:spacing w:after="0" w:line="240" w:lineRule="auto"/>
        <w:rPr>
          <w:rFonts w:ascii="Verdana" w:hAnsi="Verdana"/>
          <w:b/>
          <w:bCs/>
        </w:rPr>
      </w:pPr>
      <w:bookmarkStart w:id="0" w:name="_GoBack"/>
      <w:bookmarkEnd w:id="0"/>
      <w:r w:rsidRPr="002D3EFC">
        <w:rPr>
          <w:rFonts w:ascii="Verdana" w:hAnsi="Verdana"/>
          <w:b/>
          <w:bCs/>
        </w:rPr>
        <w:t xml:space="preserve">Board </w:t>
      </w:r>
      <w:r w:rsidR="00F97C03" w:rsidRPr="002D3EFC">
        <w:rPr>
          <w:rFonts w:ascii="Verdana" w:hAnsi="Verdana"/>
          <w:b/>
          <w:bCs/>
        </w:rPr>
        <w:t xml:space="preserve">of Directors </w:t>
      </w:r>
      <w:r w:rsidRPr="002D3EFC">
        <w:rPr>
          <w:rFonts w:ascii="Verdana" w:hAnsi="Verdana"/>
          <w:b/>
          <w:bCs/>
        </w:rPr>
        <w:t>Meeting</w:t>
      </w:r>
      <w:r w:rsidR="00F97C03" w:rsidRPr="002D3EFC">
        <w:rPr>
          <w:rFonts w:ascii="Verdana" w:hAnsi="Verdana"/>
          <w:b/>
          <w:bCs/>
        </w:rPr>
        <w:t xml:space="preserve"> Minutes</w:t>
      </w:r>
    </w:p>
    <w:p w:rsidR="00086156" w:rsidRPr="002D3EFC" w:rsidRDefault="00A8212F" w:rsidP="0087401F">
      <w:pPr>
        <w:tabs>
          <w:tab w:val="left" w:pos="2250"/>
        </w:tabs>
        <w:spacing w:after="0" w:line="240" w:lineRule="auto"/>
        <w:rPr>
          <w:rFonts w:ascii="Verdana" w:hAnsi="Verdana"/>
          <w:b/>
          <w:bCs/>
        </w:rPr>
      </w:pPr>
      <w:r>
        <w:rPr>
          <w:rFonts w:ascii="Verdana" w:hAnsi="Verdana"/>
          <w:b/>
          <w:bCs/>
        </w:rPr>
        <w:t>May 12</w:t>
      </w:r>
      <w:r w:rsidR="00B6267D">
        <w:rPr>
          <w:rFonts w:ascii="Verdana" w:hAnsi="Verdana"/>
          <w:b/>
          <w:bCs/>
        </w:rPr>
        <w:t>, 2014</w:t>
      </w:r>
    </w:p>
    <w:p w:rsidR="008501B1" w:rsidRPr="002D3EFC" w:rsidRDefault="008501B1" w:rsidP="003642D8">
      <w:pPr>
        <w:tabs>
          <w:tab w:val="left" w:pos="2250"/>
        </w:tabs>
        <w:spacing w:after="0" w:line="240" w:lineRule="auto"/>
        <w:rPr>
          <w:rFonts w:ascii="Verdana" w:hAnsi="Verdana"/>
          <w:bCs/>
        </w:rPr>
      </w:pPr>
    </w:p>
    <w:p w:rsidR="008501B1" w:rsidRPr="002D3EFC" w:rsidRDefault="001E1ACF" w:rsidP="003642D8">
      <w:pPr>
        <w:tabs>
          <w:tab w:val="left" w:pos="2250"/>
        </w:tabs>
        <w:spacing w:after="0" w:line="240" w:lineRule="auto"/>
        <w:rPr>
          <w:rFonts w:ascii="Verdana" w:hAnsi="Verdana"/>
          <w:bCs/>
        </w:rPr>
      </w:pPr>
      <w:r w:rsidRPr="002D3EFC">
        <w:rPr>
          <w:rFonts w:ascii="Verdana" w:hAnsi="Verdana"/>
          <w:b/>
          <w:bCs/>
        </w:rPr>
        <w:t>Absent</w:t>
      </w:r>
      <w:r w:rsidR="008F1E40">
        <w:rPr>
          <w:rFonts w:ascii="Verdana" w:hAnsi="Verdana"/>
          <w:bCs/>
        </w:rPr>
        <w:t>—</w:t>
      </w:r>
      <w:r w:rsidR="00D373AA">
        <w:rPr>
          <w:rFonts w:ascii="Verdana" w:hAnsi="Verdana"/>
          <w:bCs/>
        </w:rPr>
        <w:t xml:space="preserve">Nick Tangney, </w:t>
      </w:r>
      <w:r w:rsidR="00735E9B">
        <w:rPr>
          <w:rFonts w:ascii="Verdana" w:hAnsi="Verdana"/>
          <w:bCs/>
        </w:rPr>
        <w:t>Shawn Ward</w:t>
      </w:r>
    </w:p>
    <w:p w:rsidR="008501B1" w:rsidRPr="002D3EFC" w:rsidRDefault="008501B1" w:rsidP="003642D8">
      <w:pPr>
        <w:tabs>
          <w:tab w:val="left" w:pos="2250"/>
        </w:tabs>
        <w:spacing w:after="0" w:line="240" w:lineRule="auto"/>
        <w:rPr>
          <w:rFonts w:ascii="Verdana" w:hAnsi="Verdana"/>
          <w:bCs/>
        </w:rPr>
      </w:pPr>
    </w:p>
    <w:p w:rsidR="0056317B" w:rsidRPr="002D3EFC" w:rsidRDefault="008501B1" w:rsidP="003642D8">
      <w:pPr>
        <w:tabs>
          <w:tab w:val="left" w:pos="2250"/>
        </w:tabs>
        <w:spacing w:after="0" w:line="240" w:lineRule="auto"/>
        <w:rPr>
          <w:rFonts w:ascii="Verdana" w:hAnsi="Verdana"/>
          <w:bCs/>
        </w:rPr>
      </w:pPr>
      <w:r w:rsidRPr="002D3EFC">
        <w:rPr>
          <w:rFonts w:ascii="Verdana" w:hAnsi="Verdana"/>
          <w:b/>
          <w:bCs/>
        </w:rPr>
        <w:t xml:space="preserve">Acceptance of </w:t>
      </w:r>
      <w:r w:rsidR="00D373AA">
        <w:rPr>
          <w:rFonts w:ascii="Verdana" w:hAnsi="Verdana"/>
          <w:b/>
          <w:bCs/>
        </w:rPr>
        <w:t>April 14</w:t>
      </w:r>
      <w:r w:rsidR="00D373AA" w:rsidRPr="00D373AA">
        <w:rPr>
          <w:rFonts w:ascii="Verdana" w:hAnsi="Verdana"/>
          <w:b/>
          <w:bCs/>
          <w:vertAlign w:val="superscript"/>
        </w:rPr>
        <w:t>th</w:t>
      </w:r>
      <w:r w:rsidR="00D373AA">
        <w:rPr>
          <w:rFonts w:ascii="Verdana" w:hAnsi="Verdana"/>
          <w:b/>
          <w:bCs/>
        </w:rPr>
        <w:t xml:space="preserve"> </w:t>
      </w:r>
      <w:r w:rsidRPr="002D3EFC">
        <w:rPr>
          <w:rFonts w:ascii="Verdana" w:hAnsi="Verdana"/>
          <w:b/>
          <w:bCs/>
        </w:rPr>
        <w:t>Minutes—</w:t>
      </w:r>
      <w:r w:rsidRPr="002D3EFC">
        <w:rPr>
          <w:rFonts w:ascii="Verdana" w:hAnsi="Verdana"/>
          <w:bCs/>
        </w:rPr>
        <w:t>motioned and accepted.</w:t>
      </w:r>
    </w:p>
    <w:p w:rsidR="0056317B" w:rsidRPr="002D3EFC" w:rsidRDefault="0056317B" w:rsidP="003642D8">
      <w:pPr>
        <w:tabs>
          <w:tab w:val="left" w:pos="2250"/>
        </w:tabs>
        <w:spacing w:after="0" w:line="240" w:lineRule="auto"/>
        <w:rPr>
          <w:rFonts w:ascii="Verdana" w:hAnsi="Verdana"/>
          <w:bCs/>
        </w:rPr>
      </w:pPr>
    </w:p>
    <w:p w:rsidR="00D373AA" w:rsidRPr="00D373AA" w:rsidRDefault="00D373AA" w:rsidP="00D373AA">
      <w:pPr>
        <w:tabs>
          <w:tab w:val="left" w:pos="2250"/>
        </w:tabs>
        <w:spacing w:after="0" w:line="240" w:lineRule="auto"/>
        <w:rPr>
          <w:rFonts w:ascii="Verdana" w:hAnsi="Verdana"/>
          <w:b/>
          <w:bCs/>
        </w:rPr>
      </w:pPr>
      <w:r w:rsidRPr="00D373AA">
        <w:rPr>
          <w:rFonts w:ascii="Verdana" w:hAnsi="Verdana"/>
          <w:b/>
          <w:bCs/>
        </w:rPr>
        <w:t>Guest, Dave Perdios</w:t>
      </w:r>
      <w:r>
        <w:rPr>
          <w:rFonts w:ascii="Verdana" w:hAnsi="Verdana"/>
          <w:b/>
          <w:bCs/>
        </w:rPr>
        <w:t>, Director Parks and Recreation</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Lining fields—goal is to line every field every day but manpower is an ongoing issue. Lining the batter’s box…we can borrow the template from Parks and Rec.</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Houghton’s Pond softball field—Parks and Rec holds the permit, Dave encouraged us to work with National league on requesting days and times for practices and/or games. Field is closed now but expected to reopen 6/1. Recommendation from Dave is to start working with National league in January for next spring. The field would be available for a tournament and/or a few summer games this year depending on the dates and times.</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 xml:space="preserve">Milton </w:t>
      </w:r>
      <w:r w:rsidR="00AF7259">
        <w:rPr>
          <w:rFonts w:ascii="Verdana" w:hAnsi="Verdana"/>
          <w:bCs/>
        </w:rPr>
        <w:t>Academy</w:t>
      </w:r>
      <w:r>
        <w:rPr>
          <w:rFonts w:ascii="Verdana" w:hAnsi="Verdana"/>
          <w:bCs/>
        </w:rPr>
        <w:t>—6:15pm practice only, no games allowed. Because of safety issues with the benches exposed we don’t want to schedule games at this field.</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Quarry Hills—very small field available, would work well only for little kids.</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Gile batting cages—both purchased by National league baseball. The cage closest to the field and restrooms is owned by Little League and they have priority but if no one is using the cage anyone can use it. The 2</w:t>
      </w:r>
      <w:r w:rsidRPr="00D373AA">
        <w:rPr>
          <w:rFonts w:ascii="Verdana" w:hAnsi="Verdana"/>
          <w:bCs/>
          <w:vertAlign w:val="superscript"/>
        </w:rPr>
        <w:t>nd</w:t>
      </w:r>
      <w:r>
        <w:rPr>
          <w:rFonts w:ascii="Verdana" w:hAnsi="Verdana"/>
          <w:bCs/>
        </w:rPr>
        <w:t xml:space="preserve"> cage is first come first served. Both cannot and should not be locked, although it has happened in the past.</w:t>
      </w:r>
    </w:p>
    <w:p w:rsidR="00D373AA" w:rsidRPr="00D373AA"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Electricity at Gile—we would have to dig a trench behind Piatelli baseball field, it would need a separate meter…Gary going to get estimate for cost.</w:t>
      </w:r>
    </w:p>
    <w:p w:rsidR="00F153E1" w:rsidRPr="00F153E1" w:rsidRDefault="00D373AA" w:rsidP="00D373AA">
      <w:pPr>
        <w:pStyle w:val="ListParagraph"/>
        <w:numPr>
          <w:ilvl w:val="0"/>
          <w:numId w:val="24"/>
        </w:numPr>
        <w:tabs>
          <w:tab w:val="left" w:pos="2250"/>
        </w:tabs>
        <w:spacing w:after="0" w:line="240" w:lineRule="auto"/>
        <w:rPr>
          <w:rFonts w:ascii="Verdana" w:hAnsi="Verdana"/>
          <w:b/>
          <w:bCs/>
        </w:rPr>
      </w:pPr>
      <w:r>
        <w:rPr>
          <w:rFonts w:ascii="Verdana" w:hAnsi="Verdana"/>
          <w:bCs/>
        </w:rPr>
        <w:t>Water at Gile—Parks and Rec applied for a grant from the Copeland Foundation to dig a well to decrease and offset the water bills, @ $30K/year.</w:t>
      </w:r>
    </w:p>
    <w:p w:rsidR="00F153E1" w:rsidRPr="00F153E1" w:rsidRDefault="00F153E1" w:rsidP="00D373AA">
      <w:pPr>
        <w:pStyle w:val="ListParagraph"/>
        <w:numPr>
          <w:ilvl w:val="0"/>
          <w:numId w:val="24"/>
        </w:numPr>
        <w:tabs>
          <w:tab w:val="left" w:pos="2250"/>
        </w:tabs>
        <w:spacing w:after="0" w:line="240" w:lineRule="auto"/>
        <w:rPr>
          <w:rFonts w:ascii="Verdana" w:hAnsi="Verdana"/>
          <w:b/>
          <w:bCs/>
        </w:rPr>
      </w:pPr>
      <w:r>
        <w:rPr>
          <w:rFonts w:ascii="Verdana" w:hAnsi="Verdana"/>
          <w:bCs/>
        </w:rPr>
        <w:t>Gile field—foul poles and fence, temporary can be installed but recommendation is to take them down daily because of maintenance and accessibility. Time is around 15 mins to install or take down. Recommendation is 50 ft sections to roll separately vs one large fence.</w:t>
      </w:r>
    </w:p>
    <w:p w:rsidR="00D373AA" w:rsidRPr="00F153E1" w:rsidRDefault="00F153E1" w:rsidP="00D373AA">
      <w:pPr>
        <w:pStyle w:val="ListParagraph"/>
        <w:numPr>
          <w:ilvl w:val="0"/>
          <w:numId w:val="24"/>
        </w:numPr>
        <w:tabs>
          <w:tab w:val="left" w:pos="2250"/>
        </w:tabs>
        <w:spacing w:after="0" w:line="240" w:lineRule="auto"/>
        <w:rPr>
          <w:rFonts w:ascii="Verdana" w:hAnsi="Verdana"/>
          <w:b/>
          <w:bCs/>
        </w:rPr>
      </w:pPr>
      <w:r w:rsidRPr="00F153E1">
        <w:rPr>
          <w:rFonts w:ascii="Verdana" w:hAnsi="Verdana"/>
          <w:bCs/>
        </w:rPr>
        <w:t>Bathrooms and snack stand at Kelly field—available for our use but the bathrooms need to be monitored.</w:t>
      </w:r>
    </w:p>
    <w:p w:rsidR="00D373AA" w:rsidRPr="00D373AA" w:rsidRDefault="00D373AA" w:rsidP="00D373AA">
      <w:pPr>
        <w:tabs>
          <w:tab w:val="left" w:pos="2250"/>
        </w:tabs>
        <w:spacing w:after="0" w:line="240" w:lineRule="auto"/>
        <w:rPr>
          <w:rFonts w:ascii="Verdana" w:hAnsi="Verdana"/>
          <w:b/>
          <w:bCs/>
        </w:rPr>
      </w:pPr>
    </w:p>
    <w:p w:rsidR="00735E9B" w:rsidRDefault="00735E9B" w:rsidP="00735E9B">
      <w:pPr>
        <w:tabs>
          <w:tab w:val="left" w:pos="2250"/>
        </w:tabs>
        <w:spacing w:after="0" w:line="240" w:lineRule="auto"/>
        <w:rPr>
          <w:rFonts w:ascii="Verdana" w:hAnsi="Verdana"/>
          <w:b/>
          <w:bCs/>
        </w:rPr>
      </w:pPr>
      <w:r>
        <w:rPr>
          <w:rFonts w:ascii="Verdana" w:hAnsi="Verdana"/>
          <w:b/>
          <w:bCs/>
        </w:rPr>
        <w:t>Treasurer’s Report—</w:t>
      </w:r>
      <w:r w:rsidRPr="007F3461">
        <w:rPr>
          <w:rFonts w:ascii="Verdana" w:hAnsi="Verdana"/>
          <w:bCs/>
          <w:color w:val="FF0000"/>
        </w:rPr>
        <w:t>Calece</w:t>
      </w:r>
    </w:p>
    <w:p w:rsidR="00735E9B" w:rsidRPr="000B23D4" w:rsidRDefault="00F153E1" w:rsidP="00735E9B">
      <w:pPr>
        <w:pStyle w:val="ListParagraph"/>
        <w:numPr>
          <w:ilvl w:val="0"/>
          <w:numId w:val="19"/>
        </w:numPr>
        <w:tabs>
          <w:tab w:val="left" w:pos="2250"/>
        </w:tabs>
        <w:spacing w:after="0" w:line="240" w:lineRule="auto"/>
        <w:rPr>
          <w:rFonts w:ascii="Verdana" w:hAnsi="Verdana"/>
          <w:bCs/>
        </w:rPr>
      </w:pPr>
      <w:r>
        <w:rPr>
          <w:rFonts w:ascii="Verdana" w:hAnsi="Verdana"/>
          <w:bCs/>
        </w:rPr>
        <w:t>Form passed out and available on Basecamp.</w:t>
      </w:r>
    </w:p>
    <w:p w:rsidR="00067D51" w:rsidRPr="00067D51" w:rsidRDefault="00067D51" w:rsidP="00067D51">
      <w:pPr>
        <w:tabs>
          <w:tab w:val="left" w:pos="2250"/>
        </w:tabs>
        <w:spacing w:after="0" w:line="240" w:lineRule="auto"/>
        <w:rPr>
          <w:rFonts w:ascii="Verdana" w:hAnsi="Verdana"/>
          <w:b/>
          <w:bCs/>
        </w:rPr>
      </w:pPr>
    </w:p>
    <w:p w:rsidR="001E1ACF" w:rsidRPr="002D3EFC" w:rsidRDefault="001E1ACF" w:rsidP="003642D8">
      <w:pPr>
        <w:tabs>
          <w:tab w:val="left" w:pos="2250"/>
        </w:tabs>
        <w:spacing w:after="0" w:line="240" w:lineRule="auto"/>
        <w:rPr>
          <w:rFonts w:ascii="Verdana" w:hAnsi="Verdana"/>
          <w:b/>
          <w:bCs/>
        </w:rPr>
      </w:pPr>
      <w:r w:rsidRPr="002D3EFC">
        <w:rPr>
          <w:rFonts w:ascii="Verdana" w:hAnsi="Verdana"/>
          <w:b/>
          <w:bCs/>
        </w:rPr>
        <w:t>Committees</w:t>
      </w:r>
    </w:p>
    <w:p w:rsidR="00F153E1" w:rsidRPr="00F153E1" w:rsidRDefault="00F153E1" w:rsidP="00F153E1">
      <w:pPr>
        <w:pStyle w:val="ListParagraph"/>
        <w:numPr>
          <w:ilvl w:val="0"/>
          <w:numId w:val="18"/>
        </w:numPr>
        <w:tabs>
          <w:tab w:val="left" w:pos="2250"/>
        </w:tabs>
        <w:spacing w:after="0" w:line="240" w:lineRule="auto"/>
        <w:rPr>
          <w:rFonts w:ascii="Verdana" w:hAnsi="Verdana"/>
          <w:bCs/>
        </w:rPr>
      </w:pPr>
      <w:r w:rsidRPr="00F153E1">
        <w:rPr>
          <w:rFonts w:ascii="Verdana" w:hAnsi="Verdana"/>
          <w:bCs/>
        </w:rPr>
        <w:t>Umpires—</w:t>
      </w:r>
      <w:r w:rsidRPr="00F153E1">
        <w:rPr>
          <w:rFonts w:ascii="Verdana" w:hAnsi="Verdana"/>
          <w:bCs/>
          <w:color w:val="FF0000"/>
        </w:rPr>
        <w:t>Rich</w:t>
      </w:r>
      <w:r w:rsidRPr="00F153E1">
        <w:rPr>
          <w:rFonts w:ascii="Verdana" w:hAnsi="Verdana"/>
          <w:bCs/>
        </w:rPr>
        <w:br/>
      </w:r>
      <w:r>
        <w:rPr>
          <w:rFonts w:ascii="Verdana" w:hAnsi="Verdana"/>
          <w:bCs/>
        </w:rPr>
        <w:t>All but a few games have been rescheduled because of rain cancellations. So far all umpires have showed up, some late because of high school games and/or traffic. Soph umpires are working well, no issues.</w:t>
      </w:r>
    </w:p>
    <w:p w:rsidR="00F153E1" w:rsidRPr="00F153E1" w:rsidRDefault="000B23D4" w:rsidP="00F153E1">
      <w:pPr>
        <w:pStyle w:val="ListParagraph"/>
        <w:numPr>
          <w:ilvl w:val="0"/>
          <w:numId w:val="18"/>
        </w:numPr>
        <w:tabs>
          <w:tab w:val="left" w:pos="2250"/>
        </w:tabs>
        <w:spacing w:after="0" w:line="240" w:lineRule="auto"/>
        <w:rPr>
          <w:rFonts w:ascii="Verdana" w:hAnsi="Verdana"/>
          <w:b/>
          <w:bCs/>
        </w:rPr>
      </w:pPr>
      <w:r>
        <w:rPr>
          <w:rFonts w:ascii="Verdana" w:hAnsi="Verdana"/>
          <w:bCs/>
        </w:rPr>
        <w:t>Equipment</w:t>
      </w:r>
      <w:r w:rsidR="00F153E1">
        <w:rPr>
          <w:rFonts w:ascii="Verdana" w:hAnsi="Verdana"/>
          <w:bCs/>
        </w:rPr>
        <w:t>—</w:t>
      </w:r>
      <w:r w:rsidR="00F153E1" w:rsidRPr="00F153E1">
        <w:rPr>
          <w:rFonts w:ascii="Verdana" w:hAnsi="Verdana"/>
          <w:bCs/>
          <w:color w:val="FF0000"/>
        </w:rPr>
        <w:t>Dana/Karen</w:t>
      </w:r>
    </w:p>
    <w:p w:rsidR="00F153E1" w:rsidRDefault="00F153E1" w:rsidP="00F153E1">
      <w:pPr>
        <w:pStyle w:val="ListParagraph"/>
        <w:numPr>
          <w:ilvl w:val="1"/>
          <w:numId w:val="18"/>
        </w:numPr>
        <w:tabs>
          <w:tab w:val="left" w:pos="2250"/>
        </w:tabs>
        <w:spacing w:after="0" w:line="240" w:lineRule="auto"/>
        <w:rPr>
          <w:rFonts w:ascii="Verdana" w:hAnsi="Verdana"/>
          <w:bCs/>
        </w:rPr>
      </w:pPr>
      <w:r w:rsidRPr="00F153E1">
        <w:rPr>
          <w:rFonts w:ascii="Verdana" w:hAnsi="Verdana"/>
          <w:bCs/>
        </w:rPr>
        <w:t>Tape measure for fields—</w:t>
      </w:r>
      <w:r>
        <w:rPr>
          <w:rFonts w:ascii="Verdana" w:hAnsi="Verdana"/>
          <w:bCs/>
        </w:rPr>
        <w:t xml:space="preserve">? Cost, </w:t>
      </w:r>
      <w:r w:rsidRPr="00F153E1">
        <w:rPr>
          <w:rFonts w:ascii="Verdana" w:hAnsi="Verdana"/>
          <w:bCs/>
          <w:color w:val="FF0000"/>
        </w:rPr>
        <w:t>Karen</w:t>
      </w:r>
    </w:p>
    <w:p w:rsidR="00F153E1" w:rsidRDefault="00F153E1" w:rsidP="00F153E1">
      <w:pPr>
        <w:pStyle w:val="ListParagraph"/>
        <w:numPr>
          <w:ilvl w:val="1"/>
          <w:numId w:val="18"/>
        </w:numPr>
        <w:tabs>
          <w:tab w:val="left" w:pos="2250"/>
        </w:tabs>
        <w:spacing w:after="0" w:line="240" w:lineRule="auto"/>
        <w:rPr>
          <w:rFonts w:ascii="Verdana" w:hAnsi="Verdana"/>
          <w:bCs/>
        </w:rPr>
      </w:pPr>
      <w:r>
        <w:rPr>
          <w:rFonts w:ascii="Verdana" w:hAnsi="Verdana"/>
          <w:bCs/>
        </w:rPr>
        <w:lastRenderedPageBreak/>
        <w:t>Summer inventory—</w:t>
      </w:r>
      <w:r w:rsidRPr="00F153E1">
        <w:rPr>
          <w:rFonts w:ascii="Verdana" w:hAnsi="Verdana"/>
          <w:bCs/>
          <w:color w:val="FF0000"/>
        </w:rPr>
        <w:t>Dana</w:t>
      </w:r>
    </w:p>
    <w:p w:rsidR="00F153E1" w:rsidRPr="00F153E1" w:rsidRDefault="00F153E1" w:rsidP="00F153E1">
      <w:pPr>
        <w:pStyle w:val="ListParagraph"/>
        <w:numPr>
          <w:ilvl w:val="1"/>
          <w:numId w:val="18"/>
        </w:numPr>
        <w:tabs>
          <w:tab w:val="left" w:pos="2250"/>
        </w:tabs>
        <w:spacing w:after="0" w:line="240" w:lineRule="auto"/>
        <w:rPr>
          <w:rFonts w:ascii="Verdana" w:hAnsi="Verdana"/>
          <w:bCs/>
        </w:rPr>
      </w:pPr>
      <w:r>
        <w:rPr>
          <w:rFonts w:ascii="Verdana" w:hAnsi="Verdana"/>
          <w:bCs/>
        </w:rPr>
        <w:t>Spring feedback, send email—</w:t>
      </w:r>
      <w:r>
        <w:rPr>
          <w:rFonts w:ascii="Verdana" w:hAnsi="Verdana"/>
          <w:bCs/>
          <w:color w:val="FF0000"/>
        </w:rPr>
        <w:t>Karen</w:t>
      </w:r>
    </w:p>
    <w:p w:rsidR="000B23D4" w:rsidRPr="00F153E1" w:rsidRDefault="00F153E1" w:rsidP="00F153E1">
      <w:pPr>
        <w:pStyle w:val="ListParagraph"/>
        <w:numPr>
          <w:ilvl w:val="1"/>
          <w:numId w:val="18"/>
        </w:numPr>
        <w:tabs>
          <w:tab w:val="left" w:pos="2250"/>
        </w:tabs>
        <w:spacing w:after="0" w:line="240" w:lineRule="auto"/>
        <w:rPr>
          <w:rFonts w:ascii="Verdana" w:hAnsi="Verdana"/>
          <w:bCs/>
        </w:rPr>
      </w:pPr>
      <w:r w:rsidRPr="00F153E1">
        <w:rPr>
          <w:rFonts w:ascii="Verdana" w:hAnsi="Verdana"/>
          <w:bCs/>
        </w:rPr>
        <w:br/>
      </w:r>
    </w:p>
    <w:p w:rsidR="000B23D4" w:rsidRPr="00D57FBA" w:rsidRDefault="000B23D4" w:rsidP="00D57FBA">
      <w:pPr>
        <w:pStyle w:val="ListParagraph"/>
        <w:numPr>
          <w:ilvl w:val="0"/>
          <w:numId w:val="18"/>
        </w:numPr>
        <w:tabs>
          <w:tab w:val="left" w:pos="2250"/>
        </w:tabs>
        <w:spacing w:after="0" w:line="240" w:lineRule="auto"/>
        <w:rPr>
          <w:rFonts w:ascii="Verdana" w:hAnsi="Verdana"/>
          <w:b/>
          <w:bCs/>
        </w:rPr>
      </w:pPr>
      <w:r>
        <w:rPr>
          <w:rFonts w:ascii="Verdana" w:hAnsi="Verdana"/>
          <w:bCs/>
        </w:rPr>
        <w:t>2014 Scholarships—</w:t>
      </w:r>
      <w:r w:rsidRPr="000B23D4">
        <w:rPr>
          <w:rFonts w:ascii="Verdana" w:hAnsi="Verdana"/>
          <w:bCs/>
          <w:color w:val="FF0000"/>
        </w:rPr>
        <w:t>Ted/Karen</w:t>
      </w:r>
      <w:r w:rsidR="00536F5A">
        <w:rPr>
          <w:rFonts w:ascii="Verdana" w:hAnsi="Verdana"/>
          <w:bCs/>
          <w:color w:val="FF0000"/>
        </w:rPr>
        <w:t>/Shawn</w:t>
      </w:r>
      <w:r>
        <w:rPr>
          <w:rFonts w:ascii="Verdana" w:hAnsi="Verdana"/>
          <w:bCs/>
          <w:color w:val="FF0000"/>
        </w:rPr>
        <w:br/>
      </w:r>
      <w:r w:rsidR="00536F5A">
        <w:rPr>
          <w:rFonts w:ascii="Verdana" w:hAnsi="Verdana"/>
          <w:bCs/>
        </w:rPr>
        <w:t>Meeting Thursday, 5/15 to evaluate applications and award 2 winners.</w:t>
      </w:r>
    </w:p>
    <w:p w:rsidR="008F2EFC" w:rsidRPr="00536F5A" w:rsidRDefault="00536F5A" w:rsidP="000B23D4">
      <w:pPr>
        <w:pStyle w:val="ListParagraph"/>
        <w:numPr>
          <w:ilvl w:val="0"/>
          <w:numId w:val="18"/>
        </w:numPr>
        <w:tabs>
          <w:tab w:val="left" w:pos="2250"/>
        </w:tabs>
        <w:spacing w:after="0" w:line="240" w:lineRule="auto"/>
        <w:rPr>
          <w:rFonts w:ascii="Verdana" w:hAnsi="Verdana"/>
          <w:b/>
          <w:bCs/>
        </w:rPr>
      </w:pPr>
      <w:r>
        <w:rPr>
          <w:rFonts w:ascii="Verdana" w:hAnsi="Verdana"/>
          <w:bCs/>
        </w:rPr>
        <w:t>All Star Day</w:t>
      </w:r>
      <w:r w:rsidR="000B23D4">
        <w:rPr>
          <w:rFonts w:ascii="Verdana" w:hAnsi="Verdana"/>
          <w:bCs/>
        </w:rPr>
        <w:t>—</w:t>
      </w:r>
      <w:r w:rsidR="000B23D4" w:rsidRPr="008F2EFC">
        <w:rPr>
          <w:rFonts w:ascii="Verdana" w:hAnsi="Verdana"/>
          <w:bCs/>
          <w:color w:val="FF0000"/>
        </w:rPr>
        <w:t>Ted</w:t>
      </w:r>
    </w:p>
    <w:p w:rsidR="00536F5A" w:rsidRPr="00131F42" w:rsidRDefault="00131F42" w:rsidP="00536F5A">
      <w:pPr>
        <w:pStyle w:val="ListParagraph"/>
        <w:numPr>
          <w:ilvl w:val="1"/>
          <w:numId w:val="18"/>
        </w:numPr>
        <w:tabs>
          <w:tab w:val="left" w:pos="2250"/>
        </w:tabs>
        <w:spacing w:after="0" w:line="240" w:lineRule="auto"/>
        <w:rPr>
          <w:rFonts w:ascii="Verdana" w:hAnsi="Verdana"/>
          <w:bCs/>
        </w:rPr>
      </w:pPr>
      <w:r w:rsidRPr="00131F42">
        <w:rPr>
          <w:rFonts w:ascii="Verdana" w:hAnsi="Verdana"/>
          <w:bCs/>
        </w:rPr>
        <w:t>Bill, Brian and Rich are not available that day.</w:t>
      </w:r>
    </w:p>
    <w:p w:rsidR="00131F42" w:rsidRDefault="00131F42" w:rsidP="00536F5A">
      <w:pPr>
        <w:pStyle w:val="ListParagraph"/>
        <w:numPr>
          <w:ilvl w:val="1"/>
          <w:numId w:val="18"/>
        </w:numPr>
        <w:tabs>
          <w:tab w:val="left" w:pos="2250"/>
        </w:tabs>
        <w:spacing w:after="0" w:line="240" w:lineRule="auto"/>
        <w:rPr>
          <w:rFonts w:ascii="Verdana" w:hAnsi="Verdana"/>
          <w:bCs/>
        </w:rPr>
      </w:pPr>
      <w:r w:rsidRPr="00131F42">
        <w:rPr>
          <w:rFonts w:ascii="Verdana" w:hAnsi="Verdana"/>
          <w:bCs/>
        </w:rPr>
        <w:t>Calece and Kevin will organize and run the Freshman Skills Challenge.</w:t>
      </w:r>
    </w:p>
    <w:p w:rsidR="00131F42" w:rsidRPr="00131F42" w:rsidRDefault="00131F42" w:rsidP="00536F5A">
      <w:pPr>
        <w:pStyle w:val="ListParagraph"/>
        <w:numPr>
          <w:ilvl w:val="1"/>
          <w:numId w:val="18"/>
        </w:numPr>
        <w:tabs>
          <w:tab w:val="left" w:pos="2250"/>
        </w:tabs>
        <w:spacing w:after="0" w:line="240" w:lineRule="auto"/>
        <w:rPr>
          <w:rFonts w:ascii="Verdana" w:hAnsi="Verdana"/>
          <w:bCs/>
        </w:rPr>
      </w:pPr>
      <w:r>
        <w:rPr>
          <w:rFonts w:ascii="Verdana" w:hAnsi="Verdana"/>
          <w:bCs/>
        </w:rPr>
        <w:t xml:space="preserve">Ted to evaluate what we need and we will be asking for </w:t>
      </w:r>
      <w:r w:rsidRPr="00131F42">
        <w:rPr>
          <w:rFonts w:ascii="Verdana" w:hAnsi="Verdana"/>
          <w:bCs/>
          <w:color w:val="FF0000"/>
        </w:rPr>
        <w:t>everyone</w:t>
      </w:r>
      <w:r>
        <w:rPr>
          <w:rFonts w:ascii="Verdana" w:hAnsi="Verdana"/>
          <w:bCs/>
        </w:rPr>
        <w:t xml:space="preserve"> to help plan and organize the event. If you cannot participate that day maybe you can organize and help out before the day.</w:t>
      </w:r>
    </w:p>
    <w:p w:rsidR="00536F5A" w:rsidRPr="00536F5A" w:rsidRDefault="000B23D4" w:rsidP="00735E9B">
      <w:pPr>
        <w:pStyle w:val="ListParagraph"/>
        <w:numPr>
          <w:ilvl w:val="0"/>
          <w:numId w:val="18"/>
        </w:numPr>
        <w:tabs>
          <w:tab w:val="left" w:pos="2250"/>
        </w:tabs>
        <w:spacing w:after="0" w:line="240" w:lineRule="auto"/>
        <w:rPr>
          <w:rFonts w:ascii="Verdana" w:hAnsi="Verdana"/>
          <w:b/>
          <w:bCs/>
        </w:rPr>
      </w:pPr>
      <w:r w:rsidRPr="00536F5A">
        <w:rPr>
          <w:rFonts w:ascii="Verdana" w:hAnsi="Verdana"/>
          <w:bCs/>
        </w:rPr>
        <w:t>Summer Travel—</w:t>
      </w:r>
      <w:r w:rsidRPr="00536F5A">
        <w:rPr>
          <w:rFonts w:ascii="Verdana" w:hAnsi="Verdana"/>
          <w:bCs/>
          <w:color w:val="FF0000"/>
        </w:rPr>
        <w:t>Ted</w:t>
      </w:r>
      <w:r w:rsidR="00536F5A" w:rsidRPr="00536F5A">
        <w:rPr>
          <w:rFonts w:ascii="Verdana" w:hAnsi="Verdana"/>
          <w:bCs/>
          <w:color w:val="FF0000"/>
        </w:rPr>
        <w:t>/Gary</w:t>
      </w:r>
    </w:p>
    <w:p w:rsidR="00AD6872" w:rsidRPr="00536F5A" w:rsidRDefault="00536F5A" w:rsidP="00536F5A">
      <w:pPr>
        <w:pStyle w:val="ListParagraph"/>
        <w:numPr>
          <w:ilvl w:val="1"/>
          <w:numId w:val="18"/>
        </w:numPr>
        <w:tabs>
          <w:tab w:val="left" w:pos="2250"/>
        </w:tabs>
        <w:spacing w:after="0" w:line="240" w:lineRule="auto"/>
        <w:rPr>
          <w:rFonts w:ascii="Verdana" w:hAnsi="Verdana"/>
          <w:b/>
          <w:bCs/>
        </w:rPr>
      </w:pPr>
      <w:r w:rsidRPr="00536F5A">
        <w:rPr>
          <w:rFonts w:ascii="Verdana" w:hAnsi="Verdana"/>
          <w:bCs/>
        </w:rPr>
        <w:t xml:space="preserve">Attended </w:t>
      </w:r>
      <w:r w:rsidR="008F2EFC" w:rsidRPr="00536F5A">
        <w:rPr>
          <w:rFonts w:ascii="Verdana" w:hAnsi="Verdana"/>
          <w:bCs/>
        </w:rPr>
        <w:t>Hockomock me</w:t>
      </w:r>
      <w:r w:rsidR="00AD6872" w:rsidRPr="00536F5A">
        <w:rPr>
          <w:rFonts w:ascii="Verdana" w:hAnsi="Verdana"/>
          <w:bCs/>
        </w:rPr>
        <w:t>eting</w:t>
      </w:r>
      <w:r w:rsidRPr="00536F5A">
        <w:rPr>
          <w:rFonts w:ascii="Verdana" w:hAnsi="Verdana"/>
          <w:bCs/>
        </w:rPr>
        <w:t>s</w:t>
      </w:r>
      <w:r>
        <w:rPr>
          <w:rFonts w:ascii="Verdana" w:hAnsi="Verdana"/>
          <w:bCs/>
        </w:rPr>
        <w:t>, we have committed to 1 U10</w:t>
      </w:r>
      <w:r w:rsidR="00B447C7">
        <w:rPr>
          <w:rFonts w:ascii="Verdana" w:hAnsi="Verdana"/>
          <w:bCs/>
        </w:rPr>
        <w:t>A (Shawn, if 2</w:t>
      </w:r>
      <w:r w:rsidR="00B447C7" w:rsidRPr="00B447C7">
        <w:rPr>
          <w:rFonts w:ascii="Verdana" w:hAnsi="Verdana"/>
          <w:bCs/>
          <w:vertAlign w:val="superscript"/>
        </w:rPr>
        <w:t>nd</w:t>
      </w:r>
      <w:r w:rsidR="00B447C7">
        <w:rPr>
          <w:rFonts w:ascii="Verdana" w:hAnsi="Verdana"/>
          <w:bCs/>
        </w:rPr>
        <w:t xml:space="preserve"> team Lloyd and Maggie Radley)</w:t>
      </w:r>
      <w:r>
        <w:rPr>
          <w:rFonts w:ascii="Verdana" w:hAnsi="Verdana"/>
          <w:bCs/>
        </w:rPr>
        <w:t>, 2 U12</w:t>
      </w:r>
      <w:r w:rsidR="00B447C7">
        <w:rPr>
          <w:rFonts w:ascii="Verdana" w:hAnsi="Verdana"/>
          <w:bCs/>
        </w:rPr>
        <w:t xml:space="preserve"> A and B (Dana and ?)</w:t>
      </w:r>
      <w:r>
        <w:rPr>
          <w:rFonts w:ascii="Verdana" w:hAnsi="Verdana"/>
          <w:bCs/>
        </w:rPr>
        <w:t xml:space="preserve"> and 1 U14</w:t>
      </w:r>
      <w:r w:rsidR="00B447C7">
        <w:rPr>
          <w:rFonts w:ascii="Verdana" w:hAnsi="Verdana"/>
          <w:bCs/>
        </w:rPr>
        <w:t>A (Brian)</w:t>
      </w:r>
      <w:r>
        <w:rPr>
          <w:rFonts w:ascii="Verdana" w:hAnsi="Verdana"/>
          <w:bCs/>
        </w:rPr>
        <w:t xml:space="preserve"> team. We can increase the teams if need be after the tryouts on Sunday, 5/18.</w:t>
      </w:r>
    </w:p>
    <w:p w:rsidR="00536F5A" w:rsidRPr="00536F5A" w:rsidRDefault="00536F5A" w:rsidP="00536F5A">
      <w:pPr>
        <w:pStyle w:val="ListParagraph"/>
        <w:numPr>
          <w:ilvl w:val="1"/>
          <w:numId w:val="18"/>
        </w:numPr>
        <w:tabs>
          <w:tab w:val="left" w:pos="2250"/>
        </w:tabs>
        <w:spacing w:after="0" w:line="240" w:lineRule="auto"/>
        <w:rPr>
          <w:rFonts w:ascii="Verdana" w:hAnsi="Verdana"/>
          <w:b/>
          <w:bCs/>
        </w:rPr>
      </w:pPr>
      <w:r>
        <w:rPr>
          <w:rFonts w:ascii="Verdana" w:hAnsi="Verdana"/>
          <w:bCs/>
        </w:rPr>
        <w:t>Next year the tryouts have to be scheduled earlier.</w:t>
      </w:r>
    </w:p>
    <w:p w:rsidR="00536F5A" w:rsidRPr="00536F5A" w:rsidRDefault="00536F5A" w:rsidP="00536F5A">
      <w:pPr>
        <w:pStyle w:val="ListParagraph"/>
        <w:numPr>
          <w:ilvl w:val="1"/>
          <w:numId w:val="18"/>
        </w:numPr>
        <w:tabs>
          <w:tab w:val="left" w:pos="2250"/>
        </w:tabs>
        <w:spacing w:after="0" w:line="240" w:lineRule="auto"/>
        <w:rPr>
          <w:rFonts w:ascii="Verdana" w:hAnsi="Verdana"/>
          <w:b/>
          <w:bCs/>
        </w:rPr>
      </w:pPr>
      <w:r>
        <w:rPr>
          <w:rFonts w:ascii="Verdana" w:hAnsi="Verdana"/>
          <w:bCs/>
        </w:rPr>
        <w:t>Season starts 6/16 and Championship games is Thurs., 7/24.</w:t>
      </w:r>
    </w:p>
    <w:p w:rsidR="00536F5A" w:rsidRPr="00536F5A" w:rsidRDefault="00536F5A" w:rsidP="00536F5A">
      <w:pPr>
        <w:pStyle w:val="ListParagraph"/>
        <w:numPr>
          <w:ilvl w:val="1"/>
          <w:numId w:val="18"/>
        </w:numPr>
        <w:tabs>
          <w:tab w:val="left" w:pos="2250"/>
        </w:tabs>
        <w:spacing w:after="0" w:line="240" w:lineRule="auto"/>
        <w:rPr>
          <w:rFonts w:ascii="Verdana" w:hAnsi="Verdana"/>
          <w:b/>
          <w:bCs/>
        </w:rPr>
      </w:pPr>
      <w:r>
        <w:rPr>
          <w:rFonts w:ascii="Verdana" w:hAnsi="Verdana"/>
          <w:bCs/>
        </w:rPr>
        <w:t>Invoice sent to Calece to be paid $250 per team for total of $1000.</w:t>
      </w:r>
    </w:p>
    <w:p w:rsidR="00536F5A" w:rsidRDefault="00536F5A" w:rsidP="00536F5A">
      <w:pPr>
        <w:pStyle w:val="ListParagraph"/>
        <w:numPr>
          <w:ilvl w:val="1"/>
          <w:numId w:val="18"/>
        </w:numPr>
        <w:tabs>
          <w:tab w:val="left" w:pos="2250"/>
        </w:tabs>
        <w:spacing w:after="0" w:line="240" w:lineRule="auto"/>
        <w:rPr>
          <w:rFonts w:ascii="Verdana" w:hAnsi="Verdana"/>
          <w:bCs/>
        </w:rPr>
      </w:pPr>
      <w:r w:rsidRPr="00536F5A">
        <w:rPr>
          <w:rFonts w:ascii="Verdana" w:hAnsi="Verdana"/>
          <w:bCs/>
        </w:rPr>
        <w:t xml:space="preserve">We were asked if we could get fields with light to play later, </w:t>
      </w:r>
      <w:r w:rsidRPr="00536F5A">
        <w:rPr>
          <w:rFonts w:ascii="Verdana" w:hAnsi="Verdana"/>
          <w:bCs/>
          <w:color w:val="FF0000"/>
        </w:rPr>
        <w:t>Ted</w:t>
      </w:r>
      <w:r w:rsidRPr="00536F5A">
        <w:rPr>
          <w:rFonts w:ascii="Verdana" w:hAnsi="Verdana"/>
          <w:bCs/>
        </w:rPr>
        <w:t xml:space="preserve"> to pick 4 dates (one per team) and ask Dave Perdios</w:t>
      </w:r>
      <w:r>
        <w:rPr>
          <w:rFonts w:ascii="Verdana" w:hAnsi="Verdana"/>
          <w:bCs/>
        </w:rPr>
        <w:t xml:space="preserve"> if we have availability. Ted to let Hockomock know if we have availability.</w:t>
      </w:r>
    </w:p>
    <w:p w:rsidR="000F4B9C" w:rsidRDefault="000F4B9C" w:rsidP="00536F5A">
      <w:pPr>
        <w:pStyle w:val="ListParagraph"/>
        <w:numPr>
          <w:ilvl w:val="1"/>
          <w:numId w:val="18"/>
        </w:numPr>
        <w:tabs>
          <w:tab w:val="left" w:pos="2250"/>
        </w:tabs>
        <w:spacing w:after="0" w:line="240" w:lineRule="auto"/>
        <w:rPr>
          <w:rFonts w:ascii="Verdana" w:hAnsi="Verdana"/>
          <w:bCs/>
        </w:rPr>
      </w:pPr>
      <w:r>
        <w:rPr>
          <w:rFonts w:ascii="Verdana" w:hAnsi="Verdana"/>
          <w:bCs/>
        </w:rPr>
        <w:t>Available fields are Gile, Kelly and Cunningham</w:t>
      </w:r>
      <w:r w:rsidR="00926964">
        <w:rPr>
          <w:rFonts w:ascii="Verdana" w:hAnsi="Verdana"/>
          <w:bCs/>
        </w:rPr>
        <w:t xml:space="preserve"> (not available on Wed.)</w:t>
      </w:r>
      <w:r>
        <w:rPr>
          <w:rFonts w:ascii="Verdana" w:hAnsi="Verdana"/>
          <w:bCs/>
        </w:rPr>
        <w:t>. Don’t schedule games at Andrews, practices and make up games can be scheduled at Andrews.</w:t>
      </w:r>
    </w:p>
    <w:p w:rsidR="00536F5A" w:rsidRPr="00536F5A" w:rsidRDefault="000F4B9C" w:rsidP="00536F5A">
      <w:pPr>
        <w:pStyle w:val="ListParagraph"/>
        <w:numPr>
          <w:ilvl w:val="1"/>
          <w:numId w:val="18"/>
        </w:numPr>
        <w:tabs>
          <w:tab w:val="left" w:pos="2250"/>
        </w:tabs>
        <w:spacing w:after="0" w:line="240" w:lineRule="auto"/>
        <w:rPr>
          <w:rFonts w:ascii="Verdana" w:hAnsi="Verdana"/>
          <w:bCs/>
        </w:rPr>
      </w:pPr>
      <w:r>
        <w:rPr>
          <w:rFonts w:ascii="Verdana" w:hAnsi="Verdana"/>
          <w:bCs/>
        </w:rPr>
        <w:t xml:space="preserve">Need insurance binder sent to Hockomock. </w:t>
      </w:r>
      <w:r w:rsidRPr="000F4B9C">
        <w:rPr>
          <w:rFonts w:ascii="Verdana" w:hAnsi="Verdana"/>
          <w:bCs/>
          <w:color w:val="FF0000"/>
        </w:rPr>
        <w:t>Calece</w:t>
      </w:r>
      <w:r>
        <w:rPr>
          <w:rFonts w:ascii="Verdana" w:hAnsi="Verdana"/>
          <w:bCs/>
        </w:rPr>
        <w:t xml:space="preserve"> to send.</w:t>
      </w:r>
      <w:r w:rsidR="00536F5A" w:rsidRPr="00536F5A">
        <w:rPr>
          <w:rFonts w:ascii="Verdana" w:hAnsi="Verdana"/>
          <w:bCs/>
        </w:rPr>
        <w:br/>
      </w:r>
    </w:p>
    <w:p w:rsidR="00735E9B" w:rsidRDefault="00735E9B" w:rsidP="00735E9B">
      <w:pPr>
        <w:tabs>
          <w:tab w:val="left" w:pos="2250"/>
        </w:tabs>
        <w:spacing w:after="0" w:line="240" w:lineRule="auto"/>
        <w:rPr>
          <w:rFonts w:ascii="Verdana" w:hAnsi="Verdana"/>
          <w:b/>
          <w:bCs/>
        </w:rPr>
      </w:pPr>
      <w:r>
        <w:rPr>
          <w:rFonts w:ascii="Verdana" w:hAnsi="Verdana"/>
          <w:b/>
          <w:bCs/>
        </w:rPr>
        <w:t>Vice President’s Report—</w:t>
      </w:r>
      <w:r>
        <w:rPr>
          <w:rFonts w:ascii="Verdana" w:hAnsi="Verdana"/>
          <w:bCs/>
          <w:color w:val="FF0000"/>
        </w:rPr>
        <w:t>Bill</w:t>
      </w:r>
    </w:p>
    <w:p w:rsidR="00926964" w:rsidRPr="00B447C7" w:rsidRDefault="00926964" w:rsidP="00735E9B">
      <w:pPr>
        <w:pStyle w:val="ListParagraph"/>
        <w:numPr>
          <w:ilvl w:val="0"/>
          <w:numId w:val="22"/>
        </w:numPr>
        <w:tabs>
          <w:tab w:val="left" w:pos="2250"/>
        </w:tabs>
        <w:spacing w:after="0" w:line="240" w:lineRule="auto"/>
        <w:rPr>
          <w:rFonts w:ascii="Verdana" w:hAnsi="Verdana"/>
          <w:b/>
          <w:bCs/>
        </w:rPr>
      </w:pPr>
      <w:r>
        <w:rPr>
          <w:rFonts w:ascii="Verdana" w:hAnsi="Verdana"/>
          <w:bCs/>
        </w:rPr>
        <w:t>U18—attending meeting on Wed. goal is to have 1 U18 team. Tryouts are scheduled for Sun., 5/18.</w:t>
      </w:r>
    </w:p>
    <w:p w:rsidR="00B447C7" w:rsidRPr="00B447C7" w:rsidRDefault="00B447C7" w:rsidP="00B447C7">
      <w:pPr>
        <w:pStyle w:val="ListParagraph"/>
        <w:numPr>
          <w:ilvl w:val="0"/>
          <w:numId w:val="22"/>
        </w:numPr>
        <w:tabs>
          <w:tab w:val="left" w:pos="2250"/>
        </w:tabs>
        <w:spacing w:after="0" w:line="240" w:lineRule="auto"/>
        <w:rPr>
          <w:rFonts w:ascii="Verdana" w:hAnsi="Verdana"/>
          <w:b/>
          <w:bCs/>
        </w:rPr>
      </w:pPr>
      <w:r>
        <w:rPr>
          <w:rFonts w:ascii="Verdana" w:hAnsi="Verdana"/>
          <w:bCs/>
        </w:rPr>
        <w:t>Summer Tryouts scheduled for this Sun., 5/18.</w:t>
      </w:r>
      <w:r>
        <w:rPr>
          <w:rFonts w:ascii="Verdana" w:hAnsi="Verdana"/>
          <w:bCs/>
        </w:rPr>
        <w:br/>
      </w:r>
      <w:r w:rsidRPr="00B447C7">
        <w:rPr>
          <w:rFonts w:ascii="Verdana" w:hAnsi="Verdana"/>
          <w:bCs/>
        </w:rPr>
        <w:t xml:space="preserve">We need volunteers, call </w:t>
      </w:r>
      <w:r w:rsidRPr="00B447C7">
        <w:rPr>
          <w:rFonts w:ascii="Verdana" w:hAnsi="Verdana"/>
          <w:bCs/>
          <w:color w:val="FF0000"/>
        </w:rPr>
        <w:t>Bill</w:t>
      </w:r>
      <w:r w:rsidRPr="00B447C7">
        <w:rPr>
          <w:rFonts w:ascii="Verdana" w:hAnsi="Verdana"/>
          <w:bCs/>
        </w:rPr>
        <w:t xml:space="preserve"> if you’re available to help. Need pennies with the numbers on them. </w:t>
      </w:r>
      <w:r w:rsidRPr="00B447C7">
        <w:rPr>
          <w:rFonts w:ascii="Verdana" w:hAnsi="Verdana"/>
          <w:bCs/>
          <w:color w:val="FF0000"/>
        </w:rPr>
        <w:t>Gary</w:t>
      </w:r>
      <w:r w:rsidRPr="00B447C7">
        <w:rPr>
          <w:rFonts w:ascii="Verdana" w:hAnsi="Verdana"/>
          <w:bCs/>
        </w:rPr>
        <w:t xml:space="preserve"> to check his garage. </w:t>
      </w:r>
      <w:r w:rsidRPr="00B447C7">
        <w:rPr>
          <w:rFonts w:ascii="Verdana" w:hAnsi="Verdana"/>
          <w:bCs/>
          <w:color w:val="FF0000"/>
        </w:rPr>
        <w:t>Karen</w:t>
      </w:r>
      <w:r w:rsidRPr="00B447C7">
        <w:rPr>
          <w:rFonts w:ascii="Verdana" w:hAnsi="Verdana"/>
          <w:bCs/>
        </w:rPr>
        <w:t xml:space="preserve"> to order if we don’t have them.</w:t>
      </w:r>
      <w:r>
        <w:rPr>
          <w:rFonts w:ascii="Verdana" w:hAnsi="Verdana"/>
          <w:bCs/>
        </w:rPr>
        <w:t xml:space="preserve"> Does anyone have a generator we can borrow? Contact </w:t>
      </w:r>
      <w:r w:rsidRPr="00B447C7">
        <w:rPr>
          <w:rFonts w:ascii="Verdana" w:hAnsi="Verdana"/>
          <w:bCs/>
          <w:color w:val="FF0000"/>
        </w:rPr>
        <w:t>Bill</w:t>
      </w:r>
      <w:r>
        <w:rPr>
          <w:rFonts w:ascii="Verdana" w:hAnsi="Verdana"/>
          <w:bCs/>
        </w:rPr>
        <w:t>.</w:t>
      </w:r>
    </w:p>
    <w:p w:rsidR="00B447C7" w:rsidRPr="00B447C7" w:rsidRDefault="00B447C7" w:rsidP="00B447C7">
      <w:pPr>
        <w:pStyle w:val="ListParagraph"/>
        <w:numPr>
          <w:ilvl w:val="1"/>
          <w:numId w:val="22"/>
        </w:numPr>
        <w:tabs>
          <w:tab w:val="left" w:pos="2250"/>
        </w:tabs>
        <w:spacing w:after="0" w:line="240" w:lineRule="auto"/>
        <w:rPr>
          <w:rFonts w:ascii="Verdana" w:hAnsi="Verdana"/>
          <w:b/>
          <w:bCs/>
        </w:rPr>
      </w:pPr>
      <w:r>
        <w:rPr>
          <w:rFonts w:ascii="Verdana" w:hAnsi="Verdana"/>
          <w:bCs/>
        </w:rPr>
        <w:t>U10 9-10:30am</w:t>
      </w:r>
    </w:p>
    <w:p w:rsidR="00B447C7" w:rsidRPr="00B447C7" w:rsidRDefault="00B447C7" w:rsidP="00B447C7">
      <w:pPr>
        <w:pStyle w:val="ListParagraph"/>
        <w:numPr>
          <w:ilvl w:val="1"/>
          <w:numId w:val="22"/>
        </w:numPr>
        <w:tabs>
          <w:tab w:val="left" w:pos="2250"/>
        </w:tabs>
        <w:spacing w:after="0" w:line="240" w:lineRule="auto"/>
        <w:rPr>
          <w:rFonts w:ascii="Verdana" w:hAnsi="Verdana"/>
          <w:b/>
          <w:bCs/>
        </w:rPr>
      </w:pPr>
      <w:r>
        <w:rPr>
          <w:rFonts w:ascii="Verdana" w:hAnsi="Verdana"/>
          <w:bCs/>
        </w:rPr>
        <w:t>U12 11am-12:30pm</w:t>
      </w:r>
    </w:p>
    <w:p w:rsidR="00B447C7" w:rsidRPr="00B447C7" w:rsidRDefault="00B447C7" w:rsidP="00B447C7">
      <w:pPr>
        <w:pStyle w:val="ListParagraph"/>
        <w:numPr>
          <w:ilvl w:val="1"/>
          <w:numId w:val="22"/>
        </w:numPr>
        <w:tabs>
          <w:tab w:val="left" w:pos="2250"/>
        </w:tabs>
        <w:spacing w:after="0" w:line="240" w:lineRule="auto"/>
        <w:rPr>
          <w:rFonts w:ascii="Verdana" w:hAnsi="Verdana"/>
          <w:b/>
          <w:bCs/>
        </w:rPr>
      </w:pPr>
      <w:r>
        <w:rPr>
          <w:rFonts w:ascii="Verdana" w:hAnsi="Verdana"/>
          <w:bCs/>
        </w:rPr>
        <w:t>U14 1-2:30pm</w:t>
      </w:r>
    </w:p>
    <w:p w:rsidR="00926964" w:rsidRPr="00B447C7" w:rsidRDefault="00B447C7" w:rsidP="00926964">
      <w:pPr>
        <w:pStyle w:val="ListParagraph"/>
        <w:numPr>
          <w:ilvl w:val="1"/>
          <w:numId w:val="22"/>
        </w:numPr>
        <w:tabs>
          <w:tab w:val="left" w:pos="2250"/>
        </w:tabs>
        <w:spacing w:after="0" w:line="240" w:lineRule="auto"/>
        <w:rPr>
          <w:rFonts w:ascii="Verdana" w:hAnsi="Verdana"/>
          <w:b/>
          <w:bCs/>
        </w:rPr>
      </w:pPr>
      <w:r>
        <w:rPr>
          <w:rFonts w:ascii="Verdana" w:hAnsi="Verdana"/>
          <w:bCs/>
        </w:rPr>
        <w:t>U18 3-4:40pm</w:t>
      </w:r>
    </w:p>
    <w:p w:rsidR="000B23D4" w:rsidRPr="00B447C7" w:rsidRDefault="000B23D4" w:rsidP="00735E9B">
      <w:pPr>
        <w:pStyle w:val="ListParagraph"/>
        <w:numPr>
          <w:ilvl w:val="0"/>
          <w:numId w:val="22"/>
        </w:numPr>
        <w:tabs>
          <w:tab w:val="left" w:pos="2250"/>
        </w:tabs>
        <w:spacing w:after="0" w:line="240" w:lineRule="auto"/>
        <w:rPr>
          <w:rFonts w:ascii="Verdana" w:hAnsi="Verdana"/>
          <w:b/>
          <w:bCs/>
        </w:rPr>
      </w:pPr>
      <w:r>
        <w:rPr>
          <w:rFonts w:ascii="Verdana" w:hAnsi="Verdana"/>
          <w:bCs/>
        </w:rPr>
        <w:t>Pitching Clinic</w:t>
      </w:r>
      <w:r w:rsidR="00B447C7">
        <w:rPr>
          <w:rFonts w:ascii="Verdana" w:hAnsi="Verdana"/>
          <w:bCs/>
        </w:rPr>
        <w:t>—feedback has been positive. New session starting we have 6 in 5-6pm and 10 in 6-7pm, mostly Sophomore girls.</w:t>
      </w:r>
    </w:p>
    <w:p w:rsidR="000B23D4" w:rsidRDefault="000B23D4" w:rsidP="000B23D4">
      <w:pPr>
        <w:tabs>
          <w:tab w:val="left" w:pos="2250"/>
        </w:tabs>
        <w:spacing w:after="0" w:line="240" w:lineRule="auto"/>
        <w:rPr>
          <w:rFonts w:ascii="Verdana" w:hAnsi="Verdana"/>
          <w:b/>
          <w:bCs/>
        </w:rPr>
      </w:pPr>
    </w:p>
    <w:p w:rsidR="000B23D4" w:rsidRDefault="000B23D4" w:rsidP="000B23D4">
      <w:pPr>
        <w:tabs>
          <w:tab w:val="left" w:pos="2250"/>
        </w:tabs>
        <w:spacing w:after="0" w:line="240" w:lineRule="auto"/>
        <w:rPr>
          <w:rFonts w:ascii="Verdana" w:hAnsi="Verdana"/>
          <w:b/>
          <w:bCs/>
        </w:rPr>
      </w:pPr>
      <w:r>
        <w:rPr>
          <w:rFonts w:ascii="Verdana" w:hAnsi="Verdana"/>
          <w:b/>
          <w:bCs/>
        </w:rPr>
        <w:t>President’s Report—</w:t>
      </w:r>
      <w:r>
        <w:rPr>
          <w:rFonts w:ascii="Verdana" w:hAnsi="Verdana"/>
          <w:bCs/>
          <w:color w:val="FF0000"/>
        </w:rPr>
        <w:t>Kevin</w:t>
      </w:r>
    </w:p>
    <w:p w:rsidR="00B447C7" w:rsidRPr="000B23D4" w:rsidRDefault="00B447C7" w:rsidP="00B447C7">
      <w:pPr>
        <w:pStyle w:val="ListParagraph"/>
        <w:numPr>
          <w:ilvl w:val="0"/>
          <w:numId w:val="22"/>
        </w:numPr>
        <w:tabs>
          <w:tab w:val="left" w:pos="2250"/>
        </w:tabs>
        <w:spacing w:after="0" w:line="240" w:lineRule="auto"/>
        <w:rPr>
          <w:rFonts w:ascii="Verdana" w:hAnsi="Verdana"/>
          <w:b/>
          <w:bCs/>
        </w:rPr>
      </w:pPr>
      <w:r>
        <w:rPr>
          <w:rFonts w:ascii="Verdana" w:hAnsi="Verdana"/>
          <w:bCs/>
        </w:rPr>
        <w:t>Apparel Store—</w:t>
      </w:r>
      <w:r>
        <w:rPr>
          <w:rFonts w:ascii="Verdana" w:hAnsi="Verdana"/>
          <w:bCs/>
        </w:rPr>
        <w:t xml:space="preserve">Calece reviewed list and we are going to update the website. We are looking into purchasing a small amount of t-shirts from SuperFlash and selling them at the All Star Day. </w:t>
      </w:r>
    </w:p>
    <w:p w:rsidR="00B447C7" w:rsidRPr="00B447C7" w:rsidRDefault="00B447C7" w:rsidP="00B447C7">
      <w:pPr>
        <w:pStyle w:val="ListParagraph"/>
        <w:numPr>
          <w:ilvl w:val="0"/>
          <w:numId w:val="22"/>
        </w:numPr>
        <w:tabs>
          <w:tab w:val="left" w:pos="2250"/>
        </w:tabs>
        <w:spacing w:after="0" w:line="240" w:lineRule="auto"/>
        <w:rPr>
          <w:rFonts w:ascii="Verdana" w:hAnsi="Verdana"/>
          <w:b/>
          <w:bCs/>
        </w:rPr>
      </w:pPr>
      <w:r>
        <w:rPr>
          <w:rFonts w:ascii="Verdana" w:hAnsi="Verdana"/>
          <w:bCs/>
        </w:rPr>
        <w:t>Player Agent—</w:t>
      </w:r>
      <w:r>
        <w:rPr>
          <w:rFonts w:ascii="Verdana" w:hAnsi="Verdana"/>
          <w:bCs/>
        </w:rPr>
        <w:t>Sydney FitzGerald is working on all requests, so far it is a success. Please give her as much time as possible to request a player.</w:t>
      </w:r>
    </w:p>
    <w:p w:rsidR="00B447C7" w:rsidRPr="00B447C7" w:rsidRDefault="00B447C7" w:rsidP="00B447C7">
      <w:pPr>
        <w:pStyle w:val="ListParagraph"/>
        <w:numPr>
          <w:ilvl w:val="0"/>
          <w:numId w:val="22"/>
        </w:numPr>
        <w:tabs>
          <w:tab w:val="left" w:pos="2250"/>
        </w:tabs>
        <w:spacing w:after="0" w:line="240" w:lineRule="auto"/>
        <w:rPr>
          <w:rFonts w:ascii="Verdana" w:hAnsi="Verdana"/>
          <w:b/>
          <w:bCs/>
        </w:rPr>
      </w:pPr>
      <w:r>
        <w:rPr>
          <w:rFonts w:ascii="Verdana" w:hAnsi="Verdana"/>
          <w:bCs/>
        </w:rPr>
        <w:lastRenderedPageBreak/>
        <w:t>Last sponsor—Janelle Carlson, pitching coach wanted to sponsor a team but it was too late. We are proposing to her that she purchase t-shirts for all Freshwoman (107) to hand out after the Freshman Skills Challenge on All Star day.</w:t>
      </w:r>
    </w:p>
    <w:p w:rsidR="006B0702" w:rsidRPr="00B447C7" w:rsidRDefault="006B0702" w:rsidP="00B447C7">
      <w:pPr>
        <w:tabs>
          <w:tab w:val="left" w:pos="2250"/>
        </w:tabs>
        <w:spacing w:after="0" w:line="240" w:lineRule="auto"/>
        <w:rPr>
          <w:rFonts w:ascii="Verdana" w:hAnsi="Verdana"/>
          <w:b/>
          <w:bCs/>
        </w:rPr>
      </w:pPr>
    </w:p>
    <w:p w:rsidR="00815696" w:rsidRPr="002D3EFC" w:rsidRDefault="007F6B14" w:rsidP="00430449">
      <w:pPr>
        <w:tabs>
          <w:tab w:val="left" w:pos="2250"/>
        </w:tabs>
        <w:spacing w:after="0" w:line="240" w:lineRule="auto"/>
        <w:rPr>
          <w:rFonts w:ascii="Verdana" w:hAnsi="Verdana"/>
          <w:b/>
          <w:bCs/>
        </w:rPr>
      </w:pPr>
      <w:r w:rsidRPr="002D3EFC">
        <w:rPr>
          <w:rFonts w:ascii="Verdana" w:hAnsi="Verdana"/>
          <w:b/>
          <w:bCs/>
        </w:rPr>
        <w:t>Next BOD M</w:t>
      </w:r>
      <w:r w:rsidR="00B354E4" w:rsidRPr="002D3EFC">
        <w:rPr>
          <w:rFonts w:ascii="Verdana" w:hAnsi="Verdana"/>
          <w:b/>
          <w:bCs/>
        </w:rPr>
        <w:t>eeting</w:t>
      </w:r>
      <w:r w:rsidR="00480FC8" w:rsidRPr="002D3EFC">
        <w:rPr>
          <w:rFonts w:ascii="Verdana" w:hAnsi="Verdana"/>
          <w:b/>
          <w:bCs/>
        </w:rPr>
        <w:t>s</w:t>
      </w:r>
    </w:p>
    <w:p w:rsidR="00530130" w:rsidRPr="00530130" w:rsidRDefault="00B447C7" w:rsidP="00530130">
      <w:pPr>
        <w:pStyle w:val="ListParagraph"/>
        <w:numPr>
          <w:ilvl w:val="0"/>
          <w:numId w:val="10"/>
        </w:numPr>
        <w:tabs>
          <w:tab w:val="left" w:pos="2250"/>
        </w:tabs>
        <w:spacing w:after="0" w:line="240" w:lineRule="auto"/>
        <w:rPr>
          <w:rFonts w:ascii="Verdana" w:hAnsi="Verdana"/>
          <w:b/>
          <w:bCs/>
        </w:rPr>
      </w:pPr>
      <w:r>
        <w:rPr>
          <w:rFonts w:ascii="Verdana" w:hAnsi="Verdana"/>
          <w:bCs/>
        </w:rPr>
        <w:t>June 9</w:t>
      </w:r>
      <w:r w:rsidRPr="00B447C7">
        <w:rPr>
          <w:rFonts w:ascii="Verdana" w:hAnsi="Verdana"/>
          <w:bCs/>
          <w:vertAlign w:val="superscript"/>
        </w:rPr>
        <w:t>th</w:t>
      </w:r>
      <w:r>
        <w:rPr>
          <w:rFonts w:ascii="Verdana" w:hAnsi="Verdana"/>
          <w:bCs/>
        </w:rPr>
        <w:t xml:space="preserve"> </w:t>
      </w:r>
      <w:r w:rsidR="000B23D4">
        <w:rPr>
          <w:rFonts w:ascii="Verdana" w:hAnsi="Verdana"/>
          <w:bCs/>
        </w:rPr>
        <w:t>7</w:t>
      </w:r>
      <w:r w:rsidR="00190988">
        <w:rPr>
          <w:rFonts w:ascii="Verdana" w:hAnsi="Verdana"/>
          <w:bCs/>
        </w:rPr>
        <w:t>pm Cunningham Hall</w:t>
      </w:r>
    </w:p>
    <w:p w:rsidR="00CB3BE6" w:rsidRDefault="00CB3BE6" w:rsidP="00B354E4">
      <w:pPr>
        <w:tabs>
          <w:tab w:val="left" w:pos="2250"/>
        </w:tabs>
        <w:spacing w:after="0" w:line="240" w:lineRule="auto"/>
        <w:rPr>
          <w:rFonts w:ascii="Verdana" w:hAnsi="Verdana"/>
          <w:b/>
          <w:bCs/>
        </w:rPr>
      </w:pPr>
    </w:p>
    <w:p w:rsidR="005F15BF" w:rsidRPr="002D3EFC" w:rsidRDefault="00D34A72" w:rsidP="00B354E4">
      <w:pPr>
        <w:tabs>
          <w:tab w:val="left" w:pos="2250"/>
        </w:tabs>
        <w:spacing w:after="0" w:line="240" w:lineRule="auto"/>
        <w:rPr>
          <w:rFonts w:ascii="Verdana" w:hAnsi="Verdana"/>
          <w:b/>
          <w:bCs/>
        </w:rPr>
      </w:pPr>
      <w:r w:rsidRPr="002D3EFC">
        <w:rPr>
          <w:rFonts w:ascii="Verdana" w:hAnsi="Verdana"/>
          <w:b/>
          <w:bCs/>
        </w:rPr>
        <w:t>Adjourn</w:t>
      </w:r>
    </w:p>
    <w:sectPr w:rsidR="005F15BF" w:rsidRPr="002D3EFC" w:rsidSect="00D85494">
      <w:headerReference w:type="even" r:id="rId9"/>
      <w:headerReference w:type="default" r:id="rId10"/>
      <w:footerReference w:type="default" r:id="rId11"/>
      <w:footerReference w:type="first" r:id="rId12"/>
      <w:pgSz w:w="12240" w:h="15840"/>
      <w:pgMar w:top="1173" w:right="1008" w:bottom="1260" w:left="1008" w:header="54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BAB" w:rsidRDefault="004C5BAB" w:rsidP="005C5A49">
      <w:r>
        <w:separator/>
      </w:r>
    </w:p>
  </w:endnote>
  <w:endnote w:type="continuationSeparator" w:id="0">
    <w:p w:rsidR="004C5BAB" w:rsidRDefault="004C5BAB" w:rsidP="005C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091E07" w:rsidP="005C5A49">
    <w:pPr>
      <w:pStyle w:val="Footer"/>
      <w:jc w:val="center"/>
      <w:rPr>
        <w:rFonts w:ascii="Times New Roman" w:hAnsi="Times New Roman"/>
        <w:sz w:val="18"/>
      </w:rPr>
    </w:pPr>
  </w:p>
  <w:p w:rsidR="00091E07" w:rsidRPr="00583BFE" w:rsidRDefault="00091E07" w:rsidP="005C5A49">
    <w:pPr>
      <w:pStyle w:val="Footer"/>
      <w:jc w:val="center"/>
      <w:rPr>
        <w:rFonts w:ascii="Times New Roman" w:hAnsi="Times New Roman"/>
        <w:sz w:val="18"/>
      </w:rPr>
    </w:pPr>
    <w:r w:rsidRPr="00583BFE">
      <w:rPr>
        <w:rFonts w:ascii="Times New Roman" w:hAnsi="Times New Roman"/>
        <w:sz w:val="18"/>
      </w:rPr>
      <w:t xml:space="preserve">Milton Girls Softball Association   |   P.O Box 347     |   Milton, MA 02186   |   </w:t>
    </w:r>
    <w:r>
      <w:rPr>
        <w:rFonts w:ascii="Times New Roman" w:hAnsi="Times New Roman"/>
        <w:sz w:val="18"/>
      </w:rPr>
      <w:t>miltonsoftball</w:t>
    </w:r>
    <w:r w:rsidRPr="00583BFE">
      <w:rPr>
        <w:rFonts w:ascii="Times New Roman" w:hAnsi="Times New Roman"/>
        <w:sz w:val="18"/>
      </w:rPr>
      <w:t>@gmail.com   |   www.miltonsoftball.com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87401F" w:rsidRDefault="0087401F" w:rsidP="0087401F">
    <w:pPr>
      <w:pStyle w:val="Footer"/>
      <w:jc w:val="center"/>
      <w:rPr>
        <w:rFonts w:ascii="Verdana" w:hAnsi="Verdana"/>
        <w:sz w:val="16"/>
      </w:rPr>
    </w:pPr>
    <w:r w:rsidRPr="00CD0CF9">
      <w:rPr>
        <w:rFonts w:ascii="Verdana" w:hAnsi="Verdana"/>
        <w:sz w:val="16"/>
      </w:rPr>
      <w:t>Milton Girls Softball    |   P.O Box 347     |   Milton, MA 02186   |   miltonsoftball@gmail.com   |   www.miltonsoftball.com</w:t>
    </w:r>
  </w:p>
  <w:p w:rsidR="0087401F" w:rsidRDefault="008740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BAB" w:rsidRDefault="004C5BAB" w:rsidP="005C5A49">
      <w:r>
        <w:separator/>
      </w:r>
    </w:p>
  </w:footnote>
  <w:footnote w:type="continuationSeparator" w:id="0">
    <w:p w:rsidR="004C5BAB" w:rsidRDefault="004C5BAB" w:rsidP="005C5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Default="00A31940" w:rsidP="005C5A49">
    <w:pPr>
      <w:pStyle w:val="Header"/>
      <w:framePr w:wrap="around" w:vAnchor="text" w:hAnchor="margin" w:xAlign="right" w:y="1"/>
      <w:rPr>
        <w:rStyle w:val="PageNumber"/>
      </w:rPr>
    </w:pPr>
    <w:r>
      <w:rPr>
        <w:rStyle w:val="PageNumber"/>
      </w:rPr>
      <w:fldChar w:fldCharType="begin"/>
    </w:r>
    <w:r w:rsidR="00091E07">
      <w:rPr>
        <w:rStyle w:val="PageNumber"/>
      </w:rPr>
      <w:instrText xml:space="preserve">PAGE  </w:instrText>
    </w:r>
    <w:r>
      <w:rPr>
        <w:rStyle w:val="PageNumber"/>
      </w:rPr>
      <w:fldChar w:fldCharType="end"/>
    </w:r>
  </w:p>
  <w:p w:rsidR="00091E07" w:rsidRDefault="00091E07" w:rsidP="005C5A4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07" w:rsidRPr="00752E4F" w:rsidRDefault="00A31940" w:rsidP="005C5A49">
    <w:pPr>
      <w:pStyle w:val="Header"/>
      <w:framePr w:wrap="around" w:vAnchor="text" w:hAnchor="page" w:x="11089" w:y="34"/>
      <w:rPr>
        <w:rStyle w:val="PageNumber"/>
      </w:rPr>
    </w:pPr>
    <w:r w:rsidRPr="00752E4F">
      <w:rPr>
        <w:rStyle w:val="PageNumber"/>
        <w:sz w:val="16"/>
      </w:rPr>
      <w:fldChar w:fldCharType="begin"/>
    </w:r>
    <w:r w:rsidR="00091E07" w:rsidRPr="00752E4F">
      <w:rPr>
        <w:rStyle w:val="PageNumber"/>
        <w:sz w:val="16"/>
      </w:rPr>
      <w:instrText xml:space="preserve">PAGE  </w:instrText>
    </w:r>
    <w:r w:rsidRPr="00752E4F">
      <w:rPr>
        <w:rStyle w:val="PageNumber"/>
        <w:sz w:val="16"/>
      </w:rPr>
      <w:fldChar w:fldCharType="separate"/>
    </w:r>
    <w:r w:rsidR="00AF7259">
      <w:rPr>
        <w:rStyle w:val="PageNumber"/>
        <w:noProof/>
        <w:sz w:val="16"/>
      </w:rPr>
      <w:t>3</w:t>
    </w:r>
    <w:r w:rsidRPr="00752E4F">
      <w:rPr>
        <w:rStyle w:val="PageNumber"/>
        <w:sz w:val="16"/>
      </w:rPr>
      <w:fldChar w:fldCharType="end"/>
    </w:r>
  </w:p>
  <w:p w:rsidR="00091E07" w:rsidRPr="00752E4F" w:rsidRDefault="00091E07" w:rsidP="005C5A49">
    <w:pPr>
      <w:pStyle w:val="Header"/>
      <w:ind w:right="360"/>
      <w:rPr>
        <w:sz w:val="2"/>
      </w:rPr>
    </w:pPr>
    <w:r w:rsidRPr="00CD446B">
      <w:rPr>
        <w:sz w:val="4"/>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48354AD"/>
    <w:multiLevelType w:val="hybridMultilevel"/>
    <w:tmpl w:val="F6EE9DF0"/>
    <w:lvl w:ilvl="0" w:tplc="CD6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8122A6"/>
    <w:multiLevelType w:val="hybridMultilevel"/>
    <w:tmpl w:val="0586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376A1"/>
    <w:multiLevelType w:val="hybridMultilevel"/>
    <w:tmpl w:val="B05AF390"/>
    <w:lvl w:ilvl="0" w:tplc="9E42FB30">
      <w:start w:val="1"/>
      <w:numFmt w:val="bullet"/>
      <w:lvlText w:val="+"/>
      <w:lvlJc w:val="left"/>
      <w:pPr>
        <w:tabs>
          <w:tab w:val="num" w:pos="2970"/>
        </w:tabs>
        <w:ind w:left="2970" w:hanging="360"/>
      </w:pPr>
      <w:rPr>
        <w:rFonts w:ascii="Times" w:hAnsi="Times" w:hint="default"/>
      </w:rPr>
    </w:lvl>
    <w:lvl w:ilvl="1" w:tplc="1AE88B24" w:tentative="1">
      <w:start w:val="1"/>
      <w:numFmt w:val="bullet"/>
      <w:lvlText w:val="+"/>
      <w:lvlJc w:val="left"/>
      <w:pPr>
        <w:tabs>
          <w:tab w:val="num" w:pos="3690"/>
        </w:tabs>
        <w:ind w:left="3690" w:hanging="360"/>
      </w:pPr>
      <w:rPr>
        <w:rFonts w:ascii="Times" w:hAnsi="Times" w:hint="default"/>
      </w:rPr>
    </w:lvl>
    <w:lvl w:ilvl="2" w:tplc="677ED990" w:tentative="1">
      <w:start w:val="1"/>
      <w:numFmt w:val="bullet"/>
      <w:lvlText w:val="+"/>
      <w:lvlJc w:val="left"/>
      <w:pPr>
        <w:tabs>
          <w:tab w:val="num" w:pos="4410"/>
        </w:tabs>
        <w:ind w:left="4410" w:hanging="360"/>
      </w:pPr>
      <w:rPr>
        <w:rFonts w:ascii="Times" w:hAnsi="Times" w:hint="default"/>
      </w:rPr>
    </w:lvl>
    <w:lvl w:ilvl="3" w:tplc="06100FB4" w:tentative="1">
      <w:start w:val="1"/>
      <w:numFmt w:val="bullet"/>
      <w:lvlText w:val="+"/>
      <w:lvlJc w:val="left"/>
      <w:pPr>
        <w:tabs>
          <w:tab w:val="num" w:pos="5130"/>
        </w:tabs>
        <w:ind w:left="5130" w:hanging="360"/>
      </w:pPr>
      <w:rPr>
        <w:rFonts w:ascii="Times" w:hAnsi="Times" w:hint="default"/>
      </w:rPr>
    </w:lvl>
    <w:lvl w:ilvl="4" w:tplc="A782B724" w:tentative="1">
      <w:start w:val="1"/>
      <w:numFmt w:val="bullet"/>
      <w:lvlText w:val="+"/>
      <w:lvlJc w:val="left"/>
      <w:pPr>
        <w:tabs>
          <w:tab w:val="num" w:pos="5850"/>
        </w:tabs>
        <w:ind w:left="5850" w:hanging="360"/>
      </w:pPr>
      <w:rPr>
        <w:rFonts w:ascii="Times" w:hAnsi="Times" w:hint="default"/>
      </w:rPr>
    </w:lvl>
    <w:lvl w:ilvl="5" w:tplc="71EA81C4" w:tentative="1">
      <w:start w:val="1"/>
      <w:numFmt w:val="bullet"/>
      <w:lvlText w:val="+"/>
      <w:lvlJc w:val="left"/>
      <w:pPr>
        <w:tabs>
          <w:tab w:val="num" w:pos="6570"/>
        </w:tabs>
        <w:ind w:left="6570" w:hanging="360"/>
      </w:pPr>
      <w:rPr>
        <w:rFonts w:ascii="Times" w:hAnsi="Times" w:hint="default"/>
      </w:rPr>
    </w:lvl>
    <w:lvl w:ilvl="6" w:tplc="BB16B4E6" w:tentative="1">
      <w:start w:val="1"/>
      <w:numFmt w:val="bullet"/>
      <w:lvlText w:val="+"/>
      <w:lvlJc w:val="left"/>
      <w:pPr>
        <w:tabs>
          <w:tab w:val="num" w:pos="7290"/>
        </w:tabs>
        <w:ind w:left="7290" w:hanging="360"/>
      </w:pPr>
      <w:rPr>
        <w:rFonts w:ascii="Times" w:hAnsi="Times" w:hint="default"/>
      </w:rPr>
    </w:lvl>
    <w:lvl w:ilvl="7" w:tplc="820EB312" w:tentative="1">
      <w:start w:val="1"/>
      <w:numFmt w:val="bullet"/>
      <w:lvlText w:val="+"/>
      <w:lvlJc w:val="left"/>
      <w:pPr>
        <w:tabs>
          <w:tab w:val="num" w:pos="8010"/>
        </w:tabs>
        <w:ind w:left="8010" w:hanging="360"/>
      </w:pPr>
      <w:rPr>
        <w:rFonts w:ascii="Times" w:hAnsi="Times" w:hint="default"/>
      </w:rPr>
    </w:lvl>
    <w:lvl w:ilvl="8" w:tplc="518828F0" w:tentative="1">
      <w:start w:val="1"/>
      <w:numFmt w:val="bullet"/>
      <w:lvlText w:val="+"/>
      <w:lvlJc w:val="left"/>
      <w:pPr>
        <w:tabs>
          <w:tab w:val="num" w:pos="8730"/>
        </w:tabs>
        <w:ind w:left="8730" w:hanging="360"/>
      </w:pPr>
      <w:rPr>
        <w:rFonts w:ascii="Times" w:hAnsi="Times" w:hint="default"/>
      </w:rPr>
    </w:lvl>
  </w:abstractNum>
  <w:abstractNum w:abstractNumId="8">
    <w:nsid w:val="0FA011E1"/>
    <w:multiLevelType w:val="hybridMultilevel"/>
    <w:tmpl w:val="6AB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EE0FEA"/>
    <w:multiLevelType w:val="hybridMultilevel"/>
    <w:tmpl w:val="7A78D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2B0907"/>
    <w:multiLevelType w:val="hybridMultilevel"/>
    <w:tmpl w:val="28C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03DF8"/>
    <w:multiLevelType w:val="hybridMultilevel"/>
    <w:tmpl w:val="160C3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5522CA"/>
    <w:multiLevelType w:val="hybridMultilevel"/>
    <w:tmpl w:val="45924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BB5236"/>
    <w:multiLevelType w:val="hybridMultilevel"/>
    <w:tmpl w:val="0B60BE1E"/>
    <w:lvl w:ilvl="0" w:tplc="9EBE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27738D"/>
    <w:multiLevelType w:val="hybridMultilevel"/>
    <w:tmpl w:val="7BB2C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B067D2"/>
    <w:multiLevelType w:val="hybridMultilevel"/>
    <w:tmpl w:val="41EC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C56B9"/>
    <w:multiLevelType w:val="hybridMultilevel"/>
    <w:tmpl w:val="78BE9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E96689"/>
    <w:multiLevelType w:val="hybridMultilevel"/>
    <w:tmpl w:val="E448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C13418E"/>
    <w:multiLevelType w:val="hybridMultilevel"/>
    <w:tmpl w:val="E3A86330"/>
    <w:lvl w:ilvl="0" w:tplc="D7686542">
      <w:start w:val="1"/>
      <w:numFmt w:val="upperLetter"/>
      <w:lvlText w:val="%1."/>
      <w:lvlJc w:val="left"/>
      <w:pPr>
        <w:tabs>
          <w:tab w:val="num" w:pos="900"/>
        </w:tabs>
        <w:ind w:left="900" w:hanging="540"/>
      </w:pPr>
      <w:rPr>
        <w:rFonts w:hint="default"/>
      </w:rPr>
    </w:lvl>
    <w:lvl w:ilvl="1" w:tplc="B64AA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91336C"/>
    <w:multiLevelType w:val="hybridMultilevel"/>
    <w:tmpl w:val="1DEC5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517BFC"/>
    <w:multiLevelType w:val="hybridMultilevel"/>
    <w:tmpl w:val="BC9E8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D167B"/>
    <w:multiLevelType w:val="hybridMultilevel"/>
    <w:tmpl w:val="5F687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8E96FF8"/>
    <w:multiLevelType w:val="hybridMultilevel"/>
    <w:tmpl w:val="88FE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7497A56"/>
    <w:multiLevelType w:val="hybridMultilevel"/>
    <w:tmpl w:val="16787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0"/>
  </w:num>
  <w:num w:numId="7">
    <w:abstractNumId w:val="6"/>
  </w:num>
  <w:num w:numId="8">
    <w:abstractNumId w:val="18"/>
  </w:num>
  <w:num w:numId="9">
    <w:abstractNumId w:val="7"/>
  </w:num>
  <w:num w:numId="10">
    <w:abstractNumId w:val="8"/>
  </w:num>
  <w:num w:numId="11">
    <w:abstractNumId w:val="20"/>
  </w:num>
  <w:num w:numId="12">
    <w:abstractNumId w:val="5"/>
  </w:num>
  <w:num w:numId="13">
    <w:abstractNumId w:val="13"/>
  </w:num>
  <w:num w:numId="14">
    <w:abstractNumId w:val="16"/>
  </w:num>
  <w:num w:numId="15">
    <w:abstractNumId w:val="15"/>
  </w:num>
  <w:num w:numId="16">
    <w:abstractNumId w:val="9"/>
  </w:num>
  <w:num w:numId="17">
    <w:abstractNumId w:val="12"/>
  </w:num>
  <w:num w:numId="18">
    <w:abstractNumId w:val="19"/>
  </w:num>
  <w:num w:numId="19">
    <w:abstractNumId w:val="11"/>
  </w:num>
  <w:num w:numId="20">
    <w:abstractNumId w:val="14"/>
  </w:num>
  <w:num w:numId="21">
    <w:abstractNumId w:val="17"/>
  </w:num>
  <w:num w:numId="22">
    <w:abstractNumId w:val="22"/>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27"/>
    <w:rsid w:val="00013B07"/>
    <w:rsid w:val="000157E8"/>
    <w:rsid w:val="00043FCD"/>
    <w:rsid w:val="00053C8A"/>
    <w:rsid w:val="00067D51"/>
    <w:rsid w:val="00073082"/>
    <w:rsid w:val="000777B5"/>
    <w:rsid w:val="00086156"/>
    <w:rsid w:val="00086F49"/>
    <w:rsid w:val="00091E07"/>
    <w:rsid w:val="000B1EF6"/>
    <w:rsid w:val="000B23D4"/>
    <w:rsid w:val="000E070D"/>
    <w:rsid w:val="000F07D5"/>
    <w:rsid w:val="000F4B9C"/>
    <w:rsid w:val="00100383"/>
    <w:rsid w:val="00106E2D"/>
    <w:rsid w:val="00115B3F"/>
    <w:rsid w:val="00125AFA"/>
    <w:rsid w:val="00125D84"/>
    <w:rsid w:val="001263F5"/>
    <w:rsid w:val="00131F42"/>
    <w:rsid w:val="001326D7"/>
    <w:rsid w:val="00145DD2"/>
    <w:rsid w:val="00153C4F"/>
    <w:rsid w:val="00154B27"/>
    <w:rsid w:val="001658A6"/>
    <w:rsid w:val="00172E7E"/>
    <w:rsid w:val="00190988"/>
    <w:rsid w:val="001967A7"/>
    <w:rsid w:val="001B14C3"/>
    <w:rsid w:val="001C6213"/>
    <w:rsid w:val="001D0427"/>
    <w:rsid w:val="001E16BF"/>
    <w:rsid w:val="001E1ACF"/>
    <w:rsid w:val="001E7FEA"/>
    <w:rsid w:val="001F18E5"/>
    <w:rsid w:val="001F30A9"/>
    <w:rsid w:val="001F6362"/>
    <w:rsid w:val="002012D8"/>
    <w:rsid w:val="00206A24"/>
    <w:rsid w:val="0021700A"/>
    <w:rsid w:val="00222E46"/>
    <w:rsid w:val="0022480F"/>
    <w:rsid w:val="002331FE"/>
    <w:rsid w:val="0024743D"/>
    <w:rsid w:val="002560BE"/>
    <w:rsid w:val="002604A5"/>
    <w:rsid w:val="002621AF"/>
    <w:rsid w:val="00283142"/>
    <w:rsid w:val="00291808"/>
    <w:rsid w:val="00293575"/>
    <w:rsid w:val="00297CAE"/>
    <w:rsid w:val="002C2847"/>
    <w:rsid w:val="002C2AB4"/>
    <w:rsid w:val="002C5A95"/>
    <w:rsid w:val="002D1917"/>
    <w:rsid w:val="002D3B3A"/>
    <w:rsid w:val="002D3EFC"/>
    <w:rsid w:val="002D66D4"/>
    <w:rsid w:val="00303DAC"/>
    <w:rsid w:val="00320F5D"/>
    <w:rsid w:val="00330CED"/>
    <w:rsid w:val="003407FF"/>
    <w:rsid w:val="00342762"/>
    <w:rsid w:val="003455F4"/>
    <w:rsid w:val="003642D8"/>
    <w:rsid w:val="00374248"/>
    <w:rsid w:val="00385ED7"/>
    <w:rsid w:val="003961A8"/>
    <w:rsid w:val="003972BC"/>
    <w:rsid w:val="003A497E"/>
    <w:rsid w:val="003B4AEF"/>
    <w:rsid w:val="003D22EB"/>
    <w:rsid w:val="003D5A68"/>
    <w:rsid w:val="003E0052"/>
    <w:rsid w:val="003E0CEF"/>
    <w:rsid w:val="003E4F3A"/>
    <w:rsid w:val="0040718D"/>
    <w:rsid w:val="00417963"/>
    <w:rsid w:val="00430449"/>
    <w:rsid w:val="0043778D"/>
    <w:rsid w:val="0044149E"/>
    <w:rsid w:val="00453C5E"/>
    <w:rsid w:val="00462143"/>
    <w:rsid w:val="00467D0D"/>
    <w:rsid w:val="004724AC"/>
    <w:rsid w:val="00480FC8"/>
    <w:rsid w:val="00482E35"/>
    <w:rsid w:val="00495A56"/>
    <w:rsid w:val="004A1B2A"/>
    <w:rsid w:val="004A4461"/>
    <w:rsid w:val="004A7FFC"/>
    <w:rsid w:val="004B3D58"/>
    <w:rsid w:val="004B5402"/>
    <w:rsid w:val="004C067C"/>
    <w:rsid w:val="004C5BAB"/>
    <w:rsid w:val="004D260F"/>
    <w:rsid w:val="004D6D21"/>
    <w:rsid w:val="004F75DD"/>
    <w:rsid w:val="00504011"/>
    <w:rsid w:val="00514D44"/>
    <w:rsid w:val="005225DA"/>
    <w:rsid w:val="005262B3"/>
    <w:rsid w:val="00530130"/>
    <w:rsid w:val="00536F5A"/>
    <w:rsid w:val="00541040"/>
    <w:rsid w:val="00555001"/>
    <w:rsid w:val="0056317B"/>
    <w:rsid w:val="0056724F"/>
    <w:rsid w:val="00580565"/>
    <w:rsid w:val="0059187F"/>
    <w:rsid w:val="005A14FD"/>
    <w:rsid w:val="005A7A99"/>
    <w:rsid w:val="005B31C0"/>
    <w:rsid w:val="005C3ED8"/>
    <w:rsid w:val="005C5829"/>
    <w:rsid w:val="005C5A49"/>
    <w:rsid w:val="005F15BF"/>
    <w:rsid w:val="0061465C"/>
    <w:rsid w:val="00615630"/>
    <w:rsid w:val="006452BC"/>
    <w:rsid w:val="00646B51"/>
    <w:rsid w:val="0065414F"/>
    <w:rsid w:val="00655B25"/>
    <w:rsid w:val="00664BCA"/>
    <w:rsid w:val="00673FB6"/>
    <w:rsid w:val="00690B3C"/>
    <w:rsid w:val="00695F32"/>
    <w:rsid w:val="00697D14"/>
    <w:rsid w:val="006B0702"/>
    <w:rsid w:val="006B58F8"/>
    <w:rsid w:val="006C2E76"/>
    <w:rsid w:val="006C4FCE"/>
    <w:rsid w:val="00700D2E"/>
    <w:rsid w:val="00712C79"/>
    <w:rsid w:val="00735E9B"/>
    <w:rsid w:val="0074705B"/>
    <w:rsid w:val="007500C2"/>
    <w:rsid w:val="007532D8"/>
    <w:rsid w:val="007551D2"/>
    <w:rsid w:val="00762993"/>
    <w:rsid w:val="00764DED"/>
    <w:rsid w:val="00770652"/>
    <w:rsid w:val="00774061"/>
    <w:rsid w:val="00785FA4"/>
    <w:rsid w:val="007874A4"/>
    <w:rsid w:val="00787E63"/>
    <w:rsid w:val="00790948"/>
    <w:rsid w:val="007A74FD"/>
    <w:rsid w:val="007B72DF"/>
    <w:rsid w:val="007D0E78"/>
    <w:rsid w:val="007D29B4"/>
    <w:rsid w:val="007D72D6"/>
    <w:rsid w:val="007E0D6F"/>
    <w:rsid w:val="007F3461"/>
    <w:rsid w:val="007F6B14"/>
    <w:rsid w:val="00800B0E"/>
    <w:rsid w:val="00803A15"/>
    <w:rsid w:val="00815696"/>
    <w:rsid w:val="00817954"/>
    <w:rsid w:val="00824864"/>
    <w:rsid w:val="008400E9"/>
    <w:rsid w:val="00841DB0"/>
    <w:rsid w:val="008501B1"/>
    <w:rsid w:val="00852756"/>
    <w:rsid w:val="00871113"/>
    <w:rsid w:val="0087401F"/>
    <w:rsid w:val="00895628"/>
    <w:rsid w:val="00897772"/>
    <w:rsid w:val="008A64F6"/>
    <w:rsid w:val="008E2176"/>
    <w:rsid w:val="008E5630"/>
    <w:rsid w:val="008E7245"/>
    <w:rsid w:val="008F13ED"/>
    <w:rsid w:val="008F1E40"/>
    <w:rsid w:val="008F2A28"/>
    <w:rsid w:val="008F2EFC"/>
    <w:rsid w:val="008F4C93"/>
    <w:rsid w:val="008F7B48"/>
    <w:rsid w:val="00903E57"/>
    <w:rsid w:val="00911811"/>
    <w:rsid w:val="00926964"/>
    <w:rsid w:val="00936181"/>
    <w:rsid w:val="0094209A"/>
    <w:rsid w:val="0095164C"/>
    <w:rsid w:val="009667D0"/>
    <w:rsid w:val="00974ED7"/>
    <w:rsid w:val="00986774"/>
    <w:rsid w:val="009A44B7"/>
    <w:rsid w:val="009B1B8E"/>
    <w:rsid w:val="009B3CDB"/>
    <w:rsid w:val="009B7EE1"/>
    <w:rsid w:val="009C4D54"/>
    <w:rsid w:val="009C6F42"/>
    <w:rsid w:val="009C7211"/>
    <w:rsid w:val="009D5073"/>
    <w:rsid w:val="009E0132"/>
    <w:rsid w:val="009E4B84"/>
    <w:rsid w:val="009F7050"/>
    <w:rsid w:val="00A03790"/>
    <w:rsid w:val="00A13269"/>
    <w:rsid w:val="00A24C58"/>
    <w:rsid w:val="00A302AC"/>
    <w:rsid w:val="00A31940"/>
    <w:rsid w:val="00A615DB"/>
    <w:rsid w:val="00A64596"/>
    <w:rsid w:val="00A8212F"/>
    <w:rsid w:val="00A90596"/>
    <w:rsid w:val="00A905F4"/>
    <w:rsid w:val="00A93545"/>
    <w:rsid w:val="00AC68E7"/>
    <w:rsid w:val="00AD02EE"/>
    <w:rsid w:val="00AD39CC"/>
    <w:rsid w:val="00AD6872"/>
    <w:rsid w:val="00AE0A33"/>
    <w:rsid w:val="00AE3822"/>
    <w:rsid w:val="00AE5253"/>
    <w:rsid w:val="00AE5375"/>
    <w:rsid w:val="00AF7259"/>
    <w:rsid w:val="00AF7DBB"/>
    <w:rsid w:val="00B02D9F"/>
    <w:rsid w:val="00B060AB"/>
    <w:rsid w:val="00B13CBB"/>
    <w:rsid w:val="00B3018A"/>
    <w:rsid w:val="00B354E4"/>
    <w:rsid w:val="00B447C7"/>
    <w:rsid w:val="00B50B74"/>
    <w:rsid w:val="00B6267D"/>
    <w:rsid w:val="00B96CBA"/>
    <w:rsid w:val="00BA2B01"/>
    <w:rsid w:val="00BB2235"/>
    <w:rsid w:val="00BE7D0A"/>
    <w:rsid w:val="00BF06CC"/>
    <w:rsid w:val="00BF3A98"/>
    <w:rsid w:val="00C07FEB"/>
    <w:rsid w:val="00C15EC5"/>
    <w:rsid w:val="00C27230"/>
    <w:rsid w:val="00C300FA"/>
    <w:rsid w:val="00C32D14"/>
    <w:rsid w:val="00C3552A"/>
    <w:rsid w:val="00C35F7E"/>
    <w:rsid w:val="00C41FB1"/>
    <w:rsid w:val="00C61B26"/>
    <w:rsid w:val="00C71638"/>
    <w:rsid w:val="00C72F2A"/>
    <w:rsid w:val="00C81FC4"/>
    <w:rsid w:val="00C82CCA"/>
    <w:rsid w:val="00C9401B"/>
    <w:rsid w:val="00CA1E19"/>
    <w:rsid w:val="00CB3BE6"/>
    <w:rsid w:val="00CC0A66"/>
    <w:rsid w:val="00CC1C65"/>
    <w:rsid w:val="00CC3395"/>
    <w:rsid w:val="00CC3F2F"/>
    <w:rsid w:val="00CD5363"/>
    <w:rsid w:val="00CF44B3"/>
    <w:rsid w:val="00D0189A"/>
    <w:rsid w:val="00D05A3B"/>
    <w:rsid w:val="00D113BA"/>
    <w:rsid w:val="00D23314"/>
    <w:rsid w:val="00D24F2C"/>
    <w:rsid w:val="00D27694"/>
    <w:rsid w:val="00D346BF"/>
    <w:rsid w:val="00D34A72"/>
    <w:rsid w:val="00D373AA"/>
    <w:rsid w:val="00D418CA"/>
    <w:rsid w:val="00D5409A"/>
    <w:rsid w:val="00D57FBA"/>
    <w:rsid w:val="00D82B5A"/>
    <w:rsid w:val="00D85494"/>
    <w:rsid w:val="00DB7CA5"/>
    <w:rsid w:val="00DC5AC9"/>
    <w:rsid w:val="00DE6CE7"/>
    <w:rsid w:val="00DF7402"/>
    <w:rsid w:val="00E01E6D"/>
    <w:rsid w:val="00E1570B"/>
    <w:rsid w:val="00E15A03"/>
    <w:rsid w:val="00E178F1"/>
    <w:rsid w:val="00E20FB8"/>
    <w:rsid w:val="00E2751F"/>
    <w:rsid w:val="00E32280"/>
    <w:rsid w:val="00E406AA"/>
    <w:rsid w:val="00E40B80"/>
    <w:rsid w:val="00E4503B"/>
    <w:rsid w:val="00E51B40"/>
    <w:rsid w:val="00E608A2"/>
    <w:rsid w:val="00E62DB5"/>
    <w:rsid w:val="00E67338"/>
    <w:rsid w:val="00E8030C"/>
    <w:rsid w:val="00E85D57"/>
    <w:rsid w:val="00EA495A"/>
    <w:rsid w:val="00EB1DCE"/>
    <w:rsid w:val="00EB50F2"/>
    <w:rsid w:val="00EC5267"/>
    <w:rsid w:val="00EE15B4"/>
    <w:rsid w:val="00EE4265"/>
    <w:rsid w:val="00EE4954"/>
    <w:rsid w:val="00F129CE"/>
    <w:rsid w:val="00F12FFD"/>
    <w:rsid w:val="00F153E1"/>
    <w:rsid w:val="00F22953"/>
    <w:rsid w:val="00F51D39"/>
    <w:rsid w:val="00F547F5"/>
    <w:rsid w:val="00F631DC"/>
    <w:rsid w:val="00F7129E"/>
    <w:rsid w:val="00F74EB9"/>
    <w:rsid w:val="00F97C03"/>
    <w:rsid w:val="00FB3E9B"/>
    <w:rsid w:val="00FC28C7"/>
    <w:rsid w:val="00FD5378"/>
    <w:rsid w:val="00FE09BD"/>
    <w:rsid w:val="00FE1802"/>
    <w:rsid w:val="00FF3479"/>
    <w:rsid w:val="00FF5E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248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7"/>
    <w:pPr>
      <w:tabs>
        <w:tab w:val="center" w:pos="4320"/>
        <w:tab w:val="right" w:pos="8640"/>
      </w:tabs>
    </w:pPr>
  </w:style>
  <w:style w:type="character" w:customStyle="1" w:styleId="HeaderChar">
    <w:name w:val="Header Char"/>
    <w:basedOn w:val="DefaultParagraphFont"/>
    <w:link w:val="Header"/>
    <w:uiPriority w:val="99"/>
    <w:rsid w:val="00B87F27"/>
    <w:rPr>
      <w:rFonts w:ascii="Arial" w:hAnsi="Arial"/>
      <w:sz w:val="20"/>
    </w:rPr>
  </w:style>
  <w:style w:type="paragraph" w:styleId="Footer">
    <w:name w:val="footer"/>
    <w:basedOn w:val="Normal"/>
    <w:link w:val="FooterChar"/>
    <w:uiPriority w:val="99"/>
    <w:unhideWhenUsed/>
    <w:rsid w:val="00B87F27"/>
    <w:pPr>
      <w:tabs>
        <w:tab w:val="center" w:pos="4320"/>
        <w:tab w:val="right" w:pos="8640"/>
      </w:tabs>
    </w:pPr>
  </w:style>
  <w:style w:type="character" w:customStyle="1" w:styleId="FooterChar">
    <w:name w:val="Footer Char"/>
    <w:basedOn w:val="DefaultParagraphFont"/>
    <w:link w:val="Footer"/>
    <w:uiPriority w:val="99"/>
    <w:rsid w:val="00B87F27"/>
    <w:rPr>
      <w:rFonts w:ascii="Arial" w:hAnsi="Arial"/>
      <w:sz w:val="20"/>
    </w:rPr>
  </w:style>
  <w:style w:type="character" w:styleId="Hyperlink">
    <w:name w:val="Hyperlink"/>
    <w:basedOn w:val="DefaultParagraphFont"/>
    <w:uiPriority w:val="99"/>
    <w:semiHidden/>
    <w:unhideWhenUsed/>
    <w:rsid w:val="00452F7B"/>
    <w:rPr>
      <w:color w:val="0000FF" w:themeColor="hyperlink"/>
      <w:u w:val="single"/>
    </w:rPr>
  </w:style>
  <w:style w:type="character" w:styleId="PageNumber">
    <w:name w:val="page number"/>
    <w:basedOn w:val="DefaultParagraphFont"/>
    <w:uiPriority w:val="99"/>
    <w:semiHidden/>
    <w:unhideWhenUsed/>
    <w:rsid w:val="00752E4F"/>
  </w:style>
  <w:style w:type="paragraph" w:styleId="BalloonText">
    <w:name w:val="Balloon Text"/>
    <w:basedOn w:val="Normal"/>
    <w:link w:val="BalloonTextChar"/>
    <w:uiPriority w:val="99"/>
    <w:semiHidden/>
    <w:unhideWhenUsed/>
    <w:rsid w:val="004848E6"/>
    <w:rPr>
      <w:rFonts w:ascii="Tahoma" w:hAnsi="Tahoma" w:cs="Tahoma"/>
      <w:sz w:val="16"/>
      <w:szCs w:val="16"/>
    </w:rPr>
  </w:style>
  <w:style w:type="character" w:customStyle="1" w:styleId="BalloonTextChar">
    <w:name w:val="Balloon Text Char"/>
    <w:basedOn w:val="DefaultParagraphFont"/>
    <w:link w:val="BalloonText"/>
    <w:uiPriority w:val="99"/>
    <w:semiHidden/>
    <w:rsid w:val="004848E6"/>
    <w:rPr>
      <w:rFonts w:ascii="Tahoma" w:hAnsi="Tahoma" w:cs="Tahoma"/>
      <w:sz w:val="16"/>
      <w:szCs w:val="16"/>
    </w:rPr>
  </w:style>
  <w:style w:type="paragraph" w:styleId="ListParagraph">
    <w:name w:val="List Paragraph"/>
    <w:basedOn w:val="Normal"/>
    <w:uiPriority w:val="34"/>
    <w:qFormat/>
    <w:rsid w:val="00A80B2A"/>
    <w:pPr>
      <w:ind w:left="720"/>
      <w:contextualSpacing/>
    </w:pPr>
  </w:style>
  <w:style w:type="character" w:styleId="FollowedHyperlink">
    <w:name w:val="FollowedHyperlink"/>
    <w:basedOn w:val="DefaultParagraphFont"/>
    <w:uiPriority w:val="99"/>
    <w:semiHidden/>
    <w:unhideWhenUsed/>
    <w:rsid w:val="00A80B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3832">
      <w:bodyDiv w:val="1"/>
      <w:marLeft w:val="0"/>
      <w:marRight w:val="0"/>
      <w:marTop w:val="0"/>
      <w:marBottom w:val="0"/>
      <w:divBdr>
        <w:top w:val="none" w:sz="0" w:space="0" w:color="auto"/>
        <w:left w:val="none" w:sz="0" w:space="0" w:color="auto"/>
        <w:bottom w:val="none" w:sz="0" w:space="0" w:color="auto"/>
        <w:right w:val="none" w:sz="0" w:space="0" w:color="auto"/>
      </w:divBdr>
      <w:divsChild>
        <w:div w:id="549876753">
          <w:marLeft w:val="461"/>
          <w:marRight w:val="0"/>
          <w:marTop w:val="0"/>
          <w:marBottom w:val="230"/>
          <w:divBdr>
            <w:top w:val="none" w:sz="0" w:space="0" w:color="auto"/>
            <w:left w:val="none" w:sz="0" w:space="0" w:color="auto"/>
            <w:bottom w:val="none" w:sz="0" w:space="0" w:color="auto"/>
            <w:right w:val="none" w:sz="0" w:space="0" w:color="auto"/>
          </w:divBdr>
        </w:div>
        <w:div w:id="155346442">
          <w:marLeft w:val="461"/>
          <w:marRight w:val="0"/>
          <w:marTop w:val="0"/>
          <w:marBottom w:val="230"/>
          <w:divBdr>
            <w:top w:val="none" w:sz="0" w:space="0" w:color="auto"/>
            <w:left w:val="none" w:sz="0" w:space="0" w:color="auto"/>
            <w:bottom w:val="none" w:sz="0" w:space="0" w:color="auto"/>
            <w:right w:val="none" w:sz="0" w:space="0" w:color="auto"/>
          </w:divBdr>
        </w:div>
        <w:div w:id="1652057377">
          <w:marLeft w:val="461"/>
          <w:marRight w:val="0"/>
          <w:marTop w:val="0"/>
          <w:marBottom w:val="230"/>
          <w:divBdr>
            <w:top w:val="none" w:sz="0" w:space="0" w:color="auto"/>
            <w:left w:val="none" w:sz="0" w:space="0" w:color="auto"/>
            <w:bottom w:val="none" w:sz="0" w:space="0" w:color="auto"/>
            <w:right w:val="none" w:sz="0" w:space="0" w:color="auto"/>
          </w:divBdr>
        </w:div>
        <w:div w:id="2104454313">
          <w:marLeft w:val="461"/>
          <w:marRight w:val="0"/>
          <w:marTop w:val="0"/>
          <w:marBottom w:val="230"/>
          <w:divBdr>
            <w:top w:val="none" w:sz="0" w:space="0" w:color="auto"/>
            <w:left w:val="none" w:sz="0" w:space="0" w:color="auto"/>
            <w:bottom w:val="none" w:sz="0" w:space="0" w:color="auto"/>
            <w:right w:val="none" w:sz="0" w:space="0" w:color="auto"/>
          </w:divBdr>
        </w:div>
        <w:div w:id="158083891">
          <w:marLeft w:val="461"/>
          <w:marRight w:val="0"/>
          <w:marTop w:val="0"/>
          <w:marBottom w:val="230"/>
          <w:divBdr>
            <w:top w:val="none" w:sz="0" w:space="0" w:color="auto"/>
            <w:left w:val="none" w:sz="0" w:space="0" w:color="auto"/>
            <w:bottom w:val="none" w:sz="0" w:space="0" w:color="auto"/>
            <w:right w:val="none" w:sz="0" w:space="0" w:color="auto"/>
          </w:divBdr>
        </w:div>
        <w:div w:id="965623888">
          <w:marLeft w:val="461"/>
          <w:marRight w:val="0"/>
          <w:marTop w:val="0"/>
          <w:marBottom w:val="230"/>
          <w:divBdr>
            <w:top w:val="none" w:sz="0" w:space="0" w:color="auto"/>
            <w:left w:val="none" w:sz="0" w:space="0" w:color="auto"/>
            <w:bottom w:val="none" w:sz="0" w:space="0" w:color="auto"/>
            <w:right w:val="none" w:sz="0" w:space="0" w:color="auto"/>
          </w:divBdr>
        </w:div>
        <w:div w:id="1337726322">
          <w:marLeft w:val="461"/>
          <w:marRight w:val="0"/>
          <w:marTop w:val="0"/>
          <w:marBottom w:val="2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a&amp;g</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Olivieri</dc:creator>
  <cp:lastModifiedBy>Karen Lewis</cp:lastModifiedBy>
  <cp:revision>187</cp:revision>
  <cp:lastPrinted>2014-03-05T12:23:00Z</cp:lastPrinted>
  <dcterms:created xsi:type="dcterms:W3CDTF">2011-04-11T19:57:00Z</dcterms:created>
  <dcterms:modified xsi:type="dcterms:W3CDTF">2014-05-13T14:21:00Z</dcterms:modified>
</cp:coreProperties>
</file>