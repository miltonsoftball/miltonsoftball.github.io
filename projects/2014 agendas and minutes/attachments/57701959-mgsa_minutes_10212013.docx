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1F" w:rsidRDefault="00F97C03" w:rsidP="00F97C03">
      <w:pPr>
        <w:tabs>
          <w:tab w:val="left" w:pos="2250"/>
        </w:tabs>
        <w:spacing w:after="0" w:line="240" w:lineRule="auto"/>
        <w:rPr>
          <w:rFonts w:ascii="Times New Roman" w:hAnsi="Times New Roman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054166" wp14:editId="40AAA9B7">
            <wp:simplePos x="0" y="0"/>
            <wp:positionH relativeFrom="margin">
              <wp:posOffset>-12065</wp:posOffset>
            </wp:positionH>
            <wp:positionV relativeFrom="margin">
              <wp:posOffset>-71120</wp:posOffset>
            </wp:positionV>
            <wp:extent cx="2411095" cy="91440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tonSoftball-3c-FullLogoWithTag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7" t="13580" r="4236" b="13242"/>
                    <a:stretch/>
                  </pic:blipFill>
                  <pic:spPr bwMode="auto">
                    <a:xfrm>
                      <a:off x="0" y="0"/>
                      <a:ext cx="241109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Times New Roman" w:hAnsi="Times New Roman"/>
          <w:b/>
          <w:bCs/>
          <w:sz w:val="28"/>
        </w:rPr>
      </w:pP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F97C03" w:rsidRDefault="00F97C03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F97C03" w:rsidRPr="002D3EFC" w:rsidRDefault="00091E07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/>
          <w:bCs/>
        </w:rPr>
        <w:t xml:space="preserve">Board </w:t>
      </w:r>
      <w:r w:rsidR="00F97C03" w:rsidRPr="002D3EFC">
        <w:rPr>
          <w:rFonts w:ascii="Verdana" w:hAnsi="Verdana"/>
          <w:b/>
          <w:bCs/>
        </w:rPr>
        <w:t xml:space="preserve">of Directors </w:t>
      </w:r>
      <w:r w:rsidRPr="002D3EFC">
        <w:rPr>
          <w:rFonts w:ascii="Verdana" w:hAnsi="Verdana"/>
          <w:b/>
          <w:bCs/>
        </w:rPr>
        <w:t>Meeting</w:t>
      </w:r>
      <w:r w:rsidR="00F97C03" w:rsidRPr="002D3EFC">
        <w:rPr>
          <w:rFonts w:ascii="Verdana" w:hAnsi="Verdana"/>
          <w:b/>
          <w:bCs/>
        </w:rPr>
        <w:t xml:space="preserve"> Minutes</w:t>
      </w:r>
    </w:p>
    <w:p w:rsidR="00086156" w:rsidRPr="002D3EFC" w:rsidRDefault="00700D2E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/>
          <w:bCs/>
        </w:rPr>
        <w:t>October 21, 2013</w:t>
      </w:r>
    </w:p>
    <w:p w:rsidR="008501B1" w:rsidRPr="002D3EFC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8501B1" w:rsidRPr="002D3EFC" w:rsidRDefault="001E1ACF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2D3EFC">
        <w:rPr>
          <w:rFonts w:ascii="Verdana" w:hAnsi="Verdana"/>
          <w:b/>
          <w:bCs/>
        </w:rPr>
        <w:t>Absent</w:t>
      </w:r>
      <w:r w:rsidR="00700D2E" w:rsidRPr="002D3EFC">
        <w:rPr>
          <w:rFonts w:ascii="Verdana" w:hAnsi="Verdana"/>
          <w:bCs/>
        </w:rPr>
        <w:t>—Ted Carroll, Kenny Johnson and Gary Kelly</w:t>
      </w:r>
    </w:p>
    <w:p w:rsidR="008501B1" w:rsidRPr="002D3EFC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56317B" w:rsidRPr="002D3EFC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2D3EFC">
        <w:rPr>
          <w:rFonts w:ascii="Verdana" w:hAnsi="Verdana"/>
          <w:b/>
          <w:bCs/>
        </w:rPr>
        <w:t xml:space="preserve">Acceptance of </w:t>
      </w:r>
      <w:r w:rsidR="00700D2E" w:rsidRPr="002D3EFC">
        <w:rPr>
          <w:rFonts w:ascii="Verdana" w:hAnsi="Verdana"/>
          <w:b/>
          <w:bCs/>
        </w:rPr>
        <w:t>September 9</w:t>
      </w:r>
      <w:r w:rsidR="00700D2E" w:rsidRPr="002D3EFC">
        <w:rPr>
          <w:rFonts w:ascii="Verdana" w:hAnsi="Verdana"/>
          <w:b/>
          <w:bCs/>
          <w:vertAlign w:val="superscript"/>
        </w:rPr>
        <w:t>th</w:t>
      </w:r>
      <w:r w:rsidR="00700D2E" w:rsidRPr="002D3EFC">
        <w:rPr>
          <w:rFonts w:ascii="Verdana" w:hAnsi="Verdana"/>
          <w:b/>
          <w:bCs/>
        </w:rPr>
        <w:t xml:space="preserve"> and 16</w:t>
      </w:r>
      <w:r w:rsidR="00700D2E" w:rsidRPr="002D3EFC">
        <w:rPr>
          <w:rFonts w:ascii="Verdana" w:hAnsi="Verdana"/>
          <w:b/>
          <w:bCs/>
          <w:vertAlign w:val="superscript"/>
        </w:rPr>
        <w:t>th</w:t>
      </w:r>
      <w:r w:rsidR="00700D2E" w:rsidRPr="002D3EFC">
        <w:rPr>
          <w:rFonts w:ascii="Verdana" w:hAnsi="Verdana"/>
          <w:b/>
          <w:bCs/>
        </w:rPr>
        <w:t xml:space="preserve"> </w:t>
      </w:r>
      <w:r w:rsidRPr="002D3EFC">
        <w:rPr>
          <w:rFonts w:ascii="Verdana" w:hAnsi="Verdana"/>
          <w:b/>
          <w:bCs/>
        </w:rPr>
        <w:t>Minutes—</w:t>
      </w:r>
      <w:r w:rsidRPr="002D3EFC">
        <w:rPr>
          <w:rFonts w:ascii="Verdana" w:hAnsi="Verdana"/>
          <w:bCs/>
        </w:rPr>
        <w:t>motioned and accepted.</w:t>
      </w:r>
    </w:p>
    <w:p w:rsidR="0056317B" w:rsidRPr="002D3EFC" w:rsidRDefault="0056317B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FB3E9B" w:rsidRPr="002D3EFC" w:rsidRDefault="00FB3E9B" w:rsidP="00FB3E9B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/>
          <w:bCs/>
        </w:rPr>
        <w:t>President’s Report—</w:t>
      </w:r>
      <w:r w:rsidRPr="002D3EFC">
        <w:rPr>
          <w:rFonts w:ascii="Verdana" w:hAnsi="Verdana"/>
          <w:bCs/>
          <w:color w:val="FF0000"/>
        </w:rPr>
        <w:t>Kevin</w:t>
      </w:r>
    </w:p>
    <w:p w:rsidR="00FB3E9B" w:rsidRPr="002D3EFC" w:rsidRDefault="00700D2E" w:rsidP="00700D2E">
      <w:pPr>
        <w:pStyle w:val="ListParagraph"/>
        <w:numPr>
          <w:ilvl w:val="0"/>
          <w:numId w:val="19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Cs/>
        </w:rPr>
        <w:t xml:space="preserve">Welcome to </w:t>
      </w:r>
      <w:r w:rsidR="00FB3E9B" w:rsidRPr="002D3EFC">
        <w:rPr>
          <w:rFonts w:ascii="Verdana" w:hAnsi="Verdana"/>
          <w:bCs/>
        </w:rPr>
        <w:t>Ca</w:t>
      </w:r>
      <w:r w:rsidRPr="002D3EFC">
        <w:rPr>
          <w:rFonts w:ascii="Verdana" w:hAnsi="Verdana"/>
          <w:bCs/>
        </w:rPr>
        <w:t>lece!</w:t>
      </w:r>
    </w:p>
    <w:p w:rsidR="00700D2E" w:rsidRPr="002D3EFC" w:rsidRDefault="00700D2E" w:rsidP="00700D2E">
      <w:pPr>
        <w:pStyle w:val="ListParagraph"/>
        <w:numPr>
          <w:ilvl w:val="0"/>
          <w:numId w:val="19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Cs/>
        </w:rPr>
        <w:t>Executive Board opening—anyone interested please email the wecare</w:t>
      </w:r>
      <w:r w:rsidR="00E178F1">
        <w:rPr>
          <w:rFonts w:ascii="Verdana" w:hAnsi="Verdana"/>
          <w:bCs/>
        </w:rPr>
        <w:t>@miltonsoftball.com</w:t>
      </w:r>
      <w:bookmarkStart w:id="0" w:name="_GoBack"/>
      <w:bookmarkEnd w:id="0"/>
      <w:r w:rsidRPr="002D3EFC">
        <w:rPr>
          <w:rFonts w:ascii="Verdana" w:hAnsi="Verdana"/>
          <w:bCs/>
        </w:rPr>
        <w:t xml:space="preserve"> account.</w:t>
      </w:r>
    </w:p>
    <w:p w:rsidR="00700D2E" w:rsidRPr="002D3EFC" w:rsidRDefault="00700D2E" w:rsidP="00700D2E">
      <w:pPr>
        <w:pStyle w:val="ListParagraph"/>
        <w:numPr>
          <w:ilvl w:val="0"/>
          <w:numId w:val="19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Cs/>
        </w:rPr>
        <w:t>Treasurer</w:t>
      </w:r>
      <w:r w:rsidRPr="002D3EFC">
        <w:rPr>
          <w:rFonts w:ascii="Verdana" w:hAnsi="Verdana"/>
          <w:b/>
          <w:bCs/>
        </w:rPr>
        <w:t>—</w:t>
      </w:r>
      <w:r w:rsidRPr="002D3EFC">
        <w:rPr>
          <w:rFonts w:ascii="Verdana" w:hAnsi="Verdana"/>
          <w:bCs/>
        </w:rPr>
        <w:t>Bill is going to step down as soon as we find a replacement. If anyone is interested please email the wecare</w:t>
      </w:r>
      <w:r w:rsidR="00E178F1">
        <w:rPr>
          <w:rFonts w:ascii="Verdana" w:hAnsi="Verdana"/>
          <w:bCs/>
        </w:rPr>
        <w:t>@miltonsoftball.com</w:t>
      </w:r>
      <w:r w:rsidRPr="002D3EFC">
        <w:rPr>
          <w:rFonts w:ascii="Verdana" w:hAnsi="Verdana"/>
          <w:bCs/>
        </w:rPr>
        <w:t xml:space="preserve"> account.</w:t>
      </w:r>
    </w:p>
    <w:p w:rsidR="00700D2E" w:rsidRPr="002D3EFC" w:rsidRDefault="00700D2E" w:rsidP="00700D2E">
      <w:pPr>
        <w:pStyle w:val="ListParagraph"/>
        <w:numPr>
          <w:ilvl w:val="0"/>
          <w:numId w:val="19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Cs/>
        </w:rPr>
        <w:t xml:space="preserve">General Board opening—Jen resigned. Discussion around who to recruit, great suggestion </w:t>
      </w:r>
      <w:r w:rsidR="00480FC8" w:rsidRPr="002D3EFC">
        <w:rPr>
          <w:rFonts w:ascii="Verdana" w:hAnsi="Verdana"/>
          <w:bCs/>
        </w:rPr>
        <w:t xml:space="preserve">is </w:t>
      </w:r>
      <w:r w:rsidRPr="002D3EFC">
        <w:rPr>
          <w:rFonts w:ascii="Verdana" w:hAnsi="Verdana"/>
          <w:bCs/>
        </w:rPr>
        <w:t>to email current coaches asking if anyone is interested. If</w:t>
      </w:r>
      <w:r w:rsidR="00480FC8" w:rsidRPr="002D3EFC">
        <w:rPr>
          <w:rFonts w:ascii="Verdana" w:hAnsi="Verdana"/>
          <w:bCs/>
        </w:rPr>
        <w:t xml:space="preserve"> none then email league parents asking for interest.</w:t>
      </w:r>
    </w:p>
    <w:p w:rsidR="00700D2E" w:rsidRPr="002D3EFC" w:rsidRDefault="00700D2E" w:rsidP="00700D2E">
      <w:pPr>
        <w:pStyle w:val="ListParagraph"/>
        <w:numPr>
          <w:ilvl w:val="0"/>
          <w:numId w:val="19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Cs/>
        </w:rPr>
        <w:t>Fall Travel update:</w:t>
      </w:r>
    </w:p>
    <w:p w:rsidR="00700D2E" w:rsidRPr="002D3EFC" w:rsidRDefault="00700D2E" w:rsidP="00700D2E">
      <w:pPr>
        <w:pStyle w:val="ListParagraph"/>
        <w:numPr>
          <w:ilvl w:val="1"/>
          <w:numId w:val="19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Cs/>
        </w:rPr>
        <w:t>Stoughton league was very competitive. U10 and U12 had trouble fielding teams.</w:t>
      </w:r>
    </w:p>
    <w:p w:rsidR="00700D2E" w:rsidRPr="002D3EFC" w:rsidRDefault="00700D2E" w:rsidP="00700D2E">
      <w:pPr>
        <w:pStyle w:val="ListParagraph"/>
        <w:numPr>
          <w:ilvl w:val="1"/>
          <w:numId w:val="19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Cs/>
        </w:rPr>
        <w:t xml:space="preserve">Charles River league was not very </w:t>
      </w:r>
      <w:r w:rsidR="00480FC8" w:rsidRPr="002D3EFC">
        <w:rPr>
          <w:rFonts w:ascii="Verdana" w:hAnsi="Verdana"/>
          <w:bCs/>
        </w:rPr>
        <w:t>competitive;</w:t>
      </w:r>
      <w:r w:rsidRPr="002D3EFC">
        <w:rPr>
          <w:rFonts w:ascii="Verdana" w:hAnsi="Verdana"/>
          <w:bCs/>
        </w:rPr>
        <w:t xml:space="preserve"> U14 season ended 7 wins and 1 loss.</w:t>
      </w:r>
    </w:p>
    <w:p w:rsidR="00700D2E" w:rsidRPr="002D3EFC" w:rsidRDefault="00700D2E" w:rsidP="00700D2E">
      <w:pPr>
        <w:pStyle w:val="ListParagraph"/>
        <w:numPr>
          <w:ilvl w:val="1"/>
          <w:numId w:val="19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Cs/>
        </w:rPr>
        <w:t>Discussion around recruiting players for the teams earlier and getting commitments. Discussion around any fall leagues in the South Shore league/area.</w:t>
      </w:r>
    </w:p>
    <w:p w:rsidR="00480FC8" w:rsidRPr="002D3EFC" w:rsidRDefault="00480FC8" w:rsidP="00480FC8">
      <w:pPr>
        <w:pStyle w:val="ListParagraph"/>
        <w:numPr>
          <w:ilvl w:val="0"/>
          <w:numId w:val="19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Cs/>
        </w:rPr>
        <w:t>Celebrate Milton—cancelled due to weather, our fee will go toward next year.</w:t>
      </w:r>
    </w:p>
    <w:p w:rsidR="00FB3E9B" w:rsidRPr="002D3EFC" w:rsidRDefault="00FB3E9B" w:rsidP="0056317B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56317B" w:rsidRPr="002D3EFC" w:rsidRDefault="0056317B" w:rsidP="0056317B">
      <w:pPr>
        <w:tabs>
          <w:tab w:val="left" w:pos="2250"/>
        </w:tabs>
        <w:spacing w:after="0" w:line="240" w:lineRule="auto"/>
        <w:rPr>
          <w:rFonts w:ascii="Verdana" w:hAnsi="Verdana"/>
          <w:bCs/>
          <w:color w:val="FF0000"/>
        </w:rPr>
      </w:pPr>
      <w:r w:rsidRPr="002D3EFC">
        <w:rPr>
          <w:rFonts w:ascii="Verdana" w:hAnsi="Verdana"/>
          <w:b/>
          <w:bCs/>
        </w:rPr>
        <w:t>Treasurer’s Update—</w:t>
      </w:r>
      <w:r w:rsidRPr="002D3EFC">
        <w:rPr>
          <w:rFonts w:ascii="Verdana" w:hAnsi="Verdana"/>
          <w:bCs/>
          <w:color w:val="FF0000"/>
        </w:rPr>
        <w:t>Bill</w:t>
      </w:r>
    </w:p>
    <w:p w:rsidR="0056317B" w:rsidRPr="002D3EFC" w:rsidRDefault="00AE3822" w:rsidP="00FB3E9B">
      <w:pPr>
        <w:pStyle w:val="ListParagraph"/>
        <w:numPr>
          <w:ilvl w:val="0"/>
          <w:numId w:val="17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2D3EFC">
        <w:rPr>
          <w:rFonts w:ascii="Verdana" w:hAnsi="Verdana"/>
          <w:bCs/>
        </w:rPr>
        <w:t>No change from September</w:t>
      </w:r>
    </w:p>
    <w:p w:rsidR="005C5829" w:rsidRPr="002D3EFC" w:rsidRDefault="005C5829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1E1ACF" w:rsidRPr="002D3EFC" w:rsidRDefault="001E1ACF" w:rsidP="003642D8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/>
          <w:bCs/>
        </w:rPr>
        <w:t>Committees</w:t>
      </w:r>
    </w:p>
    <w:p w:rsidR="00D5409A" w:rsidRPr="002D3EFC" w:rsidRDefault="00430449" w:rsidP="00700D2E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/>
          <w:bCs/>
        </w:rPr>
        <w:t>Equipment—</w:t>
      </w:r>
      <w:r w:rsidRPr="002D3EFC">
        <w:rPr>
          <w:rFonts w:ascii="Verdana" w:hAnsi="Verdana"/>
          <w:bCs/>
          <w:color w:val="FF0000"/>
        </w:rPr>
        <w:t>Dana</w:t>
      </w:r>
      <w:r w:rsidR="00700D2E" w:rsidRPr="002D3EFC">
        <w:rPr>
          <w:rFonts w:ascii="Verdana" w:hAnsi="Verdana"/>
          <w:bCs/>
          <w:color w:val="FF0000"/>
        </w:rPr>
        <w:t>/Kevin</w:t>
      </w:r>
      <w:r w:rsidR="004D260F">
        <w:rPr>
          <w:rFonts w:ascii="Verdana" w:hAnsi="Verdana"/>
          <w:bCs/>
          <w:color w:val="FF0000"/>
        </w:rPr>
        <w:t>/Rich/Karen</w:t>
      </w:r>
    </w:p>
    <w:p w:rsidR="00700D2E" w:rsidRPr="002D3EFC" w:rsidRDefault="00700D2E" w:rsidP="00462143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Cs/>
        </w:rPr>
        <w:t>We only have 3 bags outstanding to collect as well as Laurie Jensen’s bag.</w:t>
      </w:r>
    </w:p>
    <w:p w:rsidR="00700D2E" w:rsidRPr="002D3EFC" w:rsidRDefault="00700D2E" w:rsidP="00462143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Cs/>
        </w:rPr>
        <w:t>Next season we need to make sure that the bags are stocked and maintain the disposable ice packs.</w:t>
      </w:r>
    </w:p>
    <w:p w:rsidR="002D3B3A" w:rsidRPr="002D3EFC" w:rsidRDefault="002D3B3A" w:rsidP="00462143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Cs/>
        </w:rPr>
        <w:t>Dana to schedule a day to clean out the boxes at the 4</w:t>
      </w:r>
      <w:r w:rsidR="00AE3822" w:rsidRPr="002D3EFC">
        <w:rPr>
          <w:rFonts w:ascii="Verdana" w:hAnsi="Verdana"/>
          <w:bCs/>
        </w:rPr>
        <w:t xml:space="preserve"> fields and transport equipment to storage.</w:t>
      </w:r>
    </w:p>
    <w:p w:rsidR="008E7245" w:rsidRPr="002D3EFC" w:rsidRDefault="008E7245" w:rsidP="002D3B3A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Cs/>
        </w:rPr>
        <w:t>Winter task to empty all bags, take inventory and order new equipment.</w:t>
      </w:r>
    </w:p>
    <w:p w:rsidR="00086156" w:rsidRPr="002D3EFC" w:rsidRDefault="00480FC8" w:rsidP="00480FC8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2D3EFC">
        <w:rPr>
          <w:rFonts w:ascii="Verdana" w:hAnsi="Verdana"/>
          <w:bCs/>
        </w:rPr>
        <w:t>All committees met for 15 minutes to start discussions about plans for next year.</w:t>
      </w:r>
    </w:p>
    <w:p w:rsidR="00480FC8" w:rsidRPr="002D3EFC" w:rsidRDefault="00480FC8" w:rsidP="00430449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815696" w:rsidRPr="002D3EFC" w:rsidRDefault="007F6B14" w:rsidP="00430449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/>
          <w:bCs/>
        </w:rPr>
        <w:t>Next BOD M</w:t>
      </w:r>
      <w:r w:rsidR="00B354E4" w:rsidRPr="002D3EFC">
        <w:rPr>
          <w:rFonts w:ascii="Verdana" w:hAnsi="Verdana"/>
          <w:b/>
          <w:bCs/>
        </w:rPr>
        <w:t>eeting</w:t>
      </w:r>
      <w:r w:rsidR="00480FC8" w:rsidRPr="002D3EFC">
        <w:rPr>
          <w:rFonts w:ascii="Verdana" w:hAnsi="Verdana"/>
          <w:b/>
          <w:bCs/>
        </w:rPr>
        <w:t>s</w:t>
      </w:r>
    </w:p>
    <w:p w:rsidR="00A615DB" w:rsidRPr="002D3EFC" w:rsidRDefault="00AE3822" w:rsidP="008400E9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Cs/>
        </w:rPr>
        <w:t>November 18, 7pm library—we will schedule</w:t>
      </w:r>
    </w:p>
    <w:p w:rsidR="00AE3822" w:rsidRPr="002D3EFC" w:rsidRDefault="00AE3822" w:rsidP="008400E9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Cs/>
        </w:rPr>
        <w:t>December –no meeting</w:t>
      </w:r>
    </w:p>
    <w:p w:rsidR="007F6B14" w:rsidRPr="002D3EFC" w:rsidRDefault="007F6B14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5F15BF" w:rsidRPr="002D3EFC" w:rsidRDefault="00D34A72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/>
          <w:bCs/>
        </w:rPr>
        <w:t>Adjourn</w:t>
      </w:r>
    </w:p>
    <w:sectPr w:rsidR="005F15BF" w:rsidRPr="002D3EFC" w:rsidSect="00D85494">
      <w:headerReference w:type="even" r:id="rId9"/>
      <w:headerReference w:type="default" r:id="rId10"/>
      <w:footerReference w:type="default" r:id="rId11"/>
      <w:footerReference w:type="first" r:id="rId12"/>
      <w:pgSz w:w="12240" w:h="15840"/>
      <w:pgMar w:top="1173" w:right="1008" w:bottom="1260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B74" w:rsidRDefault="00B50B74" w:rsidP="005C5A49">
      <w:r>
        <w:separator/>
      </w:r>
    </w:p>
  </w:endnote>
  <w:endnote w:type="continuationSeparator" w:id="0">
    <w:p w:rsidR="00B50B74" w:rsidRDefault="00B50B74" w:rsidP="005C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Default="00091E07" w:rsidP="005C5A49">
    <w:pPr>
      <w:pStyle w:val="Footer"/>
      <w:jc w:val="center"/>
      <w:rPr>
        <w:rFonts w:ascii="Times New Roman" w:hAnsi="Times New Roman"/>
        <w:sz w:val="18"/>
      </w:rPr>
    </w:pPr>
  </w:p>
  <w:p w:rsidR="00091E07" w:rsidRPr="00583BFE" w:rsidRDefault="00091E07" w:rsidP="005C5A49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Association   |   P.O Box 347     |   Milton, MA 02186   |   </w:t>
    </w:r>
    <w:r>
      <w:rPr>
        <w:rFonts w:ascii="Times New Roman" w:hAnsi="Times New Roman"/>
        <w:sz w:val="18"/>
      </w:rPr>
      <w:t>miltonsoftball</w:t>
    </w:r>
    <w:r w:rsidRPr="00583BFE">
      <w:rPr>
        <w:rFonts w:ascii="Times New Roman" w:hAnsi="Times New Roman"/>
        <w:sz w:val="18"/>
      </w:rPr>
      <w:t>@gmail.com   |   www.miltonsoftball.com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Pr="0087401F" w:rsidRDefault="0087401F" w:rsidP="0087401F">
    <w:pPr>
      <w:pStyle w:val="Footer"/>
      <w:jc w:val="center"/>
      <w:rPr>
        <w:rFonts w:ascii="Verdana" w:hAnsi="Verdana"/>
        <w:sz w:val="16"/>
      </w:rPr>
    </w:pPr>
    <w:r w:rsidRPr="00CD0CF9">
      <w:rPr>
        <w:rFonts w:ascii="Verdana" w:hAnsi="Verdana"/>
        <w:sz w:val="16"/>
      </w:rPr>
      <w:t>Milton Girls Softball    |   P.O Box 347     |   Milton, MA 02186   |   miltonsoftball@gmail.com   |   www.miltonsoftball.com</w:t>
    </w:r>
  </w:p>
  <w:p w:rsidR="0087401F" w:rsidRDefault="0087401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B74" w:rsidRDefault="00B50B74" w:rsidP="005C5A49">
      <w:r>
        <w:separator/>
      </w:r>
    </w:p>
  </w:footnote>
  <w:footnote w:type="continuationSeparator" w:id="0">
    <w:p w:rsidR="00B50B74" w:rsidRDefault="00B50B74" w:rsidP="005C5A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Default="00A31940" w:rsidP="005C5A4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1E0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1E07" w:rsidRDefault="00091E07" w:rsidP="005C5A4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Pr="00752E4F" w:rsidRDefault="00A31940" w:rsidP="005C5A49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="00091E07"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AE3822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:rsidR="00091E07" w:rsidRPr="00752E4F" w:rsidRDefault="00091E07" w:rsidP="005C5A49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00000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000009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>
    <w:nsid w:val="048354AD"/>
    <w:multiLevelType w:val="hybridMultilevel"/>
    <w:tmpl w:val="F6EE9DF0"/>
    <w:lvl w:ilvl="0" w:tplc="CD665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68122A6"/>
    <w:multiLevelType w:val="hybridMultilevel"/>
    <w:tmpl w:val="0586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376A1"/>
    <w:multiLevelType w:val="hybridMultilevel"/>
    <w:tmpl w:val="B05AF390"/>
    <w:lvl w:ilvl="0" w:tplc="9E42FB30">
      <w:start w:val="1"/>
      <w:numFmt w:val="bullet"/>
      <w:lvlText w:val="+"/>
      <w:lvlJc w:val="left"/>
      <w:pPr>
        <w:tabs>
          <w:tab w:val="num" w:pos="2970"/>
        </w:tabs>
        <w:ind w:left="2970" w:hanging="360"/>
      </w:pPr>
      <w:rPr>
        <w:rFonts w:ascii="Times" w:hAnsi="Times" w:hint="default"/>
      </w:rPr>
    </w:lvl>
    <w:lvl w:ilvl="1" w:tplc="1AE88B24" w:tentative="1">
      <w:start w:val="1"/>
      <w:numFmt w:val="bullet"/>
      <w:lvlText w:val="+"/>
      <w:lvlJc w:val="left"/>
      <w:pPr>
        <w:tabs>
          <w:tab w:val="num" w:pos="3690"/>
        </w:tabs>
        <w:ind w:left="3690" w:hanging="360"/>
      </w:pPr>
      <w:rPr>
        <w:rFonts w:ascii="Times" w:hAnsi="Times" w:hint="default"/>
      </w:rPr>
    </w:lvl>
    <w:lvl w:ilvl="2" w:tplc="677ED990" w:tentative="1">
      <w:start w:val="1"/>
      <w:numFmt w:val="bullet"/>
      <w:lvlText w:val="+"/>
      <w:lvlJc w:val="left"/>
      <w:pPr>
        <w:tabs>
          <w:tab w:val="num" w:pos="4410"/>
        </w:tabs>
        <w:ind w:left="4410" w:hanging="360"/>
      </w:pPr>
      <w:rPr>
        <w:rFonts w:ascii="Times" w:hAnsi="Times" w:hint="default"/>
      </w:rPr>
    </w:lvl>
    <w:lvl w:ilvl="3" w:tplc="06100FB4" w:tentative="1">
      <w:start w:val="1"/>
      <w:numFmt w:val="bullet"/>
      <w:lvlText w:val="+"/>
      <w:lvlJc w:val="left"/>
      <w:pPr>
        <w:tabs>
          <w:tab w:val="num" w:pos="5130"/>
        </w:tabs>
        <w:ind w:left="5130" w:hanging="360"/>
      </w:pPr>
      <w:rPr>
        <w:rFonts w:ascii="Times" w:hAnsi="Times" w:hint="default"/>
      </w:rPr>
    </w:lvl>
    <w:lvl w:ilvl="4" w:tplc="A782B724" w:tentative="1">
      <w:start w:val="1"/>
      <w:numFmt w:val="bullet"/>
      <w:lvlText w:val="+"/>
      <w:lvlJc w:val="left"/>
      <w:pPr>
        <w:tabs>
          <w:tab w:val="num" w:pos="5850"/>
        </w:tabs>
        <w:ind w:left="5850" w:hanging="360"/>
      </w:pPr>
      <w:rPr>
        <w:rFonts w:ascii="Times" w:hAnsi="Times" w:hint="default"/>
      </w:rPr>
    </w:lvl>
    <w:lvl w:ilvl="5" w:tplc="71EA81C4" w:tentative="1">
      <w:start w:val="1"/>
      <w:numFmt w:val="bullet"/>
      <w:lvlText w:val="+"/>
      <w:lvlJc w:val="left"/>
      <w:pPr>
        <w:tabs>
          <w:tab w:val="num" w:pos="6570"/>
        </w:tabs>
        <w:ind w:left="6570" w:hanging="360"/>
      </w:pPr>
      <w:rPr>
        <w:rFonts w:ascii="Times" w:hAnsi="Times" w:hint="default"/>
      </w:rPr>
    </w:lvl>
    <w:lvl w:ilvl="6" w:tplc="BB16B4E6" w:tentative="1">
      <w:start w:val="1"/>
      <w:numFmt w:val="bullet"/>
      <w:lvlText w:val="+"/>
      <w:lvlJc w:val="left"/>
      <w:pPr>
        <w:tabs>
          <w:tab w:val="num" w:pos="7290"/>
        </w:tabs>
        <w:ind w:left="7290" w:hanging="360"/>
      </w:pPr>
      <w:rPr>
        <w:rFonts w:ascii="Times" w:hAnsi="Times" w:hint="default"/>
      </w:rPr>
    </w:lvl>
    <w:lvl w:ilvl="7" w:tplc="820EB312" w:tentative="1">
      <w:start w:val="1"/>
      <w:numFmt w:val="bullet"/>
      <w:lvlText w:val="+"/>
      <w:lvlJc w:val="left"/>
      <w:pPr>
        <w:tabs>
          <w:tab w:val="num" w:pos="8010"/>
        </w:tabs>
        <w:ind w:left="8010" w:hanging="360"/>
      </w:pPr>
      <w:rPr>
        <w:rFonts w:ascii="Times" w:hAnsi="Times" w:hint="default"/>
      </w:rPr>
    </w:lvl>
    <w:lvl w:ilvl="8" w:tplc="518828F0" w:tentative="1">
      <w:start w:val="1"/>
      <w:numFmt w:val="bullet"/>
      <w:lvlText w:val="+"/>
      <w:lvlJc w:val="left"/>
      <w:pPr>
        <w:tabs>
          <w:tab w:val="num" w:pos="8730"/>
        </w:tabs>
        <w:ind w:left="8730" w:hanging="360"/>
      </w:pPr>
      <w:rPr>
        <w:rFonts w:ascii="Times" w:hAnsi="Times" w:hint="default"/>
      </w:rPr>
    </w:lvl>
  </w:abstractNum>
  <w:abstractNum w:abstractNumId="8">
    <w:nsid w:val="0FA011E1"/>
    <w:multiLevelType w:val="hybridMultilevel"/>
    <w:tmpl w:val="6AB41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EE0FEA"/>
    <w:multiLevelType w:val="hybridMultilevel"/>
    <w:tmpl w:val="7A78D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2B0907"/>
    <w:multiLevelType w:val="hybridMultilevel"/>
    <w:tmpl w:val="28C2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E03DF8"/>
    <w:multiLevelType w:val="hybridMultilevel"/>
    <w:tmpl w:val="160C3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B5522CA"/>
    <w:multiLevelType w:val="hybridMultilevel"/>
    <w:tmpl w:val="45924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ABB5236"/>
    <w:multiLevelType w:val="hybridMultilevel"/>
    <w:tmpl w:val="0B60BE1E"/>
    <w:lvl w:ilvl="0" w:tplc="9EBE6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B067D2"/>
    <w:multiLevelType w:val="hybridMultilevel"/>
    <w:tmpl w:val="41EC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6C56B9"/>
    <w:multiLevelType w:val="hybridMultilevel"/>
    <w:tmpl w:val="78BE9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C13418E"/>
    <w:multiLevelType w:val="hybridMultilevel"/>
    <w:tmpl w:val="E3A86330"/>
    <w:lvl w:ilvl="0" w:tplc="D7686542">
      <w:start w:val="1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B64AAE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F91336C"/>
    <w:multiLevelType w:val="hybridMultilevel"/>
    <w:tmpl w:val="FB08E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517BFC"/>
    <w:multiLevelType w:val="hybridMultilevel"/>
    <w:tmpl w:val="BC9E82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">
    <w:abstractNumId w:val="10"/>
  </w:num>
  <w:num w:numId="7">
    <w:abstractNumId w:val="6"/>
  </w:num>
  <w:num w:numId="8">
    <w:abstractNumId w:val="16"/>
  </w:num>
  <w:num w:numId="9">
    <w:abstractNumId w:val="7"/>
  </w:num>
  <w:num w:numId="10">
    <w:abstractNumId w:val="8"/>
  </w:num>
  <w:num w:numId="11">
    <w:abstractNumId w:val="18"/>
  </w:num>
  <w:num w:numId="12">
    <w:abstractNumId w:val="5"/>
  </w:num>
  <w:num w:numId="13">
    <w:abstractNumId w:val="13"/>
  </w:num>
  <w:num w:numId="14">
    <w:abstractNumId w:val="15"/>
  </w:num>
  <w:num w:numId="15">
    <w:abstractNumId w:val="14"/>
  </w:num>
  <w:num w:numId="16">
    <w:abstractNumId w:val="9"/>
  </w:num>
  <w:num w:numId="17">
    <w:abstractNumId w:val="12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427"/>
    <w:rsid w:val="00013B07"/>
    <w:rsid w:val="000157E8"/>
    <w:rsid w:val="00053C8A"/>
    <w:rsid w:val="00073082"/>
    <w:rsid w:val="000777B5"/>
    <w:rsid w:val="00086156"/>
    <w:rsid w:val="00091E07"/>
    <w:rsid w:val="000B1EF6"/>
    <w:rsid w:val="000E070D"/>
    <w:rsid w:val="000F07D5"/>
    <w:rsid w:val="00106E2D"/>
    <w:rsid w:val="00115B3F"/>
    <w:rsid w:val="00125AFA"/>
    <w:rsid w:val="00125D84"/>
    <w:rsid w:val="001263F5"/>
    <w:rsid w:val="001326D7"/>
    <w:rsid w:val="00145DD2"/>
    <w:rsid w:val="001658A6"/>
    <w:rsid w:val="00172E7E"/>
    <w:rsid w:val="001967A7"/>
    <w:rsid w:val="001B14C3"/>
    <w:rsid w:val="001C6213"/>
    <w:rsid w:val="001D0427"/>
    <w:rsid w:val="001E16BF"/>
    <w:rsid w:val="001E1ACF"/>
    <w:rsid w:val="001E7FEA"/>
    <w:rsid w:val="001F18E5"/>
    <w:rsid w:val="001F30A9"/>
    <w:rsid w:val="001F6362"/>
    <w:rsid w:val="002012D8"/>
    <w:rsid w:val="00206A24"/>
    <w:rsid w:val="0021700A"/>
    <w:rsid w:val="00222E46"/>
    <w:rsid w:val="0022480F"/>
    <w:rsid w:val="002331FE"/>
    <w:rsid w:val="0024743D"/>
    <w:rsid w:val="002560BE"/>
    <w:rsid w:val="002604A5"/>
    <w:rsid w:val="002621AF"/>
    <w:rsid w:val="00283142"/>
    <w:rsid w:val="00291808"/>
    <w:rsid w:val="00293575"/>
    <w:rsid w:val="002C2AB4"/>
    <w:rsid w:val="002C5A95"/>
    <w:rsid w:val="002D1917"/>
    <w:rsid w:val="002D3B3A"/>
    <w:rsid w:val="002D3EFC"/>
    <w:rsid w:val="002D66D4"/>
    <w:rsid w:val="00303DAC"/>
    <w:rsid w:val="00320F5D"/>
    <w:rsid w:val="00330CED"/>
    <w:rsid w:val="00342762"/>
    <w:rsid w:val="003455F4"/>
    <w:rsid w:val="003642D8"/>
    <w:rsid w:val="00374248"/>
    <w:rsid w:val="00385ED7"/>
    <w:rsid w:val="003961A8"/>
    <w:rsid w:val="003972BC"/>
    <w:rsid w:val="003A497E"/>
    <w:rsid w:val="003B4AEF"/>
    <w:rsid w:val="003D22EB"/>
    <w:rsid w:val="003E0052"/>
    <w:rsid w:val="003E4F3A"/>
    <w:rsid w:val="0040718D"/>
    <w:rsid w:val="00417963"/>
    <w:rsid w:val="00430449"/>
    <w:rsid w:val="0044149E"/>
    <w:rsid w:val="00453C5E"/>
    <w:rsid w:val="00462143"/>
    <w:rsid w:val="00467D0D"/>
    <w:rsid w:val="004724AC"/>
    <w:rsid w:val="00480FC8"/>
    <w:rsid w:val="00482E35"/>
    <w:rsid w:val="00495A56"/>
    <w:rsid w:val="004A1B2A"/>
    <w:rsid w:val="004A4461"/>
    <w:rsid w:val="004A7FFC"/>
    <w:rsid w:val="004B3D58"/>
    <w:rsid w:val="004B5402"/>
    <w:rsid w:val="004C067C"/>
    <w:rsid w:val="004D260F"/>
    <w:rsid w:val="004D6D21"/>
    <w:rsid w:val="004F75DD"/>
    <w:rsid w:val="00504011"/>
    <w:rsid w:val="00514D44"/>
    <w:rsid w:val="005225DA"/>
    <w:rsid w:val="005262B3"/>
    <w:rsid w:val="00555001"/>
    <w:rsid w:val="0056317B"/>
    <w:rsid w:val="0056724F"/>
    <w:rsid w:val="00580565"/>
    <w:rsid w:val="0059187F"/>
    <w:rsid w:val="005A14FD"/>
    <w:rsid w:val="005A7A99"/>
    <w:rsid w:val="005B31C0"/>
    <w:rsid w:val="005C5829"/>
    <w:rsid w:val="005C5A49"/>
    <w:rsid w:val="005F15BF"/>
    <w:rsid w:val="0061465C"/>
    <w:rsid w:val="00615630"/>
    <w:rsid w:val="006452BC"/>
    <w:rsid w:val="00646B51"/>
    <w:rsid w:val="0065414F"/>
    <w:rsid w:val="00655B25"/>
    <w:rsid w:val="00664BCA"/>
    <w:rsid w:val="00673FB6"/>
    <w:rsid w:val="00690B3C"/>
    <w:rsid w:val="00695F32"/>
    <w:rsid w:val="00697D14"/>
    <w:rsid w:val="006C2E76"/>
    <w:rsid w:val="006C4FCE"/>
    <w:rsid w:val="00700D2E"/>
    <w:rsid w:val="00712C79"/>
    <w:rsid w:val="0074705B"/>
    <w:rsid w:val="007500C2"/>
    <w:rsid w:val="007532D8"/>
    <w:rsid w:val="007551D2"/>
    <w:rsid w:val="00762993"/>
    <w:rsid w:val="00764DED"/>
    <w:rsid w:val="00770652"/>
    <w:rsid w:val="00774061"/>
    <w:rsid w:val="00785FA4"/>
    <w:rsid w:val="007874A4"/>
    <w:rsid w:val="007A74FD"/>
    <w:rsid w:val="007B72DF"/>
    <w:rsid w:val="007D0E78"/>
    <w:rsid w:val="007D29B4"/>
    <w:rsid w:val="007E0D6F"/>
    <w:rsid w:val="007F6B14"/>
    <w:rsid w:val="00800B0E"/>
    <w:rsid w:val="00803A15"/>
    <w:rsid w:val="00815696"/>
    <w:rsid w:val="00817954"/>
    <w:rsid w:val="00824864"/>
    <w:rsid w:val="008400E9"/>
    <w:rsid w:val="00841DB0"/>
    <w:rsid w:val="008501B1"/>
    <w:rsid w:val="00852756"/>
    <w:rsid w:val="0087401F"/>
    <w:rsid w:val="00897772"/>
    <w:rsid w:val="008E2176"/>
    <w:rsid w:val="008E5630"/>
    <w:rsid w:val="008E7245"/>
    <w:rsid w:val="008F7B48"/>
    <w:rsid w:val="00903E57"/>
    <w:rsid w:val="00911811"/>
    <w:rsid w:val="00936181"/>
    <w:rsid w:val="0094209A"/>
    <w:rsid w:val="009667D0"/>
    <w:rsid w:val="00974ED7"/>
    <w:rsid w:val="00986774"/>
    <w:rsid w:val="009A44B7"/>
    <w:rsid w:val="009B1B8E"/>
    <w:rsid w:val="009B3CDB"/>
    <w:rsid w:val="009B7EE1"/>
    <w:rsid w:val="009C4D54"/>
    <w:rsid w:val="009C6F42"/>
    <w:rsid w:val="009C7211"/>
    <w:rsid w:val="009D5073"/>
    <w:rsid w:val="009E0132"/>
    <w:rsid w:val="009E4B84"/>
    <w:rsid w:val="009F7050"/>
    <w:rsid w:val="00A03790"/>
    <w:rsid w:val="00A13269"/>
    <w:rsid w:val="00A302AC"/>
    <w:rsid w:val="00A31940"/>
    <w:rsid w:val="00A615DB"/>
    <w:rsid w:val="00A64596"/>
    <w:rsid w:val="00A90596"/>
    <w:rsid w:val="00A905F4"/>
    <w:rsid w:val="00AC68E7"/>
    <w:rsid w:val="00AD02EE"/>
    <w:rsid w:val="00AE0A33"/>
    <w:rsid w:val="00AE3822"/>
    <w:rsid w:val="00AE5253"/>
    <w:rsid w:val="00AE5375"/>
    <w:rsid w:val="00AF7DBB"/>
    <w:rsid w:val="00B02D9F"/>
    <w:rsid w:val="00B060AB"/>
    <w:rsid w:val="00B13CBB"/>
    <w:rsid w:val="00B3018A"/>
    <w:rsid w:val="00B354E4"/>
    <w:rsid w:val="00B50B74"/>
    <w:rsid w:val="00BA2B01"/>
    <w:rsid w:val="00BB2235"/>
    <w:rsid w:val="00BE7D0A"/>
    <w:rsid w:val="00BF06CC"/>
    <w:rsid w:val="00BF3A98"/>
    <w:rsid w:val="00C15EC5"/>
    <w:rsid w:val="00C27230"/>
    <w:rsid w:val="00C300FA"/>
    <w:rsid w:val="00C32D14"/>
    <w:rsid w:val="00C3552A"/>
    <w:rsid w:val="00C41FB1"/>
    <w:rsid w:val="00C61B26"/>
    <w:rsid w:val="00C71638"/>
    <w:rsid w:val="00C81FC4"/>
    <w:rsid w:val="00C82CCA"/>
    <w:rsid w:val="00C9401B"/>
    <w:rsid w:val="00CA1E19"/>
    <w:rsid w:val="00CC0A66"/>
    <w:rsid w:val="00CC1C65"/>
    <w:rsid w:val="00CC3F2F"/>
    <w:rsid w:val="00CD5363"/>
    <w:rsid w:val="00D05A3B"/>
    <w:rsid w:val="00D113BA"/>
    <w:rsid w:val="00D23314"/>
    <w:rsid w:val="00D24F2C"/>
    <w:rsid w:val="00D27694"/>
    <w:rsid w:val="00D346BF"/>
    <w:rsid w:val="00D34A72"/>
    <w:rsid w:val="00D418CA"/>
    <w:rsid w:val="00D5409A"/>
    <w:rsid w:val="00D82B5A"/>
    <w:rsid w:val="00D85494"/>
    <w:rsid w:val="00DB7CA5"/>
    <w:rsid w:val="00DC5AC9"/>
    <w:rsid w:val="00DE6CE7"/>
    <w:rsid w:val="00DF7402"/>
    <w:rsid w:val="00E01E6D"/>
    <w:rsid w:val="00E1570B"/>
    <w:rsid w:val="00E178F1"/>
    <w:rsid w:val="00E20FB8"/>
    <w:rsid w:val="00E2751F"/>
    <w:rsid w:val="00E32280"/>
    <w:rsid w:val="00E406AA"/>
    <w:rsid w:val="00E4503B"/>
    <w:rsid w:val="00E608A2"/>
    <w:rsid w:val="00E62DB5"/>
    <w:rsid w:val="00E67338"/>
    <w:rsid w:val="00E8030C"/>
    <w:rsid w:val="00E85D57"/>
    <w:rsid w:val="00EA495A"/>
    <w:rsid w:val="00EB1DCE"/>
    <w:rsid w:val="00EB50F2"/>
    <w:rsid w:val="00EC5267"/>
    <w:rsid w:val="00EE15B4"/>
    <w:rsid w:val="00EE4265"/>
    <w:rsid w:val="00F129CE"/>
    <w:rsid w:val="00F12FFD"/>
    <w:rsid w:val="00F51D39"/>
    <w:rsid w:val="00F547F5"/>
    <w:rsid w:val="00F631DC"/>
    <w:rsid w:val="00F7129E"/>
    <w:rsid w:val="00F74EB9"/>
    <w:rsid w:val="00F97C03"/>
    <w:rsid w:val="00FB3E9B"/>
    <w:rsid w:val="00FC28C7"/>
    <w:rsid w:val="00FE09BD"/>
    <w:rsid w:val="00FE1802"/>
    <w:rsid w:val="00FF34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2248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2248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753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442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377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4313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3891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3888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322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a&amp;g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Olivieri</dc:creator>
  <cp:lastModifiedBy>Karen Lewis</cp:lastModifiedBy>
  <cp:revision>141</cp:revision>
  <cp:lastPrinted>2010-03-17T12:53:00Z</cp:lastPrinted>
  <dcterms:created xsi:type="dcterms:W3CDTF">2011-04-11T19:57:00Z</dcterms:created>
  <dcterms:modified xsi:type="dcterms:W3CDTF">2013-10-29T21:37:00Z</dcterms:modified>
</cp:coreProperties>
</file>