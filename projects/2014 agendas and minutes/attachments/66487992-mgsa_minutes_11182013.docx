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01F" w:rsidRDefault="00F97C03" w:rsidP="00F97C03">
      <w:pPr>
        <w:tabs>
          <w:tab w:val="left" w:pos="2250"/>
        </w:tabs>
        <w:spacing w:after="0" w:line="240" w:lineRule="auto"/>
        <w:rPr>
          <w:rFonts w:ascii="Times New Roman" w:hAnsi="Times New Roman"/>
          <w:b/>
          <w:bCs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054166" wp14:editId="40AAA9B7">
            <wp:simplePos x="0" y="0"/>
            <wp:positionH relativeFrom="margin">
              <wp:posOffset>-12065</wp:posOffset>
            </wp:positionH>
            <wp:positionV relativeFrom="margin">
              <wp:posOffset>-71120</wp:posOffset>
            </wp:positionV>
            <wp:extent cx="2411095" cy="914400"/>
            <wp:effectExtent l="0" t="0" r="825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ltonSoftball-3c-FullLogoWithTag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7" t="13580" r="4236" b="13242"/>
                    <a:stretch/>
                  </pic:blipFill>
                  <pic:spPr bwMode="auto">
                    <a:xfrm>
                      <a:off x="0" y="0"/>
                      <a:ext cx="2411095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7401F" w:rsidRDefault="0087401F" w:rsidP="0087401F">
      <w:pPr>
        <w:tabs>
          <w:tab w:val="left" w:pos="2250"/>
        </w:tabs>
        <w:spacing w:after="0" w:line="240" w:lineRule="auto"/>
        <w:rPr>
          <w:rFonts w:ascii="Times New Roman" w:hAnsi="Times New Roman"/>
          <w:b/>
          <w:bCs/>
          <w:sz w:val="28"/>
        </w:rPr>
      </w:pPr>
    </w:p>
    <w:p w:rsidR="0087401F" w:rsidRDefault="0087401F" w:rsidP="0087401F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8"/>
        </w:rPr>
      </w:pPr>
    </w:p>
    <w:p w:rsidR="0087401F" w:rsidRDefault="0087401F" w:rsidP="0087401F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8"/>
        </w:rPr>
      </w:pPr>
    </w:p>
    <w:p w:rsidR="00CB3BE6" w:rsidRDefault="00CB3BE6" w:rsidP="0087401F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</w:p>
    <w:p w:rsidR="00F97C03" w:rsidRPr="002D3EFC" w:rsidRDefault="00091E07" w:rsidP="0087401F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bookmarkStart w:id="0" w:name="_GoBack"/>
      <w:bookmarkEnd w:id="0"/>
      <w:r w:rsidRPr="002D3EFC">
        <w:rPr>
          <w:rFonts w:ascii="Verdana" w:hAnsi="Verdana"/>
          <w:b/>
          <w:bCs/>
        </w:rPr>
        <w:t xml:space="preserve">Board </w:t>
      </w:r>
      <w:r w:rsidR="00F97C03" w:rsidRPr="002D3EFC">
        <w:rPr>
          <w:rFonts w:ascii="Verdana" w:hAnsi="Verdana"/>
          <w:b/>
          <w:bCs/>
        </w:rPr>
        <w:t xml:space="preserve">of Directors </w:t>
      </w:r>
      <w:r w:rsidRPr="002D3EFC">
        <w:rPr>
          <w:rFonts w:ascii="Verdana" w:hAnsi="Verdana"/>
          <w:b/>
          <w:bCs/>
        </w:rPr>
        <w:t>Meeting</w:t>
      </w:r>
      <w:r w:rsidR="00F97C03" w:rsidRPr="002D3EFC">
        <w:rPr>
          <w:rFonts w:ascii="Verdana" w:hAnsi="Verdana"/>
          <w:b/>
          <w:bCs/>
        </w:rPr>
        <w:t xml:space="preserve"> Minutes</w:t>
      </w:r>
    </w:p>
    <w:p w:rsidR="00086156" w:rsidRPr="002D3EFC" w:rsidRDefault="008F1E40" w:rsidP="0087401F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November 18</w:t>
      </w:r>
      <w:r w:rsidR="00700D2E" w:rsidRPr="002D3EFC">
        <w:rPr>
          <w:rFonts w:ascii="Verdana" w:hAnsi="Verdana"/>
          <w:b/>
          <w:bCs/>
        </w:rPr>
        <w:t>, 2013</w:t>
      </w:r>
    </w:p>
    <w:p w:rsidR="008501B1" w:rsidRPr="002D3EFC" w:rsidRDefault="008501B1" w:rsidP="003642D8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</w:p>
    <w:p w:rsidR="008501B1" w:rsidRPr="002D3EFC" w:rsidRDefault="001E1ACF" w:rsidP="003642D8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 w:rsidRPr="002D3EFC">
        <w:rPr>
          <w:rFonts w:ascii="Verdana" w:hAnsi="Verdana"/>
          <w:b/>
          <w:bCs/>
        </w:rPr>
        <w:t>Absent</w:t>
      </w:r>
      <w:r w:rsidR="008F1E40">
        <w:rPr>
          <w:rFonts w:ascii="Verdana" w:hAnsi="Verdana"/>
          <w:bCs/>
        </w:rPr>
        <w:t>—Kenny Johnson and Shawn Ward</w:t>
      </w:r>
    </w:p>
    <w:p w:rsidR="008501B1" w:rsidRPr="002D3EFC" w:rsidRDefault="008501B1" w:rsidP="003642D8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</w:p>
    <w:p w:rsidR="0056317B" w:rsidRPr="002D3EFC" w:rsidRDefault="008501B1" w:rsidP="003642D8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 w:rsidRPr="002D3EFC">
        <w:rPr>
          <w:rFonts w:ascii="Verdana" w:hAnsi="Verdana"/>
          <w:b/>
          <w:bCs/>
        </w:rPr>
        <w:t xml:space="preserve">Acceptance of </w:t>
      </w:r>
      <w:r w:rsidR="008F1E40">
        <w:rPr>
          <w:rFonts w:ascii="Verdana" w:hAnsi="Verdana"/>
          <w:b/>
          <w:bCs/>
        </w:rPr>
        <w:t>October 21</w:t>
      </w:r>
      <w:r w:rsidR="008F1E40" w:rsidRPr="008F1E40">
        <w:rPr>
          <w:rFonts w:ascii="Verdana" w:hAnsi="Verdana"/>
          <w:b/>
          <w:bCs/>
          <w:vertAlign w:val="superscript"/>
        </w:rPr>
        <w:t>st</w:t>
      </w:r>
      <w:r w:rsidR="008F1E40">
        <w:rPr>
          <w:rFonts w:ascii="Verdana" w:hAnsi="Verdana"/>
          <w:b/>
          <w:bCs/>
        </w:rPr>
        <w:t xml:space="preserve"> </w:t>
      </w:r>
      <w:r w:rsidRPr="002D3EFC">
        <w:rPr>
          <w:rFonts w:ascii="Verdana" w:hAnsi="Verdana"/>
          <w:b/>
          <w:bCs/>
        </w:rPr>
        <w:t>Minutes—</w:t>
      </w:r>
      <w:r w:rsidRPr="002D3EFC">
        <w:rPr>
          <w:rFonts w:ascii="Verdana" w:hAnsi="Verdana"/>
          <w:bCs/>
        </w:rPr>
        <w:t>motioned and accepted.</w:t>
      </w:r>
    </w:p>
    <w:p w:rsidR="0056317B" w:rsidRPr="002D3EFC" w:rsidRDefault="0056317B" w:rsidP="003642D8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</w:p>
    <w:p w:rsidR="00FB3E9B" w:rsidRPr="002D3EFC" w:rsidRDefault="00FB3E9B" w:rsidP="00FB3E9B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2D3EFC">
        <w:rPr>
          <w:rFonts w:ascii="Verdana" w:hAnsi="Verdana"/>
          <w:b/>
          <w:bCs/>
        </w:rPr>
        <w:t>President’s Report—</w:t>
      </w:r>
      <w:r w:rsidRPr="002D3EFC">
        <w:rPr>
          <w:rFonts w:ascii="Verdana" w:hAnsi="Verdana"/>
          <w:bCs/>
          <w:color w:val="FF0000"/>
        </w:rPr>
        <w:t>Kevin</w:t>
      </w:r>
    </w:p>
    <w:p w:rsidR="00700D2E" w:rsidRPr="008F1E40" w:rsidRDefault="008F1E40" w:rsidP="008F1E40">
      <w:pPr>
        <w:pStyle w:val="ListParagraph"/>
        <w:numPr>
          <w:ilvl w:val="0"/>
          <w:numId w:val="19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Executive Board position</w:t>
      </w:r>
      <w:r w:rsidRPr="002D3EFC">
        <w:rPr>
          <w:rFonts w:ascii="Verdana" w:hAnsi="Verdana"/>
          <w:bCs/>
        </w:rPr>
        <w:t>—</w:t>
      </w:r>
      <w:r>
        <w:rPr>
          <w:rFonts w:ascii="Verdana" w:hAnsi="Verdana"/>
          <w:bCs/>
        </w:rPr>
        <w:t>Bill accepted and is our new Vice President.</w:t>
      </w:r>
    </w:p>
    <w:p w:rsidR="008F1E40" w:rsidRPr="0095164C" w:rsidRDefault="00700D2E" w:rsidP="0095164C">
      <w:pPr>
        <w:pStyle w:val="ListParagraph"/>
        <w:numPr>
          <w:ilvl w:val="0"/>
          <w:numId w:val="19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2D3EFC">
        <w:rPr>
          <w:rFonts w:ascii="Verdana" w:hAnsi="Verdana"/>
          <w:bCs/>
        </w:rPr>
        <w:t>Treasurer</w:t>
      </w:r>
      <w:r w:rsidRPr="002D3EFC">
        <w:rPr>
          <w:rFonts w:ascii="Verdana" w:hAnsi="Verdana"/>
          <w:b/>
          <w:bCs/>
        </w:rPr>
        <w:t>—</w:t>
      </w:r>
      <w:r w:rsidR="008F1E40">
        <w:rPr>
          <w:rFonts w:ascii="Verdana" w:hAnsi="Verdana"/>
          <w:bCs/>
        </w:rPr>
        <w:t>Calece accepted the position.</w:t>
      </w:r>
      <w:r w:rsidR="00CB3BE6">
        <w:rPr>
          <w:rFonts w:ascii="Verdana" w:hAnsi="Verdana"/>
          <w:bCs/>
        </w:rPr>
        <w:t xml:space="preserve"> Bill will be meeting with Calece and transitioning all the financials to her.</w:t>
      </w:r>
    </w:p>
    <w:p w:rsidR="0056317B" w:rsidRPr="00CB3BE6" w:rsidRDefault="0095164C" w:rsidP="00CB3BE6">
      <w:pPr>
        <w:pStyle w:val="ListParagraph"/>
        <w:numPr>
          <w:ilvl w:val="0"/>
          <w:numId w:val="19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General Board opening—Lloyd MacNeil and Tommy Walsh both have expressed interest in joining the BOD. We need to update the by-laws to add one more general member to the BOD.</w:t>
      </w:r>
    </w:p>
    <w:p w:rsidR="005C5829" w:rsidRPr="002D3EFC" w:rsidRDefault="005C5829" w:rsidP="003642D8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</w:p>
    <w:p w:rsidR="001E1ACF" w:rsidRPr="002D3EFC" w:rsidRDefault="001E1ACF" w:rsidP="003642D8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2D3EFC">
        <w:rPr>
          <w:rFonts w:ascii="Verdana" w:hAnsi="Verdana"/>
          <w:b/>
          <w:bCs/>
        </w:rPr>
        <w:t>Committees</w:t>
      </w:r>
    </w:p>
    <w:p w:rsidR="00D5409A" w:rsidRPr="002D3EFC" w:rsidRDefault="00430449" w:rsidP="00700D2E">
      <w:pPr>
        <w:pStyle w:val="ListParagraph"/>
        <w:numPr>
          <w:ilvl w:val="0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790948">
        <w:rPr>
          <w:rFonts w:ascii="Verdana" w:hAnsi="Verdana"/>
          <w:bCs/>
        </w:rPr>
        <w:t>Equipment</w:t>
      </w:r>
      <w:r w:rsidRPr="002D3EFC">
        <w:rPr>
          <w:rFonts w:ascii="Verdana" w:hAnsi="Verdana"/>
          <w:b/>
          <w:bCs/>
        </w:rPr>
        <w:t>—</w:t>
      </w:r>
      <w:r w:rsidRPr="002D3EFC">
        <w:rPr>
          <w:rFonts w:ascii="Verdana" w:hAnsi="Verdana"/>
          <w:bCs/>
          <w:color w:val="FF0000"/>
        </w:rPr>
        <w:t>Dana</w:t>
      </w:r>
      <w:r w:rsidR="00700D2E" w:rsidRPr="002D3EFC">
        <w:rPr>
          <w:rFonts w:ascii="Verdana" w:hAnsi="Verdana"/>
          <w:bCs/>
          <w:color w:val="FF0000"/>
        </w:rPr>
        <w:t>/Kevin</w:t>
      </w:r>
      <w:r w:rsidR="004D260F">
        <w:rPr>
          <w:rFonts w:ascii="Verdana" w:hAnsi="Verdana"/>
          <w:bCs/>
          <w:color w:val="FF0000"/>
        </w:rPr>
        <w:t>/Rich/Karen</w:t>
      </w:r>
    </w:p>
    <w:p w:rsidR="003E0CEF" w:rsidRPr="003E0CEF" w:rsidRDefault="003E0CEF" w:rsidP="00462143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Dana to pick up one shelf for storage unit</w:t>
      </w:r>
    </w:p>
    <w:p w:rsidR="003E0CEF" w:rsidRPr="003E0CEF" w:rsidRDefault="003E0CEF" w:rsidP="00462143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Need to label summer bags</w:t>
      </w:r>
    </w:p>
    <w:p w:rsidR="003E0CEF" w:rsidRPr="003E0CEF" w:rsidRDefault="003E0CEF" w:rsidP="00462143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Propose to purchase new f</w:t>
      </w:r>
      <w:r w:rsidRPr="003E0CEF">
        <w:rPr>
          <w:rFonts w:ascii="Verdana" w:hAnsi="Verdana"/>
          <w:bCs/>
        </w:rPr>
        <w:t>reshman</w:t>
      </w:r>
      <w:r>
        <w:rPr>
          <w:rFonts w:ascii="Verdana" w:hAnsi="Verdana"/>
          <w:bCs/>
        </w:rPr>
        <w:t xml:space="preserve"> helmets</w:t>
      </w:r>
      <w:r>
        <w:rPr>
          <w:rFonts w:ascii="Verdana" w:hAnsi="Verdana"/>
          <w:bCs/>
        </w:rPr>
        <w:br/>
      </w:r>
      <w:r w:rsidRPr="003E0CEF">
        <w:rPr>
          <w:rFonts w:ascii="Verdana" w:hAnsi="Verdana"/>
          <w:bCs/>
        </w:rPr>
        <w:t>$45/helmet x 3/bag x 12 teams = $1620</w:t>
      </w:r>
    </w:p>
    <w:p w:rsidR="00700D2E" w:rsidRDefault="003E0CEF" w:rsidP="003E0CEF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 w:rsidRPr="003E0CEF">
        <w:rPr>
          <w:rFonts w:ascii="Verdana" w:hAnsi="Verdana"/>
          <w:bCs/>
        </w:rPr>
        <w:t>Propose to purchase new bats</w:t>
      </w:r>
      <w:r>
        <w:rPr>
          <w:rFonts w:ascii="Verdana" w:hAnsi="Verdana"/>
          <w:bCs/>
        </w:rPr>
        <w:t>, need to determine cost and need to figure out how to label them MGSA property</w:t>
      </w:r>
    </w:p>
    <w:p w:rsidR="00A93545" w:rsidRDefault="00A93545" w:rsidP="003E0CEF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Propose to purchase catching equipment for another division</w:t>
      </w:r>
    </w:p>
    <w:p w:rsidR="00A93545" w:rsidRPr="003E0CEF" w:rsidRDefault="00A93545" w:rsidP="00A93545">
      <w:pPr>
        <w:pStyle w:val="ListParagraph"/>
        <w:tabs>
          <w:tab w:val="left" w:pos="2250"/>
        </w:tabs>
        <w:spacing w:after="0" w:line="240" w:lineRule="auto"/>
        <w:ind w:left="1080"/>
        <w:rPr>
          <w:rFonts w:ascii="Verdana" w:hAnsi="Verdana"/>
          <w:bCs/>
        </w:rPr>
      </w:pPr>
      <w:r>
        <w:rPr>
          <w:rFonts w:ascii="Verdana" w:hAnsi="Verdana"/>
          <w:bCs/>
        </w:rPr>
        <w:t>? Freshman, ? Soph—8 teams cost $1300</w:t>
      </w:r>
    </w:p>
    <w:p w:rsidR="003407FF" w:rsidRPr="003407FF" w:rsidRDefault="003407FF" w:rsidP="003407FF">
      <w:pPr>
        <w:pStyle w:val="ListParagraph"/>
        <w:numPr>
          <w:ilvl w:val="0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Clinics—</w:t>
      </w:r>
      <w:r w:rsidR="008F13ED" w:rsidRPr="00790948">
        <w:rPr>
          <w:rFonts w:ascii="Verdana" w:hAnsi="Verdana"/>
          <w:bCs/>
          <w:color w:val="FF0000"/>
        </w:rPr>
        <w:t>Bill, Brian, Nick</w:t>
      </w:r>
    </w:p>
    <w:p w:rsidR="003407FF" w:rsidRPr="003407FF" w:rsidRDefault="003407FF" w:rsidP="003407FF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TJO and/or Dirt Dawgs,</w:t>
      </w:r>
      <w:r w:rsidR="00790948">
        <w:rPr>
          <w:rFonts w:ascii="Verdana" w:hAnsi="Verdana"/>
          <w:bCs/>
        </w:rPr>
        <w:t xml:space="preserve"> we</w:t>
      </w:r>
      <w:r>
        <w:rPr>
          <w:rFonts w:ascii="Verdana" w:hAnsi="Verdana"/>
          <w:bCs/>
        </w:rPr>
        <w:t xml:space="preserve"> need to be more organized</w:t>
      </w:r>
    </w:p>
    <w:p w:rsidR="003407FF" w:rsidRPr="00790948" w:rsidRDefault="003407FF" w:rsidP="003407FF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The cost of MGSA last year was $85 freshman, $105 for soph, jr and sr, should we raise the cost and not charge for the early clinics</w:t>
      </w:r>
      <w:r w:rsidR="00790948">
        <w:rPr>
          <w:rFonts w:ascii="Verdana" w:hAnsi="Verdana"/>
          <w:bCs/>
        </w:rPr>
        <w:t xml:space="preserve"> (general skills)</w:t>
      </w:r>
    </w:p>
    <w:p w:rsidR="00790948" w:rsidRPr="00CB3BE6" w:rsidRDefault="00790948" w:rsidP="003407FF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Pitching clinics will be separate</w:t>
      </w:r>
    </w:p>
    <w:p w:rsidR="00CB3BE6" w:rsidRPr="00CB3BE6" w:rsidRDefault="00CB3BE6" w:rsidP="00CB3BE6">
      <w:pPr>
        <w:pStyle w:val="ListParagraph"/>
        <w:numPr>
          <w:ilvl w:val="0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Positive Coaching Alliance (PCA)—</w:t>
      </w:r>
      <w:r w:rsidRPr="00CB3BE6">
        <w:rPr>
          <w:rFonts w:ascii="Verdana" w:hAnsi="Verdana"/>
          <w:bCs/>
          <w:color w:val="FF0000"/>
        </w:rPr>
        <w:t>Gary</w:t>
      </w:r>
      <w:r>
        <w:rPr>
          <w:rFonts w:ascii="Verdana" w:hAnsi="Verdana"/>
          <w:bCs/>
        </w:rPr>
        <w:t xml:space="preserve"> </w:t>
      </w:r>
    </w:p>
    <w:p w:rsidR="00CB3BE6" w:rsidRPr="00CB3BE6" w:rsidRDefault="00CB3BE6" w:rsidP="00CB3BE6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Gary talked to LAX contact re scope and goal (gets parent, child and coach all on the same page).</w:t>
      </w:r>
    </w:p>
    <w:p w:rsidR="00CB3BE6" w:rsidRPr="00CB3BE6" w:rsidRDefault="00CB3BE6" w:rsidP="00CB3BE6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Training consists of online courses, workshop and certification.</w:t>
      </w:r>
    </w:p>
    <w:p w:rsidR="00CB3BE6" w:rsidRPr="00CB3BE6" w:rsidRDefault="00CB3BE6" w:rsidP="00CB3BE6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? cost</w:t>
      </w:r>
    </w:p>
    <w:p w:rsidR="00CB3BE6" w:rsidRPr="00CB3BE6" w:rsidRDefault="00CB3BE6" w:rsidP="00CB3BE6">
      <w:pPr>
        <w:pStyle w:val="ListParagraph"/>
        <w:numPr>
          <w:ilvl w:val="0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MGSA as non-profit organization</w:t>
      </w:r>
    </w:p>
    <w:p w:rsidR="00CB3BE6" w:rsidRPr="002D3EFC" w:rsidRDefault="00CB3BE6" w:rsidP="00CB3BE6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Nick has a contact, cost is approx. $2K</w:t>
      </w:r>
    </w:p>
    <w:p w:rsidR="00480FC8" w:rsidRPr="002D3EFC" w:rsidRDefault="00480FC8" w:rsidP="00430449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</w:p>
    <w:p w:rsidR="00815696" w:rsidRPr="002D3EFC" w:rsidRDefault="007F6B14" w:rsidP="00430449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2D3EFC">
        <w:rPr>
          <w:rFonts w:ascii="Verdana" w:hAnsi="Verdana"/>
          <w:b/>
          <w:bCs/>
        </w:rPr>
        <w:t>Next BOD M</w:t>
      </w:r>
      <w:r w:rsidR="00B354E4" w:rsidRPr="002D3EFC">
        <w:rPr>
          <w:rFonts w:ascii="Verdana" w:hAnsi="Verdana"/>
          <w:b/>
          <w:bCs/>
        </w:rPr>
        <w:t>eeting</w:t>
      </w:r>
      <w:r w:rsidR="00480FC8" w:rsidRPr="002D3EFC">
        <w:rPr>
          <w:rFonts w:ascii="Verdana" w:hAnsi="Verdana"/>
          <w:b/>
          <w:bCs/>
        </w:rPr>
        <w:t>s</w:t>
      </w:r>
    </w:p>
    <w:p w:rsidR="00AE3822" w:rsidRPr="00CB3BE6" w:rsidRDefault="0095164C" w:rsidP="0095164C">
      <w:pPr>
        <w:pStyle w:val="ListParagraph"/>
        <w:numPr>
          <w:ilvl w:val="0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CB3BE6">
        <w:rPr>
          <w:rFonts w:ascii="Verdana" w:hAnsi="Verdana"/>
          <w:bCs/>
        </w:rPr>
        <w:t>January 13</w:t>
      </w:r>
      <w:r w:rsidR="00CB3BE6" w:rsidRPr="00CB3BE6">
        <w:rPr>
          <w:rFonts w:ascii="Verdana" w:hAnsi="Verdana"/>
          <w:bCs/>
        </w:rPr>
        <w:t xml:space="preserve"> and </w:t>
      </w:r>
      <w:r w:rsidRPr="00CB3BE6">
        <w:rPr>
          <w:rFonts w:ascii="Verdana" w:hAnsi="Verdana"/>
          <w:bCs/>
        </w:rPr>
        <w:t>February 10</w:t>
      </w:r>
      <w:r w:rsidR="00AE3822" w:rsidRPr="00CB3BE6">
        <w:rPr>
          <w:rFonts w:ascii="Verdana" w:hAnsi="Verdana"/>
          <w:bCs/>
        </w:rPr>
        <w:t>—</w:t>
      </w:r>
      <w:r w:rsidRPr="00CB3BE6">
        <w:rPr>
          <w:rFonts w:ascii="Verdana" w:hAnsi="Verdana"/>
          <w:bCs/>
        </w:rPr>
        <w:t>7pm library</w:t>
      </w:r>
    </w:p>
    <w:p w:rsidR="00CB3BE6" w:rsidRDefault="00CB3BE6" w:rsidP="00B354E4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</w:p>
    <w:p w:rsidR="005F15BF" w:rsidRPr="002D3EFC" w:rsidRDefault="00D34A72" w:rsidP="00B354E4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2D3EFC">
        <w:rPr>
          <w:rFonts w:ascii="Verdana" w:hAnsi="Verdana"/>
          <w:b/>
          <w:bCs/>
        </w:rPr>
        <w:t>Adjourn</w:t>
      </w:r>
    </w:p>
    <w:sectPr w:rsidR="005F15BF" w:rsidRPr="002D3EFC" w:rsidSect="00D85494">
      <w:headerReference w:type="even" r:id="rId9"/>
      <w:headerReference w:type="default" r:id="rId10"/>
      <w:footerReference w:type="default" r:id="rId11"/>
      <w:footerReference w:type="first" r:id="rId12"/>
      <w:pgSz w:w="12240" w:h="15840"/>
      <w:pgMar w:top="1173" w:right="1008" w:bottom="1260" w:left="1008" w:header="540" w:footer="50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5A03" w:rsidRDefault="00E15A03" w:rsidP="005C5A49">
      <w:r>
        <w:separator/>
      </w:r>
    </w:p>
  </w:endnote>
  <w:endnote w:type="continuationSeparator" w:id="0">
    <w:p w:rsidR="00E15A03" w:rsidRDefault="00E15A03" w:rsidP="005C5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E07" w:rsidRDefault="00091E07" w:rsidP="005C5A49">
    <w:pPr>
      <w:pStyle w:val="Footer"/>
      <w:jc w:val="center"/>
      <w:rPr>
        <w:rFonts w:ascii="Times New Roman" w:hAnsi="Times New Roman"/>
        <w:sz w:val="18"/>
      </w:rPr>
    </w:pPr>
  </w:p>
  <w:p w:rsidR="00091E07" w:rsidRPr="00583BFE" w:rsidRDefault="00091E07" w:rsidP="005C5A49">
    <w:pPr>
      <w:pStyle w:val="Footer"/>
      <w:jc w:val="center"/>
      <w:rPr>
        <w:rFonts w:ascii="Times New Roman" w:hAnsi="Times New Roman"/>
        <w:sz w:val="18"/>
      </w:rPr>
    </w:pPr>
    <w:r w:rsidRPr="00583BFE">
      <w:rPr>
        <w:rFonts w:ascii="Times New Roman" w:hAnsi="Times New Roman"/>
        <w:sz w:val="18"/>
      </w:rPr>
      <w:t xml:space="preserve">Milton Girls Softball Association   |   P.O Box 347     |   Milton, MA 02186   |   </w:t>
    </w:r>
    <w:r>
      <w:rPr>
        <w:rFonts w:ascii="Times New Roman" w:hAnsi="Times New Roman"/>
        <w:sz w:val="18"/>
      </w:rPr>
      <w:t>miltonsoftball</w:t>
    </w:r>
    <w:r w:rsidRPr="00583BFE">
      <w:rPr>
        <w:rFonts w:ascii="Times New Roman" w:hAnsi="Times New Roman"/>
        <w:sz w:val="18"/>
      </w:rPr>
      <w:t>@gmail.com   |   www.miltonsoftball.com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E07" w:rsidRPr="0087401F" w:rsidRDefault="0087401F" w:rsidP="0087401F">
    <w:pPr>
      <w:pStyle w:val="Footer"/>
      <w:jc w:val="center"/>
      <w:rPr>
        <w:rFonts w:ascii="Verdana" w:hAnsi="Verdana"/>
        <w:sz w:val="16"/>
      </w:rPr>
    </w:pPr>
    <w:r w:rsidRPr="00CD0CF9">
      <w:rPr>
        <w:rFonts w:ascii="Verdana" w:hAnsi="Verdana"/>
        <w:sz w:val="16"/>
      </w:rPr>
      <w:t>Milton Girls Softball    |   P.O Box 347     |   Milton, MA 02186   |   miltonsoftball@gmail.com   |   www.miltonsoftball.com</w:t>
    </w:r>
  </w:p>
  <w:p w:rsidR="0087401F" w:rsidRDefault="0087401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5A03" w:rsidRDefault="00E15A03" w:rsidP="005C5A49">
      <w:r>
        <w:separator/>
      </w:r>
    </w:p>
  </w:footnote>
  <w:footnote w:type="continuationSeparator" w:id="0">
    <w:p w:rsidR="00E15A03" w:rsidRDefault="00E15A03" w:rsidP="005C5A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E07" w:rsidRDefault="00A31940" w:rsidP="005C5A4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91E0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91E07" w:rsidRDefault="00091E07" w:rsidP="005C5A49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E07" w:rsidRPr="00752E4F" w:rsidRDefault="00A31940" w:rsidP="005C5A49">
    <w:pPr>
      <w:pStyle w:val="Header"/>
      <w:framePr w:wrap="around" w:vAnchor="text" w:hAnchor="page" w:x="11089" w:y="34"/>
      <w:rPr>
        <w:rStyle w:val="PageNumber"/>
      </w:rPr>
    </w:pPr>
    <w:r w:rsidRPr="00752E4F">
      <w:rPr>
        <w:rStyle w:val="PageNumber"/>
        <w:sz w:val="16"/>
      </w:rPr>
      <w:fldChar w:fldCharType="begin"/>
    </w:r>
    <w:r w:rsidR="00091E07" w:rsidRPr="00752E4F">
      <w:rPr>
        <w:rStyle w:val="PageNumber"/>
        <w:sz w:val="16"/>
      </w:rPr>
      <w:instrText xml:space="preserve">PAGE  </w:instrText>
    </w:r>
    <w:r w:rsidRPr="00752E4F">
      <w:rPr>
        <w:rStyle w:val="PageNumber"/>
        <w:sz w:val="16"/>
      </w:rPr>
      <w:fldChar w:fldCharType="separate"/>
    </w:r>
    <w:r w:rsidR="00CB3BE6">
      <w:rPr>
        <w:rStyle w:val="PageNumber"/>
        <w:noProof/>
        <w:sz w:val="16"/>
      </w:rPr>
      <w:t>2</w:t>
    </w:r>
    <w:r w:rsidRPr="00752E4F">
      <w:rPr>
        <w:rStyle w:val="PageNumber"/>
        <w:sz w:val="16"/>
      </w:rPr>
      <w:fldChar w:fldCharType="end"/>
    </w:r>
  </w:p>
  <w:p w:rsidR="00091E07" w:rsidRPr="00752E4F" w:rsidRDefault="00091E07" w:rsidP="005C5A49">
    <w:pPr>
      <w:pStyle w:val="Header"/>
      <w:ind w:right="360"/>
      <w:rPr>
        <w:sz w:val="2"/>
      </w:rPr>
    </w:pPr>
    <w:r w:rsidRPr="00CD446B">
      <w:rPr>
        <w:sz w:val="4"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>
    <w:nsid w:val="00000006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>
    <w:nsid w:val="00000007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3">
    <w:nsid w:val="00000008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4">
    <w:nsid w:val="00000009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5">
    <w:nsid w:val="048354AD"/>
    <w:multiLevelType w:val="hybridMultilevel"/>
    <w:tmpl w:val="F6EE9DF0"/>
    <w:lvl w:ilvl="0" w:tplc="CD665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68122A6"/>
    <w:multiLevelType w:val="hybridMultilevel"/>
    <w:tmpl w:val="05864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2376A1"/>
    <w:multiLevelType w:val="hybridMultilevel"/>
    <w:tmpl w:val="B05AF390"/>
    <w:lvl w:ilvl="0" w:tplc="9E42FB30">
      <w:start w:val="1"/>
      <w:numFmt w:val="bullet"/>
      <w:lvlText w:val="+"/>
      <w:lvlJc w:val="left"/>
      <w:pPr>
        <w:tabs>
          <w:tab w:val="num" w:pos="2970"/>
        </w:tabs>
        <w:ind w:left="2970" w:hanging="360"/>
      </w:pPr>
      <w:rPr>
        <w:rFonts w:ascii="Times" w:hAnsi="Times" w:hint="default"/>
      </w:rPr>
    </w:lvl>
    <w:lvl w:ilvl="1" w:tplc="1AE88B24" w:tentative="1">
      <w:start w:val="1"/>
      <w:numFmt w:val="bullet"/>
      <w:lvlText w:val="+"/>
      <w:lvlJc w:val="left"/>
      <w:pPr>
        <w:tabs>
          <w:tab w:val="num" w:pos="3690"/>
        </w:tabs>
        <w:ind w:left="3690" w:hanging="360"/>
      </w:pPr>
      <w:rPr>
        <w:rFonts w:ascii="Times" w:hAnsi="Times" w:hint="default"/>
      </w:rPr>
    </w:lvl>
    <w:lvl w:ilvl="2" w:tplc="677ED990" w:tentative="1">
      <w:start w:val="1"/>
      <w:numFmt w:val="bullet"/>
      <w:lvlText w:val="+"/>
      <w:lvlJc w:val="left"/>
      <w:pPr>
        <w:tabs>
          <w:tab w:val="num" w:pos="4410"/>
        </w:tabs>
        <w:ind w:left="4410" w:hanging="360"/>
      </w:pPr>
      <w:rPr>
        <w:rFonts w:ascii="Times" w:hAnsi="Times" w:hint="default"/>
      </w:rPr>
    </w:lvl>
    <w:lvl w:ilvl="3" w:tplc="06100FB4" w:tentative="1">
      <w:start w:val="1"/>
      <w:numFmt w:val="bullet"/>
      <w:lvlText w:val="+"/>
      <w:lvlJc w:val="left"/>
      <w:pPr>
        <w:tabs>
          <w:tab w:val="num" w:pos="5130"/>
        </w:tabs>
        <w:ind w:left="5130" w:hanging="360"/>
      </w:pPr>
      <w:rPr>
        <w:rFonts w:ascii="Times" w:hAnsi="Times" w:hint="default"/>
      </w:rPr>
    </w:lvl>
    <w:lvl w:ilvl="4" w:tplc="A782B724" w:tentative="1">
      <w:start w:val="1"/>
      <w:numFmt w:val="bullet"/>
      <w:lvlText w:val="+"/>
      <w:lvlJc w:val="left"/>
      <w:pPr>
        <w:tabs>
          <w:tab w:val="num" w:pos="5850"/>
        </w:tabs>
        <w:ind w:left="5850" w:hanging="360"/>
      </w:pPr>
      <w:rPr>
        <w:rFonts w:ascii="Times" w:hAnsi="Times" w:hint="default"/>
      </w:rPr>
    </w:lvl>
    <w:lvl w:ilvl="5" w:tplc="71EA81C4" w:tentative="1">
      <w:start w:val="1"/>
      <w:numFmt w:val="bullet"/>
      <w:lvlText w:val="+"/>
      <w:lvlJc w:val="left"/>
      <w:pPr>
        <w:tabs>
          <w:tab w:val="num" w:pos="6570"/>
        </w:tabs>
        <w:ind w:left="6570" w:hanging="360"/>
      </w:pPr>
      <w:rPr>
        <w:rFonts w:ascii="Times" w:hAnsi="Times" w:hint="default"/>
      </w:rPr>
    </w:lvl>
    <w:lvl w:ilvl="6" w:tplc="BB16B4E6" w:tentative="1">
      <w:start w:val="1"/>
      <w:numFmt w:val="bullet"/>
      <w:lvlText w:val="+"/>
      <w:lvlJc w:val="left"/>
      <w:pPr>
        <w:tabs>
          <w:tab w:val="num" w:pos="7290"/>
        </w:tabs>
        <w:ind w:left="7290" w:hanging="360"/>
      </w:pPr>
      <w:rPr>
        <w:rFonts w:ascii="Times" w:hAnsi="Times" w:hint="default"/>
      </w:rPr>
    </w:lvl>
    <w:lvl w:ilvl="7" w:tplc="820EB312" w:tentative="1">
      <w:start w:val="1"/>
      <w:numFmt w:val="bullet"/>
      <w:lvlText w:val="+"/>
      <w:lvlJc w:val="left"/>
      <w:pPr>
        <w:tabs>
          <w:tab w:val="num" w:pos="8010"/>
        </w:tabs>
        <w:ind w:left="8010" w:hanging="360"/>
      </w:pPr>
      <w:rPr>
        <w:rFonts w:ascii="Times" w:hAnsi="Times" w:hint="default"/>
      </w:rPr>
    </w:lvl>
    <w:lvl w:ilvl="8" w:tplc="518828F0" w:tentative="1">
      <w:start w:val="1"/>
      <w:numFmt w:val="bullet"/>
      <w:lvlText w:val="+"/>
      <w:lvlJc w:val="left"/>
      <w:pPr>
        <w:tabs>
          <w:tab w:val="num" w:pos="8730"/>
        </w:tabs>
        <w:ind w:left="8730" w:hanging="360"/>
      </w:pPr>
      <w:rPr>
        <w:rFonts w:ascii="Times" w:hAnsi="Times" w:hint="default"/>
      </w:rPr>
    </w:lvl>
  </w:abstractNum>
  <w:abstractNum w:abstractNumId="8">
    <w:nsid w:val="0FA011E1"/>
    <w:multiLevelType w:val="hybridMultilevel"/>
    <w:tmpl w:val="6AB41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1EE0FEA"/>
    <w:multiLevelType w:val="hybridMultilevel"/>
    <w:tmpl w:val="7A78DE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52B0907"/>
    <w:multiLevelType w:val="hybridMultilevel"/>
    <w:tmpl w:val="28C2F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E03DF8"/>
    <w:multiLevelType w:val="hybridMultilevel"/>
    <w:tmpl w:val="160C33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B5522CA"/>
    <w:multiLevelType w:val="hybridMultilevel"/>
    <w:tmpl w:val="45924E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ABB5236"/>
    <w:multiLevelType w:val="hybridMultilevel"/>
    <w:tmpl w:val="0B60BE1E"/>
    <w:lvl w:ilvl="0" w:tplc="9EBE64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CB067D2"/>
    <w:multiLevelType w:val="hybridMultilevel"/>
    <w:tmpl w:val="41EC8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6C56B9"/>
    <w:multiLevelType w:val="hybridMultilevel"/>
    <w:tmpl w:val="78BE9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C13418E"/>
    <w:multiLevelType w:val="hybridMultilevel"/>
    <w:tmpl w:val="E3A86330"/>
    <w:lvl w:ilvl="0" w:tplc="D7686542">
      <w:start w:val="1"/>
      <w:numFmt w:val="upperLetter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B64AAE5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F91336C"/>
    <w:multiLevelType w:val="hybridMultilevel"/>
    <w:tmpl w:val="FB08E4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7517BFC"/>
    <w:multiLevelType w:val="hybridMultilevel"/>
    <w:tmpl w:val="BC9E82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6">
    <w:abstractNumId w:val="10"/>
  </w:num>
  <w:num w:numId="7">
    <w:abstractNumId w:val="6"/>
  </w:num>
  <w:num w:numId="8">
    <w:abstractNumId w:val="16"/>
  </w:num>
  <w:num w:numId="9">
    <w:abstractNumId w:val="7"/>
  </w:num>
  <w:num w:numId="10">
    <w:abstractNumId w:val="8"/>
  </w:num>
  <w:num w:numId="11">
    <w:abstractNumId w:val="18"/>
  </w:num>
  <w:num w:numId="12">
    <w:abstractNumId w:val="5"/>
  </w:num>
  <w:num w:numId="13">
    <w:abstractNumId w:val="13"/>
  </w:num>
  <w:num w:numId="14">
    <w:abstractNumId w:val="15"/>
  </w:num>
  <w:num w:numId="15">
    <w:abstractNumId w:val="14"/>
  </w:num>
  <w:num w:numId="16">
    <w:abstractNumId w:val="9"/>
  </w:num>
  <w:num w:numId="17">
    <w:abstractNumId w:val="12"/>
  </w:num>
  <w:num w:numId="18">
    <w:abstractNumId w:val="17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427"/>
    <w:rsid w:val="00013B07"/>
    <w:rsid w:val="000157E8"/>
    <w:rsid w:val="00053C8A"/>
    <w:rsid w:val="00073082"/>
    <w:rsid w:val="000777B5"/>
    <w:rsid w:val="00086156"/>
    <w:rsid w:val="00091E07"/>
    <w:rsid w:val="000B1EF6"/>
    <w:rsid w:val="000E070D"/>
    <w:rsid w:val="000F07D5"/>
    <w:rsid w:val="00106E2D"/>
    <w:rsid w:val="00115B3F"/>
    <w:rsid w:val="00125AFA"/>
    <w:rsid w:val="00125D84"/>
    <w:rsid w:val="001263F5"/>
    <w:rsid w:val="001326D7"/>
    <w:rsid w:val="00145DD2"/>
    <w:rsid w:val="001658A6"/>
    <w:rsid w:val="00172E7E"/>
    <w:rsid w:val="001967A7"/>
    <w:rsid w:val="001B14C3"/>
    <w:rsid w:val="001C6213"/>
    <w:rsid w:val="001D0427"/>
    <w:rsid w:val="001E16BF"/>
    <w:rsid w:val="001E1ACF"/>
    <w:rsid w:val="001E7FEA"/>
    <w:rsid w:val="001F18E5"/>
    <w:rsid w:val="001F30A9"/>
    <w:rsid w:val="001F6362"/>
    <w:rsid w:val="002012D8"/>
    <w:rsid w:val="00206A24"/>
    <w:rsid w:val="0021700A"/>
    <w:rsid w:val="00222E46"/>
    <w:rsid w:val="0022480F"/>
    <w:rsid w:val="002331FE"/>
    <w:rsid w:val="0024743D"/>
    <w:rsid w:val="002560BE"/>
    <w:rsid w:val="002604A5"/>
    <w:rsid w:val="002621AF"/>
    <w:rsid w:val="00283142"/>
    <w:rsid w:val="00291808"/>
    <w:rsid w:val="00293575"/>
    <w:rsid w:val="002C2AB4"/>
    <w:rsid w:val="002C5A95"/>
    <w:rsid w:val="002D1917"/>
    <w:rsid w:val="002D3B3A"/>
    <w:rsid w:val="002D3EFC"/>
    <w:rsid w:val="002D66D4"/>
    <w:rsid w:val="00303DAC"/>
    <w:rsid w:val="00320F5D"/>
    <w:rsid w:val="00330CED"/>
    <w:rsid w:val="003407FF"/>
    <w:rsid w:val="00342762"/>
    <w:rsid w:val="003455F4"/>
    <w:rsid w:val="003642D8"/>
    <w:rsid w:val="00374248"/>
    <w:rsid w:val="00385ED7"/>
    <w:rsid w:val="003961A8"/>
    <w:rsid w:val="003972BC"/>
    <w:rsid w:val="003A497E"/>
    <w:rsid w:val="003B4AEF"/>
    <w:rsid w:val="003D22EB"/>
    <w:rsid w:val="003E0052"/>
    <w:rsid w:val="003E0CEF"/>
    <w:rsid w:val="003E4F3A"/>
    <w:rsid w:val="0040718D"/>
    <w:rsid w:val="00417963"/>
    <w:rsid w:val="00430449"/>
    <w:rsid w:val="0044149E"/>
    <w:rsid w:val="00453C5E"/>
    <w:rsid w:val="00462143"/>
    <w:rsid w:val="00467D0D"/>
    <w:rsid w:val="004724AC"/>
    <w:rsid w:val="00480FC8"/>
    <w:rsid w:val="00482E35"/>
    <w:rsid w:val="00495A56"/>
    <w:rsid w:val="004A1B2A"/>
    <w:rsid w:val="004A4461"/>
    <w:rsid w:val="004A7FFC"/>
    <w:rsid w:val="004B3D58"/>
    <w:rsid w:val="004B5402"/>
    <w:rsid w:val="004C067C"/>
    <w:rsid w:val="004D260F"/>
    <w:rsid w:val="004D6D21"/>
    <w:rsid w:val="004F75DD"/>
    <w:rsid w:val="00504011"/>
    <w:rsid w:val="00514D44"/>
    <w:rsid w:val="005225DA"/>
    <w:rsid w:val="005262B3"/>
    <w:rsid w:val="00555001"/>
    <w:rsid w:val="0056317B"/>
    <w:rsid w:val="0056724F"/>
    <w:rsid w:val="00580565"/>
    <w:rsid w:val="0059187F"/>
    <w:rsid w:val="005A14FD"/>
    <w:rsid w:val="005A7A99"/>
    <w:rsid w:val="005B31C0"/>
    <w:rsid w:val="005C5829"/>
    <w:rsid w:val="005C5A49"/>
    <w:rsid w:val="005F15BF"/>
    <w:rsid w:val="0061465C"/>
    <w:rsid w:val="00615630"/>
    <w:rsid w:val="006452BC"/>
    <w:rsid w:val="00646B51"/>
    <w:rsid w:val="0065414F"/>
    <w:rsid w:val="00655B25"/>
    <w:rsid w:val="00664BCA"/>
    <w:rsid w:val="00673FB6"/>
    <w:rsid w:val="00690B3C"/>
    <w:rsid w:val="00695F32"/>
    <w:rsid w:val="00697D14"/>
    <w:rsid w:val="006C2E76"/>
    <w:rsid w:val="006C4FCE"/>
    <w:rsid w:val="00700D2E"/>
    <w:rsid w:val="00712C79"/>
    <w:rsid w:val="0074705B"/>
    <w:rsid w:val="007500C2"/>
    <w:rsid w:val="007532D8"/>
    <w:rsid w:val="007551D2"/>
    <w:rsid w:val="00762993"/>
    <w:rsid w:val="00764DED"/>
    <w:rsid w:val="00770652"/>
    <w:rsid w:val="00774061"/>
    <w:rsid w:val="00785FA4"/>
    <w:rsid w:val="007874A4"/>
    <w:rsid w:val="00790948"/>
    <w:rsid w:val="007A74FD"/>
    <w:rsid w:val="007B72DF"/>
    <w:rsid w:val="007D0E78"/>
    <w:rsid w:val="007D29B4"/>
    <w:rsid w:val="007E0D6F"/>
    <w:rsid w:val="007F6B14"/>
    <w:rsid w:val="00800B0E"/>
    <w:rsid w:val="00803A15"/>
    <w:rsid w:val="00815696"/>
    <w:rsid w:val="00817954"/>
    <w:rsid w:val="00824864"/>
    <w:rsid w:val="008400E9"/>
    <w:rsid w:val="00841DB0"/>
    <w:rsid w:val="008501B1"/>
    <w:rsid w:val="00852756"/>
    <w:rsid w:val="0087401F"/>
    <w:rsid w:val="00897772"/>
    <w:rsid w:val="008E2176"/>
    <w:rsid w:val="008E5630"/>
    <w:rsid w:val="008E7245"/>
    <w:rsid w:val="008F13ED"/>
    <w:rsid w:val="008F1E40"/>
    <w:rsid w:val="008F7B48"/>
    <w:rsid w:val="00903E57"/>
    <w:rsid w:val="00911811"/>
    <w:rsid w:val="00936181"/>
    <w:rsid w:val="0094209A"/>
    <w:rsid w:val="0095164C"/>
    <w:rsid w:val="009667D0"/>
    <w:rsid w:val="00974ED7"/>
    <w:rsid w:val="00986774"/>
    <w:rsid w:val="009A44B7"/>
    <w:rsid w:val="009B1B8E"/>
    <w:rsid w:val="009B3CDB"/>
    <w:rsid w:val="009B7EE1"/>
    <w:rsid w:val="009C4D54"/>
    <w:rsid w:val="009C6F42"/>
    <w:rsid w:val="009C7211"/>
    <w:rsid w:val="009D5073"/>
    <w:rsid w:val="009E0132"/>
    <w:rsid w:val="009E4B84"/>
    <w:rsid w:val="009F7050"/>
    <w:rsid w:val="00A03790"/>
    <w:rsid w:val="00A13269"/>
    <w:rsid w:val="00A302AC"/>
    <w:rsid w:val="00A31940"/>
    <w:rsid w:val="00A615DB"/>
    <w:rsid w:val="00A64596"/>
    <w:rsid w:val="00A90596"/>
    <w:rsid w:val="00A905F4"/>
    <w:rsid w:val="00A93545"/>
    <w:rsid w:val="00AC68E7"/>
    <w:rsid w:val="00AD02EE"/>
    <w:rsid w:val="00AE0A33"/>
    <w:rsid w:val="00AE3822"/>
    <w:rsid w:val="00AE5253"/>
    <w:rsid w:val="00AE5375"/>
    <w:rsid w:val="00AF7DBB"/>
    <w:rsid w:val="00B02D9F"/>
    <w:rsid w:val="00B060AB"/>
    <w:rsid w:val="00B13CBB"/>
    <w:rsid w:val="00B3018A"/>
    <w:rsid w:val="00B354E4"/>
    <w:rsid w:val="00B50B74"/>
    <w:rsid w:val="00BA2B01"/>
    <w:rsid w:val="00BB2235"/>
    <w:rsid w:val="00BE7D0A"/>
    <w:rsid w:val="00BF06CC"/>
    <w:rsid w:val="00BF3A98"/>
    <w:rsid w:val="00C15EC5"/>
    <w:rsid w:val="00C27230"/>
    <w:rsid w:val="00C300FA"/>
    <w:rsid w:val="00C32D14"/>
    <w:rsid w:val="00C3552A"/>
    <w:rsid w:val="00C41FB1"/>
    <w:rsid w:val="00C61B26"/>
    <w:rsid w:val="00C71638"/>
    <w:rsid w:val="00C81FC4"/>
    <w:rsid w:val="00C82CCA"/>
    <w:rsid w:val="00C9401B"/>
    <w:rsid w:val="00CA1E19"/>
    <w:rsid w:val="00CB3BE6"/>
    <w:rsid w:val="00CC0A66"/>
    <w:rsid w:val="00CC1C65"/>
    <w:rsid w:val="00CC3395"/>
    <w:rsid w:val="00CC3F2F"/>
    <w:rsid w:val="00CD5363"/>
    <w:rsid w:val="00D05A3B"/>
    <w:rsid w:val="00D113BA"/>
    <w:rsid w:val="00D23314"/>
    <w:rsid w:val="00D24F2C"/>
    <w:rsid w:val="00D27694"/>
    <w:rsid w:val="00D346BF"/>
    <w:rsid w:val="00D34A72"/>
    <w:rsid w:val="00D418CA"/>
    <w:rsid w:val="00D5409A"/>
    <w:rsid w:val="00D82B5A"/>
    <w:rsid w:val="00D85494"/>
    <w:rsid w:val="00DB7CA5"/>
    <w:rsid w:val="00DC5AC9"/>
    <w:rsid w:val="00DE6CE7"/>
    <w:rsid w:val="00DF7402"/>
    <w:rsid w:val="00E01E6D"/>
    <w:rsid w:val="00E1570B"/>
    <w:rsid w:val="00E15A03"/>
    <w:rsid w:val="00E178F1"/>
    <w:rsid w:val="00E20FB8"/>
    <w:rsid w:val="00E2751F"/>
    <w:rsid w:val="00E32280"/>
    <w:rsid w:val="00E406AA"/>
    <w:rsid w:val="00E4503B"/>
    <w:rsid w:val="00E608A2"/>
    <w:rsid w:val="00E62DB5"/>
    <w:rsid w:val="00E67338"/>
    <w:rsid w:val="00E8030C"/>
    <w:rsid w:val="00E85D57"/>
    <w:rsid w:val="00EA495A"/>
    <w:rsid w:val="00EB1DCE"/>
    <w:rsid w:val="00EB50F2"/>
    <w:rsid w:val="00EC5267"/>
    <w:rsid w:val="00EE15B4"/>
    <w:rsid w:val="00EE4265"/>
    <w:rsid w:val="00F129CE"/>
    <w:rsid w:val="00F12FFD"/>
    <w:rsid w:val="00F51D39"/>
    <w:rsid w:val="00F547F5"/>
    <w:rsid w:val="00F631DC"/>
    <w:rsid w:val="00F7129E"/>
    <w:rsid w:val="00F74EB9"/>
    <w:rsid w:val="00F97C03"/>
    <w:rsid w:val="00FB3E9B"/>
    <w:rsid w:val="00FC28C7"/>
    <w:rsid w:val="00FE09BD"/>
    <w:rsid w:val="00FE1802"/>
    <w:rsid w:val="00FF34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List Paragraph" w:uiPriority="34" w:qFormat="1"/>
  </w:latentStyles>
  <w:style w:type="paragraph" w:default="1" w:styleId="Normal">
    <w:name w:val="Normal"/>
    <w:qFormat/>
    <w:rsid w:val="0022480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F27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F27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452F7B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52E4F"/>
  </w:style>
  <w:style w:type="paragraph" w:styleId="BalloonText">
    <w:name w:val="Balloon Text"/>
    <w:basedOn w:val="Normal"/>
    <w:link w:val="BalloonTextChar"/>
    <w:uiPriority w:val="99"/>
    <w:semiHidden/>
    <w:unhideWhenUsed/>
    <w:rsid w:val="0048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8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0B2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0B2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List Paragraph" w:uiPriority="34" w:qFormat="1"/>
  </w:latentStyles>
  <w:style w:type="paragraph" w:default="1" w:styleId="Normal">
    <w:name w:val="Normal"/>
    <w:qFormat/>
    <w:rsid w:val="0022480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F27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F27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452F7B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52E4F"/>
  </w:style>
  <w:style w:type="paragraph" w:styleId="BalloonText">
    <w:name w:val="Balloon Text"/>
    <w:basedOn w:val="Normal"/>
    <w:link w:val="BalloonTextChar"/>
    <w:uiPriority w:val="99"/>
    <w:semiHidden/>
    <w:unhideWhenUsed/>
    <w:rsid w:val="0048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8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0B2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0B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37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6753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442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377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4313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3891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3888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322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a&amp;g</Company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Olivieri</dc:creator>
  <cp:lastModifiedBy>Karen Lewis</cp:lastModifiedBy>
  <cp:revision>149</cp:revision>
  <cp:lastPrinted>2010-03-17T12:53:00Z</cp:lastPrinted>
  <dcterms:created xsi:type="dcterms:W3CDTF">2011-04-11T19:57:00Z</dcterms:created>
  <dcterms:modified xsi:type="dcterms:W3CDTF">2014-01-06T13:52:00Z</dcterms:modified>
</cp:coreProperties>
</file>