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CB3BE6" w:rsidRDefault="00CB3BE6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F97C03" w:rsidRPr="002D3EFC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bookmarkStart w:id="0" w:name="_GoBack"/>
      <w:bookmarkEnd w:id="0"/>
      <w:r w:rsidRPr="002D3EFC">
        <w:rPr>
          <w:rFonts w:ascii="Verdana" w:hAnsi="Verdana"/>
          <w:b/>
          <w:bCs/>
        </w:rPr>
        <w:t xml:space="preserve">Board </w:t>
      </w:r>
      <w:r w:rsidR="00F97C03" w:rsidRPr="002D3EFC">
        <w:rPr>
          <w:rFonts w:ascii="Verdana" w:hAnsi="Verdana"/>
          <w:b/>
          <w:bCs/>
        </w:rPr>
        <w:t xml:space="preserve">of Directors </w:t>
      </w:r>
      <w:r w:rsidRPr="002D3EFC">
        <w:rPr>
          <w:rFonts w:ascii="Verdana" w:hAnsi="Verdana"/>
          <w:b/>
          <w:bCs/>
        </w:rPr>
        <w:t>Meeting</w:t>
      </w:r>
      <w:r w:rsidR="00F97C03" w:rsidRPr="002D3EFC">
        <w:rPr>
          <w:rFonts w:ascii="Verdana" w:hAnsi="Verdana"/>
          <w:b/>
          <w:bCs/>
        </w:rPr>
        <w:t xml:space="preserve"> Minutes</w:t>
      </w:r>
    </w:p>
    <w:p w:rsidR="00086156" w:rsidRPr="002D3EFC" w:rsidRDefault="00735E9B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April 14</w:t>
      </w:r>
      <w:r w:rsidR="00B6267D">
        <w:rPr>
          <w:rFonts w:ascii="Verdana" w:hAnsi="Verdana"/>
          <w:b/>
          <w:bCs/>
        </w:rPr>
        <w:t>, 2014</w:t>
      </w:r>
    </w:p>
    <w:p w:rsidR="008501B1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8501B1" w:rsidRPr="002D3EFC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/>
          <w:bCs/>
        </w:rPr>
        <w:t>Absent</w:t>
      </w:r>
      <w:r w:rsidR="008F1E40">
        <w:rPr>
          <w:rFonts w:ascii="Verdana" w:hAnsi="Verdana"/>
          <w:bCs/>
        </w:rPr>
        <w:t>—</w:t>
      </w:r>
      <w:r w:rsidR="00735E9B">
        <w:rPr>
          <w:rFonts w:ascii="Verdana" w:hAnsi="Verdana"/>
          <w:bCs/>
        </w:rPr>
        <w:t>Shawn Ward</w:t>
      </w:r>
    </w:p>
    <w:p w:rsidR="008501B1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56317B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/>
          <w:bCs/>
        </w:rPr>
        <w:t xml:space="preserve">Acceptance of </w:t>
      </w:r>
      <w:r w:rsidR="00735E9B">
        <w:rPr>
          <w:rFonts w:ascii="Verdana" w:hAnsi="Verdana"/>
          <w:b/>
          <w:bCs/>
        </w:rPr>
        <w:t xml:space="preserve">March </w:t>
      </w:r>
      <w:r w:rsidR="00297CAE">
        <w:rPr>
          <w:rFonts w:ascii="Verdana" w:hAnsi="Verdana"/>
          <w:b/>
          <w:bCs/>
        </w:rPr>
        <w:t>10</w:t>
      </w:r>
      <w:r w:rsidR="0043778D" w:rsidRPr="0043778D">
        <w:rPr>
          <w:rFonts w:ascii="Verdana" w:hAnsi="Verdana"/>
          <w:b/>
          <w:bCs/>
          <w:vertAlign w:val="superscript"/>
        </w:rPr>
        <w:t>th</w:t>
      </w:r>
      <w:r w:rsidR="0043778D">
        <w:rPr>
          <w:rFonts w:ascii="Verdana" w:hAnsi="Verdana"/>
          <w:b/>
          <w:bCs/>
        </w:rPr>
        <w:t xml:space="preserve"> </w:t>
      </w:r>
      <w:r w:rsidRPr="002D3EFC">
        <w:rPr>
          <w:rFonts w:ascii="Verdana" w:hAnsi="Verdana"/>
          <w:b/>
          <w:bCs/>
        </w:rPr>
        <w:t>Minutes—</w:t>
      </w:r>
      <w:r w:rsidRPr="002D3EFC">
        <w:rPr>
          <w:rFonts w:ascii="Verdana" w:hAnsi="Verdana"/>
          <w:bCs/>
        </w:rPr>
        <w:t>motioned and accepted.</w:t>
      </w:r>
    </w:p>
    <w:p w:rsidR="0056317B" w:rsidRPr="002D3EFC" w:rsidRDefault="0056317B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297CAE" w:rsidRPr="00AD6872" w:rsidRDefault="00735E9B" w:rsidP="00AD6872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AD6872">
        <w:rPr>
          <w:rFonts w:ascii="Verdana" w:hAnsi="Verdana"/>
          <w:b/>
          <w:bCs/>
        </w:rPr>
        <w:t>Coaches Appreciation Event Recap</w:t>
      </w:r>
      <w:r w:rsidR="00297CAE" w:rsidRPr="00AD6872">
        <w:rPr>
          <w:rFonts w:ascii="Verdana" w:hAnsi="Verdana"/>
          <w:bCs/>
        </w:rPr>
        <w:t>—</w:t>
      </w:r>
      <w:r w:rsidRPr="00AD6872">
        <w:rPr>
          <w:rFonts w:ascii="Verdana" w:hAnsi="Verdana"/>
          <w:bCs/>
          <w:color w:val="FF0000"/>
        </w:rPr>
        <w:t>Karen</w:t>
      </w:r>
      <w:r w:rsidRPr="00AD6872">
        <w:rPr>
          <w:rFonts w:ascii="Verdana" w:hAnsi="Verdana"/>
          <w:bCs/>
        </w:rPr>
        <w:br/>
        <w:t>38/69 coaches and BOD attended event. Monday and rain may have been a factor for attendance, not sure about pre-season vs post-season event. Ideas for next year: return to post-season, color code name tags per division, and send out additional reminders.</w:t>
      </w:r>
      <w:r w:rsidR="00C35F7E" w:rsidRPr="00AD6872">
        <w:rPr>
          <w:rFonts w:ascii="Verdana" w:hAnsi="Verdana"/>
          <w:bCs/>
        </w:rPr>
        <w:br/>
      </w:r>
    </w:p>
    <w:p w:rsidR="00735E9B" w:rsidRDefault="00735E9B" w:rsidP="00735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Treasurer’s Report—</w:t>
      </w:r>
      <w:r w:rsidRPr="007F3461">
        <w:rPr>
          <w:rFonts w:ascii="Verdana" w:hAnsi="Verdana"/>
          <w:bCs/>
          <w:color w:val="FF0000"/>
        </w:rPr>
        <w:t>Calece</w:t>
      </w:r>
    </w:p>
    <w:p w:rsidR="00735E9B" w:rsidRPr="000B23D4" w:rsidRDefault="00735E9B" w:rsidP="00735E9B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0B23D4">
        <w:rPr>
          <w:rFonts w:ascii="Verdana" w:hAnsi="Verdana"/>
          <w:bCs/>
        </w:rPr>
        <w:t>Current balance $53,707</w:t>
      </w:r>
      <w:r w:rsidR="000B23D4" w:rsidRPr="000B23D4">
        <w:rPr>
          <w:rFonts w:ascii="Verdana" w:hAnsi="Verdana"/>
          <w:bCs/>
        </w:rPr>
        <w:t xml:space="preserve">. Need to pay SuperFlash invoice for helmets, catching equipment, balls, </w:t>
      </w:r>
      <w:r w:rsidR="000B23D4">
        <w:rPr>
          <w:rFonts w:ascii="Verdana" w:hAnsi="Verdana"/>
          <w:bCs/>
        </w:rPr>
        <w:t>and scorebooks asap. Invoice for uniforms should be arriving next week.</w:t>
      </w:r>
    </w:p>
    <w:p w:rsidR="00067D51" w:rsidRPr="00067D51" w:rsidRDefault="00067D51" w:rsidP="00067D51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1E1ACF" w:rsidRPr="002D3EFC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Committees</w:t>
      </w:r>
    </w:p>
    <w:p w:rsidR="000B23D4" w:rsidRPr="000B23D4" w:rsidRDefault="000B23D4" w:rsidP="00FF5ED4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0B23D4">
        <w:rPr>
          <w:rFonts w:ascii="Verdana" w:hAnsi="Verdana"/>
          <w:bCs/>
        </w:rPr>
        <w:t>Uniforms—</w:t>
      </w:r>
      <w:r w:rsidRPr="000B23D4">
        <w:rPr>
          <w:rFonts w:ascii="Verdana" w:hAnsi="Verdana"/>
          <w:bCs/>
          <w:color w:val="FF0000"/>
        </w:rPr>
        <w:t>Karen</w:t>
      </w:r>
      <w:r w:rsidRPr="000B23D4">
        <w:rPr>
          <w:rFonts w:ascii="Verdana" w:hAnsi="Verdana"/>
          <w:bCs/>
        </w:rPr>
        <w:br/>
      </w:r>
      <w:r>
        <w:rPr>
          <w:rFonts w:ascii="Verdana" w:hAnsi="Verdana"/>
          <w:bCs/>
        </w:rPr>
        <w:t xml:space="preserve">Final sponsor list sent to SuperFlash, uniform shirts should be available late this week/early next week. </w:t>
      </w:r>
    </w:p>
    <w:p w:rsidR="000B23D4" w:rsidRPr="000B23D4" w:rsidRDefault="000B23D4" w:rsidP="00FF5ED4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Equipment</w:t>
      </w:r>
    </w:p>
    <w:p w:rsidR="003E0CEF" w:rsidRPr="000B23D4" w:rsidRDefault="00067D51" w:rsidP="000B23D4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Bat Purchase</w:t>
      </w:r>
      <w:r w:rsidR="00430449" w:rsidRPr="002D3EFC">
        <w:rPr>
          <w:rFonts w:ascii="Verdana" w:hAnsi="Verdana"/>
          <w:b/>
          <w:bCs/>
        </w:rPr>
        <w:t>—</w:t>
      </w:r>
      <w:r>
        <w:rPr>
          <w:rFonts w:ascii="Verdana" w:hAnsi="Verdana"/>
          <w:bCs/>
          <w:color w:val="FF0000"/>
        </w:rPr>
        <w:t>Rich</w:t>
      </w:r>
      <w:r>
        <w:rPr>
          <w:rFonts w:ascii="Verdana" w:hAnsi="Verdana"/>
          <w:bCs/>
          <w:color w:val="FF0000"/>
        </w:rPr>
        <w:br/>
      </w:r>
      <w:r w:rsidR="000B23D4">
        <w:rPr>
          <w:rFonts w:ascii="Verdana" w:hAnsi="Verdana"/>
          <w:bCs/>
        </w:rPr>
        <w:t>1 new bat per team for 27 spring teams and 1 new bat per summer team purchased.</w:t>
      </w:r>
    </w:p>
    <w:p w:rsidR="000B23D4" w:rsidRPr="000B23D4" w:rsidRDefault="000B23D4" w:rsidP="000B23D4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Helmets/Catching equipment/Bags—</w:t>
      </w:r>
      <w:r w:rsidRPr="000B23D4">
        <w:rPr>
          <w:rFonts w:ascii="Verdana" w:hAnsi="Verdana"/>
          <w:bCs/>
          <w:color w:val="FF0000"/>
        </w:rPr>
        <w:t>Karen/Dana</w:t>
      </w:r>
      <w:r>
        <w:rPr>
          <w:rFonts w:ascii="Verdana" w:hAnsi="Verdana"/>
          <w:bCs/>
        </w:rPr>
        <w:br/>
      </w:r>
      <w:r w:rsidRPr="000B23D4">
        <w:rPr>
          <w:rFonts w:ascii="Verdana" w:hAnsi="Verdana"/>
          <w:bCs/>
        </w:rPr>
        <w:t xml:space="preserve">Jr and Sr divisions received 4 new helmets/team; Freshman and </w:t>
      </w:r>
      <w:r w:rsidR="00154B27" w:rsidRPr="000B23D4">
        <w:rPr>
          <w:rFonts w:ascii="Verdana" w:hAnsi="Verdana"/>
          <w:bCs/>
        </w:rPr>
        <w:t>Sophomore</w:t>
      </w:r>
      <w:r w:rsidRPr="000B23D4">
        <w:rPr>
          <w:rFonts w:ascii="Verdana" w:hAnsi="Verdana"/>
          <w:bCs/>
        </w:rPr>
        <w:t xml:space="preserve"> received new catching equipment; </w:t>
      </w:r>
      <w:r>
        <w:rPr>
          <w:rFonts w:ascii="Verdana" w:hAnsi="Verdana"/>
          <w:bCs/>
        </w:rPr>
        <w:t xml:space="preserve">and </w:t>
      </w:r>
      <w:r w:rsidRPr="000B23D4">
        <w:rPr>
          <w:rFonts w:ascii="Verdana" w:hAnsi="Verdana"/>
          <w:bCs/>
        </w:rPr>
        <w:t>6 new bags were purchased</w:t>
      </w:r>
      <w:r>
        <w:rPr>
          <w:rFonts w:ascii="Verdana" w:hAnsi="Verdana"/>
          <w:bCs/>
        </w:rPr>
        <w:t>. All were distributed to coaches at the equipment pickup on 3/29.</w:t>
      </w:r>
    </w:p>
    <w:p w:rsidR="000B23D4" w:rsidRPr="000B23D4" w:rsidRDefault="000B23D4" w:rsidP="000B23D4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Ice Packs</w:t>
      </w:r>
      <w:r w:rsidR="00153C4F">
        <w:rPr>
          <w:rFonts w:ascii="Verdana" w:hAnsi="Verdana"/>
          <w:bCs/>
        </w:rPr>
        <w:t xml:space="preserve"> and First Aid Kits</w:t>
      </w:r>
      <w:r>
        <w:rPr>
          <w:rFonts w:ascii="Verdana" w:hAnsi="Verdana"/>
          <w:bCs/>
        </w:rPr>
        <w:t>—</w:t>
      </w:r>
      <w:r w:rsidRPr="000B23D4">
        <w:rPr>
          <w:rFonts w:ascii="Verdana" w:hAnsi="Verdana"/>
          <w:bCs/>
          <w:color w:val="FF0000"/>
        </w:rPr>
        <w:t>Karen</w:t>
      </w:r>
      <w:r w:rsidR="00153C4F">
        <w:rPr>
          <w:rFonts w:ascii="Verdana" w:hAnsi="Verdana"/>
          <w:bCs/>
          <w:color w:val="FF0000"/>
        </w:rPr>
        <w:t>/Dana</w:t>
      </w:r>
      <w:r w:rsidR="00FD5378">
        <w:rPr>
          <w:rFonts w:ascii="Verdana" w:hAnsi="Verdana"/>
          <w:bCs/>
        </w:rPr>
        <w:br/>
      </w:r>
      <w:r w:rsidR="00FD5378" w:rsidRPr="00FD5378">
        <w:rPr>
          <w:rFonts w:ascii="Verdana" w:hAnsi="Verdana"/>
          <w:bCs/>
          <w:color w:val="FF0000"/>
        </w:rPr>
        <w:t>Dana</w:t>
      </w:r>
      <w:r w:rsidR="00FD5378">
        <w:rPr>
          <w:rFonts w:ascii="Verdana" w:hAnsi="Verdana"/>
          <w:bCs/>
        </w:rPr>
        <w:t xml:space="preserve"> to order 1 first aid kit x 4 fields and several boxes of disposable ice packs. </w:t>
      </w:r>
      <w:r w:rsidR="00FD5378" w:rsidRPr="00FD5378">
        <w:rPr>
          <w:rFonts w:ascii="Verdana" w:hAnsi="Verdana"/>
          <w:bCs/>
          <w:color w:val="FF0000"/>
        </w:rPr>
        <w:t>Karen</w:t>
      </w:r>
      <w:r w:rsidR="00FD5378">
        <w:rPr>
          <w:rFonts w:ascii="Verdana" w:hAnsi="Verdana"/>
          <w:bCs/>
        </w:rPr>
        <w:t xml:space="preserve"> to pick up 4 plastic containers to held the first aid kit and disposable ice packs.</w:t>
      </w:r>
    </w:p>
    <w:p w:rsidR="000B23D4" w:rsidRPr="00D57FBA" w:rsidRDefault="000B23D4" w:rsidP="00D57FBA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2014 Scholarships—</w:t>
      </w:r>
      <w:r w:rsidRPr="000B23D4">
        <w:rPr>
          <w:rFonts w:ascii="Verdana" w:hAnsi="Verdana"/>
          <w:bCs/>
          <w:color w:val="FF0000"/>
        </w:rPr>
        <w:t>Ted/Karen</w:t>
      </w:r>
      <w:r>
        <w:rPr>
          <w:rFonts w:ascii="Verdana" w:hAnsi="Verdana"/>
          <w:bCs/>
          <w:color w:val="FF0000"/>
        </w:rPr>
        <w:br/>
      </w:r>
      <w:r w:rsidRPr="000B23D4">
        <w:rPr>
          <w:rFonts w:ascii="Verdana" w:hAnsi="Verdana"/>
          <w:bCs/>
        </w:rPr>
        <w:t xml:space="preserve">My Town Matters, The Patch, and Facebook all </w:t>
      </w:r>
      <w:r>
        <w:rPr>
          <w:rFonts w:ascii="Verdana" w:hAnsi="Verdana"/>
          <w:bCs/>
        </w:rPr>
        <w:t>have the Press Release. The Milton Times will run an ad in this week’s paper</w:t>
      </w:r>
      <w:r w:rsidR="00D57FBA">
        <w:rPr>
          <w:rFonts w:ascii="Verdana" w:hAnsi="Verdana"/>
          <w:bCs/>
        </w:rPr>
        <w:t xml:space="preserve">. </w:t>
      </w:r>
      <w:r w:rsidR="00D57FBA" w:rsidRPr="00D57FBA">
        <w:rPr>
          <w:rFonts w:ascii="Verdana" w:hAnsi="Verdana"/>
          <w:bCs/>
          <w:color w:val="FF0000"/>
        </w:rPr>
        <w:t>Karen</w:t>
      </w:r>
      <w:r w:rsidR="00D57FBA">
        <w:rPr>
          <w:rFonts w:ascii="Verdana" w:hAnsi="Verdana"/>
          <w:bCs/>
        </w:rPr>
        <w:t xml:space="preserve"> to send Kevin press release.</w:t>
      </w:r>
      <w:r w:rsidR="008F2EFC">
        <w:rPr>
          <w:rFonts w:ascii="Verdana" w:hAnsi="Verdana"/>
          <w:bCs/>
        </w:rPr>
        <w:t xml:space="preserve"> Calece will check the PO Box every Friday and give all applications to Bill. Bill to hold until the deadline of 5/3.</w:t>
      </w:r>
    </w:p>
    <w:p w:rsidR="008F2EFC" w:rsidRPr="008F2EFC" w:rsidRDefault="000B23D4" w:rsidP="000B23D4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Parade—</w:t>
      </w:r>
      <w:r w:rsidRPr="008F2EFC">
        <w:rPr>
          <w:rFonts w:ascii="Verdana" w:hAnsi="Verdana"/>
          <w:bCs/>
          <w:color w:val="FF0000"/>
        </w:rPr>
        <w:t>Ted</w:t>
      </w:r>
      <w:r w:rsidR="008F2EFC">
        <w:rPr>
          <w:rFonts w:ascii="Verdana" w:hAnsi="Verdana"/>
          <w:bCs/>
        </w:rPr>
        <w:t xml:space="preserve"> (See handout)</w:t>
      </w:r>
    </w:p>
    <w:p w:rsidR="008F2EFC" w:rsidRPr="008F2EFC" w:rsidRDefault="008F2EFC" w:rsidP="008F2EF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8F2EFC">
        <w:rPr>
          <w:rFonts w:ascii="Verdana" w:hAnsi="Verdana"/>
          <w:bCs/>
        </w:rPr>
        <w:t>Ask Cunningham to line field</w:t>
      </w:r>
    </w:p>
    <w:p w:rsidR="008F2EFC" w:rsidRPr="008F2EFC" w:rsidRDefault="008F2EFC" w:rsidP="008F2EF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Michelle Hirsch from American baseball league is handling the fire and police permits</w:t>
      </w:r>
    </w:p>
    <w:p w:rsidR="008F2EFC" w:rsidRPr="008F2EFC" w:rsidRDefault="008F2EFC" w:rsidP="008F2EF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10am need volunteers to arrive</w:t>
      </w:r>
    </w:p>
    <w:p w:rsidR="008F2EFC" w:rsidRPr="008F2EFC" w:rsidRDefault="008F2EFC" w:rsidP="008F2EF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lastRenderedPageBreak/>
        <w:t>Parade to start at 12 noon</w:t>
      </w:r>
    </w:p>
    <w:p w:rsidR="008F2EFC" w:rsidRPr="008F2EFC" w:rsidRDefault="008F2EFC" w:rsidP="008F2EF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National Anthem (</w:t>
      </w:r>
      <w:r w:rsidRPr="008F2EFC">
        <w:rPr>
          <w:rFonts w:ascii="Verdana" w:hAnsi="Verdana"/>
          <w:bCs/>
          <w:color w:val="FF0000"/>
        </w:rPr>
        <w:t>Gary</w:t>
      </w:r>
      <w:r>
        <w:rPr>
          <w:rFonts w:ascii="Verdana" w:hAnsi="Verdana"/>
          <w:bCs/>
        </w:rPr>
        <w:t xml:space="preserve"> to confirm Pauline Wells, if not Ted will ask MHS chorus and last resort is iPod)</w:t>
      </w:r>
    </w:p>
    <w:p w:rsidR="008F2EFC" w:rsidRPr="008F2EFC" w:rsidRDefault="008F2EFC" w:rsidP="008F2EF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Throwing out 1</w:t>
      </w:r>
      <w:r w:rsidRPr="008F2EFC">
        <w:rPr>
          <w:rFonts w:ascii="Verdana" w:hAnsi="Verdana"/>
          <w:bCs/>
          <w:vertAlign w:val="superscript"/>
        </w:rPr>
        <w:t>st</w:t>
      </w:r>
      <w:r>
        <w:rPr>
          <w:rFonts w:ascii="Verdana" w:hAnsi="Verdana"/>
          <w:bCs/>
        </w:rPr>
        <w:t xml:space="preserve"> pitch (</w:t>
      </w:r>
      <w:r w:rsidRPr="008F2EFC">
        <w:rPr>
          <w:rFonts w:ascii="Verdana" w:hAnsi="Verdana"/>
          <w:bCs/>
          <w:color w:val="FF0000"/>
        </w:rPr>
        <w:t>Bill</w:t>
      </w:r>
      <w:r>
        <w:rPr>
          <w:rFonts w:ascii="Verdana" w:hAnsi="Verdana"/>
          <w:bCs/>
        </w:rPr>
        <w:t xml:space="preserve"> to ask mom from his team that has been overseas on military duty)</w:t>
      </w:r>
    </w:p>
    <w:p w:rsidR="008F2EFC" w:rsidRPr="008F2EFC" w:rsidRDefault="008F2EFC" w:rsidP="008F2EF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Trophy presentation, </w:t>
      </w:r>
      <w:r w:rsidRPr="008F2EFC">
        <w:rPr>
          <w:rFonts w:ascii="Verdana" w:hAnsi="Verdana"/>
          <w:bCs/>
          <w:color w:val="FF0000"/>
        </w:rPr>
        <w:t>Bill</w:t>
      </w:r>
      <w:r>
        <w:rPr>
          <w:rFonts w:ascii="Verdana" w:hAnsi="Verdana"/>
          <w:bCs/>
        </w:rPr>
        <w:t xml:space="preserve"> will bring to field.</w:t>
      </w:r>
    </w:p>
    <w:p w:rsidR="000B23D4" w:rsidRPr="008F2EFC" w:rsidRDefault="008F2EFC" w:rsidP="008F2EF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Pizza delivery for 12 noon</w:t>
      </w:r>
    </w:p>
    <w:p w:rsidR="008F2EFC" w:rsidRPr="008F2EFC" w:rsidRDefault="008F2EFC" w:rsidP="008F2EF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8F2EFC">
        <w:rPr>
          <w:rFonts w:ascii="Verdana" w:hAnsi="Verdana"/>
          <w:bCs/>
          <w:color w:val="FF0000"/>
        </w:rPr>
        <w:t>Karen</w:t>
      </w:r>
      <w:r>
        <w:rPr>
          <w:rFonts w:ascii="Verdana" w:hAnsi="Verdana"/>
          <w:bCs/>
        </w:rPr>
        <w:t xml:space="preserve"> to make signs</w:t>
      </w:r>
    </w:p>
    <w:p w:rsidR="008F2EFC" w:rsidRPr="008F2EFC" w:rsidRDefault="008F2EFC" w:rsidP="008F2EF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8F2EFC">
        <w:rPr>
          <w:rFonts w:ascii="Verdana" w:hAnsi="Verdana"/>
          <w:bCs/>
        </w:rPr>
        <w:t>12:45-1pm for volunteers to clean up</w:t>
      </w:r>
    </w:p>
    <w:p w:rsidR="000B23D4" w:rsidRPr="000B23D4" w:rsidRDefault="000B23D4" w:rsidP="000B23D4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Summer Travel—</w:t>
      </w:r>
      <w:r w:rsidRPr="008F2EFC">
        <w:rPr>
          <w:rFonts w:ascii="Verdana" w:hAnsi="Verdana"/>
          <w:bCs/>
          <w:color w:val="FF0000"/>
        </w:rPr>
        <w:t>Ted</w:t>
      </w:r>
      <w:r>
        <w:rPr>
          <w:rFonts w:ascii="Verdana" w:hAnsi="Verdana"/>
          <w:bCs/>
        </w:rPr>
        <w:br/>
      </w:r>
      <w:r w:rsidR="008F2EFC" w:rsidRPr="008F2EFC">
        <w:rPr>
          <w:rFonts w:ascii="Verdana" w:hAnsi="Verdana"/>
          <w:bCs/>
        </w:rPr>
        <w:t>Hockomock me</w:t>
      </w:r>
      <w:r w:rsidR="00AD6872">
        <w:rPr>
          <w:rFonts w:ascii="Verdana" w:hAnsi="Verdana"/>
          <w:bCs/>
        </w:rPr>
        <w:t>eting this Wednesday, estimate is two</w:t>
      </w:r>
      <w:r w:rsidR="008F2EFC" w:rsidRPr="008F2EFC">
        <w:rPr>
          <w:rFonts w:ascii="Verdana" w:hAnsi="Verdana"/>
          <w:bCs/>
        </w:rPr>
        <w:t xml:space="preserve"> U10, 2U12 and 2 U14 teams.</w:t>
      </w:r>
      <w:r w:rsidR="00AD6872">
        <w:rPr>
          <w:rFonts w:ascii="Verdana" w:hAnsi="Verdana"/>
          <w:bCs/>
        </w:rPr>
        <w:t xml:space="preserve"> South Shore estimate is one </w:t>
      </w:r>
      <w:r w:rsidR="008F2EFC">
        <w:rPr>
          <w:rFonts w:ascii="Verdana" w:hAnsi="Verdana"/>
          <w:bCs/>
        </w:rPr>
        <w:t>U18 team.</w:t>
      </w:r>
    </w:p>
    <w:p w:rsidR="000B23D4" w:rsidRPr="000B23D4" w:rsidRDefault="000B23D4" w:rsidP="000B23D4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Sponsorships—</w:t>
      </w:r>
      <w:r w:rsidRPr="008F2EFC">
        <w:rPr>
          <w:rFonts w:ascii="Verdana" w:hAnsi="Verdana"/>
          <w:bCs/>
          <w:color w:val="FF0000"/>
        </w:rPr>
        <w:t>Nick</w:t>
      </w:r>
      <w:r>
        <w:rPr>
          <w:rFonts w:ascii="Verdana" w:hAnsi="Verdana"/>
          <w:bCs/>
        </w:rPr>
        <w:br/>
      </w:r>
      <w:r w:rsidR="008F2EFC" w:rsidRPr="008F2EFC">
        <w:rPr>
          <w:rFonts w:ascii="Verdana" w:hAnsi="Verdana"/>
          <w:bCs/>
        </w:rPr>
        <w:t xml:space="preserve">24 of 27 teams have sponsors, Milton Fire, Milton Police and Milton Parks and Rec will </w:t>
      </w:r>
      <w:r w:rsidR="008F2EFC">
        <w:rPr>
          <w:rFonts w:ascii="Verdana" w:hAnsi="Verdana"/>
          <w:bCs/>
        </w:rPr>
        <w:t>be the last 3 names on uniforms so all teams will have a sponsor name on them.</w:t>
      </w:r>
    </w:p>
    <w:p w:rsidR="00AD6872" w:rsidRDefault="00AD6872" w:rsidP="00735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735E9B" w:rsidRDefault="00735E9B" w:rsidP="00735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Vice President’s Report—</w:t>
      </w:r>
      <w:r>
        <w:rPr>
          <w:rFonts w:ascii="Verdana" w:hAnsi="Verdana"/>
          <w:bCs/>
          <w:color w:val="FF0000"/>
        </w:rPr>
        <w:t>Bill</w:t>
      </w:r>
    </w:p>
    <w:p w:rsidR="000B23D4" w:rsidRPr="008F2EFC" w:rsidRDefault="000B23D4" w:rsidP="00735E9B">
      <w:pPr>
        <w:pStyle w:val="ListParagraph"/>
        <w:numPr>
          <w:ilvl w:val="0"/>
          <w:numId w:val="22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Pitching Clinic</w:t>
      </w:r>
      <w:r w:rsidR="008F2EFC">
        <w:rPr>
          <w:rFonts w:ascii="Verdana" w:hAnsi="Verdana"/>
          <w:bCs/>
        </w:rPr>
        <w:t>—feedback has been positive, little glitch with scheduling the team clinic. Bill contacted everyone and is either refunding the money or scheduling an additional clinic with Janelle.</w:t>
      </w:r>
    </w:p>
    <w:p w:rsidR="008F2EFC" w:rsidRPr="000B23D4" w:rsidRDefault="008F2EFC" w:rsidP="00735E9B">
      <w:pPr>
        <w:pStyle w:val="ListParagraph"/>
        <w:numPr>
          <w:ilvl w:val="0"/>
          <w:numId w:val="22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Additional Pitching Clinics—</w:t>
      </w:r>
      <w:r w:rsidRPr="008F2EFC">
        <w:rPr>
          <w:rFonts w:ascii="Verdana" w:hAnsi="Verdana"/>
          <w:bCs/>
          <w:color w:val="FF0000"/>
        </w:rPr>
        <w:t>Gary</w:t>
      </w:r>
      <w:r>
        <w:rPr>
          <w:rFonts w:ascii="Verdana" w:hAnsi="Verdana"/>
          <w:bCs/>
        </w:rPr>
        <w:t xml:space="preserve"> to contact Janelle and schedule.</w:t>
      </w:r>
    </w:p>
    <w:p w:rsidR="000B23D4" w:rsidRPr="000B23D4" w:rsidRDefault="000B23D4" w:rsidP="00735E9B">
      <w:pPr>
        <w:pStyle w:val="ListParagraph"/>
        <w:numPr>
          <w:ilvl w:val="0"/>
          <w:numId w:val="22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Team Clinics</w:t>
      </w:r>
    </w:p>
    <w:p w:rsidR="000B23D4" w:rsidRPr="00297CAE" w:rsidRDefault="00AD6872" w:rsidP="000B23D4">
      <w:pPr>
        <w:pStyle w:val="ListParagraph"/>
        <w:numPr>
          <w:ilvl w:val="1"/>
          <w:numId w:val="22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Freshwoman—this past Saturday, @ half division attended and overall a success</w:t>
      </w:r>
    </w:p>
    <w:p w:rsidR="000B23D4" w:rsidRPr="00297CAE" w:rsidRDefault="00AD6872" w:rsidP="000B23D4">
      <w:pPr>
        <w:pStyle w:val="ListParagraph"/>
        <w:numPr>
          <w:ilvl w:val="1"/>
          <w:numId w:val="22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Sophomore—this past Saturday at DD, success</w:t>
      </w:r>
    </w:p>
    <w:p w:rsidR="000B23D4" w:rsidRPr="00297CAE" w:rsidRDefault="00AD6872" w:rsidP="000B23D4">
      <w:pPr>
        <w:pStyle w:val="ListParagraph"/>
        <w:numPr>
          <w:ilvl w:val="1"/>
          <w:numId w:val="22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Junior—this Wed., 4/16 at DD</w:t>
      </w:r>
    </w:p>
    <w:p w:rsidR="000B23D4" w:rsidRPr="000B23D4" w:rsidRDefault="00AD6872" w:rsidP="000B23D4">
      <w:pPr>
        <w:pStyle w:val="ListParagraph"/>
        <w:numPr>
          <w:ilvl w:val="1"/>
          <w:numId w:val="22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Senior—this Wed., 4/16 at TJO</w:t>
      </w:r>
    </w:p>
    <w:p w:rsidR="000B23D4" w:rsidRPr="000B23D4" w:rsidRDefault="000B23D4" w:rsidP="00735E9B">
      <w:pPr>
        <w:pStyle w:val="ListParagraph"/>
        <w:numPr>
          <w:ilvl w:val="0"/>
          <w:numId w:val="22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Apparel Store</w:t>
      </w:r>
      <w:r w:rsidR="00AD6872">
        <w:rPr>
          <w:rFonts w:ascii="Verdana" w:hAnsi="Verdana"/>
          <w:bCs/>
        </w:rPr>
        <w:t>—should we continue using Café Press or order t-shirts at All Star Day</w:t>
      </w:r>
      <w:r w:rsidR="00AD6872">
        <w:rPr>
          <w:rFonts w:ascii="Verdana" w:hAnsi="Verdana"/>
          <w:bCs/>
        </w:rPr>
        <w:br/>
      </w:r>
      <w:r w:rsidR="00AD6872" w:rsidRPr="00AD6872">
        <w:rPr>
          <w:rFonts w:ascii="Verdana" w:hAnsi="Verdana"/>
          <w:bCs/>
          <w:color w:val="FF0000"/>
        </w:rPr>
        <w:t xml:space="preserve">Calece </w:t>
      </w:r>
      <w:r w:rsidR="00AD6872">
        <w:rPr>
          <w:rFonts w:ascii="Verdana" w:hAnsi="Verdana"/>
          <w:bCs/>
        </w:rPr>
        <w:t>to review items on Café Press and come up with a smaller selection</w:t>
      </w:r>
    </w:p>
    <w:p w:rsidR="000B23D4" w:rsidRPr="000B23D4" w:rsidRDefault="000B23D4" w:rsidP="00735E9B">
      <w:pPr>
        <w:pStyle w:val="ListParagraph"/>
        <w:numPr>
          <w:ilvl w:val="0"/>
          <w:numId w:val="22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Player Agent</w:t>
      </w:r>
      <w:r w:rsidR="00AD6872">
        <w:rPr>
          <w:rFonts w:ascii="Verdana" w:hAnsi="Verdana"/>
          <w:bCs/>
        </w:rPr>
        <w:t xml:space="preserve">—someone needs to own this in order for it to be a success, </w:t>
      </w:r>
      <w:r w:rsidR="00AD6872" w:rsidRPr="00AD6872">
        <w:rPr>
          <w:rFonts w:ascii="Verdana" w:hAnsi="Verdana"/>
          <w:bCs/>
          <w:color w:val="FF0000"/>
        </w:rPr>
        <w:t>Kevin</w:t>
      </w:r>
      <w:r w:rsidR="00AD6872">
        <w:rPr>
          <w:rFonts w:ascii="Verdana" w:hAnsi="Verdana"/>
          <w:bCs/>
        </w:rPr>
        <w:t xml:space="preserve"> to review the list of parents that have volunteered and see if someone could take on that responsibility</w:t>
      </w:r>
    </w:p>
    <w:p w:rsidR="000B23D4" w:rsidRDefault="000B23D4" w:rsidP="000B23D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0B23D4" w:rsidRDefault="000B23D4" w:rsidP="000B23D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President’s Report—</w:t>
      </w:r>
      <w:r>
        <w:rPr>
          <w:rFonts w:ascii="Verdana" w:hAnsi="Verdana"/>
          <w:bCs/>
          <w:color w:val="FF0000"/>
        </w:rPr>
        <w:t>Kevin</w:t>
      </w:r>
    </w:p>
    <w:p w:rsidR="000B23D4" w:rsidRPr="000B23D4" w:rsidRDefault="000B23D4" w:rsidP="000B23D4">
      <w:pPr>
        <w:pStyle w:val="ListParagraph"/>
        <w:numPr>
          <w:ilvl w:val="0"/>
          <w:numId w:val="22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Registration Update (338)</w:t>
      </w:r>
    </w:p>
    <w:p w:rsidR="00735E9B" w:rsidRPr="000B23D4" w:rsidRDefault="000B23D4" w:rsidP="000B23D4">
      <w:pPr>
        <w:pStyle w:val="ListParagraph"/>
        <w:numPr>
          <w:ilvl w:val="0"/>
          <w:numId w:val="22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Where We Have Been/Where We Are Going</w:t>
      </w:r>
      <w:r w:rsidR="00AD6872">
        <w:rPr>
          <w:rFonts w:ascii="Verdana" w:hAnsi="Verdana"/>
          <w:bCs/>
        </w:rPr>
        <w:t xml:space="preserve"> (see handout)</w:t>
      </w:r>
      <w:r w:rsidR="00AD6872">
        <w:rPr>
          <w:rFonts w:ascii="Verdana" w:hAnsi="Verdana"/>
          <w:bCs/>
        </w:rPr>
        <w:br/>
        <w:t>Not today but maybe in June or in the Fall we need to have a discussion about where we want to go and what else we want to work on as a Board of Directors.</w:t>
      </w:r>
    </w:p>
    <w:p w:rsidR="00735E9B" w:rsidRDefault="00735E9B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6B0702" w:rsidRDefault="006B0702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Items not on agenda</w:t>
      </w:r>
    </w:p>
    <w:p w:rsidR="00154B27" w:rsidRPr="00154B27" w:rsidRDefault="00AD6872" w:rsidP="000B23D4">
      <w:pPr>
        <w:pStyle w:val="ListParagraph"/>
        <w:numPr>
          <w:ilvl w:val="0"/>
          <w:numId w:val="23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Scoreboard and lights—Gary reviewed that the scoreboard will cost $6-$10K. The town is stating that it would cost $10K to run the electricity. We should conduct more research and see if we can get separate lights and a scoreboard to be able to host night games without any conflict with the National baseball league.</w:t>
      </w:r>
    </w:p>
    <w:p w:rsidR="006B0702" w:rsidRDefault="00154B27" w:rsidP="000B23D4">
      <w:pPr>
        <w:pStyle w:val="ListParagraph"/>
        <w:numPr>
          <w:ilvl w:val="0"/>
          <w:numId w:val="23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MGS will schedule lights for the high school team(s) and they will reimburse MGS. </w:t>
      </w:r>
      <w:r w:rsidR="000B23D4">
        <w:rPr>
          <w:rFonts w:ascii="Verdana" w:hAnsi="Verdana"/>
          <w:bCs/>
        </w:rPr>
        <w:br/>
      </w:r>
    </w:p>
    <w:p w:rsidR="00815696" w:rsidRPr="002D3EFC" w:rsidRDefault="007F6B14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Next BOD M</w:t>
      </w:r>
      <w:r w:rsidR="00B354E4" w:rsidRPr="002D3EFC">
        <w:rPr>
          <w:rFonts w:ascii="Verdana" w:hAnsi="Verdana"/>
          <w:b/>
          <w:bCs/>
        </w:rPr>
        <w:t>eeting</w:t>
      </w:r>
      <w:r w:rsidR="00480FC8" w:rsidRPr="002D3EFC">
        <w:rPr>
          <w:rFonts w:ascii="Verdana" w:hAnsi="Verdana"/>
          <w:b/>
          <w:bCs/>
        </w:rPr>
        <w:t>s</w:t>
      </w:r>
    </w:p>
    <w:p w:rsidR="00530130" w:rsidRPr="00530130" w:rsidRDefault="000B23D4" w:rsidP="00530130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May 12</w:t>
      </w:r>
      <w:r w:rsidRPr="000B23D4">
        <w:rPr>
          <w:rFonts w:ascii="Verdana" w:hAnsi="Verdana"/>
          <w:bCs/>
          <w:vertAlign w:val="superscript"/>
        </w:rPr>
        <w:t>th</w:t>
      </w:r>
      <w:r>
        <w:rPr>
          <w:rFonts w:ascii="Verdana" w:hAnsi="Verdana"/>
          <w:bCs/>
        </w:rPr>
        <w:t xml:space="preserve"> 7</w:t>
      </w:r>
      <w:r w:rsidR="00190988">
        <w:rPr>
          <w:rFonts w:ascii="Verdana" w:hAnsi="Verdana"/>
          <w:bCs/>
        </w:rPr>
        <w:t>pm Cunningham Hall</w:t>
      </w:r>
    </w:p>
    <w:p w:rsidR="00CB3BE6" w:rsidRDefault="00CB3BE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F15BF" w:rsidRPr="002D3EFC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Adjourn</w:t>
      </w:r>
    </w:p>
    <w:sectPr w:rsidR="005F15BF" w:rsidRPr="002D3EFC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628" w:rsidRDefault="00895628" w:rsidP="005C5A49">
      <w:r>
        <w:separator/>
      </w:r>
    </w:p>
  </w:endnote>
  <w:endnote w:type="continuationSeparator" w:id="0">
    <w:p w:rsidR="00895628" w:rsidRDefault="00895628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628" w:rsidRDefault="00895628" w:rsidP="005C5A49">
      <w:r>
        <w:separator/>
      </w:r>
    </w:p>
  </w:footnote>
  <w:footnote w:type="continuationSeparator" w:id="0">
    <w:p w:rsidR="00895628" w:rsidRDefault="00895628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154B27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6AB4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03DF8"/>
    <w:multiLevelType w:val="hybridMultilevel"/>
    <w:tmpl w:val="160C3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5522CA"/>
    <w:multiLevelType w:val="hybridMultilevel"/>
    <w:tmpl w:val="4592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27738D"/>
    <w:multiLevelType w:val="hybridMultilevel"/>
    <w:tmpl w:val="7BB2C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E96689"/>
    <w:multiLevelType w:val="hybridMultilevel"/>
    <w:tmpl w:val="E4483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91336C"/>
    <w:multiLevelType w:val="hybridMultilevel"/>
    <w:tmpl w:val="1DEC5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E96FF8"/>
    <w:multiLevelType w:val="hybridMultilevel"/>
    <w:tmpl w:val="88FED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7497A56"/>
    <w:multiLevelType w:val="hybridMultilevel"/>
    <w:tmpl w:val="16787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8"/>
  </w:num>
  <w:num w:numId="9">
    <w:abstractNumId w:val="7"/>
  </w:num>
  <w:num w:numId="10">
    <w:abstractNumId w:val="8"/>
  </w:num>
  <w:num w:numId="11">
    <w:abstractNumId w:val="20"/>
  </w:num>
  <w:num w:numId="12">
    <w:abstractNumId w:val="5"/>
  </w:num>
  <w:num w:numId="13">
    <w:abstractNumId w:val="13"/>
  </w:num>
  <w:num w:numId="14">
    <w:abstractNumId w:val="16"/>
  </w:num>
  <w:num w:numId="15">
    <w:abstractNumId w:val="15"/>
  </w:num>
  <w:num w:numId="16">
    <w:abstractNumId w:val="9"/>
  </w:num>
  <w:num w:numId="17">
    <w:abstractNumId w:val="12"/>
  </w:num>
  <w:num w:numId="18">
    <w:abstractNumId w:val="19"/>
  </w:num>
  <w:num w:numId="19">
    <w:abstractNumId w:val="11"/>
  </w:num>
  <w:num w:numId="20">
    <w:abstractNumId w:val="14"/>
  </w:num>
  <w:num w:numId="21">
    <w:abstractNumId w:val="17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3B07"/>
    <w:rsid w:val="000157E8"/>
    <w:rsid w:val="00043FCD"/>
    <w:rsid w:val="00053C8A"/>
    <w:rsid w:val="00067D51"/>
    <w:rsid w:val="00073082"/>
    <w:rsid w:val="000777B5"/>
    <w:rsid w:val="00086156"/>
    <w:rsid w:val="00086F49"/>
    <w:rsid w:val="00091E07"/>
    <w:rsid w:val="000B1EF6"/>
    <w:rsid w:val="000B23D4"/>
    <w:rsid w:val="000E070D"/>
    <w:rsid w:val="000F07D5"/>
    <w:rsid w:val="00100383"/>
    <w:rsid w:val="00106E2D"/>
    <w:rsid w:val="00115B3F"/>
    <w:rsid w:val="00125AFA"/>
    <w:rsid w:val="00125D84"/>
    <w:rsid w:val="001263F5"/>
    <w:rsid w:val="001326D7"/>
    <w:rsid w:val="00145DD2"/>
    <w:rsid w:val="00153C4F"/>
    <w:rsid w:val="00154B27"/>
    <w:rsid w:val="001658A6"/>
    <w:rsid w:val="00172E7E"/>
    <w:rsid w:val="00190988"/>
    <w:rsid w:val="001967A7"/>
    <w:rsid w:val="001B14C3"/>
    <w:rsid w:val="001C6213"/>
    <w:rsid w:val="001D0427"/>
    <w:rsid w:val="001E16BF"/>
    <w:rsid w:val="001E1ACF"/>
    <w:rsid w:val="001E7FEA"/>
    <w:rsid w:val="001F18E5"/>
    <w:rsid w:val="001F30A9"/>
    <w:rsid w:val="001F6362"/>
    <w:rsid w:val="002012D8"/>
    <w:rsid w:val="00206A24"/>
    <w:rsid w:val="0021700A"/>
    <w:rsid w:val="00222E46"/>
    <w:rsid w:val="0022480F"/>
    <w:rsid w:val="002331FE"/>
    <w:rsid w:val="0024743D"/>
    <w:rsid w:val="002560BE"/>
    <w:rsid w:val="002604A5"/>
    <w:rsid w:val="002621AF"/>
    <w:rsid w:val="00283142"/>
    <w:rsid w:val="00291808"/>
    <w:rsid w:val="00293575"/>
    <w:rsid w:val="00297CAE"/>
    <w:rsid w:val="002C2847"/>
    <w:rsid w:val="002C2AB4"/>
    <w:rsid w:val="002C5A95"/>
    <w:rsid w:val="002D1917"/>
    <w:rsid w:val="002D3B3A"/>
    <w:rsid w:val="002D3EFC"/>
    <w:rsid w:val="002D66D4"/>
    <w:rsid w:val="00303DAC"/>
    <w:rsid w:val="00320F5D"/>
    <w:rsid w:val="00330CED"/>
    <w:rsid w:val="003407FF"/>
    <w:rsid w:val="00342762"/>
    <w:rsid w:val="003455F4"/>
    <w:rsid w:val="003642D8"/>
    <w:rsid w:val="00374248"/>
    <w:rsid w:val="00385ED7"/>
    <w:rsid w:val="003961A8"/>
    <w:rsid w:val="003972BC"/>
    <w:rsid w:val="003A497E"/>
    <w:rsid w:val="003B4AEF"/>
    <w:rsid w:val="003D22EB"/>
    <w:rsid w:val="003D5A68"/>
    <w:rsid w:val="003E0052"/>
    <w:rsid w:val="003E0CEF"/>
    <w:rsid w:val="003E4F3A"/>
    <w:rsid w:val="0040718D"/>
    <w:rsid w:val="00417963"/>
    <w:rsid w:val="00430449"/>
    <w:rsid w:val="0043778D"/>
    <w:rsid w:val="0044149E"/>
    <w:rsid w:val="00453C5E"/>
    <w:rsid w:val="00462143"/>
    <w:rsid w:val="00467D0D"/>
    <w:rsid w:val="004724AC"/>
    <w:rsid w:val="00480FC8"/>
    <w:rsid w:val="00482E35"/>
    <w:rsid w:val="00495A56"/>
    <w:rsid w:val="004A1B2A"/>
    <w:rsid w:val="004A4461"/>
    <w:rsid w:val="004A7FFC"/>
    <w:rsid w:val="004B3D58"/>
    <w:rsid w:val="004B5402"/>
    <w:rsid w:val="004C067C"/>
    <w:rsid w:val="004D260F"/>
    <w:rsid w:val="004D6D21"/>
    <w:rsid w:val="004F75DD"/>
    <w:rsid w:val="00504011"/>
    <w:rsid w:val="00514D44"/>
    <w:rsid w:val="005225DA"/>
    <w:rsid w:val="005262B3"/>
    <w:rsid w:val="00530130"/>
    <w:rsid w:val="00541040"/>
    <w:rsid w:val="00555001"/>
    <w:rsid w:val="0056317B"/>
    <w:rsid w:val="0056724F"/>
    <w:rsid w:val="00580565"/>
    <w:rsid w:val="0059187F"/>
    <w:rsid w:val="005A14FD"/>
    <w:rsid w:val="005A7A99"/>
    <w:rsid w:val="005B31C0"/>
    <w:rsid w:val="005C3ED8"/>
    <w:rsid w:val="005C5829"/>
    <w:rsid w:val="005C5A49"/>
    <w:rsid w:val="005F15BF"/>
    <w:rsid w:val="0061465C"/>
    <w:rsid w:val="00615630"/>
    <w:rsid w:val="006452BC"/>
    <w:rsid w:val="00646B51"/>
    <w:rsid w:val="0065414F"/>
    <w:rsid w:val="00655B25"/>
    <w:rsid w:val="00664BCA"/>
    <w:rsid w:val="00673FB6"/>
    <w:rsid w:val="00690B3C"/>
    <w:rsid w:val="00695F32"/>
    <w:rsid w:val="00697D14"/>
    <w:rsid w:val="006B0702"/>
    <w:rsid w:val="006B58F8"/>
    <w:rsid w:val="006C2E76"/>
    <w:rsid w:val="006C4FCE"/>
    <w:rsid w:val="00700D2E"/>
    <w:rsid w:val="00712C79"/>
    <w:rsid w:val="00735E9B"/>
    <w:rsid w:val="0074705B"/>
    <w:rsid w:val="007500C2"/>
    <w:rsid w:val="007532D8"/>
    <w:rsid w:val="007551D2"/>
    <w:rsid w:val="00762993"/>
    <w:rsid w:val="00764DED"/>
    <w:rsid w:val="00770652"/>
    <w:rsid w:val="00774061"/>
    <w:rsid w:val="00785FA4"/>
    <w:rsid w:val="007874A4"/>
    <w:rsid w:val="00790948"/>
    <w:rsid w:val="007A74FD"/>
    <w:rsid w:val="007B72DF"/>
    <w:rsid w:val="007D0E78"/>
    <w:rsid w:val="007D29B4"/>
    <w:rsid w:val="007D72D6"/>
    <w:rsid w:val="007E0D6F"/>
    <w:rsid w:val="007F3461"/>
    <w:rsid w:val="007F6B14"/>
    <w:rsid w:val="00800B0E"/>
    <w:rsid w:val="00803A15"/>
    <w:rsid w:val="00815696"/>
    <w:rsid w:val="00817954"/>
    <w:rsid w:val="00824864"/>
    <w:rsid w:val="008400E9"/>
    <w:rsid w:val="00841DB0"/>
    <w:rsid w:val="008501B1"/>
    <w:rsid w:val="00852756"/>
    <w:rsid w:val="00871113"/>
    <w:rsid w:val="0087401F"/>
    <w:rsid w:val="00895628"/>
    <w:rsid w:val="00897772"/>
    <w:rsid w:val="008A64F6"/>
    <w:rsid w:val="008E2176"/>
    <w:rsid w:val="008E5630"/>
    <w:rsid w:val="008E7245"/>
    <w:rsid w:val="008F13ED"/>
    <w:rsid w:val="008F1E40"/>
    <w:rsid w:val="008F2A28"/>
    <w:rsid w:val="008F2EFC"/>
    <w:rsid w:val="008F4C93"/>
    <w:rsid w:val="008F7B48"/>
    <w:rsid w:val="00903E57"/>
    <w:rsid w:val="00911811"/>
    <w:rsid w:val="00936181"/>
    <w:rsid w:val="0094209A"/>
    <w:rsid w:val="0095164C"/>
    <w:rsid w:val="009667D0"/>
    <w:rsid w:val="00974ED7"/>
    <w:rsid w:val="00986774"/>
    <w:rsid w:val="009A44B7"/>
    <w:rsid w:val="009B1B8E"/>
    <w:rsid w:val="009B3CDB"/>
    <w:rsid w:val="009B7EE1"/>
    <w:rsid w:val="009C4D54"/>
    <w:rsid w:val="009C6F42"/>
    <w:rsid w:val="009C7211"/>
    <w:rsid w:val="009D5073"/>
    <w:rsid w:val="009E0132"/>
    <w:rsid w:val="009E4B84"/>
    <w:rsid w:val="009F7050"/>
    <w:rsid w:val="00A03790"/>
    <w:rsid w:val="00A13269"/>
    <w:rsid w:val="00A24C58"/>
    <w:rsid w:val="00A302AC"/>
    <w:rsid w:val="00A31940"/>
    <w:rsid w:val="00A615DB"/>
    <w:rsid w:val="00A64596"/>
    <w:rsid w:val="00A90596"/>
    <w:rsid w:val="00A905F4"/>
    <w:rsid w:val="00A93545"/>
    <w:rsid w:val="00AC68E7"/>
    <w:rsid w:val="00AD02EE"/>
    <w:rsid w:val="00AD39CC"/>
    <w:rsid w:val="00AD6872"/>
    <w:rsid w:val="00AE0A33"/>
    <w:rsid w:val="00AE3822"/>
    <w:rsid w:val="00AE5253"/>
    <w:rsid w:val="00AE5375"/>
    <w:rsid w:val="00AF7DBB"/>
    <w:rsid w:val="00B02D9F"/>
    <w:rsid w:val="00B060AB"/>
    <w:rsid w:val="00B13CBB"/>
    <w:rsid w:val="00B3018A"/>
    <w:rsid w:val="00B354E4"/>
    <w:rsid w:val="00B50B74"/>
    <w:rsid w:val="00B6267D"/>
    <w:rsid w:val="00B96CBA"/>
    <w:rsid w:val="00BA2B01"/>
    <w:rsid w:val="00BB2235"/>
    <w:rsid w:val="00BE7D0A"/>
    <w:rsid w:val="00BF06CC"/>
    <w:rsid w:val="00BF3A98"/>
    <w:rsid w:val="00C07FEB"/>
    <w:rsid w:val="00C15EC5"/>
    <w:rsid w:val="00C27230"/>
    <w:rsid w:val="00C300FA"/>
    <w:rsid w:val="00C32D14"/>
    <w:rsid w:val="00C3552A"/>
    <w:rsid w:val="00C35F7E"/>
    <w:rsid w:val="00C41FB1"/>
    <w:rsid w:val="00C61B26"/>
    <w:rsid w:val="00C71638"/>
    <w:rsid w:val="00C72F2A"/>
    <w:rsid w:val="00C81FC4"/>
    <w:rsid w:val="00C82CCA"/>
    <w:rsid w:val="00C9401B"/>
    <w:rsid w:val="00CA1E19"/>
    <w:rsid w:val="00CB3BE6"/>
    <w:rsid w:val="00CC0A66"/>
    <w:rsid w:val="00CC1C65"/>
    <w:rsid w:val="00CC3395"/>
    <w:rsid w:val="00CC3F2F"/>
    <w:rsid w:val="00CD5363"/>
    <w:rsid w:val="00CF44B3"/>
    <w:rsid w:val="00D0189A"/>
    <w:rsid w:val="00D05A3B"/>
    <w:rsid w:val="00D113BA"/>
    <w:rsid w:val="00D23314"/>
    <w:rsid w:val="00D24F2C"/>
    <w:rsid w:val="00D27694"/>
    <w:rsid w:val="00D346BF"/>
    <w:rsid w:val="00D34A72"/>
    <w:rsid w:val="00D418CA"/>
    <w:rsid w:val="00D5409A"/>
    <w:rsid w:val="00D57FBA"/>
    <w:rsid w:val="00D82B5A"/>
    <w:rsid w:val="00D85494"/>
    <w:rsid w:val="00DB7CA5"/>
    <w:rsid w:val="00DC5AC9"/>
    <w:rsid w:val="00DE6CE7"/>
    <w:rsid w:val="00DF7402"/>
    <w:rsid w:val="00E01E6D"/>
    <w:rsid w:val="00E1570B"/>
    <w:rsid w:val="00E15A03"/>
    <w:rsid w:val="00E178F1"/>
    <w:rsid w:val="00E20FB8"/>
    <w:rsid w:val="00E2751F"/>
    <w:rsid w:val="00E32280"/>
    <w:rsid w:val="00E406AA"/>
    <w:rsid w:val="00E40B80"/>
    <w:rsid w:val="00E4503B"/>
    <w:rsid w:val="00E51B40"/>
    <w:rsid w:val="00E608A2"/>
    <w:rsid w:val="00E62DB5"/>
    <w:rsid w:val="00E67338"/>
    <w:rsid w:val="00E8030C"/>
    <w:rsid w:val="00E85D57"/>
    <w:rsid w:val="00EA495A"/>
    <w:rsid w:val="00EB1DCE"/>
    <w:rsid w:val="00EB50F2"/>
    <w:rsid w:val="00EC5267"/>
    <w:rsid w:val="00EE15B4"/>
    <w:rsid w:val="00EE4265"/>
    <w:rsid w:val="00EE4954"/>
    <w:rsid w:val="00F129CE"/>
    <w:rsid w:val="00F12FFD"/>
    <w:rsid w:val="00F22953"/>
    <w:rsid w:val="00F51D39"/>
    <w:rsid w:val="00F547F5"/>
    <w:rsid w:val="00F631DC"/>
    <w:rsid w:val="00F7129E"/>
    <w:rsid w:val="00F74EB9"/>
    <w:rsid w:val="00F97C03"/>
    <w:rsid w:val="00FB3E9B"/>
    <w:rsid w:val="00FC28C7"/>
    <w:rsid w:val="00FD5378"/>
    <w:rsid w:val="00FE09BD"/>
    <w:rsid w:val="00FE1802"/>
    <w:rsid w:val="00FF3479"/>
    <w:rsid w:val="00FF5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180</cp:revision>
  <cp:lastPrinted>2014-03-05T12:23:00Z</cp:lastPrinted>
  <dcterms:created xsi:type="dcterms:W3CDTF">2011-04-11T19:57:00Z</dcterms:created>
  <dcterms:modified xsi:type="dcterms:W3CDTF">2014-04-15T12:30:00Z</dcterms:modified>
</cp:coreProperties>
</file>