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01F" w:rsidRDefault="00F97C03" w:rsidP="00F97C03">
      <w:pPr>
        <w:tabs>
          <w:tab w:val="left" w:pos="2250"/>
        </w:tabs>
        <w:spacing w:after="0" w:line="240" w:lineRule="auto"/>
        <w:rPr>
          <w:rFonts w:ascii="Times New Roman" w:hAnsi="Times New Roman"/>
          <w:b/>
          <w:bCs/>
          <w:sz w:val="28"/>
        </w:rPr>
      </w:pPr>
      <w:r>
        <w:rPr>
          <w:noProof/>
        </w:rPr>
        <w:drawing>
          <wp:anchor distT="0" distB="0" distL="114300" distR="114300" simplePos="0" relativeHeight="251659264" behindDoc="0" locked="0" layoutInCell="1" allowOverlap="1" wp14:anchorId="0C054166" wp14:editId="40AAA9B7">
            <wp:simplePos x="0" y="0"/>
            <wp:positionH relativeFrom="margin">
              <wp:posOffset>-12065</wp:posOffset>
            </wp:positionH>
            <wp:positionV relativeFrom="margin">
              <wp:posOffset>-71120</wp:posOffset>
            </wp:positionV>
            <wp:extent cx="2411095" cy="914400"/>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tonSoftball-3c-FullLogoWithTag.jpg"/>
                    <pic:cNvPicPr/>
                  </pic:nvPicPr>
                  <pic:blipFill rotWithShape="1">
                    <a:blip r:embed="rId8">
                      <a:extLst>
                        <a:ext uri="{28A0092B-C50C-407E-A947-70E740481C1C}">
                          <a14:useLocalDpi xmlns:a14="http://schemas.microsoft.com/office/drawing/2010/main" val="0"/>
                        </a:ext>
                      </a:extLst>
                    </a:blip>
                    <a:srcRect l="4957" t="13580" r="4236" b="13242"/>
                    <a:stretch/>
                  </pic:blipFill>
                  <pic:spPr bwMode="auto">
                    <a:xfrm>
                      <a:off x="0" y="0"/>
                      <a:ext cx="2411095" cy="914400"/>
                    </a:xfrm>
                    <a:prstGeom prst="rect">
                      <a:avLst/>
                    </a:prstGeom>
                    <a:ln>
                      <a:noFill/>
                    </a:ln>
                    <a:extLst>
                      <a:ext uri="{53640926-AAD7-44D8-BBD7-CCE9431645EC}">
                        <a14:shadowObscured xmlns:a14="http://schemas.microsoft.com/office/drawing/2010/main"/>
                      </a:ext>
                    </a:extLst>
                  </pic:spPr>
                </pic:pic>
              </a:graphicData>
            </a:graphic>
          </wp:anchor>
        </w:drawing>
      </w:r>
    </w:p>
    <w:p w:rsidR="0087401F" w:rsidRDefault="0087401F" w:rsidP="0087401F">
      <w:pPr>
        <w:tabs>
          <w:tab w:val="left" w:pos="2250"/>
        </w:tabs>
        <w:spacing w:after="0" w:line="240" w:lineRule="auto"/>
        <w:rPr>
          <w:rFonts w:ascii="Times New Roman" w:hAnsi="Times New Roman"/>
          <w:b/>
          <w:bCs/>
          <w:sz w:val="28"/>
        </w:rPr>
      </w:pPr>
    </w:p>
    <w:p w:rsidR="0087401F" w:rsidRDefault="0087401F" w:rsidP="0087401F">
      <w:pPr>
        <w:tabs>
          <w:tab w:val="left" w:pos="2250"/>
        </w:tabs>
        <w:spacing w:after="0" w:line="240" w:lineRule="auto"/>
        <w:rPr>
          <w:rFonts w:ascii="Verdana" w:hAnsi="Verdana"/>
          <w:b/>
          <w:bCs/>
          <w:sz w:val="28"/>
        </w:rPr>
      </w:pPr>
    </w:p>
    <w:p w:rsidR="0087401F" w:rsidRDefault="0087401F" w:rsidP="0087401F">
      <w:pPr>
        <w:tabs>
          <w:tab w:val="left" w:pos="2250"/>
        </w:tabs>
        <w:spacing w:after="0" w:line="240" w:lineRule="auto"/>
        <w:rPr>
          <w:rFonts w:ascii="Verdana" w:hAnsi="Verdana"/>
          <w:b/>
          <w:bCs/>
          <w:sz w:val="28"/>
        </w:rPr>
      </w:pPr>
    </w:p>
    <w:p w:rsidR="00CB3BE6" w:rsidRDefault="00CB3BE6" w:rsidP="0087401F">
      <w:pPr>
        <w:tabs>
          <w:tab w:val="left" w:pos="2250"/>
        </w:tabs>
        <w:spacing w:after="0" w:line="240" w:lineRule="auto"/>
        <w:rPr>
          <w:rFonts w:ascii="Verdana" w:hAnsi="Verdana"/>
          <w:b/>
          <w:bCs/>
        </w:rPr>
      </w:pPr>
    </w:p>
    <w:p w:rsidR="00F97C03" w:rsidRPr="002D3EFC" w:rsidRDefault="00091E07" w:rsidP="0087401F">
      <w:pPr>
        <w:tabs>
          <w:tab w:val="left" w:pos="2250"/>
        </w:tabs>
        <w:spacing w:after="0" w:line="240" w:lineRule="auto"/>
        <w:rPr>
          <w:rFonts w:ascii="Verdana" w:hAnsi="Verdana"/>
          <w:b/>
          <w:bCs/>
        </w:rPr>
      </w:pPr>
      <w:r w:rsidRPr="002D3EFC">
        <w:rPr>
          <w:rFonts w:ascii="Verdana" w:hAnsi="Verdana"/>
          <w:b/>
          <w:bCs/>
        </w:rPr>
        <w:t xml:space="preserve">Board </w:t>
      </w:r>
      <w:r w:rsidR="00F97C03" w:rsidRPr="002D3EFC">
        <w:rPr>
          <w:rFonts w:ascii="Verdana" w:hAnsi="Verdana"/>
          <w:b/>
          <w:bCs/>
        </w:rPr>
        <w:t xml:space="preserve">of Directors </w:t>
      </w:r>
      <w:r w:rsidRPr="002D3EFC">
        <w:rPr>
          <w:rFonts w:ascii="Verdana" w:hAnsi="Verdana"/>
          <w:b/>
          <w:bCs/>
        </w:rPr>
        <w:t>Meeting</w:t>
      </w:r>
      <w:r w:rsidR="00F97C03" w:rsidRPr="002D3EFC">
        <w:rPr>
          <w:rFonts w:ascii="Verdana" w:hAnsi="Verdana"/>
          <w:b/>
          <w:bCs/>
        </w:rPr>
        <w:t xml:space="preserve"> Minutes</w:t>
      </w:r>
    </w:p>
    <w:p w:rsidR="00086156" w:rsidRPr="002D3EFC" w:rsidRDefault="00297CAE" w:rsidP="0087401F">
      <w:pPr>
        <w:tabs>
          <w:tab w:val="left" w:pos="2250"/>
        </w:tabs>
        <w:spacing w:after="0" w:line="240" w:lineRule="auto"/>
        <w:rPr>
          <w:rFonts w:ascii="Verdana" w:hAnsi="Verdana"/>
          <w:b/>
          <w:bCs/>
        </w:rPr>
      </w:pPr>
      <w:r>
        <w:rPr>
          <w:rFonts w:ascii="Verdana" w:hAnsi="Verdana"/>
          <w:b/>
          <w:bCs/>
        </w:rPr>
        <w:t>March 10</w:t>
      </w:r>
      <w:r w:rsidR="00700D2E" w:rsidRPr="002D3EFC">
        <w:rPr>
          <w:rFonts w:ascii="Verdana" w:hAnsi="Verdana"/>
          <w:b/>
          <w:bCs/>
        </w:rPr>
        <w:t>, 2013</w:t>
      </w:r>
    </w:p>
    <w:p w:rsidR="008501B1" w:rsidRPr="002D3EFC" w:rsidRDefault="008501B1" w:rsidP="003642D8">
      <w:pPr>
        <w:tabs>
          <w:tab w:val="left" w:pos="2250"/>
        </w:tabs>
        <w:spacing w:after="0" w:line="240" w:lineRule="auto"/>
        <w:rPr>
          <w:rFonts w:ascii="Verdana" w:hAnsi="Verdana"/>
          <w:bCs/>
        </w:rPr>
      </w:pPr>
    </w:p>
    <w:p w:rsidR="008501B1" w:rsidRPr="002D3EFC" w:rsidRDefault="001E1ACF" w:rsidP="003642D8">
      <w:pPr>
        <w:tabs>
          <w:tab w:val="left" w:pos="2250"/>
        </w:tabs>
        <w:spacing w:after="0" w:line="240" w:lineRule="auto"/>
        <w:rPr>
          <w:rFonts w:ascii="Verdana" w:hAnsi="Verdana"/>
          <w:bCs/>
        </w:rPr>
      </w:pPr>
      <w:r w:rsidRPr="002D3EFC">
        <w:rPr>
          <w:rFonts w:ascii="Verdana" w:hAnsi="Verdana"/>
          <w:b/>
          <w:bCs/>
        </w:rPr>
        <w:t>Absent</w:t>
      </w:r>
      <w:r w:rsidR="008F1E40">
        <w:rPr>
          <w:rFonts w:ascii="Verdana" w:hAnsi="Verdana"/>
          <w:bCs/>
        </w:rPr>
        <w:t>—</w:t>
      </w:r>
      <w:r w:rsidR="00297CAE">
        <w:rPr>
          <w:rFonts w:ascii="Verdana" w:hAnsi="Verdana"/>
          <w:bCs/>
        </w:rPr>
        <w:t xml:space="preserve">Kevin </w:t>
      </w:r>
      <w:proofErr w:type="spellStart"/>
      <w:r w:rsidR="00297CAE">
        <w:rPr>
          <w:rFonts w:ascii="Verdana" w:hAnsi="Verdana"/>
          <w:bCs/>
        </w:rPr>
        <w:t>Olivieri</w:t>
      </w:r>
      <w:proofErr w:type="spellEnd"/>
      <w:r w:rsidR="00297CAE">
        <w:rPr>
          <w:rFonts w:ascii="Verdana" w:hAnsi="Verdana"/>
          <w:bCs/>
        </w:rPr>
        <w:t xml:space="preserve">, </w:t>
      </w:r>
      <w:r w:rsidR="0043778D">
        <w:rPr>
          <w:rFonts w:ascii="Verdana" w:hAnsi="Verdana"/>
          <w:bCs/>
        </w:rPr>
        <w:t>Dana</w:t>
      </w:r>
      <w:r w:rsidR="00541040">
        <w:rPr>
          <w:rFonts w:ascii="Verdana" w:hAnsi="Verdana"/>
          <w:bCs/>
        </w:rPr>
        <w:t xml:space="preserve"> </w:t>
      </w:r>
      <w:proofErr w:type="spellStart"/>
      <w:r w:rsidR="00541040">
        <w:rPr>
          <w:rFonts w:ascii="Verdana" w:hAnsi="Verdana"/>
          <w:bCs/>
        </w:rPr>
        <w:t>Rundlett</w:t>
      </w:r>
      <w:proofErr w:type="spellEnd"/>
      <w:r w:rsidR="00297CAE">
        <w:rPr>
          <w:rFonts w:ascii="Verdana" w:hAnsi="Verdana"/>
          <w:bCs/>
        </w:rPr>
        <w:t>, and Nick Tangney</w:t>
      </w:r>
    </w:p>
    <w:p w:rsidR="008501B1" w:rsidRPr="002D3EFC" w:rsidRDefault="008501B1" w:rsidP="003642D8">
      <w:pPr>
        <w:tabs>
          <w:tab w:val="left" w:pos="2250"/>
        </w:tabs>
        <w:spacing w:after="0" w:line="240" w:lineRule="auto"/>
        <w:rPr>
          <w:rFonts w:ascii="Verdana" w:hAnsi="Verdana"/>
          <w:bCs/>
        </w:rPr>
      </w:pPr>
    </w:p>
    <w:p w:rsidR="0056317B" w:rsidRPr="002D3EFC" w:rsidRDefault="008501B1" w:rsidP="003642D8">
      <w:pPr>
        <w:tabs>
          <w:tab w:val="left" w:pos="2250"/>
        </w:tabs>
        <w:spacing w:after="0" w:line="240" w:lineRule="auto"/>
        <w:rPr>
          <w:rFonts w:ascii="Verdana" w:hAnsi="Verdana"/>
          <w:bCs/>
        </w:rPr>
      </w:pPr>
      <w:r w:rsidRPr="002D3EFC">
        <w:rPr>
          <w:rFonts w:ascii="Verdana" w:hAnsi="Verdana"/>
          <w:b/>
          <w:bCs/>
        </w:rPr>
        <w:t xml:space="preserve">Acceptance of </w:t>
      </w:r>
      <w:r w:rsidR="00297CAE">
        <w:rPr>
          <w:rFonts w:ascii="Verdana" w:hAnsi="Verdana"/>
          <w:b/>
          <w:bCs/>
        </w:rPr>
        <w:t>February 10</w:t>
      </w:r>
      <w:r w:rsidR="0043778D" w:rsidRPr="0043778D">
        <w:rPr>
          <w:rFonts w:ascii="Verdana" w:hAnsi="Verdana"/>
          <w:b/>
          <w:bCs/>
          <w:vertAlign w:val="superscript"/>
        </w:rPr>
        <w:t>th</w:t>
      </w:r>
      <w:r w:rsidR="0043778D">
        <w:rPr>
          <w:rFonts w:ascii="Verdana" w:hAnsi="Verdana"/>
          <w:b/>
          <w:bCs/>
        </w:rPr>
        <w:t xml:space="preserve"> </w:t>
      </w:r>
      <w:r w:rsidRPr="002D3EFC">
        <w:rPr>
          <w:rFonts w:ascii="Verdana" w:hAnsi="Verdana"/>
          <w:b/>
          <w:bCs/>
        </w:rPr>
        <w:t>Minutes—</w:t>
      </w:r>
      <w:r w:rsidRPr="002D3EFC">
        <w:rPr>
          <w:rFonts w:ascii="Verdana" w:hAnsi="Verdana"/>
          <w:bCs/>
        </w:rPr>
        <w:t>motioned and accepted.</w:t>
      </w:r>
    </w:p>
    <w:p w:rsidR="0056317B" w:rsidRPr="002D3EFC" w:rsidRDefault="0056317B" w:rsidP="003642D8">
      <w:pPr>
        <w:tabs>
          <w:tab w:val="left" w:pos="2250"/>
        </w:tabs>
        <w:spacing w:after="0" w:line="240" w:lineRule="auto"/>
        <w:rPr>
          <w:rFonts w:ascii="Verdana" w:hAnsi="Verdana"/>
          <w:bCs/>
        </w:rPr>
      </w:pPr>
    </w:p>
    <w:p w:rsidR="00FB3E9B" w:rsidRDefault="00FB3E9B" w:rsidP="00FB3E9B">
      <w:pPr>
        <w:tabs>
          <w:tab w:val="left" w:pos="2250"/>
        </w:tabs>
        <w:spacing w:after="0" w:line="240" w:lineRule="auto"/>
        <w:rPr>
          <w:rFonts w:ascii="Verdana" w:hAnsi="Verdana"/>
          <w:bCs/>
          <w:color w:val="FF0000"/>
        </w:rPr>
      </w:pPr>
      <w:r w:rsidRPr="002D3EFC">
        <w:rPr>
          <w:rFonts w:ascii="Verdana" w:hAnsi="Verdana"/>
          <w:b/>
          <w:bCs/>
        </w:rPr>
        <w:t>President’s Report—</w:t>
      </w:r>
      <w:r w:rsidR="00297CAE">
        <w:rPr>
          <w:rFonts w:ascii="Verdana" w:hAnsi="Verdana"/>
          <w:bCs/>
          <w:color w:val="FF0000"/>
        </w:rPr>
        <w:t>Karen (in Kevin’s absence)</w:t>
      </w:r>
    </w:p>
    <w:p w:rsidR="00C35F7E" w:rsidRPr="002D3EFC" w:rsidRDefault="00C35F7E" w:rsidP="00FB3E9B">
      <w:pPr>
        <w:tabs>
          <w:tab w:val="left" w:pos="2250"/>
        </w:tabs>
        <w:spacing w:after="0" w:line="240" w:lineRule="auto"/>
        <w:rPr>
          <w:rFonts w:ascii="Verdana" w:hAnsi="Verdana"/>
          <w:b/>
          <w:bCs/>
        </w:rPr>
      </w:pPr>
    </w:p>
    <w:p w:rsidR="00297CAE" w:rsidRPr="00297CAE" w:rsidRDefault="00297CAE" w:rsidP="00297CAE">
      <w:pPr>
        <w:pStyle w:val="ListParagraph"/>
        <w:numPr>
          <w:ilvl w:val="0"/>
          <w:numId w:val="19"/>
        </w:numPr>
        <w:tabs>
          <w:tab w:val="left" w:pos="2250"/>
        </w:tabs>
        <w:spacing w:after="0" w:line="240" w:lineRule="auto"/>
        <w:rPr>
          <w:rFonts w:ascii="Verdana" w:hAnsi="Verdana"/>
          <w:b/>
          <w:bCs/>
        </w:rPr>
      </w:pPr>
      <w:r>
        <w:rPr>
          <w:rFonts w:ascii="Verdana" w:hAnsi="Verdana"/>
          <w:bCs/>
        </w:rPr>
        <w:t xml:space="preserve">Registration Update—as of today 323 (Freshman 9 teams, </w:t>
      </w:r>
      <w:proofErr w:type="spellStart"/>
      <w:r>
        <w:rPr>
          <w:rFonts w:ascii="Verdana" w:hAnsi="Verdana"/>
          <w:bCs/>
        </w:rPr>
        <w:t>Soph</w:t>
      </w:r>
      <w:proofErr w:type="spellEnd"/>
      <w:r>
        <w:rPr>
          <w:rFonts w:ascii="Verdana" w:hAnsi="Verdana"/>
          <w:bCs/>
        </w:rPr>
        <w:t xml:space="preserve"> 7 teams, Junior 6 teams and Senior 5 teams). Still sorting out a few coaches and then teams will be assigned (</w:t>
      </w:r>
      <w:proofErr w:type="gramStart"/>
      <w:r>
        <w:rPr>
          <w:rFonts w:ascii="Verdana" w:hAnsi="Verdana"/>
          <w:bCs/>
        </w:rPr>
        <w:t>Seniors</w:t>
      </w:r>
      <w:proofErr w:type="gramEnd"/>
      <w:r>
        <w:rPr>
          <w:rFonts w:ascii="Verdana" w:hAnsi="Verdana"/>
          <w:bCs/>
        </w:rPr>
        <w:t xml:space="preserve"> will have draft).</w:t>
      </w:r>
      <w:r w:rsidR="00C35F7E">
        <w:rPr>
          <w:rFonts w:ascii="Verdana" w:hAnsi="Verdana"/>
          <w:bCs/>
        </w:rPr>
        <w:br/>
      </w:r>
    </w:p>
    <w:p w:rsidR="00297CAE" w:rsidRPr="00297CAE" w:rsidRDefault="00297CAE" w:rsidP="00297CAE">
      <w:pPr>
        <w:pStyle w:val="ListParagraph"/>
        <w:numPr>
          <w:ilvl w:val="0"/>
          <w:numId w:val="19"/>
        </w:numPr>
        <w:tabs>
          <w:tab w:val="left" w:pos="2250"/>
        </w:tabs>
        <w:spacing w:after="0" w:line="240" w:lineRule="auto"/>
        <w:rPr>
          <w:rFonts w:ascii="Verdana" w:hAnsi="Verdana"/>
          <w:b/>
          <w:bCs/>
        </w:rPr>
      </w:pPr>
      <w:r>
        <w:rPr>
          <w:rFonts w:ascii="Verdana" w:hAnsi="Verdana"/>
          <w:bCs/>
        </w:rPr>
        <w:t>Pitching Clinic Registration Open—after Kevin sent email this morning looks like a total of 3 (10 max for 7-8pm and 10 max for 8-9pm).</w:t>
      </w:r>
      <w:r w:rsidR="00C35F7E">
        <w:rPr>
          <w:rFonts w:ascii="Verdana" w:hAnsi="Verdana"/>
          <w:bCs/>
        </w:rPr>
        <w:br/>
      </w:r>
    </w:p>
    <w:p w:rsidR="00297CAE" w:rsidRPr="00297CAE" w:rsidRDefault="00297CAE" w:rsidP="00297CAE">
      <w:pPr>
        <w:pStyle w:val="ListParagraph"/>
        <w:numPr>
          <w:ilvl w:val="0"/>
          <w:numId w:val="19"/>
        </w:numPr>
        <w:tabs>
          <w:tab w:val="left" w:pos="2250"/>
        </w:tabs>
        <w:spacing w:after="0" w:line="240" w:lineRule="auto"/>
        <w:rPr>
          <w:rFonts w:ascii="Verdana" w:hAnsi="Verdana"/>
          <w:b/>
          <w:bCs/>
        </w:rPr>
      </w:pPr>
      <w:r>
        <w:rPr>
          <w:rFonts w:ascii="Verdana" w:hAnsi="Verdana"/>
          <w:bCs/>
        </w:rPr>
        <w:t>Coaches Meetings—scheduled for:</w:t>
      </w:r>
    </w:p>
    <w:p w:rsidR="00297CAE" w:rsidRPr="00297CAE" w:rsidRDefault="00297CAE" w:rsidP="00297CAE">
      <w:pPr>
        <w:pStyle w:val="ListParagraph"/>
        <w:numPr>
          <w:ilvl w:val="1"/>
          <w:numId w:val="19"/>
        </w:numPr>
        <w:tabs>
          <w:tab w:val="left" w:pos="2250"/>
        </w:tabs>
        <w:spacing w:after="0" w:line="240" w:lineRule="auto"/>
        <w:rPr>
          <w:rFonts w:ascii="Verdana" w:hAnsi="Verdana"/>
          <w:b/>
          <w:bCs/>
        </w:rPr>
      </w:pPr>
      <w:proofErr w:type="spellStart"/>
      <w:r>
        <w:rPr>
          <w:rFonts w:ascii="Verdana" w:hAnsi="Verdana"/>
          <w:bCs/>
        </w:rPr>
        <w:t>Freshwoman</w:t>
      </w:r>
      <w:proofErr w:type="spellEnd"/>
      <w:r>
        <w:rPr>
          <w:rFonts w:ascii="Verdana" w:hAnsi="Verdana"/>
          <w:bCs/>
        </w:rPr>
        <w:t xml:space="preserve"> Thurs., 3/27 6-7pm at library</w:t>
      </w:r>
    </w:p>
    <w:p w:rsidR="00297CAE" w:rsidRPr="00297CAE" w:rsidRDefault="00297CAE" w:rsidP="00297CAE">
      <w:pPr>
        <w:pStyle w:val="ListParagraph"/>
        <w:numPr>
          <w:ilvl w:val="1"/>
          <w:numId w:val="19"/>
        </w:numPr>
        <w:tabs>
          <w:tab w:val="left" w:pos="2250"/>
        </w:tabs>
        <w:spacing w:after="0" w:line="240" w:lineRule="auto"/>
        <w:rPr>
          <w:rFonts w:ascii="Verdana" w:hAnsi="Verdana"/>
          <w:b/>
          <w:bCs/>
        </w:rPr>
      </w:pPr>
      <w:r>
        <w:rPr>
          <w:rFonts w:ascii="Verdana" w:hAnsi="Verdana"/>
          <w:bCs/>
        </w:rPr>
        <w:t>Sophomore Thurs., 3/20 6-7pm at library</w:t>
      </w:r>
    </w:p>
    <w:p w:rsidR="00297CAE" w:rsidRPr="00297CAE" w:rsidRDefault="00297CAE" w:rsidP="00297CAE">
      <w:pPr>
        <w:pStyle w:val="ListParagraph"/>
        <w:numPr>
          <w:ilvl w:val="1"/>
          <w:numId w:val="19"/>
        </w:numPr>
        <w:tabs>
          <w:tab w:val="left" w:pos="2250"/>
        </w:tabs>
        <w:spacing w:after="0" w:line="240" w:lineRule="auto"/>
        <w:rPr>
          <w:rFonts w:ascii="Verdana" w:hAnsi="Verdana"/>
          <w:b/>
          <w:bCs/>
        </w:rPr>
      </w:pPr>
      <w:r>
        <w:rPr>
          <w:rFonts w:ascii="Verdana" w:hAnsi="Verdana"/>
          <w:bCs/>
        </w:rPr>
        <w:t>Junior Thurs., 3/20 7:15-8:15pm at library</w:t>
      </w:r>
    </w:p>
    <w:p w:rsidR="00297CAE" w:rsidRPr="00297CAE" w:rsidRDefault="00297CAE" w:rsidP="00297CAE">
      <w:pPr>
        <w:pStyle w:val="ListParagraph"/>
        <w:numPr>
          <w:ilvl w:val="1"/>
          <w:numId w:val="19"/>
        </w:numPr>
        <w:tabs>
          <w:tab w:val="left" w:pos="2250"/>
        </w:tabs>
        <w:spacing w:after="0" w:line="240" w:lineRule="auto"/>
        <w:rPr>
          <w:rFonts w:ascii="Verdana" w:hAnsi="Verdana"/>
          <w:b/>
          <w:bCs/>
        </w:rPr>
      </w:pPr>
      <w:r>
        <w:rPr>
          <w:rFonts w:ascii="Verdana" w:hAnsi="Verdana"/>
          <w:bCs/>
        </w:rPr>
        <w:t xml:space="preserve">Senior </w:t>
      </w:r>
      <w:r w:rsidRPr="00297CAE">
        <w:rPr>
          <w:rFonts w:ascii="Verdana" w:hAnsi="Verdana"/>
          <w:bCs/>
          <w:i/>
        </w:rPr>
        <w:t>Draft,</w:t>
      </w:r>
      <w:r>
        <w:rPr>
          <w:rFonts w:ascii="Verdana" w:hAnsi="Verdana"/>
          <w:bCs/>
        </w:rPr>
        <w:t xml:space="preserve"> Tues., 3/25 6-8:30pm at library</w:t>
      </w:r>
    </w:p>
    <w:p w:rsidR="00297CAE" w:rsidRDefault="00297CAE" w:rsidP="00297CAE">
      <w:pPr>
        <w:tabs>
          <w:tab w:val="left" w:pos="2250"/>
        </w:tabs>
        <w:spacing w:after="0" w:line="240" w:lineRule="auto"/>
        <w:rPr>
          <w:rFonts w:ascii="Verdana" w:hAnsi="Verdana"/>
          <w:b/>
          <w:bCs/>
        </w:rPr>
      </w:pPr>
    </w:p>
    <w:p w:rsidR="00297CAE" w:rsidRDefault="00297CAE" w:rsidP="00297CAE">
      <w:pPr>
        <w:tabs>
          <w:tab w:val="left" w:pos="2250"/>
        </w:tabs>
        <w:spacing w:after="0" w:line="240" w:lineRule="auto"/>
        <w:rPr>
          <w:rFonts w:ascii="Verdana" w:hAnsi="Verdana"/>
          <w:b/>
          <w:bCs/>
        </w:rPr>
      </w:pPr>
      <w:r>
        <w:rPr>
          <w:rFonts w:ascii="Verdana" w:hAnsi="Verdana"/>
          <w:b/>
          <w:bCs/>
        </w:rPr>
        <w:t>Vice President’s</w:t>
      </w:r>
      <w:r>
        <w:rPr>
          <w:rFonts w:ascii="Verdana" w:hAnsi="Verdana"/>
          <w:b/>
          <w:bCs/>
        </w:rPr>
        <w:t xml:space="preserve"> Report—</w:t>
      </w:r>
      <w:r>
        <w:rPr>
          <w:rFonts w:ascii="Verdana" w:hAnsi="Verdana"/>
          <w:bCs/>
          <w:color w:val="FF0000"/>
        </w:rPr>
        <w:t>Bill</w:t>
      </w:r>
      <w:r w:rsidR="00C35F7E">
        <w:rPr>
          <w:rFonts w:ascii="Verdana" w:hAnsi="Verdana"/>
          <w:bCs/>
          <w:color w:val="FF0000"/>
        </w:rPr>
        <w:br/>
      </w:r>
    </w:p>
    <w:p w:rsidR="00067D51" w:rsidRPr="00067D51" w:rsidRDefault="00297CAE" w:rsidP="00297CAE">
      <w:pPr>
        <w:pStyle w:val="ListParagraph"/>
        <w:numPr>
          <w:ilvl w:val="0"/>
          <w:numId w:val="22"/>
        </w:numPr>
        <w:tabs>
          <w:tab w:val="left" w:pos="2250"/>
        </w:tabs>
        <w:spacing w:after="0" w:line="240" w:lineRule="auto"/>
        <w:rPr>
          <w:rFonts w:ascii="Verdana" w:hAnsi="Verdana"/>
          <w:b/>
          <w:bCs/>
        </w:rPr>
      </w:pPr>
      <w:r>
        <w:rPr>
          <w:rFonts w:ascii="Verdana" w:hAnsi="Verdana"/>
          <w:bCs/>
        </w:rPr>
        <w:t>Pre-Season Clinic Update</w:t>
      </w:r>
    </w:p>
    <w:p w:rsidR="00297CAE" w:rsidRPr="00067D51" w:rsidRDefault="00067D51" w:rsidP="00067D51">
      <w:pPr>
        <w:pStyle w:val="ListParagraph"/>
        <w:numPr>
          <w:ilvl w:val="1"/>
          <w:numId w:val="22"/>
        </w:numPr>
        <w:tabs>
          <w:tab w:val="left" w:pos="2250"/>
        </w:tabs>
        <w:spacing w:after="0" w:line="240" w:lineRule="auto"/>
        <w:rPr>
          <w:rFonts w:ascii="Verdana" w:hAnsi="Verdana"/>
          <w:b/>
          <w:bCs/>
        </w:rPr>
      </w:pPr>
      <w:r>
        <w:rPr>
          <w:rFonts w:ascii="Verdana" w:hAnsi="Verdana"/>
          <w:bCs/>
        </w:rPr>
        <w:t>Maximum</w:t>
      </w:r>
      <w:r w:rsidR="00297CAE">
        <w:rPr>
          <w:rFonts w:ascii="Verdana" w:hAnsi="Verdana"/>
          <w:bCs/>
        </w:rPr>
        <w:t xml:space="preserve"> attendance was 81, low was 54 and average is 66 girls per week. Very minor issue happened a few weeks ago where a few of the younger girls were talking back to the instructors, issue was addressed this week and we don’t anticipate it happening again.</w:t>
      </w:r>
    </w:p>
    <w:p w:rsidR="00067D51" w:rsidRPr="00297CAE" w:rsidRDefault="00067D51" w:rsidP="00067D51">
      <w:pPr>
        <w:pStyle w:val="ListParagraph"/>
        <w:numPr>
          <w:ilvl w:val="1"/>
          <w:numId w:val="22"/>
        </w:numPr>
        <w:tabs>
          <w:tab w:val="left" w:pos="2250"/>
        </w:tabs>
        <w:spacing w:after="0" w:line="240" w:lineRule="auto"/>
        <w:rPr>
          <w:rFonts w:ascii="Verdana" w:hAnsi="Verdana"/>
          <w:b/>
          <w:bCs/>
        </w:rPr>
      </w:pPr>
      <w:r>
        <w:rPr>
          <w:rFonts w:ascii="Verdana" w:hAnsi="Verdana"/>
          <w:bCs/>
        </w:rPr>
        <w:t xml:space="preserve">Suggestion is to invite all coaches to the sessions to watch how Dirt </w:t>
      </w:r>
      <w:proofErr w:type="spellStart"/>
      <w:r>
        <w:rPr>
          <w:rFonts w:ascii="Verdana" w:hAnsi="Verdana"/>
          <w:bCs/>
        </w:rPr>
        <w:t>Dawgs</w:t>
      </w:r>
      <w:proofErr w:type="spellEnd"/>
      <w:r>
        <w:rPr>
          <w:rFonts w:ascii="Verdana" w:hAnsi="Verdana"/>
          <w:bCs/>
        </w:rPr>
        <w:t xml:space="preserve"> organizes and runs the practice drills. </w:t>
      </w:r>
      <w:r w:rsidRPr="00067D51">
        <w:rPr>
          <w:rFonts w:ascii="Verdana" w:hAnsi="Verdana"/>
          <w:bCs/>
          <w:color w:val="FF0000"/>
        </w:rPr>
        <w:t>Bill</w:t>
      </w:r>
      <w:r>
        <w:rPr>
          <w:rFonts w:ascii="Verdana" w:hAnsi="Verdana"/>
          <w:bCs/>
        </w:rPr>
        <w:t xml:space="preserve"> to follow-up with Kevin.</w:t>
      </w:r>
    </w:p>
    <w:p w:rsidR="005C5829" w:rsidRPr="00297CAE" w:rsidRDefault="005C5829" w:rsidP="00297CAE">
      <w:pPr>
        <w:tabs>
          <w:tab w:val="left" w:pos="2250"/>
        </w:tabs>
        <w:spacing w:after="0" w:line="240" w:lineRule="auto"/>
        <w:rPr>
          <w:rFonts w:ascii="Verdana" w:hAnsi="Verdana"/>
          <w:b/>
          <w:bCs/>
        </w:rPr>
      </w:pPr>
    </w:p>
    <w:p w:rsidR="007F3461" w:rsidRDefault="007F3461" w:rsidP="003642D8">
      <w:pPr>
        <w:tabs>
          <w:tab w:val="left" w:pos="2250"/>
        </w:tabs>
        <w:spacing w:after="0" w:line="240" w:lineRule="auto"/>
        <w:rPr>
          <w:rFonts w:ascii="Verdana" w:hAnsi="Verdana"/>
          <w:b/>
          <w:bCs/>
        </w:rPr>
      </w:pPr>
      <w:r>
        <w:rPr>
          <w:rFonts w:ascii="Verdana" w:hAnsi="Verdana"/>
          <w:b/>
          <w:bCs/>
        </w:rPr>
        <w:t>Treasurer’s Report—</w:t>
      </w:r>
      <w:proofErr w:type="spellStart"/>
      <w:r w:rsidRPr="007F3461">
        <w:rPr>
          <w:rFonts w:ascii="Verdana" w:hAnsi="Verdana"/>
          <w:bCs/>
          <w:color w:val="FF0000"/>
        </w:rPr>
        <w:t>Calece</w:t>
      </w:r>
      <w:proofErr w:type="spellEnd"/>
      <w:r w:rsidR="00C35F7E">
        <w:rPr>
          <w:rFonts w:ascii="Verdana" w:hAnsi="Verdana"/>
          <w:bCs/>
          <w:color w:val="FF0000"/>
        </w:rPr>
        <w:br/>
      </w:r>
    </w:p>
    <w:p w:rsidR="007F3461" w:rsidRDefault="00067D51" w:rsidP="00067D51">
      <w:pPr>
        <w:pStyle w:val="ListParagraph"/>
        <w:numPr>
          <w:ilvl w:val="0"/>
          <w:numId w:val="22"/>
        </w:numPr>
        <w:tabs>
          <w:tab w:val="left" w:pos="2250"/>
        </w:tabs>
        <w:spacing w:after="0" w:line="240" w:lineRule="auto"/>
        <w:rPr>
          <w:rFonts w:ascii="Verdana" w:hAnsi="Verdana"/>
          <w:bCs/>
        </w:rPr>
      </w:pPr>
      <w:r>
        <w:rPr>
          <w:rFonts w:ascii="Verdana" w:hAnsi="Verdana"/>
          <w:bCs/>
        </w:rPr>
        <w:t xml:space="preserve">Working with the attorney that Nick recommended, total cost will be $1500-$2000 total. </w:t>
      </w:r>
      <w:proofErr w:type="spellStart"/>
      <w:r>
        <w:rPr>
          <w:rFonts w:ascii="Verdana" w:hAnsi="Verdana"/>
          <w:bCs/>
        </w:rPr>
        <w:t>Calece</w:t>
      </w:r>
      <w:proofErr w:type="spellEnd"/>
      <w:r>
        <w:rPr>
          <w:rFonts w:ascii="Verdana" w:hAnsi="Verdana"/>
          <w:bCs/>
        </w:rPr>
        <w:t xml:space="preserve"> is working with Kevin to obtain the past 5 years financial statements. We will have to file a 1099EZ form every </w:t>
      </w:r>
      <w:proofErr w:type="gramStart"/>
      <w:r>
        <w:rPr>
          <w:rFonts w:ascii="Verdana" w:hAnsi="Verdana"/>
          <w:bCs/>
        </w:rPr>
        <w:t>year,</w:t>
      </w:r>
      <w:proofErr w:type="gramEnd"/>
      <w:r>
        <w:rPr>
          <w:rFonts w:ascii="Verdana" w:hAnsi="Verdana"/>
          <w:bCs/>
        </w:rPr>
        <w:t xml:space="preserve"> cost will be $400-$600 (we need to add this to our budget). We are mo</w:t>
      </w:r>
      <w:r w:rsidRPr="00067D51">
        <w:rPr>
          <w:rFonts w:ascii="Verdana" w:hAnsi="Verdana"/>
          <w:bCs/>
        </w:rPr>
        <w:t xml:space="preserve">ving </w:t>
      </w:r>
      <w:r>
        <w:rPr>
          <w:rFonts w:ascii="Verdana" w:hAnsi="Verdana"/>
          <w:bCs/>
        </w:rPr>
        <w:t>forward to establish MGS as a 501c3 non-profit organization.</w:t>
      </w:r>
    </w:p>
    <w:p w:rsidR="00067D51" w:rsidRDefault="00067D51" w:rsidP="00067D51">
      <w:pPr>
        <w:pStyle w:val="ListParagraph"/>
        <w:numPr>
          <w:ilvl w:val="0"/>
          <w:numId w:val="22"/>
        </w:numPr>
        <w:tabs>
          <w:tab w:val="left" w:pos="2250"/>
        </w:tabs>
        <w:spacing w:after="0" w:line="240" w:lineRule="auto"/>
        <w:rPr>
          <w:rFonts w:ascii="Verdana" w:hAnsi="Verdana"/>
          <w:bCs/>
        </w:rPr>
      </w:pPr>
      <w:r>
        <w:rPr>
          <w:rFonts w:ascii="Verdana" w:hAnsi="Verdana"/>
          <w:bCs/>
        </w:rPr>
        <w:t xml:space="preserve">PayPal account still has some cash in </w:t>
      </w:r>
      <w:proofErr w:type="gramStart"/>
      <w:r>
        <w:rPr>
          <w:rFonts w:ascii="Verdana" w:hAnsi="Verdana"/>
          <w:bCs/>
        </w:rPr>
        <w:t>it,</w:t>
      </w:r>
      <w:proofErr w:type="gramEnd"/>
      <w:r>
        <w:rPr>
          <w:rFonts w:ascii="Verdana" w:hAnsi="Verdana"/>
          <w:bCs/>
        </w:rPr>
        <w:t xml:space="preserve"> we need to move that to the Citizen’s account. We will keep the PayPal account open.</w:t>
      </w:r>
    </w:p>
    <w:p w:rsidR="00067D51" w:rsidRPr="00067D51" w:rsidRDefault="00067D51" w:rsidP="00067D51">
      <w:pPr>
        <w:pStyle w:val="ListParagraph"/>
        <w:numPr>
          <w:ilvl w:val="0"/>
          <w:numId w:val="22"/>
        </w:numPr>
        <w:tabs>
          <w:tab w:val="left" w:pos="2250"/>
        </w:tabs>
        <w:spacing w:after="0" w:line="240" w:lineRule="auto"/>
        <w:rPr>
          <w:rFonts w:ascii="Verdana" w:hAnsi="Verdana"/>
          <w:bCs/>
        </w:rPr>
      </w:pPr>
      <w:r>
        <w:rPr>
          <w:rFonts w:ascii="Verdana" w:hAnsi="Verdana"/>
          <w:bCs/>
        </w:rPr>
        <w:t>See handouts.</w:t>
      </w:r>
    </w:p>
    <w:p w:rsidR="00067D51" w:rsidRPr="00067D51" w:rsidRDefault="00067D51" w:rsidP="00067D51">
      <w:pPr>
        <w:tabs>
          <w:tab w:val="left" w:pos="2250"/>
        </w:tabs>
        <w:spacing w:after="0" w:line="240" w:lineRule="auto"/>
        <w:rPr>
          <w:rFonts w:ascii="Verdana" w:hAnsi="Verdana"/>
          <w:b/>
          <w:bCs/>
        </w:rPr>
      </w:pPr>
    </w:p>
    <w:p w:rsidR="001E1ACF" w:rsidRPr="002D3EFC" w:rsidRDefault="001E1ACF" w:rsidP="003642D8">
      <w:pPr>
        <w:tabs>
          <w:tab w:val="left" w:pos="2250"/>
        </w:tabs>
        <w:spacing w:after="0" w:line="240" w:lineRule="auto"/>
        <w:rPr>
          <w:rFonts w:ascii="Verdana" w:hAnsi="Verdana"/>
          <w:b/>
          <w:bCs/>
        </w:rPr>
      </w:pPr>
      <w:r w:rsidRPr="002D3EFC">
        <w:rPr>
          <w:rFonts w:ascii="Verdana" w:hAnsi="Verdana"/>
          <w:b/>
          <w:bCs/>
        </w:rPr>
        <w:lastRenderedPageBreak/>
        <w:t>Committees</w:t>
      </w:r>
      <w:r w:rsidR="00C35F7E">
        <w:rPr>
          <w:rFonts w:ascii="Verdana" w:hAnsi="Verdana"/>
          <w:b/>
          <w:bCs/>
        </w:rPr>
        <w:br/>
      </w:r>
    </w:p>
    <w:p w:rsidR="003E0CEF" w:rsidRPr="00067D51" w:rsidRDefault="00067D51" w:rsidP="00FF5ED4">
      <w:pPr>
        <w:pStyle w:val="ListParagraph"/>
        <w:numPr>
          <w:ilvl w:val="0"/>
          <w:numId w:val="18"/>
        </w:numPr>
        <w:tabs>
          <w:tab w:val="left" w:pos="2250"/>
        </w:tabs>
        <w:spacing w:after="0" w:line="240" w:lineRule="auto"/>
        <w:rPr>
          <w:rFonts w:ascii="Verdana" w:hAnsi="Verdana"/>
          <w:b/>
          <w:bCs/>
        </w:rPr>
      </w:pPr>
      <w:r>
        <w:rPr>
          <w:rFonts w:ascii="Verdana" w:hAnsi="Verdana"/>
          <w:bCs/>
        </w:rPr>
        <w:t>Bat Purchase</w:t>
      </w:r>
      <w:r w:rsidR="00430449" w:rsidRPr="002D3EFC">
        <w:rPr>
          <w:rFonts w:ascii="Verdana" w:hAnsi="Verdana"/>
          <w:b/>
          <w:bCs/>
        </w:rPr>
        <w:t>—</w:t>
      </w:r>
      <w:r>
        <w:rPr>
          <w:rFonts w:ascii="Verdana" w:hAnsi="Verdana"/>
          <w:bCs/>
          <w:color w:val="FF0000"/>
        </w:rPr>
        <w:t>Rich</w:t>
      </w:r>
      <w:r>
        <w:rPr>
          <w:rFonts w:ascii="Verdana" w:hAnsi="Verdana"/>
          <w:bCs/>
          <w:color w:val="FF0000"/>
        </w:rPr>
        <w:br/>
      </w:r>
      <w:r w:rsidRPr="00067D51">
        <w:rPr>
          <w:rFonts w:ascii="Verdana" w:hAnsi="Verdana"/>
          <w:bCs/>
        </w:rPr>
        <w:t xml:space="preserve">In process of purchasing 33 bats for </w:t>
      </w:r>
      <w:proofErr w:type="gramStart"/>
      <w:r w:rsidRPr="00067D51">
        <w:rPr>
          <w:rFonts w:ascii="Verdana" w:hAnsi="Verdana"/>
          <w:bCs/>
        </w:rPr>
        <w:t>Spring</w:t>
      </w:r>
      <w:proofErr w:type="gramEnd"/>
      <w:r w:rsidRPr="00067D51">
        <w:rPr>
          <w:rFonts w:ascii="Verdana" w:hAnsi="Verdana"/>
          <w:bCs/>
        </w:rPr>
        <w:t xml:space="preserve"> and Summer teams for a total of $2200.</w:t>
      </w:r>
      <w:r>
        <w:rPr>
          <w:rFonts w:ascii="Verdana" w:hAnsi="Verdana"/>
          <w:bCs/>
        </w:rPr>
        <w:t xml:space="preserve"> </w:t>
      </w:r>
      <w:r w:rsidRPr="00067D51">
        <w:rPr>
          <w:rFonts w:ascii="Verdana" w:hAnsi="Verdana"/>
          <w:bCs/>
          <w:color w:val="FF0000"/>
        </w:rPr>
        <w:t>Bill</w:t>
      </w:r>
      <w:r>
        <w:rPr>
          <w:rFonts w:ascii="Verdana" w:hAnsi="Verdana"/>
          <w:bCs/>
        </w:rPr>
        <w:t xml:space="preserve"> needs to go to Citizens bank to raise the credit card limit so that Rich can order them.</w:t>
      </w:r>
      <w:r w:rsidR="00A24C58">
        <w:rPr>
          <w:rFonts w:ascii="Verdana" w:hAnsi="Verdana"/>
          <w:bCs/>
        </w:rPr>
        <w:br/>
      </w:r>
    </w:p>
    <w:p w:rsidR="00A24C58" w:rsidRPr="00A24C58" w:rsidRDefault="00067D51" w:rsidP="00A24C58">
      <w:pPr>
        <w:pStyle w:val="ListParagraph"/>
        <w:numPr>
          <w:ilvl w:val="0"/>
          <w:numId w:val="18"/>
        </w:numPr>
        <w:tabs>
          <w:tab w:val="left" w:pos="2250"/>
        </w:tabs>
        <w:spacing w:after="0" w:line="240" w:lineRule="auto"/>
        <w:rPr>
          <w:rFonts w:ascii="Verdana" w:hAnsi="Verdana"/>
          <w:b/>
          <w:bCs/>
        </w:rPr>
      </w:pPr>
      <w:r>
        <w:rPr>
          <w:rFonts w:ascii="Verdana" w:hAnsi="Verdana"/>
          <w:bCs/>
        </w:rPr>
        <w:t>Positive Coaching Alliance—</w:t>
      </w:r>
      <w:r w:rsidRPr="00067D51">
        <w:rPr>
          <w:rFonts w:ascii="Verdana" w:hAnsi="Verdana"/>
          <w:bCs/>
          <w:color w:val="FF0000"/>
        </w:rPr>
        <w:t>Gary</w:t>
      </w:r>
    </w:p>
    <w:p w:rsidR="00067D51" w:rsidRPr="00A24C58" w:rsidRDefault="00067D51" w:rsidP="00A24C58">
      <w:pPr>
        <w:pStyle w:val="ListParagraph"/>
        <w:numPr>
          <w:ilvl w:val="1"/>
          <w:numId w:val="18"/>
        </w:numPr>
        <w:tabs>
          <w:tab w:val="left" w:pos="2250"/>
        </w:tabs>
        <w:spacing w:after="0" w:line="240" w:lineRule="auto"/>
        <w:rPr>
          <w:rFonts w:ascii="Verdana" w:hAnsi="Verdana"/>
          <w:b/>
          <w:bCs/>
        </w:rPr>
      </w:pPr>
      <w:r w:rsidRPr="00067D51">
        <w:rPr>
          <w:rFonts w:ascii="Verdana" w:hAnsi="Verdana"/>
          <w:bCs/>
        </w:rPr>
        <w:t>Coaches were last Monday</w:t>
      </w:r>
      <w:r>
        <w:rPr>
          <w:rFonts w:ascii="Verdana" w:hAnsi="Verdana"/>
          <w:bCs/>
        </w:rPr>
        <w:t xml:space="preserve">, consensus was that the content was a little shallow and a lot of the information we already know and use. The booklet was useful to read. </w:t>
      </w:r>
      <w:r w:rsidRPr="00067D51">
        <w:rPr>
          <w:rFonts w:ascii="Verdana" w:hAnsi="Verdana"/>
          <w:bCs/>
          <w:color w:val="FF0000"/>
        </w:rPr>
        <w:t>Gary</w:t>
      </w:r>
      <w:r>
        <w:rPr>
          <w:rFonts w:ascii="Verdana" w:hAnsi="Verdana"/>
          <w:bCs/>
        </w:rPr>
        <w:t xml:space="preserve"> to find out the cost of the book.</w:t>
      </w:r>
    </w:p>
    <w:p w:rsidR="00A24C58" w:rsidRPr="00A24C58" w:rsidRDefault="00A24C58" w:rsidP="00A24C58">
      <w:pPr>
        <w:pStyle w:val="ListParagraph"/>
        <w:numPr>
          <w:ilvl w:val="1"/>
          <w:numId w:val="18"/>
        </w:numPr>
        <w:tabs>
          <w:tab w:val="left" w:pos="2250"/>
        </w:tabs>
        <w:spacing w:after="0" w:line="240" w:lineRule="auto"/>
        <w:rPr>
          <w:rFonts w:ascii="Verdana" w:hAnsi="Verdana"/>
          <w:b/>
          <w:bCs/>
        </w:rPr>
      </w:pPr>
      <w:r>
        <w:rPr>
          <w:rFonts w:ascii="Verdana" w:hAnsi="Verdana"/>
          <w:bCs/>
        </w:rPr>
        <w:t>Parents meeting is this week, Wed. 2 sessions will be held, one for high school and the second for youth sports.</w:t>
      </w:r>
      <w:r w:rsidR="00C35F7E">
        <w:rPr>
          <w:rFonts w:ascii="Verdana" w:hAnsi="Verdana"/>
          <w:bCs/>
        </w:rPr>
        <w:br/>
      </w:r>
    </w:p>
    <w:p w:rsidR="00A24C58" w:rsidRPr="00A24C58" w:rsidRDefault="00A24C58" w:rsidP="00A24C58">
      <w:pPr>
        <w:pStyle w:val="ListParagraph"/>
        <w:numPr>
          <w:ilvl w:val="0"/>
          <w:numId w:val="18"/>
        </w:numPr>
        <w:tabs>
          <w:tab w:val="left" w:pos="2250"/>
        </w:tabs>
        <w:spacing w:after="0" w:line="240" w:lineRule="auto"/>
        <w:rPr>
          <w:rFonts w:ascii="Verdana" w:hAnsi="Verdana"/>
          <w:b/>
          <w:bCs/>
        </w:rPr>
      </w:pPr>
      <w:r>
        <w:rPr>
          <w:rFonts w:ascii="Verdana" w:hAnsi="Verdana"/>
          <w:bCs/>
        </w:rPr>
        <w:t>Pitching Open House and Clinics—</w:t>
      </w:r>
      <w:r w:rsidRPr="00A24C58">
        <w:rPr>
          <w:rFonts w:ascii="Verdana" w:hAnsi="Verdana"/>
          <w:bCs/>
          <w:color w:val="FF0000"/>
        </w:rPr>
        <w:t>Gary</w:t>
      </w:r>
    </w:p>
    <w:p w:rsidR="00A24C58" w:rsidRDefault="00A24C58" w:rsidP="00A24C58">
      <w:pPr>
        <w:pStyle w:val="ListParagraph"/>
        <w:numPr>
          <w:ilvl w:val="1"/>
          <w:numId w:val="18"/>
        </w:numPr>
        <w:tabs>
          <w:tab w:val="left" w:pos="2250"/>
        </w:tabs>
        <w:spacing w:after="0" w:line="240" w:lineRule="auto"/>
        <w:rPr>
          <w:rFonts w:ascii="Verdana" w:hAnsi="Verdana"/>
          <w:bCs/>
        </w:rPr>
      </w:pPr>
      <w:r w:rsidRPr="00A24C58">
        <w:rPr>
          <w:rFonts w:ascii="Verdana" w:hAnsi="Verdana"/>
          <w:bCs/>
        </w:rPr>
        <w:t xml:space="preserve">22 </w:t>
      </w:r>
      <w:r>
        <w:rPr>
          <w:rFonts w:ascii="Verdana" w:hAnsi="Verdana"/>
          <w:bCs/>
        </w:rPr>
        <w:t>girls attended last Friday, a lot of the girls were brand new to pitching and @80% were 3</w:t>
      </w:r>
      <w:r w:rsidRPr="00A24C58">
        <w:rPr>
          <w:rFonts w:ascii="Verdana" w:hAnsi="Verdana"/>
          <w:bCs/>
          <w:vertAlign w:val="superscript"/>
        </w:rPr>
        <w:t>rd</w:t>
      </w:r>
      <w:r>
        <w:rPr>
          <w:rFonts w:ascii="Verdana" w:hAnsi="Verdana"/>
          <w:bCs/>
        </w:rPr>
        <w:t xml:space="preserve"> and 4</w:t>
      </w:r>
      <w:r w:rsidRPr="00A24C58">
        <w:rPr>
          <w:rFonts w:ascii="Verdana" w:hAnsi="Verdana"/>
          <w:bCs/>
          <w:vertAlign w:val="superscript"/>
        </w:rPr>
        <w:t>th</w:t>
      </w:r>
      <w:r>
        <w:rPr>
          <w:rFonts w:ascii="Verdana" w:hAnsi="Verdana"/>
          <w:bCs/>
        </w:rPr>
        <w:t xml:space="preserve"> graders.</w:t>
      </w:r>
    </w:p>
    <w:p w:rsidR="00A24C58" w:rsidRDefault="00A24C58" w:rsidP="00A24C58">
      <w:pPr>
        <w:pStyle w:val="ListParagraph"/>
        <w:numPr>
          <w:ilvl w:val="1"/>
          <w:numId w:val="18"/>
        </w:numPr>
        <w:tabs>
          <w:tab w:val="left" w:pos="2250"/>
        </w:tabs>
        <w:spacing w:after="0" w:line="240" w:lineRule="auto"/>
        <w:rPr>
          <w:rFonts w:ascii="Verdana" w:hAnsi="Verdana"/>
          <w:bCs/>
        </w:rPr>
      </w:pPr>
      <w:r>
        <w:rPr>
          <w:rFonts w:ascii="Verdana" w:hAnsi="Verdana"/>
          <w:bCs/>
        </w:rPr>
        <w:t xml:space="preserve">We can get the Glover gym for 3-4 Tuesday nights in April for $80/night to cover the janitor and facility charge and we would need to hire a professional to run the clinics. Should we continue with a free clinic? Consensus was yes, </w:t>
      </w:r>
      <w:r w:rsidRPr="00A24C58">
        <w:rPr>
          <w:rFonts w:ascii="Verdana" w:hAnsi="Verdana"/>
          <w:bCs/>
          <w:color w:val="FF0000"/>
        </w:rPr>
        <w:t>Gary</w:t>
      </w:r>
      <w:r>
        <w:rPr>
          <w:rFonts w:ascii="Verdana" w:hAnsi="Verdana"/>
          <w:bCs/>
        </w:rPr>
        <w:t xml:space="preserve"> to finalize information and connect back with Kevin to advertise.</w:t>
      </w:r>
      <w:r w:rsidR="00C35F7E">
        <w:rPr>
          <w:rFonts w:ascii="Verdana" w:hAnsi="Verdana"/>
          <w:bCs/>
        </w:rPr>
        <w:br/>
      </w:r>
    </w:p>
    <w:p w:rsidR="00AD39CC" w:rsidRPr="00AD39CC" w:rsidRDefault="00AD39CC" w:rsidP="00AD39CC">
      <w:pPr>
        <w:pStyle w:val="ListParagraph"/>
        <w:numPr>
          <w:ilvl w:val="0"/>
          <w:numId w:val="18"/>
        </w:numPr>
        <w:tabs>
          <w:tab w:val="left" w:pos="2250"/>
        </w:tabs>
        <w:spacing w:after="0" w:line="240" w:lineRule="auto"/>
        <w:rPr>
          <w:rFonts w:ascii="Verdana" w:hAnsi="Verdana"/>
          <w:bCs/>
        </w:rPr>
      </w:pPr>
      <w:r>
        <w:rPr>
          <w:rFonts w:ascii="Verdana" w:hAnsi="Verdana"/>
          <w:bCs/>
        </w:rPr>
        <w:t>Coaching (and Team) Clinic—</w:t>
      </w:r>
      <w:r w:rsidRPr="00AD39CC">
        <w:rPr>
          <w:rFonts w:ascii="Verdana" w:hAnsi="Verdana"/>
          <w:bCs/>
          <w:color w:val="FF0000"/>
        </w:rPr>
        <w:t xml:space="preserve">Bill/Gary </w:t>
      </w:r>
    </w:p>
    <w:p w:rsidR="00AD39CC" w:rsidRDefault="00AD39CC" w:rsidP="00AD39CC">
      <w:pPr>
        <w:pStyle w:val="ListParagraph"/>
        <w:numPr>
          <w:ilvl w:val="1"/>
          <w:numId w:val="18"/>
        </w:numPr>
        <w:tabs>
          <w:tab w:val="left" w:pos="2250"/>
        </w:tabs>
        <w:spacing w:after="0" w:line="240" w:lineRule="auto"/>
        <w:rPr>
          <w:rFonts w:ascii="Verdana" w:hAnsi="Verdana"/>
          <w:bCs/>
        </w:rPr>
      </w:pPr>
      <w:r w:rsidRPr="00AD39CC">
        <w:rPr>
          <w:rFonts w:ascii="Verdana" w:hAnsi="Verdana"/>
          <w:bCs/>
        </w:rPr>
        <w:t xml:space="preserve">Dirt </w:t>
      </w:r>
      <w:proofErr w:type="spellStart"/>
      <w:r w:rsidRPr="00AD39CC">
        <w:rPr>
          <w:rFonts w:ascii="Verdana" w:hAnsi="Verdana"/>
          <w:bCs/>
        </w:rPr>
        <w:t>Dawgs</w:t>
      </w:r>
      <w:proofErr w:type="spellEnd"/>
      <w:r>
        <w:rPr>
          <w:rFonts w:ascii="Verdana" w:hAnsi="Verdana"/>
          <w:bCs/>
        </w:rPr>
        <w:t>’ proposal is to run drills</w:t>
      </w:r>
      <w:r w:rsidR="00530130">
        <w:rPr>
          <w:rFonts w:ascii="Verdana" w:hAnsi="Verdana"/>
          <w:bCs/>
        </w:rPr>
        <w:t xml:space="preserve"> and work on skills</w:t>
      </w:r>
      <w:r>
        <w:rPr>
          <w:rFonts w:ascii="Verdana" w:hAnsi="Verdana"/>
          <w:bCs/>
        </w:rPr>
        <w:t xml:space="preserve"> with one team (coach and girls) cost is $50 for one hour, total would be 27 teams $1350.</w:t>
      </w:r>
    </w:p>
    <w:p w:rsidR="00530130" w:rsidRDefault="00530130" w:rsidP="00AD39CC">
      <w:pPr>
        <w:pStyle w:val="ListParagraph"/>
        <w:numPr>
          <w:ilvl w:val="1"/>
          <w:numId w:val="18"/>
        </w:numPr>
        <w:tabs>
          <w:tab w:val="left" w:pos="2250"/>
        </w:tabs>
        <w:spacing w:after="0" w:line="240" w:lineRule="auto"/>
        <w:rPr>
          <w:rFonts w:ascii="Verdana" w:hAnsi="Verdana"/>
          <w:bCs/>
        </w:rPr>
      </w:pPr>
      <w:r>
        <w:rPr>
          <w:rFonts w:ascii="Verdana" w:hAnsi="Verdana"/>
          <w:bCs/>
        </w:rPr>
        <w:t xml:space="preserve">TJO’s proposal is to have a division of girls or 5-6 teams at a time for </w:t>
      </w:r>
      <w:proofErr w:type="spellStart"/>
      <w:proofErr w:type="gramStart"/>
      <w:r>
        <w:rPr>
          <w:rFonts w:ascii="Verdana" w:hAnsi="Verdana"/>
          <w:bCs/>
        </w:rPr>
        <w:t>a</w:t>
      </w:r>
      <w:proofErr w:type="spellEnd"/>
      <w:proofErr w:type="gramEnd"/>
      <w:r>
        <w:rPr>
          <w:rFonts w:ascii="Verdana" w:hAnsi="Verdana"/>
          <w:bCs/>
        </w:rPr>
        <w:t xml:space="preserve"> organized practice, less structured but the cost is free.</w:t>
      </w:r>
    </w:p>
    <w:p w:rsidR="00043FCD" w:rsidRPr="00530130" w:rsidRDefault="00530130" w:rsidP="00530130">
      <w:pPr>
        <w:pStyle w:val="ListParagraph"/>
        <w:numPr>
          <w:ilvl w:val="1"/>
          <w:numId w:val="18"/>
        </w:numPr>
        <w:tabs>
          <w:tab w:val="left" w:pos="2250"/>
        </w:tabs>
        <w:spacing w:after="0" w:line="240" w:lineRule="auto"/>
        <w:rPr>
          <w:rFonts w:ascii="Verdana" w:hAnsi="Verdana"/>
          <w:bCs/>
        </w:rPr>
      </w:pPr>
      <w:r>
        <w:rPr>
          <w:rFonts w:ascii="Verdana" w:hAnsi="Verdana"/>
          <w:bCs/>
        </w:rPr>
        <w:t xml:space="preserve">Discussion was to send the </w:t>
      </w:r>
      <w:proofErr w:type="gramStart"/>
      <w:r>
        <w:rPr>
          <w:rFonts w:ascii="Verdana" w:hAnsi="Verdana"/>
          <w:bCs/>
        </w:rPr>
        <w:t>Senior</w:t>
      </w:r>
      <w:proofErr w:type="gramEnd"/>
      <w:r>
        <w:rPr>
          <w:rFonts w:ascii="Verdana" w:hAnsi="Verdana"/>
          <w:bCs/>
        </w:rPr>
        <w:t xml:space="preserve"> girls to TJO and the Fresh. </w:t>
      </w:r>
      <w:proofErr w:type="gramStart"/>
      <w:r>
        <w:rPr>
          <w:rFonts w:ascii="Verdana" w:hAnsi="Verdana"/>
          <w:bCs/>
        </w:rPr>
        <w:t>and</w:t>
      </w:r>
      <w:proofErr w:type="gramEnd"/>
      <w:r>
        <w:rPr>
          <w:rFonts w:ascii="Verdana" w:hAnsi="Verdana"/>
          <w:bCs/>
        </w:rPr>
        <w:t xml:space="preserve"> Soph. girls to DD and then decide on the Jr. girls where to send them. </w:t>
      </w:r>
      <w:r w:rsidRPr="00530130">
        <w:rPr>
          <w:rFonts w:ascii="Verdana" w:hAnsi="Verdana"/>
          <w:bCs/>
          <w:color w:val="FF0000"/>
        </w:rPr>
        <w:t>Bill and Gary</w:t>
      </w:r>
      <w:r>
        <w:rPr>
          <w:rFonts w:ascii="Verdana" w:hAnsi="Verdana"/>
          <w:bCs/>
        </w:rPr>
        <w:t xml:space="preserve"> to finalize information and connect back with Kevin to advertise.</w:t>
      </w:r>
      <w:r w:rsidR="00C35F7E">
        <w:rPr>
          <w:rFonts w:ascii="Verdana" w:hAnsi="Verdana"/>
          <w:bCs/>
        </w:rPr>
        <w:br/>
      </w:r>
    </w:p>
    <w:p w:rsidR="00530130" w:rsidRPr="00530130" w:rsidRDefault="00530130" w:rsidP="003407FF">
      <w:pPr>
        <w:pStyle w:val="ListParagraph"/>
        <w:numPr>
          <w:ilvl w:val="0"/>
          <w:numId w:val="18"/>
        </w:numPr>
        <w:tabs>
          <w:tab w:val="left" w:pos="2250"/>
        </w:tabs>
        <w:spacing w:after="0" w:line="240" w:lineRule="auto"/>
        <w:rPr>
          <w:rFonts w:ascii="Verdana" w:hAnsi="Verdana"/>
          <w:bCs/>
        </w:rPr>
      </w:pPr>
      <w:r>
        <w:rPr>
          <w:rFonts w:ascii="Verdana" w:hAnsi="Verdana"/>
          <w:bCs/>
        </w:rPr>
        <w:t>Parade</w:t>
      </w:r>
      <w:r>
        <w:rPr>
          <w:rFonts w:ascii="Verdana" w:hAnsi="Verdana"/>
          <w:bCs/>
        </w:rPr>
        <w:t>—</w:t>
      </w:r>
      <w:r w:rsidRPr="00530130">
        <w:rPr>
          <w:rFonts w:ascii="Verdana" w:hAnsi="Verdana"/>
          <w:bCs/>
          <w:color w:val="FF0000"/>
        </w:rPr>
        <w:t>Ted</w:t>
      </w:r>
      <w:r>
        <w:rPr>
          <w:rFonts w:ascii="Verdana" w:hAnsi="Verdana"/>
          <w:bCs/>
          <w:color w:val="FF0000"/>
        </w:rPr>
        <w:br/>
      </w:r>
      <w:r w:rsidRPr="00530130">
        <w:rPr>
          <w:rFonts w:ascii="Verdana" w:hAnsi="Verdana"/>
          <w:bCs/>
        </w:rPr>
        <w:t>Need to get Jen’s information from Kevin. Contacted American League</w:t>
      </w:r>
      <w:r>
        <w:rPr>
          <w:rFonts w:ascii="Verdana" w:hAnsi="Verdana"/>
          <w:bCs/>
        </w:rPr>
        <w:t xml:space="preserve"> and starting discussion.</w:t>
      </w:r>
      <w:r w:rsidR="006B0702">
        <w:rPr>
          <w:rFonts w:ascii="Verdana" w:hAnsi="Verdana"/>
          <w:bCs/>
        </w:rPr>
        <w:t xml:space="preserve"> American league is installing a new flag pole and asked MSG if we want to fly a softball flag? Gary mentioned that we can ask Pauline Wells to sing again.</w:t>
      </w:r>
      <w:r w:rsidR="00C35F7E">
        <w:rPr>
          <w:rFonts w:ascii="Verdana" w:hAnsi="Verdana"/>
          <w:bCs/>
        </w:rPr>
        <w:t xml:space="preserve"> We will need someone to throw out the first pitch.</w:t>
      </w:r>
      <w:r w:rsidR="00C35F7E">
        <w:rPr>
          <w:rFonts w:ascii="Verdana" w:hAnsi="Verdana"/>
          <w:bCs/>
        </w:rPr>
        <w:br/>
      </w:r>
    </w:p>
    <w:p w:rsidR="00530130" w:rsidRDefault="00530130" w:rsidP="003407FF">
      <w:pPr>
        <w:pStyle w:val="ListParagraph"/>
        <w:numPr>
          <w:ilvl w:val="0"/>
          <w:numId w:val="18"/>
        </w:numPr>
        <w:tabs>
          <w:tab w:val="left" w:pos="2250"/>
        </w:tabs>
        <w:spacing w:after="0" w:line="240" w:lineRule="auto"/>
        <w:rPr>
          <w:rFonts w:ascii="Verdana" w:hAnsi="Verdana"/>
          <w:bCs/>
        </w:rPr>
      </w:pPr>
      <w:r>
        <w:rPr>
          <w:rFonts w:ascii="Verdana" w:hAnsi="Verdana"/>
          <w:bCs/>
        </w:rPr>
        <w:t>Scholarships—</w:t>
      </w:r>
      <w:r w:rsidRPr="00530130">
        <w:rPr>
          <w:rFonts w:ascii="Verdana" w:hAnsi="Verdana"/>
          <w:bCs/>
          <w:color w:val="FF0000"/>
        </w:rPr>
        <w:t>Ted</w:t>
      </w:r>
      <w:r>
        <w:rPr>
          <w:rFonts w:ascii="Verdana" w:hAnsi="Verdana"/>
          <w:bCs/>
        </w:rPr>
        <w:br/>
        <w:t>Committee needs to meet.</w:t>
      </w:r>
      <w:r w:rsidR="00C35F7E">
        <w:rPr>
          <w:rFonts w:ascii="Verdana" w:hAnsi="Verdana"/>
          <w:bCs/>
        </w:rPr>
        <w:br/>
      </w:r>
    </w:p>
    <w:p w:rsidR="00530130" w:rsidRDefault="00530130" w:rsidP="003407FF">
      <w:pPr>
        <w:pStyle w:val="ListParagraph"/>
        <w:numPr>
          <w:ilvl w:val="0"/>
          <w:numId w:val="18"/>
        </w:numPr>
        <w:tabs>
          <w:tab w:val="left" w:pos="2250"/>
        </w:tabs>
        <w:spacing w:after="0" w:line="240" w:lineRule="auto"/>
        <w:rPr>
          <w:rFonts w:ascii="Verdana" w:hAnsi="Verdana"/>
          <w:bCs/>
        </w:rPr>
      </w:pPr>
      <w:r>
        <w:rPr>
          <w:rFonts w:ascii="Verdana" w:hAnsi="Verdana"/>
          <w:bCs/>
        </w:rPr>
        <w:t>Coaches Appreciation Event—Karen</w:t>
      </w:r>
      <w:r>
        <w:rPr>
          <w:rFonts w:ascii="Verdana" w:hAnsi="Verdana"/>
          <w:bCs/>
        </w:rPr>
        <w:br/>
        <w:t>Scheduled as an introduction event instead, scheduled for Mon., 3/31 7pm at The View. Same as last year with appetizers.</w:t>
      </w:r>
      <w:r w:rsidR="00C35F7E">
        <w:rPr>
          <w:rFonts w:ascii="Verdana" w:hAnsi="Verdana"/>
          <w:bCs/>
        </w:rPr>
        <w:br/>
      </w:r>
    </w:p>
    <w:p w:rsidR="00530130" w:rsidRDefault="00530130" w:rsidP="003407FF">
      <w:pPr>
        <w:pStyle w:val="ListParagraph"/>
        <w:numPr>
          <w:ilvl w:val="0"/>
          <w:numId w:val="18"/>
        </w:numPr>
        <w:tabs>
          <w:tab w:val="left" w:pos="2250"/>
        </w:tabs>
        <w:spacing w:after="0" w:line="240" w:lineRule="auto"/>
        <w:rPr>
          <w:rFonts w:ascii="Verdana" w:hAnsi="Verdana"/>
          <w:bCs/>
        </w:rPr>
      </w:pPr>
      <w:r>
        <w:rPr>
          <w:rFonts w:ascii="Verdana" w:hAnsi="Verdana"/>
          <w:bCs/>
        </w:rPr>
        <w:t>Equipment Report—</w:t>
      </w:r>
      <w:r w:rsidRPr="00530130">
        <w:rPr>
          <w:rFonts w:ascii="Verdana" w:hAnsi="Verdana"/>
          <w:bCs/>
          <w:color w:val="FF0000"/>
        </w:rPr>
        <w:t>Karen</w:t>
      </w:r>
    </w:p>
    <w:p w:rsidR="006B0702" w:rsidRDefault="006B0702" w:rsidP="006B0702">
      <w:pPr>
        <w:pStyle w:val="ListParagraph"/>
        <w:numPr>
          <w:ilvl w:val="1"/>
          <w:numId w:val="18"/>
        </w:numPr>
        <w:tabs>
          <w:tab w:val="left" w:pos="2250"/>
        </w:tabs>
        <w:spacing w:after="0" w:line="240" w:lineRule="auto"/>
        <w:rPr>
          <w:rFonts w:ascii="Verdana" w:hAnsi="Verdana"/>
          <w:bCs/>
        </w:rPr>
      </w:pPr>
      <w:r>
        <w:rPr>
          <w:rFonts w:ascii="Verdana" w:hAnsi="Verdana"/>
          <w:bCs/>
        </w:rPr>
        <w:t xml:space="preserve">Catching equipment—1 set per team for </w:t>
      </w:r>
      <w:proofErr w:type="gramStart"/>
      <w:r>
        <w:rPr>
          <w:rFonts w:ascii="Verdana" w:hAnsi="Verdana"/>
          <w:bCs/>
        </w:rPr>
        <w:t>Freshman</w:t>
      </w:r>
      <w:proofErr w:type="gramEnd"/>
      <w:r>
        <w:rPr>
          <w:rFonts w:ascii="Verdana" w:hAnsi="Verdana"/>
          <w:bCs/>
        </w:rPr>
        <w:t xml:space="preserve"> and Soph. ordered.</w:t>
      </w:r>
    </w:p>
    <w:p w:rsidR="006B0702" w:rsidRDefault="006B0702" w:rsidP="006B0702">
      <w:pPr>
        <w:pStyle w:val="ListParagraph"/>
        <w:numPr>
          <w:ilvl w:val="1"/>
          <w:numId w:val="18"/>
        </w:numPr>
        <w:tabs>
          <w:tab w:val="left" w:pos="2250"/>
        </w:tabs>
        <w:spacing w:after="0" w:line="240" w:lineRule="auto"/>
        <w:rPr>
          <w:rFonts w:ascii="Verdana" w:hAnsi="Verdana"/>
          <w:bCs/>
        </w:rPr>
      </w:pPr>
      <w:r>
        <w:rPr>
          <w:rFonts w:ascii="Verdana" w:hAnsi="Verdana"/>
          <w:bCs/>
        </w:rPr>
        <w:t>Helmets—4 per team for Jr. and Sr. divisions ordered. Fit kits and chin straps were also ordered.</w:t>
      </w:r>
    </w:p>
    <w:p w:rsidR="006B0702" w:rsidRDefault="006B0702" w:rsidP="006B0702">
      <w:pPr>
        <w:pStyle w:val="ListParagraph"/>
        <w:numPr>
          <w:ilvl w:val="1"/>
          <w:numId w:val="18"/>
        </w:numPr>
        <w:tabs>
          <w:tab w:val="left" w:pos="2250"/>
        </w:tabs>
        <w:spacing w:after="0" w:line="240" w:lineRule="auto"/>
        <w:rPr>
          <w:rFonts w:ascii="Verdana" w:hAnsi="Verdana"/>
          <w:bCs/>
        </w:rPr>
      </w:pPr>
      <w:r>
        <w:rPr>
          <w:rFonts w:ascii="Verdana" w:hAnsi="Verdana"/>
          <w:bCs/>
        </w:rPr>
        <w:t>Balls for all divisions ordered.</w:t>
      </w:r>
    </w:p>
    <w:p w:rsidR="006B0702" w:rsidRDefault="006B0702" w:rsidP="006B0702">
      <w:pPr>
        <w:pStyle w:val="ListParagraph"/>
        <w:numPr>
          <w:ilvl w:val="1"/>
          <w:numId w:val="18"/>
        </w:numPr>
        <w:tabs>
          <w:tab w:val="left" w:pos="2250"/>
        </w:tabs>
        <w:spacing w:after="0" w:line="240" w:lineRule="auto"/>
        <w:rPr>
          <w:rFonts w:ascii="Verdana" w:hAnsi="Verdana"/>
          <w:bCs/>
        </w:rPr>
      </w:pPr>
      <w:r>
        <w:rPr>
          <w:rFonts w:ascii="Verdana" w:hAnsi="Verdana"/>
          <w:bCs/>
        </w:rPr>
        <w:t>Books for Soph., Jr., and Sr. divisions ordered.</w:t>
      </w:r>
    </w:p>
    <w:p w:rsidR="006B0702" w:rsidRDefault="006B0702" w:rsidP="006B0702">
      <w:pPr>
        <w:pStyle w:val="ListParagraph"/>
        <w:numPr>
          <w:ilvl w:val="1"/>
          <w:numId w:val="18"/>
        </w:numPr>
        <w:tabs>
          <w:tab w:val="left" w:pos="2250"/>
        </w:tabs>
        <w:spacing w:after="0" w:line="240" w:lineRule="auto"/>
        <w:rPr>
          <w:rFonts w:ascii="Verdana" w:hAnsi="Verdana"/>
          <w:bCs/>
        </w:rPr>
      </w:pPr>
      <w:r>
        <w:rPr>
          <w:rFonts w:ascii="Verdana" w:hAnsi="Verdana"/>
          <w:bCs/>
        </w:rPr>
        <w:lastRenderedPageBreak/>
        <w:t>Clipboards—1 per team ordered, Karen to order plastic bags and dry erase markers. Suggestion was to add team name to the clipboards in permanent marker.</w:t>
      </w:r>
    </w:p>
    <w:p w:rsidR="00C35F7E" w:rsidRPr="006B0702" w:rsidRDefault="00C35F7E" w:rsidP="006B0702">
      <w:pPr>
        <w:pStyle w:val="ListParagraph"/>
        <w:numPr>
          <w:ilvl w:val="1"/>
          <w:numId w:val="18"/>
        </w:numPr>
        <w:tabs>
          <w:tab w:val="left" w:pos="2250"/>
        </w:tabs>
        <w:spacing w:after="0" w:line="240" w:lineRule="auto"/>
        <w:rPr>
          <w:rFonts w:ascii="Verdana" w:hAnsi="Verdana"/>
          <w:bCs/>
        </w:rPr>
      </w:pPr>
      <w:r>
        <w:rPr>
          <w:rFonts w:ascii="Verdana" w:hAnsi="Verdana"/>
          <w:bCs/>
        </w:rPr>
        <w:t>First aid kits—</w:t>
      </w:r>
      <w:r w:rsidRPr="00C35F7E">
        <w:rPr>
          <w:rFonts w:ascii="Verdana" w:hAnsi="Verdana"/>
          <w:bCs/>
          <w:color w:val="FF0000"/>
        </w:rPr>
        <w:t>Ted</w:t>
      </w:r>
      <w:r>
        <w:rPr>
          <w:rFonts w:ascii="Verdana" w:hAnsi="Verdana"/>
          <w:bCs/>
        </w:rPr>
        <w:t xml:space="preserve"> will ask Fallon for donations, need 27 for 27 teams.</w:t>
      </w:r>
      <w:r>
        <w:rPr>
          <w:rFonts w:ascii="Verdana" w:hAnsi="Verdana"/>
          <w:bCs/>
        </w:rPr>
        <w:br/>
      </w:r>
    </w:p>
    <w:p w:rsidR="00530130" w:rsidRPr="00530130" w:rsidRDefault="00530130" w:rsidP="00530130">
      <w:pPr>
        <w:pStyle w:val="ListParagraph"/>
        <w:numPr>
          <w:ilvl w:val="0"/>
          <w:numId w:val="18"/>
        </w:numPr>
        <w:tabs>
          <w:tab w:val="left" w:pos="2250"/>
        </w:tabs>
        <w:spacing w:after="0" w:line="240" w:lineRule="auto"/>
        <w:rPr>
          <w:rFonts w:ascii="Verdana" w:hAnsi="Verdana"/>
          <w:bCs/>
        </w:rPr>
      </w:pPr>
      <w:r>
        <w:rPr>
          <w:rFonts w:ascii="Verdana" w:hAnsi="Verdana"/>
          <w:bCs/>
        </w:rPr>
        <w:t>Uniform Update—</w:t>
      </w:r>
      <w:r w:rsidRPr="00530130">
        <w:rPr>
          <w:rFonts w:ascii="Verdana" w:hAnsi="Verdana"/>
          <w:bCs/>
          <w:color w:val="FF0000"/>
        </w:rPr>
        <w:t>Karen</w:t>
      </w:r>
      <w:r>
        <w:rPr>
          <w:rFonts w:ascii="Verdana" w:hAnsi="Verdana"/>
          <w:bCs/>
        </w:rPr>
        <w:br/>
      </w:r>
      <w:proofErr w:type="gramStart"/>
      <w:r w:rsidR="006B0702">
        <w:rPr>
          <w:rFonts w:ascii="Verdana" w:hAnsi="Verdana"/>
          <w:bCs/>
        </w:rPr>
        <w:t>We</w:t>
      </w:r>
      <w:proofErr w:type="gramEnd"/>
      <w:r w:rsidR="006B0702">
        <w:rPr>
          <w:rFonts w:ascii="Verdana" w:hAnsi="Verdana"/>
          <w:bCs/>
        </w:rPr>
        <w:t xml:space="preserve"> will be staying with visors. Uniforms will be ordered as soon as teams are assigned.</w:t>
      </w:r>
      <w:r w:rsidR="00C35F7E">
        <w:rPr>
          <w:rFonts w:ascii="Verdana" w:hAnsi="Verdana"/>
          <w:bCs/>
        </w:rPr>
        <w:br/>
      </w:r>
    </w:p>
    <w:p w:rsidR="00530130" w:rsidRPr="00530130" w:rsidRDefault="00530130" w:rsidP="00530130">
      <w:pPr>
        <w:pStyle w:val="ListParagraph"/>
        <w:numPr>
          <w:ilvl w:val="0"/>
          <w:numId w:val="18"/>
        </w:numPr>
        <w:tabs>
          <w:tab w:val="left" w:pos="2250"/>
        </w:tabs>
        <w:spacing w:after="0" w:line="240" w:lineRule="auto"/>
        <w:rPr>
          <w:rFonts w:ascii="Verdana" w:hAnsi="Verdana"/>
          <w:bCs/>
        </w:rPr>
      </w:pPr>
      <w:r>
        <w:rPr>
          <w:rFonts w:ascii="Verdana" w:hAnsi="Verdana"/>
          <w:bCs/>
        </w:rPr>
        <w:t>Sponsorships—</w:t>
      </w:r>
      <w:r w:rsidRPr="00530130">
        <w:rPr>
          <w:rFonts w:ascii="Verdana" w:hAnsi="Verdana"/>
          <w:bCs/>
          <w:color w:val="FF0000"/>
        </w:rPr>
        <w:t>Karen (on behalf of Nick</w:t>
      </w:r>
      <w:proofErr w:type="gramStart"/>
      <w:r w:rsidRPr="00530130">
        <w:rPr>
          <w:rFonts w:ascii="Verdana" w:hAnsi="Verdana"/>
          <w:bCs/>
          <w:color w:val="FF0000"/>
        </w:rPr>
        <w:t>)</w:t>
      </w:r>
      <w:proofErr w:type="gramEnd"/>
      <w:r>
        <w:rPr>
          <w:rFonts w:ascii="Verdana" w:hAnsi="Verdana"/>
          <w:bCs/>
        </w:rPr>
        <w:br/>
      </w:r>
      <w:r w:rsidR="006B0702">
        <w:rPr>
          <w:rFonts w:ascii="Verdana" w:hAnsi="Verdana"/>
          <w:bCs/>
        </w:rPr>
        <w:t xml:space="preserve">19 teams sponsors this year (including 1 owed to The View from last year). Waiting to hear back from Milton Health Care, M. Susi and Planet Fitness. No commitment from Curry Hardware or Fruit Center yet. Shawn following up on all </w:t>
      </w:r>
      <w:proofErr w:type="spellStart"/>
      <w:r w:rsidR="006B0702">
        <w:rPr>
          <w:rFonts w:ascii="Verdana" w:hAnsi="Verdana"/>
          <w:bCs/>
        </w:rPr>
        <w:t>supermarkers</w:t>
      </w:r>
      <w:proofErr w:type="spellEnd"/>
      <w:r w:rsidR="006B0702">
        <w:rPr>
          <w:rFonts w:ascii="Verdana" w:hAnsi="Verdana"/>
          <w:bCs/>
        </w:rPr>
        <w:t xml:space="preserve"> for the water donations.</w:t>
      </w:r>
    </w:p>
    <w:p w:rsidR="00480FC8" w:rsidRPr="002D3EFC" w:rsidRDefault="00480FC8" w:rsidP="00430449">
      <w:pPr>
        <w:tabs>
          <w:tab w:val="left" w:pos="2250"/>
        </w:tabs>
        <w:spacing w:after="0" w:line="240" w:lineRule="auto"/>
        <w:rPr>
          <w:rFonts w:ascii="Verdana" w:hAnsi="Verdana"/>
          <w:b/>
          <w:bCs/>
        </w:rPr>
      </w:pPr>
    </w:p>
    <w:p w:rsidR="006B0702" w:rsidRDefault="006B0702" w:rsidP="00430449">
      <w:pPr>
        <w:tabs>
          <w:tab w:val="left" w:pos="2250"/>
        </w:tabs>
        <w:spacing w:after="0" w:line="240" w:lineRule="auto"/>
        <w:rPr>
          <w:rFonts w:ascii="Verdana" w:hAnsi="Verdana"/>
          <w:b/>
          <w:bCs/>
        </w:rPr>
      </w:pPr>
      <w:r>
        <w:rPr>
          <w:rFonts w:ascii="Verdana" w:hAnsi="Verdana"/>
          <w:b/>
          <w:bCs/>
        </w:rPr>
        <w:t>Items not on agenda</w:t>
      </w:r>
      <w:r w:rsidR="00C35F7E">
        <w:rPr>
          <w:rFonts w:ascii="Verdana" w:hAnsi="Verdana"/>
          <w:b/>
          <w:bCs/>
        </w:rPr>
        <w:br/>
      </w:r>
    </w:p>
    <w:p w:rsidR="006B0702" w:rsidRDefault="006B0702" w:rsidP="006B0702">
      <w:pPr>
        <w:pStyle w:val="ListParagraph"/>
        <w:numPr>
          <w:ilvl w:val="0"/>
          <w:numId w:val="23"/>
        </w:numPr>
        <w:tabs>
          <w:tab w:val="left" w:pos="2250"/>
        </w:tabs>
        <w:spacing w:after="0" w:line="240" w:lineRule="auto"/>
        <w:rPr>
          <w:rFonts w:ascii="Verdana" w:hAnsi="Verdana"/>
          <w:bCs/>
        </w:rPr>
      </w:pPr>
      <w:r w:rsidRPr="006B0702">
        <w:rPr>
          <w:rFonts w:ascii="Verdana" w:hAnsi="Verdana"/>
          <w:bCs/>
        </w:rPr>
        <w:t xml:space="preserve">Team assignments—when will </w:t>
      </w:r>
      <w:proofErr w:type="gramStart"/>
      <w:r w:rsidRPr="006B0702">
        <w:rPr>
          <w:rFonts w:ascii="Verdana" w:hAnsi="Verdana"/>
          <w:bCs/>
        </w:rPr>
        <w:t>Fresh.,</w:t>
      </w:r>
      <w:proofErr w:type="gramEnd"/>
      <w:r w:rsidRPr="006B0702">
        <w:rPr>
          <w:rFonts w:ascii="Verdana" w:hAnsi="Verdana"/>
          <w:bCs/>
        </w:rPr>
        <w:t xml:space="preserve"> Soph. and Jr. teams be assigned. </w:t>
      </w:r>
      <w:r>
        <w:rPr>
          <w:rFonts w:ascii="Verdana" w:hAnsi="Verdana"/>
          <w:bCs/>
        </w:rPr>
        <w:t>As soon as all coaches are assigned, should be soon.</w:t>
      </w:r>
      <w:r w:rsidR="00C35F7E">
        <w:rPr>
          <w:rFonts w:ascii="Verdana" w:hAnsi="Verdana"/>
          <w:bCs/>
        </w:rPr>
        <w:br/>
      </w:r>
    </w:p>
    <w:p w:rsidR="006B0702" w:rsidRDefault="00C35F7E" w:rsidP="006B0702">
      <w:pPr>
        <w:pStyle w:val="ListParagraph"/>
        <w:numPr>
          <w:ilvl w:val="0"/>
          <w:numId w:val="23"/>
        </w:numPr>
        <w:tabs>
          <w:tab w:val="left" w:pos="2250"/>
        </w:tabs>
        <w:spacing w:after="0" w:line="240" w:lineRule="auto"/>
        <w:rPr>
          <w:rFonts w:ascii="Verdana" w:hAnsi="Verdana"/>
          <w:bCs/>
        </w:rPr>
      </w:pPr>
      <w:r>
        <w:rPr>
          <w:rFonts w:ascii="Verdana" w:hAnsi="Verdana"/>
          <w:bCs/>
        </w:rPr>
        <w:t>Anchors for bases—</w:t>
      </w:r>
      <w:r w:rsidRPr="00C35F7E">
        <w:rPr>
          <w:rFonts w:ascii="Verdana" w:hAnsi="Verdana"/>
          <w:bCs/>
          <w:color w:val="FF0000"/>
        </w:rPr>
        <w:t>Gary</w:t>
      </w:r>
      <w:r>
        <w:rPr>
          <w:rFonts w:ascii="Verdana" w:hAnsi="Verdana"/>
          <w:bCs/>
        </w:rPr>
        <w:t xml:space="preserve"> to follow up and do research on costs. </w:t>
      </w:r>
      <w:proofErr w:type="spellStart"/>
      <w:r>
        <w:rPr>
          <w:rFonts w:ascii="Verdana" w:hAnsi="Verdana"/>
          <w:bCs/>
        </w:rPr>
        <w:t>Gile</w:t>
      </w:r>
      <w:proofErr w:type="spellEnd"/>
      <w:r>
        <w:rPr>
          <w:rFonts w:ascii="Verdana" w:hAnsi="Verdana"/>
          <w:bCs/>
        </w:rPr>
        <w:t xml:space="preserve"> and Kelly field are going to have them installed and town of Milton won’t charge for the installation. MGS to pitch in for new bases and anchors. Cunningham field installation and equipment costs TBD.</w:t>
      </w:r>
      <w:r>
        <w:rPr>
          <w:rFonts w:ascii="Verdana" w:hAnsi="Verdana"/>
          <w:bCs/>
        </w:rPr>
        <w:br/>
      </w:r>
    </w:p>
    <w:p w:rsidR="00C35F7E" w:rsidRDefault="00C35F7E" w:rsidP="006B0702">
      <w:pPr>
        <w:pStyle w:val="ListParagraph"/>
        <w:numPr>
          <w:ilvl w:val="0"/>
          <w:numId w:val="23"/>
        </w:numPr>
        <w:tabs>
          <w:tab w:val="left" w:pos="2250"/>
        </w:tabs>
        <w:spacing w:after="0" w:line="240" w:lineRule="auto"/>
        <w:rPr>
          <w:rFonts w:ascii="Verdana" w:hAnsi="Verdana"/>
          <w:bCs/>
        </w:rPr>
      </w:pPr>
      <w:r>
        <w:rPr>
          <w:rFonts w:ascii="Verdana" w:hAnsi="Verdana"/>
          <w:bCs/>
        </w:rPr>
        <w:t>Summer Tryouts—we need to schedule them.</w:t>
      </w:r>
    </w:p>
    <w:p w:rsidR="00C35F7E" w:rsidRDefault="00C35F7E" w:rsidP="00C35F7E">
      <w:pPr>
        <w:tabs>
          <w:tab w:val="left" w:pos="2250"/>
        </w:tabs>
        <w:spacing w:after="0" w:line="240" w:lineRule="auto"/>
        <w:rPr>
          <w:rFonts w:ascii="Verdana" w:hAnsi="Verdana"/>
          <w:bCs/>
        </w:rPr>
      </w:pPr>
    </w:p>
    <w:p w:rsidR="00C35F7E" w:rsidRDefault="00C35F7E" w:rsidP="00C35F7E">
      <w:pPr>
        <w:pStyle w:val="ListParagraph"/>
        <w:numPr>
          <w:ilvl w:val="0"/>
          <w:numId w:val="23"/>
        </w:numPr>
        <w:tabs>
          <w:tab w:val="left" w:pos="2250"/>
        </w:tabs>
        <w:spacing w:after="0" w:line="240" w:lineRule="auto"/>
        <w:rPr>
          <w:rFonts w:ascii="Verdana" w:hAnsi="Verdana"/>
          <w:bCs/>
        </w:rPr>
      </w:pPr>
      <w:r>
        <w:rPr>
          <w:rFonts w:ascii="Verdana" w:hAnsi="Verdana"/>
          <w:bCs/>
        </w:rPr>
        <w:t xml:space="preserve">Practice Time slots—should we change our schedule and have 2 time slots, one for 5-6:15pm and the other 6:15 to 7:30pm? The downside is if rainy season </w:t>
      </w:r>
      <w:proofErr w:type="spellStart"/>
      <w:r>
        <w:rPr>
          <w:rFonts w:ascii="Verdana" w:hAnsi="Verdana"/>
          <w:bCs/>
        </w:rPr>
        <w:t>then</w:t>
      </w:r>
      <w:proofErr w:type="spellEnd"/>
      <w:r>
        <w:rPr>
          <w:rFonts w:ascii="Verdana" w:hAnsi="Verdana"/>
          <w:bCs/>
        </w:rPr>
        <w:t xml:space="preserve"> 2 practices would be cancelled to schedule 1 </w:t>
      </w:r>
      <w:proofErr w:type="spellStart"/>
      <w:r>
        <w:rPr>
          <w:rFonts w:ascii="Verdana" w:hAnsi="Verdana"/>
          <w:bCs/>
        </w:rPr>
        <w:t>make up</w:t>
      </w:r>
      <w:proofErr w:type="spellEnd"/>
      <w:r>
        <w:rPr>
          <w:rFonts w:ascii="Verdana" w:hAnsi="Verdana"/>
          <w:bCs/>
        </w:rPr>
        <w:t xml:space="preserve"> game.</w:t>
      </w:r>
    </w:p>
    <w:p w:rsidR="00C35F7E" w:rsidRPr="00C35F7E" w:rsidRDefault="00C35F7E" w:rsidP="00C35F7E">
      <w:pPr>
        <w:pStyle w:val="ListParagraph"/>
        <w:rPr>
          <w:rFonts w:ascii="Verdana" w:hAnsi="Verdana"/>
          <w:bCs/>
        </w:rPr>
      </w:pPr>
    </w:p>
    <w:p w:rsidR="00C35F7E" w:rsidRPr="00C35F7E" w:rsidRDefault="00C35F7E" w:rsidP="00C35F7E">
      <w:pPr>
        <w:pStyle w:val="ListParagraph"/>
        <w:numPr>
          <w:ilvl w:val="0"/>
          <w:numId w:val="23"/>
        </w:numPr>
        <w:tabs>
          <w:tab w:val="left" w:pos="2250"/>
        </w:tabs>
        <w:spacing w:after="0" w:line="240" w:lineRule="auto"/>
        <w:rPr>
          <w:rFonts w:ascii="Verdana" w:hAnsi="Verdana"/>
          <w:bCs/>
        </w:rPr>
      </w:pPr>
      <w:r w:rsidRPr="00C35F7E">
        <w:rPr>
          <w:rFonts w:ascii="Verdana" w:hAnsi="Verdana"/>
          <w:bCs/>
        </w:rPr>
        <w:t>Fresh.</w:t>
      </w:r>
      <w:r>
        <w:rPr>
          <w:rFonts w:ascii="Verdana" w:hAnsi="Verdana"/>
          <w:bCs/>
        </w:rPr>
        <w:t>—</w:t>
      </w:r>
      <w:proofErr w:type="gramStart"/>
      <w:r>
        <w:rPr>
          <w:rFonts w:ascii="Verdana" w:hAnsi="Verdana"/>
          <w:bCs/>
        </w:rPr>
        <w:t>Was</w:t>
      </w:r>
      <w:proofErr w:type="gramEnd"/>
      <w:r>
        <w:rPr>
          <w:rFonts w:ascii="Verdana" w:hAnsi="Verdana"/>
          <w:bCs/>
        </w:rPr>
        <w:t xml:space="preserve"> there a coordinator last year? If yes suggestion is to have 2 coordinators last year to make sure that games are made up, rules are enforced and communication takes place within the division. </w:t>
      </w:r>
      <w:proofErr w:type="spellStart"/>
      <w:r>
        <w:rPr>
          <w:rFonts w:ascii="Verdana" w:hAnsi="Verdana"/>
          <w:bCs/>
        </w:rPr>
        <w:t>Calece</w:t>
      </w:r>
      <w:proofErr w:type="spellEnd"/>
      <w:r>
        <w:rPr>
          <w:rFonts w:ascii="Verdana" w:hAnsi="Verdana"/>
          <w:bCs/>
        </w:rPr>
        <w:t xml:space="preserve"> does not recall a coordinator.</w:t>
      </w:r>
    </w:p>
    <w:p w:rsidR="006B0702" w:rsidRDefault="006B0702" w:rsidP="00430449">
      <w:pPr>
        <w:tabs>
          <w:tab w:val="left" w:pos="2250"/>
        </w:tabs>
        <w:spacing w:after="0" w:line="240" w:lineRule="auto"/>
        <w:rPr>
          <w:rFonts w:ascii="Verdana" w:hAnsi="Verdana"/>
          <w:b/>
          <w:bCs/>
        </w:rPr>
      </w:pPr>
    </w:p>
    <w:p w:rsidR="00815696" w:rsidRPr="002D3EFC" w:rsidRDefault="007F6B14" w:rsidP="00430449">
      <w:pPr>
        <w:tabs>
          <w:tab w:val="left" w:pos="2250"/>
        </w:tabs>
        <w:spacing w:after="0" w:line="240" w:lineRule="auto"/>
        <w:rPr>
          <w:rFonts w:ascii="Verdana" w:hAnsi="Verdana"/>
          <w:b/>
          <w:bCs/>
        </w:rPr>
      </w:pPr>
      <w:r w:rsidRPr="002D3EFC">
        <w:rPr>
          <w:rFonts w:ascii="Verdana" w:hAnsi="Verdana"/>
          <w:b/>
          <w:bCs/>
        </w:rPr>
        <w:t>Next BOD M</w:t>
      </w:r>
      <w:r w:rsidR="00B354E4" w:rsidRPr="002D3EFC">
        <w:rPr>
          <w:rFonts w:ascii="Verdana" w:hAnsi="Verdana"/>
          <w:b/>
          <w:bCs/>
        </w:rPr>
        <w:t>eeting</w:t>
      </w:r>
      <w:r w:rsidR="00480FC8" w:rsidRPr="002D3EFC">
        <w:rPr>
          <w:rFonts w:ascii="Verdana" w:hAnsi="Verdana"/>
          <w:b/>
          <w:bCs/>
        </w:rPr>
        <w:t>s</w:t>
      </w:r>
    </w:p>
    <w:p w:rsidR="00530130" w:rsidRPr="00530130" w:rsidRDefault="00530130" w:rsidP="00530130">
      <w:pPr>
        <w:pStyle w:val="ListParagraph"/>
        <w:numPr>
          <w:ilvl w:val="0"/>
          <w:numId w:val="10"/>
        </w:numPr>
        <w:tabs>
          <w:tab w:val="left" w:pos="2250"/>
        </w:tabs>
        <w:spacing w:after="0" w:line="240" w:lineRule="auto"/>
        <w:rPr>
          <w:rFonts w:ascii="Verdana" w:hAnsi="Verdana"/>
          <w:b/>
          <w:bCs/>
        </w:rPr>
      </w:pPr>
      <w:r>
        <w:rPr>
          <w:rFonts w:ascii="Verdana" w:hAnsi="Verdana"/>
          <w:bCs/>
        </w:rPr>
        <w:t>April 14</w:t>
      </w:r>
      <w:r w:rsidR="00190988">
        <w:rPr>
          <w:rFonts w:ascii="Verdana" w:hAnsi="Verdana"/>
          <w:bCs/>
        </w:rPr>
        <w:t>—7pm Cunningham Hall</w:t>
      </w:r>
    </w:p>
    <w:p w:rsidR="00CB3BE6" w:rsidRDefault="00CB3BE6" w:rsidP="00B354E4">
      <w:pPr>
        <w:tabs>
          <w:tab w:val="left" w:pos="2250"/>
        </w:tabs>
        <w:spacing w:after="0" w:line="240" w:lineRule="auto"/>
        <w:rPr>
          <w:rFonts w:ascii="Verdana" w:hAnsi="Verdana"/>
          <w:b/>
          <w:bCs/>
        </w:rPr>
      </w:pPr>
      <w:bookmarkStart w:id="0" w:name="_GoBack"/>
      <w:bookmarkEnd w:id="0"/>
    </w:p>
    <w:p w:rsidR="005F15BF" w:rsidRPr="002D3EFC" w:rsidRDefault="00D34A72" w:rsidP="00B354E4">
      <w:pPr>
        <w:tabs>
          <w:tab w:val="left" w:pos="2250"/>
        </w:tabs>
        <w:spacing w:after="0" w:line="240" w:lineRule="auto"/>
        <w:rPr>
          <w:rFonts w:ascii="Verdana" w:hAnsi="Verdana"/>
          <w:b/>
          <w:bCs/>
        </w:rPr>
      </w:pPr>
      <w:r w:rsidRPr="002D3EFC">
        <w:rPr>
          <w:rFonts w:ascii="Verdana" w:hAnsi="Verdana"/>
          <w:b/>
          <w:bCs/>
        </w:rPr>
        <w:t>Adjourn</w:t>
      </w:r>
    </w:p>
    <w:sectPr w:rsidR="005F15BF" w:rsidRPr="002D3EFC" w:rsidSect="00D85494">
      <w:headerReference w:type="even" r:id="rId9"/>
      <w:headerReference w:type="default" r:id="rId10"/>
      <w:footerReference w:type="default" r:id="rId11"/>
      <w:footerReference w:type="first" r:id="rId12"/>
      <w:pgSz w:w="12240" w:h="15840"/>
      <w:pgMar w:top="1173" w:right="1008" w:bottom="1260" w:left="1008" w:header="540" w:footer="50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72D6" w:rsidRDefault="007D72D6" w:rsidP="005C5A49">
      <w:r>
        <w:separator/>
      </w:r>
    </w:p>
  </w:endnote>
  <w:endnote w:type="continuationSeparator" w:id="0">
    <w:p w:rsidR="007D72D6" w:rsidRDefault="007D72D6" w:rsidP="005C5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1E07" w:rsidRDefault="00091E07" w:rsidP="005C5A49">
    <w:pPr>
      <w:pStyle w:val="Footer"/>
      <w:jc w:val="center"/>
      <w:rPr>
        <w:rFonts w:ascii="Times New Roman" w:hAnsi="Times New Roman"/>
        <w:sz w:val="18"/>
      </w:rPr>
    </w:pPr>
  </w:p>
  <w:p w:rsidR="00091E07" w:rsidRPr="00583BFE" w:rsidRDefault="00091E07" w:rsidP="005C5A49">
    <w:pPr>
      <w:pStyle w:val="Footer"/>
      <w:jc w:val="center"/>
      <w:rPr>
        <w:rFonts w:ascii="Times New Roman" w:hAnsi="Times New Roman"/>
        <w:sz w:val="18"/>
      </w:rPr>
    </w:pPr>
    <w:r w:rsidRPr="00583BFE">
      <w:rPr>
        <w:rFonts w:ascii="Times New Roman" w:hAnsi="Times New Roman"/>
        <w:sz w:val="18"/>
      </w:rPr>
      <w:t xml:space="preserve">Milton Girls Softball Association   |   P.O Box 347     |   Milton, MA 02186   |   </w:t>
    </w:r>
    <w:r>
      <w:rPr>
        <w:rFonts w:ascii="Times New Roman" w:hAnsi="Times New Roman"/>
        <w:sz w:val="18"/>
      </w:rPr>
      <w:t>miltonsoftball</w:t>
    </w:r>
    <w:r w:rsidRPr="00583BFE">
      <w:rPr>
        <w:rFonts w:ascii="Times New Roman" w:hAnsi="Times New Roman"/>
        <w:sz w:val="18"/>
      </w:rPr>
      <w:t>@gmail.com   |   www.miltonsoftball.com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1E07" w:rsidRPr="0087401F" w:rsidRDefault="0087401F" w:rsidP="0087401F">
    <w:pPr>
      <w:pStyle w:val="Footer"/>
      <w:jc w:val="center"/>
      <w:rPr>
        <w:rFonts w:ascii="Verdana" w:hAnsi="Verdana"/>
        <w:sz w:val="16"/>
      </w:rPr>
    </w:pPr>
    <w:r w:rsidRPr="00CD0CF9">
      <w:rPr>
        <w:rFonts w:ascii="Verdana" w:hAnsi="Verdana"/>
        <w:sz w:val="16"/>
      </w:rPr>
      <w:t>Milton Girls Softball    |   P.O Box 347     |   Milton, MA 02186   |   miltonsoftball@gmail.com   |   www.miltonsoftball.com</w:t>
    </w:r>
  </w:p>
  <w:p w:rsidR="0087401F" w:rsidRDefault="0087401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72D6" w:rsidRDefault="007D72D6" w:rsidP="005C5A49">
      <w:r>
        <w:separator/>
      </w:r>
    </w:p>
  </w:footnote>
  <w:footnote w:type="continuationSeparator" w:id="0">
    <w:p w:rsidR="007D72D6" w:rsidRDefault="007D72D6" w:rsidP="005C5A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1E07" w:rsidRDefault="00A31940" w:rsidP="005C5A49">
    <w:pPr>
      <w:pStyle w:val="Header"/>
      <w:framePr w:wrap="around" w:vAnchor="text" w:hAnchor="margin" w:xAlign="right" w:y="1"/>
      <w:rPr>
        <w:rStyle w:val="PageNumber"/>
      </w:rPr>
    </w:pPr>
    <w:r>
      <w:rPr>
        <w:rStyle w:val="PageNumber"/>
      </w:rPr>
      <w:fldChar w:fldCharType="begin"/>
    </w:r>
    <w:r w:rsidR="00091E07">
      <w:rPr>
        <w:rStyle w:val="PageNumber"/>
      </w:rPr>
      <w:instrText xml:space="preserve">PAGE  </w:instrText>
    </w:r>
    <w:r>
      <w:rPr>
        <w:rStyle w:val="PageNumber"/>
      </w:rPr>
      <w:fldChar w:fldCharType="end"/>
    </w:r>
  </w:p>
  <w:p w:rsidR="00091E07" w:rsidRDefault="00091E07" w:rsidP="005C5A49">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1E07" w:rsidRPr="00752E4F" w:rsidRDefault="00A31940" w:rsidP="005C5A49">
    <w:pPr>
      <w:pStyle w:val="Header"/>
      <w:framePr w:wrap="around" w:vAnchor="text" w:hAnchor="page" w:x="11089" w:y="34"/>
      <w:rPr>
        <w:rStyle w:val="PageNumber"/>
      </w:rPr>
    </w:pPr>
    <w:r w:rsidRPr="00752E4F">
      <w:rPr>
        <w:rStyle w:val="PageNumber"/>
        <w:sz w:val="16"/>
      </w:rPr>
      <w:fldChar w:fldCharType="begin"/>
    </w:r>
    <w:r w:rsidR="00091E07" w:rsidRPr="00752E4F">
      <w:rPr>
        <w:rStyle w:val="PageNumber"/>
        <w:sz w:val="16"/>
      </w:rPr>
      <w:instrText xml:space="preserve">PAGE  </w:instrText>
    </w:r>
    <w:r w:rsidRPr="00752E4F">
      <w:rPr>
        <w:rStyle w:val="PageNumber"/>
        <w:sz w:val="16"/>
      </w:rPr>
      <w:fldChar w:fldCharType="separate"/>
    </w:r>
    <w:r w:rsidR="00C35F7E">
      <w:rPr>
        <w:rStyle w:val="PageNumber"/>
        <w:noProof/>
        <w:sz w:val="16"/>
      </w:rPr>
      <w:t>3</w:t>
    </w:r>
    <w:r w:rsidRPr="00752E4F">
      <w:rPr>
        <w:rStyle w:val="PageNumber"/>
        <w:sz w:val="16"/>
      </w:rPr>
      <w:fldChar w:fldCharType="end"/>
    </w:r>
  </w:p>
  <w:p w:rsidR="00091E07" w:rsidRPr="00752E4F" w:rsidRDefault="00091E07" w:rsidP="005C5A49">
    <w:pPr>
      <w:pStyle w:val="Header"/>
      <w:ind w:right="360"/>
      <w:rPr>
        <w:sz w:val="2"/>
      </w:rPr>
    </w:pPr>
    <w:r w:rsidRPr="00CD446B">
      <w:rPr>
        <w:sz w:val="4"/>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nsid w:val="00000006"/>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
    <w:nsid w:val="00000007"/>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3">
    <w:nsid w:val="00000008"/>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4">
    <w:nsid w:val="00000009"/>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5">
    <w:nsid w:val="048354AD"/>
    <w:multiLevelType w:val="hybridMultilevel"/>
    <w:tmpl w:val="F6EE9DF0"/>
    <w:lvl w:ilvl="0" w:tplc="CD665B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68122A6"/>
    <w:multiLevelType w:val="hybridMultilevel"/>
    <w:tmpl w:val="05864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2376A1"/>
    <w:multiLevelType w:val="hybridMultilevel"/>
    <w:tmpl w:val="B05AF390"/>
    <w:lvl w:ilvl="0" w:tplc="9E42FB30">
      <w:start w:val="1"/>
      <w:numFmt w:val="bullet"/>
      <w:lvlText w:val="+"/>
      <w:lvlJc w:val="left"/>
      <w:pPr>
        <w:tabs>
          <w:tab w:val="num" w:pos="2970"/>
        </w:tabs>
        <w:ind w:left="2970" w:hanging="360"/>
      </w:pPr>
      <w:rPr>
        <w:rFonts w:ascii="Times" w:hAnsi="Times" w:hint="default"/>
      </w:rPr>
    </w:lvl>
    <w:lvl w:ilvl="1" w:tplc="1AE88B24" w:tentative="1">
      <w:start w:val="1"/>
      <w:numFmt w:val="bullet"/>
      <w:lvlText w:val="+"/>
      <w:lvlJc w:val="left"/>
      <w:pPr>
        <w:tabs>
          <w:tab w:val="num" w:pos="3690"/>
        </w:tabs>
        <w:ind w:left="3690" w:hanging="360"/>
      </w:pPr>
      <w:rPr>
        <w:rFonts w:ascii="Times" w:hAnsi="Times" w:hint="default"/>
      </w:rPr>
    </w:lvl>
    <w:lvl w:ilvl="2" w:tplc="677ED990" w:tentative="1">
      <w:start w:val="1"/>
      <w:numFmt w:val="bullet"/>
      <w:lvlText w:val="+"/>
      <w:lvlJc w:val="left"/>
      <w:pPr>
        <w:tabs>
          <w:tab w:val="num" w:pos="4410"/>
        </w:tabs>
        <w:ind w:left="4410" w:hanging="360"/>
      </w:pPr>
      <w:rPr>
        <w:rFonts w:ascii="Times" w:hAnsi="Times" w:hint="default"/>
      </w:rPr>
    </w:lvl>
    <w:lvl w:ilvl="3" w:tplc="06100FB4" w:tentative="1">
      <w:start w:val="1"/>
      <w:numFmt w:val="bullet"/>
      <w:lvlText w:val="+"/>
      <w:lvlJc w:val="left"/>
      <w:pPr>
        <w:tabs>
          <w:tab w:val="num" w:pos="5130"/>
        </w:tabs>
        <w:ind w:left="5130" w:hanging="360"/>
      </w:pPr>
      <w:rPr>
        <w:rFonts w:ascii="Times" w:hAnsi="Times" w:hint="default"/>
      </w:rPr>
    </w:lvl>
    <w:lvl w:ilvl="4" w:tplc="A782B724" w:tentative="1">
      <w:start w:val="1"/>
      <w:numFmt w:val="bullet"/>
      <w:lvlText w:val="+"/>
      <w:lvlJc w:val="left"/>
      <w:pPr>
        <w:tabs>
          <w:tab w:val="num" w:pos="5850"/>
        </w:tabs>
        <w:ind w:left="5850" w:hanging="360"/>
      </w:pPr>
      <w:rPr>
        <w:rFonts w:ascii="Times" w:hAnsi="Times" w:hint="default"/>
      </w:rPr>
    </w:lvl>
    <w:lvl w:ilvl="5" w:tplc="71EA81C4" w:tentative="1">
      <w:start w:val="1"/>
      <w:numFmt w:val="bullet"/>
      <w:lvlText w:val="+"/>
      <w:lvlJc w:val="left"/>
      <w:pPr>
        <w:tabs>
          <w:tab w:val="num" w:pos="6570"/>
        </w:tabs>
        <w:ind w:left="6570" w:hanging="360"/>
      </w:pPr>
      <w:rPr>
        <w:rFonts w:ascii="Times" w:hAnsi="Times" w:hint="default"/>
      </w:rPr>
    </w:lvl>
    <w:lvl w:ilvl="6" w:tplc="BB16B4E6" w:tentative="1">
      <w:start w:val="1"/>
      <w:numFmt w:val="bullet"/>
      <w:lvlText w:val="+"/>
      <w:lvlJc w:val="left"/>
      <w:pPr>
        <w:tabs>
          <w:tab w:val="num" w:pos="7290"/>
        </w:tabs>
        <w:ind w:left="7290" w:hanging="360"/>
      </w:pPr>
      <w:rPr>
        <w:rFonts w:ascii="Times" w:hAnsi="Times" w:hint="default"/>
      </w:rPr>
    </w:lvl>
    <w:lvl w:ilvl="7" w:tplc="820EB312" w:tentative="1">
      <w:start w:val="1"/>
      <w:numFmt w:val="bullet"/>
      <w:lvlText w:val="+"/>
      <w:lvlJc w:val="left"/>
      <w:pPr>
        <w:tabs>
          <w:tab w:val="num" w:pos="8010"/>
        </w:tabs>
        <w:ind w:left="8010" w:hanging="360"/>
      </w:pPr>
      <w:rPr>
        <w:rFonts w:ascii="Times" w:hAnsi="Times" w:hint="default"/>
      </w:rPr>
    </w:lvl>
    <w:lvl w:ilvl="8" w:tplc="518828F0" w:tentative="1">
      <w:start w:val="1"/>
      <w:numFmt w:val="bullet"/>
      <w:lvlText w:val="+"/>
      <w:lvlJc w:val="left"/>
      <w:pPr>
        <w:tabs>
          <w:tab w:val="num" w:pos="8730"/>
        </w:tabs>
        <w:ind w:left="8730" w:hanging="360"/>
      </w:pPr>
      <w:rPr>
        <w:rFonts w:ascii="Times" w:hAnsi="Times" w:hint="default"/>
      </w:rPr>
    </w:lvl>
  </w:abstractNum>
  <w:abstractNum w:abstractNumId="8">
    <w:nsid w:val="0FA011E1"/>
    <w:multiLevelType w:val="hybridMultilevel"/>
    <w:tmpl w:val="6AB41B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1EE0FEA"/>
    <w:multiLevelType w:val="hybridMultilevel"/>
    <w:tmpl w:val="7A78DE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52B0907"/>
    <w:multiLevelType w:val="hybridMultilevel"/>
    <w:tmpl w:val="28C2F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E03DF8"/>
    <w:multiLevelType w:val="hybridMultilevel"/>
    <w:tmpl w:val="160C33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B5522CA"/>
    <w:multiLevelType w:val="hybridMultilevel"/>
    <w:tmpl w:val="45924E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ABB5236"/>
    <w:multiLevelType w:val="hybridMultilevel"/>
    <w:tmpl w:val="0B60BE1E"/>
    <w:lvl w:ilvl="0" w:tplc="9EBE64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C27738D"/>
    <w:multiLevelType w:val="hybridMultilevel"/>
    <w:tmpl w:val="7BB2C6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CB067D2"/>
    <w:multiLevelType w:val="hybridMultilevel"/>
    <w:tmpl w:val="41EC8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6C56B9"/>
    <w:multiLevelType w:val="hybridMultilevel"/>
    <w:tmpl w:val="78BE92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BE96689"/>
    <w:multiLevelType w:val="hybridMultilevel"/>
    <w:tmpl w:val="E4483D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C13418E"/>
    <w:multiLevelType w:val="hybridMultilevel"/>
    <w:tmpl w:val="E3A86330"/>
    <w:lvl w:ilvl="0" w:tplc="D7686542">
      <w:start w:val="1"/>
      <w:numFmt w:val="upperLetter"/>
      <w:lvlText w:val="%1."/>
      <w:lvlJc w:val="left"/>
      <w:pPr>
        <w:tabs>
          <w:tab w:val="num" w:pos="900"/>
        </w:tabs>
        <w:ind w:left="900" w:hanging="540"/>
      </w:pPr>
      <w:rPr>
        <w:rFonts w:hint="default"/>
      </w:rPr>
    </w:lvl>
    <w:lvl w:ilvl="1" w:tplc="B64AAE5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F91336C"/>
    <w:multiLevelType w:val="hybridMultilevel"/>
    <w:tmpl w:val="1DEC53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7517BFC"/>
    <w:multiLevelType w:val="hybridMultilevel"/>
    <w:tmpl w:val="BC9E82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E96FF8"/>
    <w:multiLevelType w:val="hybridMultilevel"/>
    <w:tmpl w:val="88FED7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7497A56"/>
    <w:multiLevelType w:val="hybridMultilevel"/>
    <w:tmpl w:val="16787C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6">
    <w:abstractNumId w:val="10"/>
  </w:num>
  <w:num w:numId="7">
    <w:abstractNumId w:val="6"/>
  </w:num>
  <w:num w:numId="8">
    <w:abstractNumId w:val="18"/>
  </w:num>
  <w:num w:numId="9">
    <w:abstractNumId w:val="7"/>
  </w:num>
  <w:num w:numId="10">
    <w:abstractNumId w:val="8"/>
  </w:num>
  <w:num w:numId="11">
    <w:abstractNumId w:val="20"/>
  </w:num>
  <w:num w:numId="12">
    <w:abstractNumId w:val="5"/>
  </w:num>
  <w:num w:numId="13">
    <w:abstractNumId w:val="13"/>
  </w:num>
  <w:num w:numId="14">
    <w:abstractNumId w:val="16"/>
  </w:num>
  <w:num w:numId="15">
    <w:abstractNumId w:val="15"/>
  </w:num>
  <w:num w:numId="16">
    <w:abstractNumId w:val="9"/>
  </w:num>
  <w:num w:numId="17">
    <w:abstractNumId w:val="12"/>
  </w:num>
  <w:num w:numId="18">
    <w:abstractNumId w:val="19"/>
  </w:num>
  <w:num w:numId="19">
    <w:abstractNumId w:val="11"/>
  </w:num>
  <w:num w:numId="20">
    <w:abstractNumId w:val="14"/>
  </w:num>
  <w:num w:numId="21">
    <w:abstractNumId w:val="17"/>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427"/>
    <w:rsid w:val="00013B07"/>
    <w:rsid w:val="000157E8"/>
    <w:rsid w:val="00043FCD"/>
    <w:rsid w:val="00053C8A"/>
    <w:rsid w:val="00067D51"/>
    <w:rsid w:val="00073082"/>
    <w:rsid w:val="000777B5"/>
    <w:rsid w:val="00086156"/>
    <w:rsid w:val="00086F49"/>
    <w:rsid w:val="00091E07"/>
    <w:rsid w:val="000B1EF6"/>
    <w:rsid w:val="000E070D"/>
    <w:rsid w:val="000F07D5"/>
    <w:rsid w:val="00100383"/>
    <w:rsid w:val="00106E2D"/>
    <w:rsid w:val="00115B3F"/>
    <w:rsid w:val="00125AFA"/>
    <w:rsid w:val="00125D84"/>
    <w:rsid w:val="001263F5"/>
    <w:rsid w:val="001326D7"/>
    <w:rsid w:val="00145DD2"/>
    <w:rsid w:val="001658A6"/>
    <w:rsid w:val="00172E7E"/>
    <w:rsid w:val="00190988"/>
    <w:rsid w:val="001967A7"/>
    <w:rsid w:val="001B14C3"/>
    <w:rsid w:val="001C6213"/>
    <w:rsid w:val="001D0427"/>
    <w:rsid w:val="001E16BF"/>
    <w:rsid w:val="001E1ACF"/>
    <w:rsid w:val="001E7FEA"/>
    <w:rsid w:val="001F18E5"/>
    <w:rsid w:val="001F30A9"/>
    <w:rsid w:val="001F6362"/>
    <w:rsid w:val="002012D8"/>
    <w:rsid w:val="00206A24"/>
    <w:rsid w:val="0021700A"/>
    <w:rsid w:val="00222E46"/>
    <w:rsid w:val="0022480F"/>
    <w:rsid w:val="002331FE"/>
    <w:rsid w:val="0024743D"/>
    <w:rsid w:val="002560BE"/>
    <w:rsid w:val="002604A5"/>
    <w:rsid w:val="002621AF"/>
    <w:rsid w:val="00283142"/>
    <w:rsid w:val="00291808"/>
    <w:rsid w:val="00293575"/>
    <w:rsid w:val="00297CAE"/>
    <w:rsid w:val="002C2847"/>
    <w:rsid w:val="002C2AB4"/>
    <w:rsid w:val="002C5A95"/>
    <w:rsid w:val="002D1917"/>
    <w:rsid w:val="002D3B3A"/>
    <w:rsid w:val="002D3EFC"/>
    <w:rsid w:val="002D66D4"/>
    <w:rsid w:val="00303DAC"/>
    <w:rsid w:val="00320F5D"/>
    <w:rsid w:val="00330CED"/>
    <w:rsid w:val="003407FF"/>
    <w:rsid w:val="00342762"/>
    <w:rsid w:val="003455F4"/>
    <w:rsid w:val="003642D8"/>
    <w:rsid w:val="00374248"/>
    <w:rsid w:val="00385ED7"/>
    <w:rsid w:val="003961A8"/>
    <w:rsid w:val="003972BC"/>
    <w:rsid w:val="003A497E"/>
    <w:rsid w:val="003B4AEF"/>
    <w:rsid w:val="003D22EB"/>
    <w:rsid w:val="003D5A68"/>
    <w:rsid w:val="003E0052"/>
    <w:rsid w:val="003E0CEF"/>
    <w:rsid w:val="003E4F3A"/>
    <w:rsid w:val="0040718D"/>
    <w:rsid w:val="00417963"/>
    <w:rsid w:val="00430449"/>
    <w:rsid w:val="0043778D"/>
    <w:rsid w:val="0044149E"/>
    <w:rsid w:val="00453C5E"/>
    <w:rsid w:val="00462143"/>
    <w:rsid w:val="00467D0D"/>
    <w:rsid w:val="004724AC"/>
    <w:rsid w:val="00480FC8"/>
    <w:rsid w:val="00482E35"/>
    <w:rsid w:val="00495A56"/>
    <w:rsid w:val="004A1B2A"/>
    <w:rsid w:val="004A4461"/>
    <w:rsid w:val="004A7FFC"/>
    <w:rsid w:val="004B3D58"/>
    <w:rsid w:val="004B5402"/>
    <w:rsid w:val="004C067C"/>
    <w:rsid w:val="004D260F"/>
    <w:rsid w:val="004D6D21"/>
    <w:rsid w:val="004F75DD"/>
    <w:rsid w:val="00504011"/>
    <w:rsid w:val="00514D44"/>
    <w:rsid w:val="005225DA"/>
    <w:rsid w:val="005262B3"/>
    <w:rsid w:val="00530130"/>
    <w:rsid w:val="00541040"/>
    <w:rsid w:val="00555001"/>
    <w:rsid w:val="0056317B"/>
    <w:rsid w:val="0056724F"/>
    <w:rsid w:val="00580565"/>
    <w:rsid w:val="0059187F"/>
    <w:rsid w:val="005A14FD"/>
    <w:rsid w:val="005A7A99"/>
    <w:rsid w:val="005B31C0"/>
    <w:rsid w:val="005C3ED8"/>
    <w:rsid w:val="005C5829"/>
    <w:rsid w:val="005C5A49"/>
    <w:rsid w:val="005F15BF"/>
    <w:rsid w:val="0061465C"/>
    <w:rsid w:val="00615630"/>
    <w:rsid w:val="006452BC"/>
    <w:rsid w:val="00646B51"/>
    <w:rsid w:val="0065414F"/>
    <w:rsid w:val="00655B25"/>
    <w:rsid w:val="00664BCA"/>
    <w:rsid w:val="00673FB6"/>
    <w:rsid w:val="00690B3C"/>
    <w:rsid w:val="00695F32"/>
    <w:rsid w:val="00697D14"/>
    <w:rsid w:val="006B0702"/>
    <w:rsid w:val="006B58F8"/>
    <w:rsid w:val="006C2E76"/>
    <w:rsid w:val="006C4FCE"/>
    <w:rsid w:val="00700D2E"/>
    <w:rsid w:val="00712C79"/>
    <w:rsid w:val="0074705B"/>
    <w:rsid w:val="007500C2"/>
    <w:rsid w:val="007532D8"/>
    <w:rsid w:val="007551D2"/>
    <w:rsid w:val="00762993"/>
    <w:rsid w:val="00764DED"/>
    <w:rsid w:val="00770652"/>
    <w:rsid w:val="00774061"/>
    <w:rsid w:val="00785FA4"/>
    <w:rsid w:val="007874A4"/>
    <w:rsid w:val="00790948"/>
    <w:rsid w:val="007A74FD"/>
    <w:rsid w:val="007B72DF"/>
    <w:rsid w:val="007D0E78"/>
    <w:rsid w:val="007D29B4"/>
    <w:rsid w:val="007D72D6"/>
    <w:rsid w:val="007E0D6F"/>
    <w:rsid w:val="007F3461"/>
    <w:rsid w:val="007F6B14"/>
    <w:rsid w:val="00800B0E"/>
    <w:rsid w:val="00803A15"/>
    <w:rsid w:val="00815696"/>
    <w:rsid w:val="00817954"/>
    <w:rsid w:val="00824864"/>
    <w:rsid w:val="008400E9"/>
    <w:rsid w:val="00841DB0"/>
    <w:rsid w:val="008501B1"/>
    <w:rsid w:val="00852756"/>
    <w:rsid w:val="00871113"/>
    <w:rsid w:val="0087401F"/>
    <w:rsid w:val="00897772"/>
    <w:rsid w:val="008A64F6"/>
    <w:rsid w:val="008E2176"/>
    <w:rsid w:val="008E5630"/>
    <w:rsid w:val="008E7245"/>
    <w:rsid w:val="008F13ED"/>
    <w:rsid w:val="008F1E40"/>
    <w:rsid w:val="008F2A28"/>
    <w:rsid w:val="008F4C93"/>
    <w:rsid w:val="008F7B48"/>
    <w:rsid w:val="00903E57"/>
    <w:rsid w:val="00911811"/>
    <w:rsid w:val="00936181"/>
    <w:rsid w:val="0094209A"/>
    <w:rsid w:val="0095164C"/>
    <w:rsid w:val="009667D0"/>
    <w:rsid w:val="00974ED7"/>
    <w:rsid w:val="00986774"/>
    <w:rsid w:val="009A44B7"/>
    <w:rsid w:val="009B1B8E"/>
    <w:rsid w:val="009B3CDB"/>
    <w:rsid w:val="009B7EE1"/>
    <w:rsid w:val="009C4D54"/>
    <w:rsid w:val="009C6F42"/>
    <w:rsid w:val="009C7211"/>
    <w:rsid w:val="009D5073"/>
    <w:rsid w:val="009E0132"/>
    <w:rsid w:val="009E4B84"/>
    <w:rsid w:val="009F7050"/>
    <w:rsid w:val="00A03790"/>
    <w:rsid w:val="00A13269"/>
    <w:rsid w:val="00A24C58"/>
    <w:rsid w:val="00A302AC"/>
    <w:rsid w:val="00A31940"/>
    <w:rsid w:val="00A615DB"/>
    <w:rsid w:val="00A64596"/>
    <w:rsid w:val="00A90596"/>
    <w:rsid w:val="00A905F4"/>
    <w:rsid w:val="00A93545"/>
    <w:rsid w:val="00AC68E7"/>
    <w:rsid w:val="00AD02EE"/>
    <w:rsid w:val="00AD39CC"/>
    <w:rsid w:val="00AE0A33"/>
    <w:rsid w:val="00AE3822"/>
    <w:rsid w:val="00AE5253"/>
    <w:rsid w:val="00AE5375"/>
    <w:rsid w:val="00AF7DBB"/>
    <w:rsid w:val="00B02D9F"/>
    <w:rsid w:val="00B060AB"/>
    <w:rsid w:val="00B13CBB"/>
    <w:rsid w:val="00B3018A"/>
    <w:rsid w:val="00B354E4"/>
    <w:rsid w:val="00B50B74"/>
    <w:rsid w:val="00B96CBA"/>
    <w:rsid w:val="00BA2B01"/>
    <w:rsid w:val="00BB2235"/>
    <w:rsid w:val="00BE7D0A"/>
    <w:rsid w:val="00BF06CC"/>
    <w:rsid w:val="00BF3A98"/>
    <w:rsid w:val="00C07FEB"/>
    <w:rsid w:val="00C15EC5"/>
    <w:rsid w:val="00C27230"/>
    <w:rsid w:val="00C300FA"/>
    <w:rsid w:val="00C32D14"/>
    <w:rsid w:val="00C3552A"/>
    <w:rsid w:val="00C35F7E"/>
    <w:rsid w:val="00C41FB1"/>
    <w:rsid w:val="00C61B26"/>
    <w:rsid w:val="00C71638"/>
    <w:rsid w:val="00C72F2A"/>
    <w:rsid w:val="00C81FC4"/>
    <w:rsid w:val="00C82CCA"/>
    <w:rsid w:val="00C9401B"/>
    <w:rsid w:val="00CA1E19"/>
    <w:rsid w:val="00CB3BE6"/>
    <w:rsid w:val="00CC0A66"/>
    <w:rsid w:val="00CC1C65"/>
    <w:rsid w:val="00CC3395"/>
    <w:rsid w:val="00CC3F2F"/>
    <w:rsid w:val="00CD5363"/>
    <w:rsid w:val="00CF44B3"/>
    <w:rsid w:val="00D0189A"/>
    <w:rsid w:val="00D05A3B"/>
    <w:rsid w:val="00D113BA"/>
    <w:rsid w:val="00D23314"/>
    <w:rsid w:val="00D24F2C"/>
    <w:rsid w:val="00D27694"/>
    <w:rsid w:val="00D346BF"/>
    <w:rsid w:val="00D34A72"/>
    <w:rsid w:val="00D418CA"/>
    <w:rsid w:val="00D5409A"/>
    <w:rsid w:val="00D82B5A"/>
    <w:rsid w:val="00D85494"/>
    <w:rsid w:val="00DB7CA5"/>
    <w:rsid w:val="00DC5AC9"/>
    <w:rsid w:val="00DE6CE7"/>
    <w:rsid w:val="00DF7402"/>
    <w:rsid w:val="00E01E6D"/>
    <w:rsid w:val="00E1570B"/>
    <w:rsid w:val="00E15A03"/>
    <w:rsid w:val="00E178F1"/>
    <w:rsid w:val="00E20FB8"/>
    <w:rsid w:val="00E2751F"/>
    <w:rsid w:val="00E32280"/>
    <w:rsid w:val="00E406AA"/>
    <w:rsid w:val="00E40B80"/>
    <w:rsid w:val="00E4503B"/>
    <w:rsid w:val="00E51B40"/>
    <w:rsid w:val="00E608A2"/>
    <w:rsid w:val="00E62DB5"/>
    <w:rsid w:val="00E67338"/>
    <w:rsid w:val="00E8030C"/>
    <w:rsid w:val="00E85D57"/>
    <w:rsid w:val="00EA495A"/>
    <w:rsid w:val="00EB1DCE"/>
    <w:rsid w:val="00EB50F2"/>
    <w:rsid w:val="00EC5267"/>
    <w:rsid w:val="00EE15B4"/>
    <w:rsid w:val="00EE4265"/>
    <w:rsid w:val="00EE4954"/>
    <w:rsid w:val="00F129CE"/>
    <w:rsid w:val="00F12FFD"/>
    <w:rsid w:val="00F51D39"/>
    <w:rsid w:val="00F547F5"/>
    <w:rsid w:val="00F631DC"/>
    <w:rsid w:val="00F7129E"/>
    <w:rsid w:val="00F74EB9"/>
    <w:rsid w:val="00F97C03"/>
    <w:rsid w:val="00FB3E9B"/>
    <w:rsid w:val="00FC28C7"/>
    <w:rsid w:val="00FE09BD"/>
    <w:rsid w:val="00FE1802"/>
    <w:rsid w:val="00FF3479"/>
    <w:rsid w:val="00FF5ED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List Paragraph" w:uiPriority="34" w:qFormat="1"/>
  </w:latentStyles>
  <w:style w:type="paragraph" w:default="1" w:styleId="Normal">
    <w:name w:val="Normal"/>
    <w:qFormat/>
    <w:rsid w:val="0022480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7F27"/>
    <w:pPr>
      <w:tabs>
        <w:tab w:val="center" w:pos="4320"/>
        <w:tab w:val="right" w:pos="8640"/>
      </w:tabs>
    </w:pPr>
  </w:style>
  <w:style w:type="character" w:customStyle="1" w:styleId="HeaderChar">
    <w:name w:val="Header Char"/>
    <w:basedOn w:val="DefaultParagraphFont"/>
    <w:link w:val="Header"/>
    <w:uiPriority w:val="99"/>
    <w:rsid w:val="00B87F27"/>
    <w:rPr>
      <w:rFonts w:ascii="Arial" w:hAnsi="Arial"/>
      <w:sz w:val="20"/>
    </w:rPr>
  </w:style>
  <w:style w:type="paragraph" w:styleId="Footer">
    <w:name w:val="footer"/>
    <w:basedOn w:val="Normal"/>
    <w:link w:val="FooterChar"/>
    <w:uiPriority w:val="99"/>
    <w:unhideWhenUsed/>
    <w:rsid w:val="00B87F27"/>
    <w:pPr>
      <w:tabs>
        <w:tab w:val="center" w:pos="4320"/>
        <w:tab w:val="right" w:pos="8640"/>
      </w:tabs>
    </w:pPr>
  </w:style>
  <w:style w:type="character" w:customStyle="1" w:styleId="FooterChar">
    <w:name w:val="Footer Char"/>
    <w:basedOn w:val="DefaultParagraphFont"/>
    <w:link w:val="Footer"/>
    <w:uiPriority w:val="99"/>
    <w:rsid w:val="00B87F27"/>
    <w:rPr>
      <w:rFonts w:ascii="Arial" w:hAnsi="Arial"/>
      <w:sz w:val="20"/>
    </w:rPr>
  </w:style>
  <w:style w:type="character" w:styleId="Hyperlink">
    <w:name w:val="Hyperlink"/>
    <w:basedOn w:val="DefaultParagraphFont"/>
    <w:uiPriority w:val="99"/>
    <w:semiHidden/>
    <w:unhideWhenUsed/>
    <w:rsid w:val="00452F7B"/>
    <w:rPr>
      <w:color w:val="0000FF" w:themeColor="hyperlink"/>
      <w:u w:val="single"/>
    </w:rPr>
  </w:style>
  <w:style w:type="character" w:styleId="PageNumber">
    <w:name w:val="page number"/>
    <w:basedOn w:val="DefaultParagraphFont"/>
    <w:uiPriority w:val="99"/>
    <w:semiHidden/>
    <w:unhideWhenUsed/>
    <w:rsid w:val="00752E4F"/>
  </w:style>
  <w:style w:type="paragraph" w:styleId="BalloonText">
    <w:name w:val="Balloon Text"/>
    <w:basedOn w:val="Normal"/>
    <w:link w:val="BalloonTextChar"/>
    <w:uiPriority w:val="99"/>
    <w:semiHidden/>
    <w:unhideWhenUsed/>
    <w:rsid w:val="004848E6"/>
    <w:rPr>
      <w:rFonts w:ascii="Tahoma" w:hAnsi="Tahoma" w:cs="Tahoma"/>
      <w:sz w:val="16"/>
      <w:szCs w:val="16"/>
    </w:rPr>
  </w:style>
  <w:style w:type="character" w:customStyle="1" w:styleId="BalloonTextChar">
    <w:name w:val="Balloon Text Char"/>
    <w:basedOn w:val="DefaultParagraphFont"/>
    <w:link w:val="BalloonText"/>
    <w:uiPriority w:val="99"/>
    <w:semiHidden/>
    <w:rsid w:val="004848E6"/>
    <w:rPr>
      <w:rFonts w:ascii="Tahoma" w:hAnsi="Tahoma" w:cs="Tahoma"/>
      <w:sz w:val="16"/>
      <w:szCs w:val="16"/>
    </w:rPr>
  </w:style>
  <w:style w:type="paragraph" w:styleId="ListParagraph">
    <w:name w:val="List Paragraph"/>
    <w:basedOn w:val="Normal"/>
    <w:uiPriority w:val="34"/>
    <w:qFormat/>
    <w:rsid w:val="00A80B2A"/>
    <w:pPr>
      <w:ind w:left="720"/>
      <w:contextualSpacing/>
    </w:pPr>
  </w:style>
  <w:style w:type="character" w:styleId="FollowedHyperlink">
    <w:name w:val="FollowedHyperlink"/>
    <w:basedOn w:val="DefaultParagraphFont"/>
    <w:uiPriority w:val="99"/>
    <w:semiHidden/>
    <w:unhideWhenUsed/>
    <w:rsid w:val="00A80B2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List Paragraph" w:uiPriority="34" w:qFormat="1"/>
  </w:latentStyles>
  <w:style w:type="paragraph" w:default="1" w:styleId="Normal">
    <w:name w:val="Normal"/>
    <w:qFormat/>
    <w:rsid w:val="0022480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7F27"/>
    <w:pPr>
      <w:tabs>
        <w:tab w:val="center" w:pos="4320"/>
        <w:tab w:val="right" w:pos="8640"/>
      </w:tabs>
    </w:pPr>
  </w:style>
  <w:style w:type="character" w:customStyle="1" w:styleId="HeaderChar">
    <w:name w:val="Header Char"/>
    <w:basedOn w:val="DefaultParagraphFont"/>
    <w:link w:val="Header"/>
    <w:uiPriority w:val="99"/>
    <w:rsid w:val="00B87F27"/>
    <w:rPr>
      <w:rFonts w:ascii="Arial" w:hAnsi="Arial"/>
      <w:sz w:val="20"/>
    </w:rPr>
  </w:style>
  <w:style w:type="paragraph" w:styleId="Footer">
    <w:name w:val="footer"/>
    <w:basedOn w:val="Normal"/>
    <w:link w:val="FooterChar"/>
    <w:uiPriority w:val="99"/>
    <w:unhideWhenUsed/>
    <w:rsid w:val="00B87F27"/>
    <w:pPr>
      <w:tabs>
        <w:tab w:val="center" w:pos="4320"/>
        <w:tab w:val="right" w:pos="8640"/>
      </w:tabs>
    </w:pPr>
  </w:style>
  <w:style w:type="character" w:customStyle="1" w:styleId="FooterChar">
    <w:name w:val="Footer Char"/>
    <w:basedOn w:val="DefaultParagraphFont"/>
    <w:link w:val="Footer"/>
    <w:uiPriority w:val="99"/>
    <w:rsid w:val="00B87F27"/>
    <w:rPr>
      <w:rFonts w:ascii="Arial" w:hAnsi="Arial"/>
      <w:sz w:val="20"/>
    </w:rPr>
  </w:style>
  <w:style w:type="character" w:styleId="Hyperlink">
    <w:name w:val="Hyperlink"/>
    <w:basedOn w:val="DefaultParagraphFont"/>
    <w:uiPriority w:val="99"/>
    <w:semiHidden/>
    <w:unhideWhenUsed/>
    <w:rsid w:val="00452F7B"/>
    <w:rPr>
      <w:color w:val="0000FF" w:themeColor="hyperlink"/>
      <w:u w:val="single"/>
    </w:rPr>
  </w:style>
  <w:style w:type="character" w:styleId="PageNumber">
    <w:name w:val="page number"/>
    <w:basedOn w:val="DefaultParagraphFont"/>
    <w:uiPriority w:val="99"/>
    <w:semiHidden/>
    <w:unhideWhenUsed/>
    <w:rsid w:val="00752E4F"/>
  </w:style>
  <w:style w:type="paragraph" w:styleId="BalloonText">
    <w:name w:val="Balloon Text"/>
    <w:basedOn w:val="Normal"/>
    <w:link w:val="BalloonTextChar"/>
    <w:uiPriority w:val="99"/>
    <w:semiHidden/>
    <w:unhideWhenUsed/>
    <w:rsid w:val="004848E6"/>
    <w:rPr>
      <w:rFonts w:ascii="Tahoma" w:hAnsi="Tahoma" w:cs="Tahoma"/>
      <w:sz w:val="16"/>
      <w:szCs w:val="16"/>
    </w:rPr>
  </w:style>
  <w:style w:type="character" w:customStyle="1" w:styleId="BalloonTextChar">
    <w:name w:val="Balloon Text Char"/>
    <w:basedOn w:val="DefaultParagraphFont"/>
    <w:link w:val="BalloonText"/>
    <w:uiPriority w:val="99"/>
    <w:semiHidden/>
    <w:rsid w:val="004848E6"/>
    <w:rPr>
      <w:rFonts w:ascii="Tahoma" w:hAnsi="Tahoma" w:cs="Tahoma"/>
      <w:sz w:val="16"/>
      <w:szCs w:val="16"/>
    </w:rPr>
  </w:style>
  <w:style w:type="paragraph" w:styleId="ListParagraph">
    <w:name w:val="List Paragraph"/>
    <w:basedOn w:val="Normal"/>
    <w:uiPriority w:val="34"/>
    <w:qFormat/>
    <w:rsid w:val="00A80B2A"/>
    <w:pPr>
      <w:ind w:left="720"/>
      <w:contextualSpacing/>
    </w:pPr>
  </w:style>
  <w:style w:type="character" w:styleId="FollowedHyperlink">
    <w:name w:val="FollowedHyperlink"/>
    <w:basedOn w:val="DefaultParagraphFont"/>
    <w:uiPriority w:val="99"/>
    <w:semiHidden/>
    <w:unhideWhenUsed/>
    <w:rsid w:val="00A80B2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3773832">
      <w:bodyDiv w:val="1"/>
      <w:marLeft w:val="0"/>
      <w:marRight w:val="0"/>
      <w:marTop w:val="0"/>
      <w:marBottom w:val="0"/>
      <w:divBdr>
        <w:top w:val="none" w:sz="0" w:space="0" w:color="auto"/>
        <w:left w:val="none" w:sz="0" w:space="0" w:color="auto"/>
        <w:bottom w:val="none" w:sz="0" w:space="0" w:color="auto"/>
        <w:right w:val="none" w:sz="0" w:space="0" w:color="auto"/>
      </w:divBdr>
      <w:divsChild>
        <w:div w:id="549876753">
          <w:marLeft w:val="461"/>
          <w:marRight w:val="0"/>
          <w:marTop w:val="0"/>
          <w:marBottom w:val="230"/>
          <w:divBdr>
            <w:top w:val="none" w:sz="0" w:space="0" w:color="auto"/>
            <w:left w:val="none" w:sz="0" w:space="0" w:color="auto"/>
            <w:bottom w:val="none" w:sz="0" w:space="0" w:color="auto"/>
            <w:right w:val="none" w:sz="0" w:space="0" w:color="auto"/>
          </w:divBdr>
        </w:div>
        <w:div w:id="155346442">
          <w:marLeft w:val="461"/>
          <w:marRight w:val="0"/>
          <w:marTop w:val="0"/>
          <w:marBottom w:val="230"/>
          <w:divBdr>
            <w:top w:val="none" w:sz="0" w:space="0" w:color="auto"/>
            <w:left w:val="none" w:sz="0" w:space="0" w:color="auto"/>
            <w:bottom w:val="none" w:sz="0" w:space="0" w:color="auto"/>
            <w:right w:val="none" w:sz="0" w:space="0" w:color="auto"/>
          </w:divBdr>
        </w:div>
        <w:div w:id="1652057377">
          <w:marLeft w:val="461"/>
          <w:marRight w:val="0"/>
          <w:marTop w:val="0"/>
          <w:marBottom w:val="230"/>
          <w:divBdr>
            <w:top w:val="none" w:sz="0" w:space="0" w:color="auto"/>
            <w:left w:val="none" w:sz="0" w:space="0" w:color="auto"/>
            <w:bottom w:val="none" w:sz="0" w:space="0" w:color="auto"/>
            <w:right w:val="none" w:sz="0" w:space="0" w:color="auto"/>
          </w:divBdr>
        </w:div>
        <w:div w:id="2104454313">
          <w:marLeft w:val="461"/>
          <w:marRight w:val="0"/>
          <w:marTop w:val="0"/>
          <w:marBottom w:val="230"/>
          <w:divBdr>
            <w:top w:val="none" w:sz="0" w:space="0" w:color="auto"/>
            <w:left w:val="none" w:sz="0" w:space="0" w:color="auto"/>
            <w:bottom w:val="none" w:sz="0" w:space="0" w:color="auto"/>
            <w:right w:val="none" w:sz="0" w:space="0" w:color="auto"/>
          </w:divBdr>
        </w:div>
        <w:div w:id="158083891">
          <w:marLeft w:val="461"/>
          <w:marRight w:val="0"/>
          <w:marTop w:val="0"/>
          <w:marBottom w:val="230"/>
          <w:divBdr>
            <w:top w:val="none" w:sz="0" w:space="0" w:color="auto"/>
            <w:left w:val="none" w:sz="0" w:space="0" w:color="auto"/>
            <w:bottom w:val="none" w:sz="0" w:space="0" w:color="auto"/>
            <w:right w:val="none" w:sz="0" w:space="0" w:color="auto"/>
          </w:divBdr>
        </w:div>
        <w:div w:id="965623888">
          <w:marLeft w:val="461"/>
          <w:marRight w:val="0"/>
          <w:marTop w:val="0"/>
          <w:marBottom w:val="230"/>
          <w:divBdr>
            <w:top w:val="none" w:sz="0" w:space="0" w:color="auto"/>
            <w:left w:val="none" w:sz="0" w:space="0" w:color="auto"/>
            <w:bottom w:val="none" w:sz="0" w:space="0" w:color="auto"/>
            <w:right w:val="none" w:sz="0" w:space="0" w:color="auto"/>
          </w:divBdr>
        </w:div>
        <w:div w:id="1337726322">
          <w:marLeft w:val="461"/>
          <w:marRight w:val="0"/>
          <w:marTop w:val="0"/>
          <w:marBottom w:val="23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1265</TotalTime>
  <Pages>3</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a&amp;g</Company>
  <LinksUpToDate>false</LinksUpToDate>
  <CharactersWithSpaces>5658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Olivieri</dc:creator>
  <cp:lastModifiedBy>Karen Lewis</cp:lastModifiedBy>
  <cp:revision>173</cp:revision>
  <cp:lastPrinted>2014-03-05T12:23:00Z</cp:lastPrinted>
  <dcterms:created xsi:type="dcterms:W3CDTF">2011-04-11T19:57:00Z</dcterms:created>
  <dcterms:modified xsi:type="dcterms:W3CDTF">2014-03-11T13:23:00Z</dcterms:modified>
</cp:coreProperties>
</file>