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1F" w:rsidRDefault="00F97C03" w:rsidP="00F97C03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54166" wp14:editId="40AAA9B7">
            <wp:simplePos x="0" y="0"/>
            <wp:positionH relativeFrom="margin">
              <wp:posOffset>-12065</wp:posOffset>
            </wp:positionH>
            <wp:positionV relativeFrom="margin">
              <wp:posOffset>-71120</wp:posOffset>
            </wp:positionV>
            <wp:extent cx="2411095" cy="91440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tonSoftball-3c-FullLogoWithTa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" t="13580" r="4236" b="13242"/>
                    <a:stretch/>
                  </pic:blipFill>
                  <pic:spPr bwMode="auto">
                    <a:xfrm>
                      <a:off x="0" y="0"/>
                      <a:ext cx="241109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CB3BE6" w:rsidRDefault="00CB3BE6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F97C03" w:rsidRPr="002D3EFC" w:rsidRDefault="00091E07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 xml:space="preserve">Board </w:t>
      </w:r>
      <w:r w:rsidR="00F97C03" w:rsidRPr="002D3EFC">
        <w:rPr>
          <w:rFonts w:ascii="Verdana" w:hAnsi="Verdana"/>
          <w:b/>
          <w:bCs/>
        </w:rPr>
        <w:t xml:space="preserve">of Directors </w:t>
      </w:r>
      <w:r w:rsidRPr="002D3EFC">
        <w:rPr>
          <w:rFonts w:ascii="Verdana" w:hAnsi="Verdana"/>
          <w:b/>
          <w:bCs/>
        </w:rPr>
        <w:t>Meeting</w:t>
      </w:r>
      <w:r w:rsidR="00F97C03" w:rsidRPr="002D3EFC">
        <w:rPr>
          <w:rFonts w:ascii="Verdana" w:hAnsi="Verdana"/>
          <w:b/>
          <w:bCs/>
        </w:rPr>
        <w:t xml:space="preserve"> Minutes</w:t>
      </w:r>
    </w:p>
    <w:p w:rsidR="00086156" w:rsidRPr="002D3EFC" w:rsidRDefault="008F1E40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November 18</w:t>
      </w:r>
      <w:r w:rsidR="00700D2E" w:rsidRPr="002D3EFC">
        <w:rPr>
          <w:rFonts w:ascii="Verdana" w:hAnsi="Verdana"/>
          <w:b/>
          <w:bCs/>
        </w:rPr>
        <w:t>, 2013</w:t>
      </w:r>
    </w:p>
    <w:p w:rsidR="008501B1" w:rsidRPr="002D3EFC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8501B1" w:rsidRPr="002D3EFC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2D3EFC">
        <w:rPr>
          <w:rFonts w:ascii="Verdana" w:hAnsi="Verdana"/>
          <w:b/>
          <w:bCs/>
        </w:rPr>
        <w:t>Absent</w:t>
      </w:r>
      <w:r w:rsidR="008F1E40">
        <w:rPr>
          <w:rFonts w:ascii="Verdana" w:hAnsi="Verdana"/>
          <w:bCs/>
        </w:rPr>
        <w:t>—</w:t>
      </w:r>
      <w:r w:rsidR="0043778D">
        <w:rPr>
          <w:rFonts w:ascii="Verdana" w:hAnsi="Verdana"/>
          <w:bCs/>
        </w:rPr>
        <w:t>Ted</w:t>
      </w:r>
      <w:r w:rsidR="00541040">
        <w:rPr>
          <w:rFonts w:ascii="Verdana" w:hAnsi="Verdana"/>
          <w:bCs/>
        </w:rPr>
        <w:t xml:space="preserve"> Carroll</w:t>
      </w:r>
      <w:r w:rsidR="0043778D">
        <w:rPr>
          <w:rFonts w:ascii="Verdana" w:hAnsi="Verdana"/>
          <w:bCs/>
        </w:rPr>
        <w:t>, Dana</w:t>
      </w:r>
      <w:r w:rsidR="00541040">
        <w:rPr>
          <w:rFonts w:ascii="Verdana" w:hAnsi="Verdana"/>
          <w:bCs/>
        </w:rPr>
        <w:t xml:space="preserve"> Rundlett</w:t>
      </w:r>
      <w:r w:rsidR="0043778D">
        <w:rPr>
          <w:rFonts w:ascii="Verdana" w:hAnsi="Verdana"/>
          <w:bCs/>
        </w:rPr>
        <w:t>, Tommy</w:t>
      </w:r>
      <w:r w:rsidR="00541040">
        <w:rPr>
          <w:rFonts w:ascii="Verdana" w:hAnsi="Verdana"/>
          <w:bCs/>
        </w:rPr>
        <w:t xml:space="preserve"> Walsh</w:t>
      </w:r>
      <w:r w:rsidR="0043778D">
        <w:rPr>
          <w:rFonts w:ascii="Verdana" w:hAnsi="Verdana"/>
          <w:bCs/>
        </w:rPr>
        <w:t xml:space="preserve">, </w:t>
      </w:r>
      <w:r w:rsidR="00541040">
        <w:rPr>
          <w:rFonts w:ascii="Verdana" w:hAnsi="Verdana"/>
          <w:bCs/>
        </w:rPr>
        <w:t xml:space="preserve">and </w:t>
      </w:r>
      <w:r w:rsidR="0043778D">
        <w:rPr>
          <w:rFonts w:ascii="Verdana" w:hAnsi="Verdana"/>
          <w:bCs/>
        </w:rPr>
        <w:t>Shawn</w:t>
      </w:r>
      <w:r w:rsidR="00541040">
        <w:rPr>
          <w:rFonts w:ascii="Verdana" w:hAnsi="Verdana"/>
          <w:bCs/>
        </w:rPr>
        <w:t xml:space="preserve"> Ward</w:t>
      </w:r>
    </w:p>
    <w:p w:rsidR="008501B1" w:rsidRPr="002D3EFC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56317B" w:rsidRPr="002D3EFC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2D3EFC">
        <w:rPr>
          <w:rFonts w:ascii="Verdana" w:hAnsi="Verdana"/>
          <w:b/>
          <w:bCs/>
        </w:rPr>
        <w:t xml:space="preserve">Acceptance of </w:t>
      </w:r>
      <w:r w:rsidR="0043778D">
        <w:rPr>
          <w:rFonts w:ascii="Verdana" w:hAnsi="Verdana"/>
          <w:b/>
          <w:bCs/>
        </w:rPr>
        <w:t>November 18</w:t>
      </w:r>
      <w:r w:rsidR="0043778D" w:rsidRPr="0043778D">
        <w:rPr>
          <w:rFonts w:ascii="Verdana" w:hAnsi="Verdana"/>
          <w:b/>
          <w:bCs/>
          <w:vertAlign w:val="superscript"/>
        </w:rPr>
        <w:t>th</w:t>
      </w:r>
      <w:r w:rsidR="0043778D">
        <w:rPr>
          <w:rFonts w:ascii="Verdana" w:hAnsi="Verdana"/>
          <w:b/>
          <w:bCs/>
        </w:rPr>
        <w:t xml:space="preserve"> </w:t>
      </w:r>
      <w:r w:rsidRPr="002D3EFC">
        <w:rPr>
          <w:rFonts w:ascii="Verdana" w:hAnsi="Verdana"/>
          <w:b/>
          <w:bCs/>
        </w:rPr>
        <w:t>Minutes—</w:t>
      </w:r>
      <w:r w:rsidRPr="002D3EFC">
        <w:rPr>
          <w:rFonts w:ascii="Verdana" w:hAnsi="Verdana"/>
          <w:bCs/>
        </w:rPr>
        <w:t>motioned and accepted.</w:t>
      </w:r>
    </w:p>
    <w:p w:rsidR="0056317B" w:rsidRPr="002D3EFC" w:rsidRDefault="0056317B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FB3E9B" w:rsidRPr="002D3EFC" w:rsidRDefault="00FB3E9B" w:rsidP="00FB3E9B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President’s Report—</w:t>
      </w:r>
      <w:r w:rsidRPr="002D3EFC">
        <w:rPr>
          <w:rFonts w:ascii="Verdana" w:hAnsi="Verdana"/>
          <w:bCs/>
          <w:color w:val="FF0000"/>
        </w:rPr>
        <w:t>Kevin</w:t>
      </w:r>
    </w:p>
    <w:p w:rsidR="008F2A28" w:rsidRPr="008F2A28" w:rsidRDefault="008F2A28" w:rsidP="008F1E40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Welcome Lloyd MacNeil!</w:t>
      </w:r>
    </w:p>
    <w:p w:rsidR="008F2A28" w:rsidRPr="008F2A28" w:rsidRDefault="008F2A28" w:rsidP="008F1E40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Tommy Walsh couldn’t come to the meeting tonight.</w:t>
      </w:r>
    </w:p>
    <w:p w:rsidR="00700D2E" w:rsidRPr="008F1E40" w:rsidRDefault="00541040" w:rsidP="008F1E40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2014 Calendar and BOD member listings handed out</w:t>
      </w:r>
      <w:r w:rsidR="008F2A28">
        <w:rPr>
          <w:rFonts w:ascii="Verdana" w:hAnsi="Verdana"/>
          <w:bCs/>
        </w:rPr>
        <w:t>.</w:t>
      </w:r>
    </w:p>
    <w:p w:rsidR="008F2A28" w:rsidRPr="008F2A28" w:rsidRDefault="008F2A28" w:rsidP="003642D8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 xml:space="preserve">Registration is up to 40 girls so far. General skills clinic </w:t>
      </w:r>
      <w:r w:rsidR="00EE4954">
        <w:rPr>
          <w:rFonts w:ascii="Verdana" w:hAnsi="Verdana"/>
          <w:bCs/>
        </w:rPr>
        <w:t xml:space="preserve">at Dirt Dawgs </w:t>
      </w:r>
      <w:r>
        <w:rPr>
          <w:rFonts w:ascii="Verdana" w:hAnsi="Verdana"/>
          <w:bCs/>
        </w:rPr>
        <w:t>is included with registration.</w:t>
      </w:r>
      <w:r w:rsidR="00EE4954">
        <w:rPr>
          <w:rFonts w:ascii="Verdana" w:hAnsi="Verdana"/>
          <w:bCs/>
        </w:rPr>
        <w:t xml:space="preserve"> See below for other clinics.</w:t>
      </w:r>
      <w:r>
        <w:rPr>
          <w:rFonts w:ascii="Verdana" w:hAnsi="Verdana"/>
          <w:bCs/>
        </w:rPr>
        <w:br/>
        <w:t xml:space="preserve">8 Sunday </w:t>
      </w:r>
      <w:proofErr w:type="spellStart"/>
      <w:r>
        <w:rPr>
          <w:rFonts w:ascii="Verdana" w:hAnsi="Verdana"/>
          <w:bCs/>
        </w:rPr>
        <w:t>nights</w:t>
      </w:r>
      <w:bookmarkStart w:id="0" w:name="_GoBack"/>
      <w:bookmarkEnd w:id="0"/>
      <w:proofErr w:type="spellEnd"/>
      <w:r>
        <w:rPr>
          <w:rFonts w:ascii="Verdana" w:hAnsi="Verdana"/>
          <w:bCs/>
        </w:rPr>
        <w:t xml:space="preserve"> 5-6:30pm for grades 3-5 and 6:45 -8:15pm for grades 6-8</w:t>
      </w:r>
      <w:r w:rsidR="00541040">
        <w:rPr>
          <w:rFonts w:ascii="Verdana" w:hAnsi="Verdana"/>
          <w:bCs/>
        </w:rPr>
        <w:t>.</w:t>
      </w:r>
    </w:p>
    <w:p w:rsidR="00541040" w:rsidRPr="00541040" w:rsidRDefault="008F2A28" w:rsidP="003642D8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Sponsorship: Shawn and Nick</w:t>
      </w:r>
      <w:r w:rsidR="00541040">
        <w:rPr>
          <w:rFonts w:ascii="Verdana" w:hAnsi="Verdana"/>
          <w:bCs/>
        </w:rPr>
        <w:t xml:space="preserve"> will be heading this committee and will meet with Kenny to transition all information.</w:t>
      </w:r>
    </w:p>
    <w:p w:rsidR="008A64F6" w:rsidRPr="008A64F6" w:rsidRDefault="00CF44B3" w:rsidP="00EE4954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Accountant/501(c) (3), Nick’s friend of the family would charge $2000, Nick to send Kevin information. Gary raised the idea of contacting Parent Boosters USA (cost is $450 for first year and $350/year after).</w:t>
      </w:r>
    </w:p>
    <w:p w:rsidR="005C5829" w:rsidRPr="00EE4954" w:rsidRDefault="008A64F6" w:rsidP="00EE4954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Thank you event</w:t>
      </w:r>
      <w:r>
        <w:rPr>
          <w:rFonts w:ascii="Verdana" w:hAnsi="Verdana"/>
          <w:bCs/>
        </w:rPr>
        <w:t>—</w:t>
      </w:r>
      <w:r>
        <w:rPr>
          <w:rFonts w:ascii="Verdana" w:hAnsi="Verdana"/>
          <w:bCs/>
        </w:rPr>
        <w:t>should we schedule the event for the beginning of the season for the coaches to introduce themselves to each other</w:t>
      </w:r>
      <w:r w:rsidR="008F2A28" w:rsidRPr="00EE4954">
        <w:rPr>
          <w:rFonts w:ascii="Verdana" w:hAnsi="Verdana"/>
          <w:bCs/>
        </w:rPr>
        <w:br/>
      </w:r>
    </w:p>
    <w:p w:rsidR="007F3461" w:rsidRDefault="007F3461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Treasurer’s Report—</w:t>
      </w:r>
      <w:r w:rsidRPr="007F3461">
        <w:rPr>
          <w:rFonts w:ascii="Verdana" w:hAnsi="Verdana"/>
          <w:bCs/>
          <w:color w:val="FF0000"/>
        </w:rPr>
        <w:t xml:space="preserve">Bill transitioning to </w:t>
      </w:r>
      <w:proofErr w:type="spellStart"/>
      <w:r w:rsidRPr="007F3461">
        <w:rPr>
          <w:rFonts w:ascii="Verdana" w:hAnsi="Verdana"/>
          <w:bCs/>
          <w:color w:val="FF0000"/>
        </w:rPr>
        <w:t>Calece</w:t>
      </w:r>
      <w:proofErr w:type="spellEnd"/>
    </w:p>
    <w:p w:rsidR="007F3461" w:rsidRDefault="007F3461" w:rsidP="007F3461">
      <w:pPr>
        <w:pStyle w:val="ListParagraph"/>
        <w:numPr>
          <w:ilvl w:val="0"/>
          <w:numId w:val="21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We will be using </w:t>
      </w:r>
      <w:proofErr w:type="spellStart"/>
      <w:r>
        <w:rPr>
          <w:rFonts w:ascii="Verdana" w:hAnsi="Verdana"/>
          <w:bCs/>
        </w:rPr>
        <w:t>Dwolla</w:t>
      </w:r>
      <w:proofErr w:type="spellEnd"/>
      <w:r>
        <w:rPr>
          <w:rFonts w:ascii="Verdana" w:hAnsi="Verdana"/>
          <w:bCs/>
        </w:rPr>
        <w:t xml:space="preserve"> instead of </w:t>
      </w:r>
      <w:proofErr w:type="spellStart"/>
      <w:r>
        <w:rPr>
          <w:rFonts w:ascii="Verdana" w:hAnsi="Verdana"/>
          <w:bCs/>
        </w:rPr>
        <w:t>Paypal</w:t>
      </w:r>
      <w:proofErr w:type="spellEnd"/>
      <w:r>
        <w:rPr>
          <w:rFonts w:ascii="Verdana" w:hAnsi="Verdana"/>
          <w:bCs/>
        </w:rPr>
        <w:t>, the system works better with League Athletics (website), it has lower fees and it’s easier to use.</w:t>
      </w:r>
    </w:p>
    <w:p w:rsidR="00100383" w:rsidRDefault="00100383" w:rsidP="007F3461">
      <w:pPr>
        <w:pStyle w:val="ListParagraph"/>
        <w:numPr>
          <w:ilvl w:val="0"/>
          <w:numId w:val="21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proofErr w:type="spellStart"/>
      <w:r>
        <w:rPr>
          <w:rFonts w:ascii="Verdana" w:hAnsi="Verdana"/>
          <w:bCs/>
        </w:rPr>
        <w:t>Calece</w:t>
      </w:r>
      <w:proofErr w:type="spellEnd"/>
      <w:r>
        <w:rPr>
          <w:rFonts w:ascii="Verdana" w:hAnsi="Verdana"/>
          <w:bCs/>
        </w:rPr>
        <w:t xml:space="preserve"> will be added to the Citizen’s account.</w:t>
      </w:r>
    </w:p>
    <w:p w:rsidR="007F3461" w:rsidRPr="007F3461" w:rsidRDefault="007F3461" w:rsidP="007F3461">
      <w:pPr>
        <w:pStyle w:val="ListParagraph"/>
        <w:numPr>
          <w:ilvl w:val="0"/>
          <w:numId w:val="21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Square (small chip) that can process credit cards, </w:t>
      </w:r>
      <w:r w:rsidRPr="007F3461">
        <w:rPr>
          <w:rFonts w:ascii="Verdana" w:hAnsi="Verdana"/>
          <w:bCs/>
          <w:color w:val="FF0000"/>
        </w:rPr>
        <w:t>Kevin</w:t>
      </w:r>
      <w:r>
        <w:rPr>
          <w:rFonts w:ascii="Verdana" w:hAnsi="Verdana"/>
          <w:bCs/>
        </w:rPr>
        <w:t xml:space="preserve"> ordered one to try out.</w:t>
      </w:r>
    </w:p>
    <w:p w:rsidR="007F3461" w:rsidRDefault="007F3461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1E1ACF" w:rsidRPr="002D3EFC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Committees</w:t>
      </w:r>
    </w:p>
    <w:p w:rsidR="003E0CEF" w:rsidRPr="00FF5ED4" w:rsidRDefault="00FF5ED4" w:rsidP="00FF5ED4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Surplus Initiative/</w:t>
      </w:r>
      <w:r w:rsidR="00430449" w:rsidRPr="00790948">
        <w:rPr>
          <w:rFonts w:ascii="Verdana" w:hAnsi="Verdana"/>
          <w:bCs/>
        </w:rPr>
        <w:t>Equipment</w:t>
      </w:r>
      <w:r w:rsidR="00430449" w:rsidRPr="002D3EFC">
        <w:rPr>
          <w:rFonts w:ascii="Verdana" w:hAnsi="Verdana"/>
          <w:b/>
          <w:bCs/>
        </w:rPr>
        <w:t>—</w:t>
      </w:r>
      <w:r w:rsidR="00430449" w:rsidRPr="002D3EFC">
        <w:rPr>
          <w:rFonts w:ascii="Verdana" w:hAnsi="Verdana"/>
          <w:bCs/>
          <w:color w:val="FF0000"/>
        </w:rPr>
        <w:t>Dana</w:t>
      </w:r>
      <w:r w:rsidR="004D260F">
        <w:rPr>
          <w:rFonts w:ascii="Verdana" w:hAnsi="Verdana"/>
          <w:bCs/>
          <w:color w:val="FF0000"/>
        </w:rPr>
        <w:t>/Rich/Karen</w:t>
      </w:r>
    </w:p>
    <w:p w:rsidR="003E0CEF" w:rsidRPr="00FF5ED4" w:rsidRDefault="00FF5ED4" w:rsidP="00462143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F</w:t>
      </w:r>
      <w:r w:rsidR="003E0CEF" w:rsidRPr="003E0CEF">
        <w:rPr>
          <w:rFonts w:ascii="Verdana" w:hAnsi="Verdana"/>
          <w:bCs/>
        </w:rPr>
        <w:t>reshman</w:t>
      </w:r>
      <w:r w:rsidR="003E0CEF">
        <w:rPr>
          <w:rFonts w:ascii="Verdana" w:hAnsi="Verdana"/>
          <w:bCs/>
        </w:rPr>
        <w:t xml:space="preserve"> helmets</w:t>
      </w:r>
      <w:r>
        <w:rPr>
          <w:rFonts w:ascii="Verdana" w:hAnsi="Verdana"/>
          <w:bCs/>
        </w:rPr>
        <w:t>—</w:t>
      </w:r>
      <w:r w:rsidR="003E0CEF" w:rsidRPr="003E0CEF">
        <w:rPr>
          <w:rFonts w:ascii="Verdana" w:hAnsi="Verdana"/>
          <w:bCs/>
        </w:rPr>
        <w:t>$45/helmet x 3/bag x 12 teams = $1620</w:t>
      </w:r>
      <w:r w:rsidR="005C3ED8">
        <w:rPr>
          <w:rFonts w:ascii="Verdana" w:hAnsi="Verdana"/>
          <w:bCs/>
        </w:rPr>
        <w:t xml:space="preserve">, </w:t>
      </w:r>
      <w:r w:rsidR="005C3ED8" w:rsidRPr="002C2847">
        <w:rPr>
          <w:rFonts w:ascii="Verdana" w:hAnsi="Verdana"/>
          <w:bCs/>
          <w:color w:val="FF0000"/>
        </w:rPr>
        <w:t>Karen</w:t>
      </w:r>
      <w:r w:rsidR="005C3ED8">
        <w:rPr>
          <w:rFonts w:ascii="Verdana" w:hAnsi="Verdana"/>
          <w:bCs/>
        </w:rPr>
        <w:t xml:space="preserve"> to order</w:t>
      </w:r>
    </w:p>
    <w:p w:rsidR="00FF5ED4" w:rsidRPr="003E0CEF" w:rsidRDefault="00871113" w:rsidP="00462143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 xml:space="preserve">Fresh. And </w:t>
      </w:r>
      <w:r w:rsidR="00FF5ED4">
        <w:rPr>
          <w:rFonts w:ascii="Verdana" w:hAnsi="Verdana"/>
          <w:bCs/>
        </w:rPr>
        <w:t>Soph. Catching</w:t>
      </w:r>
      <w:r w:rsidR="00FF5ED4">
        <w:rPr>
          <w:rFonts w:ascii="Verdana" w:hAnsi="Verdana"/>
          <w:bCs/>
        </w:rPr>
        <w:t>—</w:t>
      </w:r>
      <w:r w:rsidR="00FF5ED4">
        <w:rPr>
          <w:rFonts w:ascii="Verdana" w:hAnsi="Verdana"/>
          <w:bCs/>
        </w:rPr>
        <w:t>will need 2 si</w:t>
      </w:r>
      <w:r>
        <w:rPr>
          <w:rFonts w:ascii="Verdana" w:hAnsi="Verdana"/>
          <w:bCs/>
        </w:rPr>
        <w:t>zes down from the Juniors @$1100</w:t>
      </w:r>
      <w:r w:rsidR="005C3ED8">
        <w:rPr>
          <w:rFonts w:ascii="Verdana" w:hAnsi="Verdana"/>
          <w:bCs/>
        </w:rPr>
        <w:t xml:space="preserve">, </w:t>
      </w:r>
      <w:r w:rsidR="005C3ED8" w:rsidRPr="002C2847">
        <w:rPr>
          <w:rFonts w:ascii="Verdana" w:hAnsi="Verdana"/>
          <w:bCs/>
          <w:color w:val="FF0000"/>
        </w:rPr>
        <w:t>Karen</w:t>
      </w:r>
      <w:r w:rsidR="005C3ED8">
        <w:rPr>
          <w:rFonts w:ascii="Verdana" w:hAnsi="Verdana"/>
          <w:bCs/>
        </w:rPr>
        <w:t xml:space="preserve"> to get costs</w:t>
      </w:r>
    </w:p>
    <w:p w:rsidR="00700D2E" w:rsidRDefault="00FF5ED4" w:rsidP="005C3ED8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Bats—</w:t>
      </w:r>
      <w:r w:rsidR="005C3ED8" w:rsidRPr="002C2847">
        <w:rPr>
          <w:rFonts w:ascii="Verdana" w:hAnsi="Verdana"/>
          <w:bCs/>
          <w:color w:val="FF0000"/>
        </w:rPr>
        <w:t>Rich</w:t>
      </w:r>
      <w:r w:rsidR="005C3ED8">
        <w:rPr>
          <w:rFonts w:ascii="Verdana" w:hAnsi="Verdana"/>
          <w:bCs/>
        </w:rPr>
        <w:t xml:space="preserve"> to research ordering bats for Freshman teams 12 total</w:t>
      </w:r>
    </w:p>
    <w:p w:rsidR="00043FCD" w:rsidRPr="005C3ED8" w:rsidRDefault="00043FCD" w:rsidP="005C3ED8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Need to revisit visors vs baseball hat, </w:t>
      </w:r>
      <w:r w:rsidRPr="00043FCD">
        <w:rPr>
          <w:rFonts w:ascii="Verdana" w:hAnsi="Verdana"/>
          <w:bCs/>
          <w:color w:val="FF0000"/>
        </w:rPr>
        <w:t>Karen</w:t>
      </w:r>
      <w:r>
        <w:rPr>
          <w:rFonts w:ascii="Verdana" w:hAnsi="Verdana"/>
          <w:bCs/>
        </w:rPr>
        <w:t xml:space="preserve"> to get costs</w:t>
      </w:r>
      <w:r w:rsidR="00C07FEB">
        <w:rPr>
          <w:rFonts w:ascii="Verdana" w:hAnsi="Verdana"/>
          <w:bCs/>
        </w:rPr>
        <w:t>.</w:t>
      </w:r>
      <w:r w:rsidR="00C07FEB">
        <w:rPr>
          <w:rFonts w:ascii="Verdana" w:hAnsi="Verdana"/>
          <w:bCs/>
        </w:rPr>
        <w:br/>
      </w:r>
    </w:p>
    <w:p w:rsidR="002C2847" w:rsidRPr="002C2847" w:rsidRDefault="002C2847" w:rsidP="003407FF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2C2847">
        <w:rPr>
          <w:rFonts w:ascii="Verdana" w:hAnsi="Verdana"/>
          <w:bCs/>
        </w:rPr>
        <w:t>Surplus Initiative/Scoreboard—</w:t>
      </w:r>
      <w:r w:rsidRPr="002C2847">
        <w:rPr>
          <w:rFonts w:ascii="Verdana" w:hAnsi="Verdana"/>
          <w:bCs/>
          <w:color w:val="FF0000"/>
        </w:rPr>
        <w:t>Gary</w:t>
      </w:r>
      <w:r w:rsidRPr="002C2847">
        <w:rPr>
          <w:rFonts w:ascii="Verdana" w:hAnsi="Verdana"/>
          <w:bCs/>
        </w:rPr>
        <w:t xml:space="preserve"> will revisit cost and options</w:t>
      </w:r>
      <w:r w:rsidR="00C07FEB">
        <w:rPr>
          <w:rFonts w:ascii="Verdana" w:hAnsi="Verdana"/>
          <w:bCs/>
        </w:rPr>
        <w:br/>
      </w:r>
    </w:p>
    <w:p w:rsidR="003407FF" w:rsidRPr="003407FF" w:rsidRDefault="003407FF" w:rsidP="003407FF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Clinics—</w:t>
      </w:r>
      <w:r w:rsidR="008F13ED" w:rsidRPr="00790948">
        <w:rPr>
          <w:rFonts w:ascii="Verdana" w:hAnsi="Verdana"/>
          <w:bCs/>
          <w:color w:val="FF0000"/>
        </w:rPr>
        <w:t xml:space="preserve">Bill, </w:t>
      </w:r>
      <w:r w:rsidR="00EE4954">
        <w:rPr>
          <w:rFonts w:ascii="Verdana" w:hAnsi="Verdana"/>
          <w:bCs/>
          <w:color w:val="FF0000"/>
        </w:rPr>
        <w:t>Gary</w:t>
      </w:r>
    </w:p>
    <w:p w:rsidR="00790948" w:rsidRDefault="00EE4954" w:rsidP="003407FF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EE4954">
        <w:rPr>
          <w:rFonts w:ascii="Verdana" w:hAnsi="Verdana"/>
          <w:bCs/>
        </w:rPr>
        <w:t>Pitching</w:t>
      </w:r>
      <w:r>
        <w:rPr>
          <w:rFonts w:ascii="Verdana" w:hAnsi="Verdana"/>
          <w:bCs/>
        </w:rPr>
        <w:t>—BOD will pay for 2 general clinics to promote interest, need to pay $75 for janitor and the instructors, in conjunction with MHS Software coach and team</w:t>
      </w:r>
    </w:p>
    <w:p w:rsidR="00EE4954" w:rsidRPr="00EE4954" w:rsidRDefault="00EE4954" w:rsidP="003407FF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Team—Want to schedule </w:t>
      </w:r>
      <w:r w:rsidR="00FF5ED4">
        <w:rPr>
          <w:rFonts w:ascii="Verdana" w:hAnsi="Verdana"/>
          <w:bCs/>
        </w:rPr>
        <w:t xml:space="preserve">a skills clinic with coach and team </w:t>
      </w:r>
      <w:r>
        <w:rPr>
          <w:rFonts w:ascii="Verdana" w:hAnsi="Verdana"/>
          <w:bCs/>
        </w:rPr>
        <w:t xml:space="preserve">in early March, </w:t>
      </w:r>
      <w:r w:rsidR="00FF5ED4">
        <w:rPr>
          <w:rFonts w:ascii="Verdana" w:hAnsi="Verdana"/>
          <w:bCs/>
        </w:rPr>
        <w:t>1x/team for Soph., Jr. and Sr. (? Fresh. Coaches only)</w:t>
      </w:r>
      <w:r w:rsidR="00C07FEB">
        <w:rPr>
          <w:rFonts w:ascii="Verdana" w:hAnsi="Verdana"/>
          <w:bCs/>
        </w:rPr>
        <w:br/>
      </w:r>
    </w:p>
    <w:p w:rsidR="00CB3BE6" w:rsidRPr="00CB3BE6" w:rsidRDefault="00CB3BE6" w:rsidP="00CB3BE6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Positive Coaching Alliance (PCA)—</w:t>
      </w:r>
      <w:r w:rsidRPr="00CB3BE6">
        <w:rPr>
          <w:rFonts w:ascii="Verdana" w:hAnsi="Verdana"/>
          <w:bCs/>
          <w:color w:val="FF0000"/>
        </w:rPr>
        <w:t>Gary</w:t>
      </w:r>
      <w:r>
        <w:rPr>
          <w:rFonts w:ascii="Verdana" w:hAnsi="Verdana"/>
          <w:bCs/>
        </w:rPr>
        <w:t xml:space="preserve"> </w:t>
      </w:r>
    </w:p>
    <w:p w:rsidR="00100383" w:rsidRPr="00100383" w:rsidRDefault="00100383" w:rsidP="00CB3BE6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0383">
        <w:rPr>
          <w:rFonts w:ascii="Verdana" w:hAnsi="Verdana"/>
          <w:bCs/>
        </w:rPr>
        <w:t>$</w:t>
      </w:r>
      <w:r>
        <w:rPr>
          <w:rFonts w:ascii="Verdana" w:hAnsi="Verdana"/>
          <w:bCs/>
        </w:rPr>
        <w:t>1200</w:t>
      </w:r>
      <w:r w:rsidRPr="00100383">
        <w:rPr>
          <w:rFonts w:ascii="Verdana" w:hAnsi="Verdana"/>
          <w:bCs/>
        </w:rPr>
        <w:t xml:space="preserve"> cost</w:t>
      </w:r>
      <w:r>
        <w:rPr>
          <w:rFonts w:ascii="Verdana" w:hAnsi="Verdana"/>
          <w:bCs/>
        </w:rPr>
        <w:t xml:space="preserve"> per level x 3 levels.</w:t>
      </w:r>
    </w:p>
    <w:p w:rsidR="00086F49" w:rsidRPr="00086F49" w:rsidRDefault="00086F49" w:rsidP="00CB3BE6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Town of Milton is trying to organize this for all sports.</w:t>
      </w:r>
    </w:p>
    <w:p w:rsidR="00CB3BE6" w:rsidRPr="00100383" w:rsidRDefault="00100383" w:rsidP="00CB3BE6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First training is scheduled for 3/3 at MHS with $0 cost to MGSA</w:t>
      </w:r>
      <w:r w:rsidR="00086F49">
        <w:rPr>
          <w:rFonts w:ascii="Verdana" w:hAnsi="Verdana"/>
          <w:bCs/>
        </w:rPr>
        <w:t>.</w:t>
      </w:r>
      <w:r w:rsidR="00C07FEB">
        <w:rPr>
          <w:rFonts w:ascii="Verdana" w:hAnsi="Verdana"/>
          <w:bCs/>
        </w:rPr>
        <w:br/>
      </w:r>
    </w:p>
    <w:p w:rsidR="00086F49" w:rsidRDefault="00086F49" w:rsidP="00EE4954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Rules</w:t>
      </w:r>
      <w:r w:rsidR="00E51B40">
        <w:rPr>
          <w:rFonts w:ascii="Verdana" w:hAnsi="Verdana"/>
          <w:b/>
          <w:bCs/>
        </w:rPr>
        <w:t>—</w:t>
      </w:r>
      <w:r w:rsidR="00E51B40" w:rsidRPr="00E51B40">
        <w:rPr>
          <w:rFonts w:ascii="Verdana" w:hAnsi="Verdana"/>
          <w:bCs/>
          <w:color w:val="FF0000"/>
        </w:rPr>
        <w:t>Ted, Bill, Rich and Dana</w:t>
      </w:r>
    </w:p>
    <w:p w:rsidR="00E51B40" w:rsidRPr="00E51B40" w:rsidRDefault="00E51B40" w:rsidP="00E51B40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E51B40">
        <w:rPr>
          <w:rFonts w:ascii="Verdana" w:hAnsi="Verdana"/>
          <w:bCs/>
        </w:rPr>
        <w:t xml:space="preserve">Need to discuss stealing in </w:t>
      </w:r>
      <w:proofErr w:type="gramStart"/>
      <w:r w:rsidRPr="00E51B40">
        <w:rPr>
          <w:rFonts w:ascii="Verdana" w:hAnsi="Verdana"/>
          <w:bCs/>
        </w:rPr>
        <w:t>Junior</w:t>
      </w:r>
      <w:proofErr w:type="gramEnd"/>
      <w:r w:rsidRPr="00E51B40">
        <w:rPr>
          <w:rFonts w:ascii="Verdana" w:hAnsi="Verdana"/>
          <w:bCs/>
        </w:rPr>
        <w:t xml:space="preserve"> division and calling outs in Freshman division.</w:t>
      </w:r>
      <w:r w:rsidR="00C07FEB">
        <w:rPr>
          <w:rFonts w:ascii="Verdana" w:hAnsi="Verdana"/>
          <w:bCs/>
        </w:rPr>
        <w:br/>
      </w:r>
    </w:p>
    <w:p w:rsidR="00CB3BE6" w:rsidRPr="00EE4954" w:rsidRDefault="00EE4954" w:rsidP="00EE4954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D0189A">
        <w:rPr>
          <w:rFonts w:ascii="Verdana" w:hAnsi="Verdana"/>
          <w:b/>
          <w:bCs/>
        </w:rPr>
        <w:t>PR</w:t>
      </w:r>
      <w:r>
        <w:rPr>
          <w:rFonts w:ascii="Verdana" w:hAnsi="Verdana"/>
          <w:bCs/>
        </w:rPr>
        <w:t>—</w:t>
      </w:r>
      <w:r w:rsidRPr="00EE4954">
        <w:rPr>
          <w:rFonts w:ascii="Verdana" w:hAnsi="Verdana"/>
          <w:bCs/>
          <w:color w:val="FF0000"/>
        </w:rPr>
        <w:t>Lloyd</w:t>
      </w:r>
    </w:p>
    <w:p w:rsidR="00EE4954" w:rsidRPr="003D5A68" w:rsidRDefault="003D5A68" w:rsidP="00EE4954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3D5A68">
        <w:rPr>
          <w:rFonts w:ascii="Verdana" w:hAnsi="Verdana"/>
          <w:bCs/>
        </w:rPr>
        <w:t>Kevin to send Lloyd information on registration and will post on My Town Matters, Parks and Rec and all PTOs.</w:t>
      </w:r>
    </w:p>
    <w:p w:rsidR="00480FC8" w:rsidRPr="002D3EFC" w:rsidRDefault="00480FC8" w:rsidP="00430449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815696" w:rsidRPr="002D3EFC" w:rsidRDefault="007F6B14" w:rsidP="00430449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Next BOD M</w:t>
      </w:r>
      <w:r w:rsidR="00B354E4" w:rsidRPr="002D3EFC">
        <w:rPr>
          <w:rFonts w:ascii="Verdana" w:hAnsi="Verdana"/>
          <w:b/>
          <w:bCs/>
        </w:rPr>
        <w:t>eeting</w:t>
      </w:r>
      <w:r w:rsidR="00480FC8" w:rsidRPr="002D3EFC">
        <w:rPr>
          <w:rFonts w:ascii="Verdana" w:hAnsi="Verdana"/>
          <w:b/>
          <w:bCs/>
        </w:rPr>
        <w:t>s</w:t>
      </w:r>
    </w:p>
    <w:p w:rsidR="00AE3822" w:rsidRPr="00190988" w:rsidRDefault="0095164C" w:rsidP="0095164C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CB3BE6">
        <w:rPr>
          <w:rFonts w:ascii="Verdana" w:hAnsi="Verdana"/>
          <w:bCs/>
        </w:rPr>
        <w:t>February 10</w:t>
      </w:r>
      <w:r w:rsidR="00AE3822" w:rsidRPr="00CB3BE6">
        <w:rPr>
          <w:rFonts w:ascii="Verdana" w:hAnsi="Verdana"/>
          <w:bCs/>
        </w:rPr>
        <w:t>—</w:t>
      </w:r>
      <w:r w:rsidR="00190988">
        <w:rPr>
          <w:rFonts w:ascii="Verdana" w:hAnsi="Verdana"/>
          <w:bCs/>
        </w:rPr>
        <w:t>7pm Cunningham Hall</w:t>
      </w:r>
    </w:p>
    <w:p w:rsidR="00190988" w:rsidRPr="00CB3BE6" w:rsidRDefault="00190988" w:rsidP="0095164C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March 10—7pm Cunningham Hall</w:t>
      </w:r>
    </w:p>
    <w:p w:rsidR="00CB3BE6" w:rsidRDefault="00CB3BE6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5F15BF" w:rsidRPr="002D3EFC" w:rsidRDefault="00D34A72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Adjourn</w:t>
      </w:r>
    </w:p>
    <w:sectPr w:rsidR="005F15BF" w:rsidRPr="002D3EFC" w:rsidSect="00D85494">
      <w:headerReference w:type="even" r:id="rId9"/>
      <w:headerReference w:type="default" r:id="rId10"/>
      <w:footerReference w:type="default" r:id="rId11"/>
      <w:footerReference w:type="first" r:id="rId12"/>
      <w:pgSz w:w="12240" w:h="15840"/>
      <w:pgMar w:top="1173" w:right="1008" w:bottom="1260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C93" w:rsidRDefault="008F4C93" w:rsidP="005C5A49">
      <w:r>
        <w:separator/>
      </w:r>
    </w:p>
  </w:endnote>
  <w:endnote w:type="continuationSeparator" w:id="0">
    <w:p w:rsidR="008F4C93" w:rsidRDefault="008F4C93" w:rsidP="005C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091E07" w:rsidP="005C5A49">
    <w:pPr>
      <w:pStyle w:val="Footer"/>
      <w:jc w:val="center"/>
      <w:rPr>
        <w:rFonts w:ascii="Times New Roman" w:hAnsi="Times New Roman"/>
        <w:sz w:val="18"/>
      </w:rPr>
    </w:pPr>
  </w:p>
  <w:p w:rsidR="00091E07" w:rsidRPr="00583BFE" w:rsidRDefault="00091E07" w:rsidP="005C5A49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Association   |   P.O Box 347     |   Milton, MA 02186   |   </w:t>
    </w:r>
    <w:r>
      <w:rPr>
        <w:rFonts w:ascii="Times New Roman" w:hAnsi="Times New Roman"/>
        <w:sz w:val="18"/>
      </w:rPr>
      <w:t>miltonsoftball</w:t>
    </w:r>
    <w:r w:rsidRPr="00583BFE">
      <w:rPr>
        <w:rFonts w:ascii="Times New Roman" w:hAnsi="Times New Roman"/>
        <w:sz w:val="18"/>
      </w:rPr>
      <w:t>@gmail.com   |   www.miltonsoftball.com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87401F" w:rsidRDefault="0087401F" w:rsidP="0087401F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>Milton Girls Softball    |   P.O Box 347     |   Milton, MA 02186   |   miltonsoftball@gmail.com   |   www.miltonsoftball.com</w:t>
    </w:r>
  </w:p>
  <w:p w:rsidR="0087401F" w:rsidRDefault="008740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C93" w:rsidRDefault="008F4C93" w:rsidP="005C5A49">
      <w:r>
        <w:separator/>
      </w:r>
    </w:p>
  </w:footnote>
  <w:footnote w:type="continuationSeparator" w:id="0">
    <w:p w:rsidR="008F4C93" w:rsidRDefault="008F4C93" w:rsidP="005C5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A31940" w:rsidP="005C5A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1E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1E07" w:rsidRDefault="00091E07" w:rsidP="005C5A4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752E4F" w:rsidRDefault="00A31940" w:rsidP="005C5A49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="00091E07"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C07FEB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:rsidR="00091E07" w:rsidRPr="00752E4F" w:rsidRDefault="00091E07" w:rsidP="005C5A49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48354AD"/>
    <w:multiLevelType w:val="hybridMultilevel"/>
    <w:tmpl w:val="F6EE9DF0"/>
    <w:lvl w:ilvl="0" w:tplc="CD665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376A1"/>
    <w:multiLevelType w:val="hybridMultilevel"/>
    <w:tmpl w:val="B05AF390"/>
    <w:lvl w:ilvl="0" w:tplc="9E42FB30">
      <w:start w:val="1"/>
      <w:numFmt w:val="bullet"/>
      <w:lvlText w:val="+"/>
      <w:lvlJc w:val="left"/>
      <w:pPr>
        <w:tabs>
          <w:tab w:val="num" w:pos="2970"/>
        </w:tabs>
        <w:ind w:left="2970" w:hanging="360"/>
      </w:pPr>
      <w:rPr>
        <w:rFonts w:ascii="Times" w:hAnsi="Times" w:hint="default"/>
      </w:rPr>
    </w:lvl>
    <w:lvl w:ilvl="1" w:tplc="1AE88B24" w:tentative="1">
      <w:start w:val="1"/>
      <w:numFmt w:val="bullet"/>
      <w:lvlText w:val="+"/>
      <w:lvlJc w:val="left"/>
      <w:pPr>
        <w:tabs>
          <w:tab w:val="num" w:pos="3690"/>
        </w:tabs>
        <w:ind w:left="3690" w:hanging="360"/>
      </w:pPr>
      <w:rPr>
        <w:rFonts w:ascii="Times" w:hAnsi="Times" w:hint="default"/>
      </w:rPr>
    </w:lvl>
    <w:lvl w:ilvl="2" w:tplc="677ED990" w:tentative="1">
      <w:start w:val="1"/>
      <w:numFmt w:val="bullet"/>
      <w:lvlText w:val="+"/>
      <w:lvlJc w:val="left"/>
      <w:pPr>
        <w:tabs>
          <w:tab w:val="num" w:pos="4410"/>
        </w:tabs>
        <w:ind w:left="4410" w:hanging="360"/>
      </w:pPr>
      <w:rPr>
        <w:rFonts w:ascii="Times" w:hAnsi="Times" w:hint="default"/>
      </w:rPr>
    </w:lvl>
    <w:lvl w:ilvl="3" w:tplc="06100FB4" w:tentative="1">
      <w:start w:val="1"/>
      <w:numFmt w:val="bullet"/>
      <w:lvlText w:val="+"/>
      <w:lvlJc w:val="left"/>
      <w:pPr>
        <w:tabs>
          <w:tab w:val="num" w:pos="5130"/>
        </w:tabs>
        <w:ind w:left="5130" w:hanging="360"/>
      </w:pPr>
      <w:rPr>
        <w:rFonts w:ascii="Times" w:hAnsi="Times" w:hint="default"/>
      </w:rPr>
    </w:lvl>
    <w:lvl w:ilvl="4" w:tplc="A782B724" w:tentative="1">
      <w:start w:val="1"/>
      <w:numFmt w:val="bullet"/>
      <w:lvlText w:val="+"/>
      <w:lvlJc w:val="left"/>
      <w:pPr>
        <w:tabs>
          <w:tab w:val="num" w:pos="5850"/>
        </w:tabs>
        <w:ind w:left="5850" w:hanging="360"/>
      </w:pPr>
      <w:rPr>
        <w:rFonts w:ascii="Times" w:hAnsi="Times" w:hint="default"/>
      </w:rPr>
    </w:lvl>
    <w:lvl w:ilvl="5" w:tplc="71EA81C4" w:tentative="1">
      <w:start w:val="1"/>
      <w:numFmt w:val="bullet"/>
      <w:lvlText w:val="+"/>
      <w:lvlJc w:val="left"/>
      <w:pPr>
        <w:tabs>
          <w:tab w:val="num" w:pos="6570"/>
        </w:tabs>
        <w:ind w:left="6570" w:hanging="360"/>
      </w:pPr>
      <w:rPr>
        <w:rFonts w:ascii="Times" w:hAnsi="Times" w:hint="default"/>
      </w:rPr>
    </w:lvl>
    <w:lvl w:ilvl="6" w:tplc="BB16B4E6" w:tentative="1">
      <w:start w:val="1"/>
      <w:numFmt w:val="bullet"/>
      <w:lvlText w:val="+"/>
      <w:lvlJc w:val="left"/>
      <w:pPr>
        <w:tabs>
          <w:tab w:val="num" w:pos="7290"/>
        </w:tabs>
        <w:ind w:left="7290" w:hanging="360"/>
      </w:pPr>
      <w:rPr>
        <w:rFonts w:ascii="Times" w:hAnsi="Times" w:hint="default"/>
      </w:rPr>
    </w:lvl>
    <w:lvl w:ilvl="7" w:tplc="820EB312" w:tentative="1">
      <w:start w:val="1"/>
      <w:numFmt w:val="bullet"/>
      <w:lvlText w:val="+"/>
      <w:lvlJc w:val="left"/>
      <w:pPr>
        <w:tabs>
          <w:tab w:val="num" w:pos="8010"/>
        </w:tabs>
        <w:ind w:left="8010" w:hanging="360"/>
      </w:pPr>
      <w:rPr>
        <w:rFonts w:ascii="Times" w:hAnsi="Times" w:hint="default"/>
      </w:rPr>
    </w:lvl>
    <w:lvl w:ilvl="8" w:tplc="518828F0" w:tentative="1">
      <w:start w:val="1"/>
      <w:numFmt w:val="bullet"/>
      <w:lvlText w:val="+"/>
      <w:lvlJc w:val="left"/>
      <w:pPr>
        <w:tabs>
          <w:tab w:val="num" w:pos="8730"/>
        </w:tabs>
        <w:ind w:left="8730" w:hanging="360"/>
      </w:pPr>
      <w:rPr>
        <w:rFonts w:ascii="Times" w:hAnsi="Times" w:hint="default"/>
      </w:rPr>
    </w:lvl>
  </w:abstractNum>
  <w:abstractNum w:abstractNumId="8">
    <w:nsid w:val="0FA011E1"/>
    <w:multiLevelType w:val="hybridMultilevel"/>
    <w:tmpl w:val="6AB41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EE0FEA"/>
    <w:multiLevelType w:val="hybridMultilevel"/>
    <w:tmpl w:val="7A78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E03DF8"/>
    <w:multiLevelType w:val="hybridMultilevel"/>
    <w:tmpl w:val="160C3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5522CA"/>
    <w:multiLevelType w:val="hybridMultilevel"/>
    <w:tmpl w:val="45924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BB5236"/>
    <w:multiLevelType w:val="hybridMultilevel"/>
    <w:tmpl w:val="0B60BE1E"/>
    <w:lvl w:ilvl="0" w:tplc="9EBE6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27738D"/>
    <w:multiLevelType w:val="hybridMultilevel"/>
    <w:tmpl w:val="7BB2C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CB067D2"/>
    <w:multiLevelType w:val="hybridMultilevel"/>
    <w:tmpl w:val="41EC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6C56B9"/>
    <w:multiLevelType w:val="hybridMultilevel"/>
    <w:tmpl w:val="78BE9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BE96689"/>
    <w:multiLevelType w:val="hybridMultilevel"/>
    <w:tmpl w:val="E4483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C13418E"/>
    <w:multiLevelType w:val="hybridMultilevel"/>
    <w:tmpl w:val="E3A86330"/>
    <w:lvl w:ilvl="0" w:tplc="D7686542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B64AAE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91336C"/>
    <w:multiLevelType w:val="hybridMultilevel"/>
    <w:tmpl w:val="FB08E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517BFC"/>
    <w:multiLevelType w:val="hybridMultilevel"/>
    <w:tmpl w:val="BC9E82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0"/>
  </w:num>
  <w:num w:numId="7">
    <w:abstractNumId w:val="6"/>
  </w:num>
  <w:num w:numId="8">
    <w:abstractNumId w:val="18"/>
  </w:num>
  <w:num w:numId="9">
    <w:abstractNumId w:val="7"/>
  </w:num>
  <w:num w:numId="10">
    <w:abstractNumId w:val="8"/>
  </w:num>
  <w:num w:numId="11">
    <w:abstractNumId w:val="20"/>
  </w:num>
  <w:num w:numId="12">
    <w:abstractNumId w:val="5"/>
  </w:num>
  <w:num w:numId="13">
    <w:abstractNumId w:val="13"/>
  </w:num>
  <w:num w:numId="14">
    <w:abstractNumId w:val="16"/>
  </w:num>
  <w:num w:numId="15">
    <w:abstractNumId w:val="15"/>
  </w:num>
  <w:num w:numId="16">
    <w:abstractNumId w:val="9"/>
  </w:num>
  <w:num w:numId="17">
    <w:abstractNumId w:val="12"/>
  </w:num>
  <w:num w:numId="18">
    <w:abstractNumId w:val="19"/>
  </w:num>
  <w:num w:numId="19">
    <w:abstractNumId w:val="11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27"/>
    <w:rsid w:val="00013B07"/>
    <w:rsid w:val="000157E8"/>
    <w:rsid w:val="00043FCD"/>
    <w:rsid w:val="00053C8A"/>
    <w:rsid w:val="00073082"/>
    <w:rsid w:val="000777B5"/>
    <w:rsid w:val="00086156"/>
    <w:rsid w:val="00086F49"/>
    <w:rsid w:val="00091E07"/>
    <w:rsid w:val="000B1EF6"/>
    <w:rsid w:val="000E070D"/>
    <w:rsid w:val="000F07D5"/>
    <w:rsid w:val="00100383"/>
    <w:rsid w:val="00106E2D"/>
    <w:rsid w:val="00115B3F"/>
    <w:rsid w:val="00125AFA"/>
    <w:rsid w:val="00125D84"/>
    <w:rsid w:val="001263F5"/>
    <w:rsid w:val="001326D7"/>
    <w:rsid w:val="00145DD2"/>
    <w:rsid w:val="001658A6"/>
    <w:rsid w:val="00172E7E"/>
    <w:rsid w:val="00190988"/>
    <w:rsid w:val="001967A7"/>
    <w:rsid w:val="001B14C3"/>
    <w:rsid w:val="001C6213"/>
    <w:rsid w:val="001D0427"/>
    <w:rsid w:val="001E16BF"/>
    <w:rsid w:val="001E1ACF"/>
    <w:rsid w:val="001E7FEA"/>
    <w:rsid w:val="001F18E5"/>
    <w:rsid w:val="001F30A9"/>
    <w:rsid w:val="001F6362"/>
    <w:rsid w:val="002012D8"/>
    <w:rsid w:val="00206A24"/>
    <w:rsid w:val="0021700A"/>
    <w:rsid w:val="00222E46"/>
    <w:rsid w:val="0022480F"/>
    <w:rsid w:val="002331FE"/>
    <w:rsid w:val="0024743D"/>
    <w:rsid w:val="002560BE"/>
    <w:rsid w:val="002604A5"/>
    <w:rsid w:val="002621AF"/>
    <w:rsid w:val="00283142"/>
    <w:rsid w:val="00291808"/>
    <w:rsid w:val="00293575"/>
    <w:rsid w:val="002C2847"/>
    <w:rsid w:val="002C2AB4"/>
    <w:rsid w:val="002C5A95"/>
    <w:rsid w:val="002D1917"/>
    <w:rsid w:val="002D3B3A"/>
    <w:rsid w:val="002D3EFC"/>
    <w:rsid w:val="002D66D4"/>
    <w:rsid w:val="00303DAC"/>
    <w:rsid w:val="00320F5D"/>
    <w:rsid w:val="00330CED"/>
    <w:rsid w:val="003407FF"/>
    <w:rsid w:val="00342762"/>
    <w:rsid w:val="003455F4"/>
    <w:rsid w:val="003642D8"/>
    <w:rsid w:val="00374248"/>
    <w:rsid w:val="00385ED7"/>
    <w:rsid w:val="003961A8"/>
    <w:rsid w:val="003972BC"/>
    <w:rsid w:val="003A497E"/>
    <w:rsid w:val="003B4AEF"/>
    <w:rsid w:val="003D22EB"/>
    <w:rsid w:val="003D5A68"/>
    <w:rsid w:val="003E0052"/>
    <w:rsid w:val="003E0CEF"/>
    <w:rsid w:val="003E4F3A"/>
    <w:rsid w:val="0040718D"/>
    <w:rsid w:val="00417963"/>
    <w:rsid w:val="00430449"/>
    <w:rsid w:val="0043778D"/>
    <w:rsid w:val="0044149E"/>
    <w:rsid w:val="00453C5E"/>
    <w:rsid w:val="00462143"/>
    <w:rsid w:val="00467D0D"/>
    <w:rsid w:val="004724AC"/>
    <w:rsid w:val="00480FC8"/>
    <w:rsid w:val="00482E35"/>
    <w:rsid w:val="00495A56"/>
    <w:rsid w:val="004A1B2A"/>
    <w:rsid w:val="004A4461"/>
    <w:rsid w:val="004A7FFC"/>
    <w:rsid w:val="004B3D58"/>
    <w:rsid w:val="004B5402"/>
    <w:rsid w:val="004C067C"/>
    <w:rsid w:val="004D260F"/>
    <w:rsid w:val="004D6D21"/>
    <w:rsid w:val="004F75DD"/>
    <w:rsid w:val="00504011"/>
    <w:rsid w:val="00514D44"/>
    <w:rsid w:val="005225DA"/>
    <w:rsid w:val="005262B3"/>
    <w:rsid w:val="00541040"/>
    <w:rsid w:val="00555001"/>
    <w:rsid w:val="0056317B"/>
    <w:rsid w:val="0056724F"/>
    <w:rsid w:val="00580565"/>
    <w:rsid w:val="0059187F"/>
    <w:rsid w:val="005A14FD"/>
    <w:rsid w:val="005A7A99"/>
    <w:rsid w:val="005B31C0"/>
    <w:rsid w:val="005C3ED8"/>
    <w:rsid w:val="005C5829"/>
    <w:rsid w:val="005C5A49"/>
    <w:rsid w:val="005F15BF"/>
    <w:rsid w:val="0061465C"/>
    <w:rsid w:val="00615630"/>
    <w:rsid w:val="006452BC"/>
    <w:rsid w:val="00646B51"/>
    <w:rsid w:val="0065414F"/>
    <w:rsid w:val="00655B25"/>
    <w:rsid w:val="00664BCA"/>
    <w:rsid w:val="00673FB6"/>
    <w:rsid w:val="00690B3C"/>
    <w:rsid w:val="00695F32"/>
    <w:rsid w:val="00697D14"/>
    <w:rsid w:val="006B58F8"/>
    <w:rsid w:val="006C2E76"/>
    <w:rsid w:val="006C4FCE"/>
    <w:rsid w:val="00700D2E"/>
    <w:rsid w:val="00712C79"/>
    <w:rsid w:val="0074705B"/>
    <w:rsid w:val="007500C2"/>
    <w:rsid w:val="007532D8"/>
    <w:rsid w:val="007551D2"/>
    <w:rsid w:val="00762993"/>
    <w:rsid w:val="00764DED"/>
    <w:rsid w:val="00770652"/>
    <w:rsid w:val="00774061"/>
    <w:rsid w:val="00785FA4"/>
    <w:rsid w:val="007874A4"/>
    <w:rsid w:val="00790948"/>
    <w:rsid w:val="007A74FD"/>
    <w:rsid w:val="007B72DF"/>
    <w:rsid w:val="007D0E78"/>
    <w:rsid w:val="007D29B4"/>
    <w:rsid w:val="007E0D6F"/>
    <w:rsid w:val="007F3461"/>
    <w:rsid w:val="007F6B14"/>
    <w:rsid w:val="00800B0E"/>
    <w:rsid w:val="00803A15"/>
    <w:rsid w:val="00815696"/>
    <w:rsid w:val="00817954"/>
    <w:rsid w:val="00824864"/>
    <w:rsid w:val="008400E9"/>
    <w:rsid w:val="00841DB0"/>
    <w:rsid w:val="008501B1"/>
    <w:rsid w:val="00852756"/>
    <w:rsid w:val="00871113"/>
    <w:rsid w:val="0087401F"/>
    <w:rsid w:val="00897772"/>
    <w:rsid w:val="008A64F6"/>
    <w:rsid w:val="008E2176"/>
    <w:rsid w:val="008E5630"/>
    <w:rsid w:val="008E7245"/>
    <w:rsid w:val="008F13ED"/>
    <w:rsid w:val="008F1E40"/>
    <w:rsid w:val="008F2A28"/>
    <w:rsid w:val="008F4C93"/>
    <w:rsid w:val="008F7B48"/>
    <w:rsid w:val="00903E57"/>
    <w:rsid w:val="00911811"/>
    <w:rsid w:val="00936181"/>
    <w:rsid w:val="0094209A"/>
    <w:rsid w:val="0095164C"/>
    <w:rsid w:val="009667D0"/>
    <w:rsid w:val="00974ED7"/>
    <w:rsid w:val="00986774"/>
    <w:rsid w:val="009A44B7"/>
    <w:rsid w:val="009B1B8E"/>
    <w:rsid w:val="009B3CDB"/>
    <w:rsid w:val="009B7EE1"/>
    <w:rsid w:val="009C4D54"/>
    <w:rsid w:val="009C6F42"/>
    <w:rsid w:val="009C7211"/>
    <w:rsid w:val="009D5073"/>
    <w:rsid w:val="009E0132"/>
    <w:rsid w:val="009E4B84"/>
    <w:rsid w:val="009F7050"/>
    <w:rsid w:val="00A03790"/>
    <w:rsid w:val="00A13269"/>
    <w:rsid w:val="00A302AC"/>
    <w:rsid w:val="00A31940"/>
    <w:rsid w:val="00A615DB"/>
    <w:rsid w:val="00A64596"/>
    <w:rsid w:val="00A90596"/>
    <w:rsid w:val="00A905F4"/>
    <w:rsid w:val="00A93545"/>
    <w:rsid w:val="00AC68E7"/>
    <w:rsid w:val="00AD02EE"/>
    <w:rsid w:val="00AE0A33"/>
    <w:rsid w:val="00AE3822"/>
    <w:rsid w:val="00AE5253"/>
    <w:rsid w:val="00AE5375"/>
    <w:rsid w:val="00AF7DBB"/>
    <w:rsid w:val="00B02D9F"/>
    <w:rsid w:val="00B060AB"/>
    <w:rsid w:val="00B13CBB"/>
    <w:rsid w:val="00B3018A"/>
    <w:rsid w:val="00B354E4"/>
    <w:rsid w:val="00B50B74"/>
    <w:rsid w:val="00BA2B01"/>
    <w:rsid w:val="00BB2235"/>
    <w:rsid w:val="00BE7D0A"/>
    <w:rsid w:val="00BF06CC"/>
    <w:rsid w:val="00BF3A98"/>
    <w:rsid w:val="00C07FEB"/>
    <w:rsid w:val="00C15EC5"/>
    <w:rsid w:val="00C27230"/>
    <w:rsid w:val="00C300FA"/>
    <w:rsid w:val="00C32D14"/>
    <w:rsid w:val="00C3552A"/>
    <w:rsid w:val="00C41FB1"/>
    <w:rsid w:val="00C61B26"/>
    <w:rsid w:val="00C71638"/>
    <w:rsid w:val="00C81FC4"/>
    <w:rsid w:val="00C82CCA"/>
    <w:rsid w:val="00C9401B"/>
    <w:rsid w:val="00CA1E19"/>
    <w:rsid w:val="00CB3BE6"/>
    <w:rsid w:val="00CC0A66"/>
    <w:rsid w:val="00CC1C65"/>
    <w:rsid w:val="00CC3395"/>
    <w:rsid w:val="00CC3F2F"/>
    <w:rsid w:val="00CD5363"/>
    <w:rsid w:val="00CF44B3"/>
    <w:rsid w:val="00D0189A"/>
    <w:rsid w:val="00D05A3B"/>
    <w:rsid w:val="00D113BA"/>
    <w:rsid w:val="00D23314"/>
    <w:rsid w:val="00D24F2C"/>
    <w:rsid w:val="00D27694"/>
    <w:rsid w:val="00D346BF"/>
    <w:rsid w:val="00D34A72"/>
    <w:rsid w:val="00D418CA"/>
    <w:rsid w:val="00D5409A"/>
    <w:rsid w:val="00D82B5A"/>
    <w:rsid w:val="00D85494"/>
    <w:rsid w:val="00DB7CA5"/>
    <w:rsid w:val="00DC5AC9"/>
    <w:rsid w:val="00DE6CE7"/>
    <w:rsid w:val="00DF7402"/>
    <w:rsid w:val="00E01E6D"/>
    <w:rsid w:val="00E1570B"/>
    <w:rsid w:val="00E15A03"/>
    <w:rsid w:val="00E178F1"/>
    <w:rsid w:val="00E20FB8"/>
    <w:rsid w:val="00E2751F"/>
    <w:rsid w:val="00E32280"/>
    <w:rsid w:val="00E406AA"/>
    <w:rsid w:val="00E40B80"/>
    <w:rsid w:val="00E4503B"/>
    <w:rsid w:val="00E51B40"/>
    <w:rsid w:val="00E608A2"/>
    <w:rsid w:val="00E62DB5"/>
    <w:rsid w:val="00E67338"/>
    <w:rsid w:val="00E8030C"/>
    <w:rsid w:val="00E85D57"/>
    <w:rsid w:val="00EA495A"/>
    <w:rsid w:val="00EB1DCE"/>
    <w:rsid w:val="00EB50F2"/>
    <w:rsid w:val="00EC5267"/>
    <w:rsid w:val="00EE15B4"/>
    <w:rsid w:val="00EE4265"/>
    <w:rsid w:val="00EE4954"/>
    <w:rsid w:val="00F129CE"/>
    <w:rsid w:val="00F12FFD"/>
    <w:rsid w:val="00F51D39"/>
    <w:rsid w:val="00F547F5"/>
    <w:rsid w:val="00F631DC"/>
    <w:rsid w:val="00F7129E"/>
    <w:rsid w:val="00F74EB9"/>
    <w:rsid w:val="00F97C03"/>
    <w:rsid w:val="00FB3E9B"/>
    <w:rsid w:val="00FC28C7"/>
    <w:rsid w:val="00FE09BD"/>
    <w:rsid w:val="00FE1802"/>
    <w:rsid w:val="00FF3479"/>
    <w:rsid w:val="00FF5E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75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44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377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31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891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888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32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Olivieri</dc:creator>
  <cp:lastModifiedBy>Karen Lewis</cp:lastModifiedBy>
  <cp:revision>166</cp:revision>
  <cp:lastPrinted>2010-03-17T12:53:00Z</cp:lastPrinted>
  <dcterms:created xsi:type="dcterms:W3CDTF">2011-04-11T19:57:00Z</dcterms:created>
  <dcterms:modified xsi:type="dcterms:W3CDTF">2014-01-16T23:52:00Z</dcterms:modified>
</cp:coreProperties>
</file>